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54FCB" w14:textId="29945253" w:rsidR="00C24281" w:rsidRPr="00C24281" w:rsidRDefault="00C20B8D" w:rsidP="00C24281">
      <w:pPr>
        <w:spacing w:before="100" w:beforeAutospacing="1" w:after="100" w:afterAutospacing="1"/>
        <w:outlineLvl w:val="1"/>
        <w:rPr>
          <w:b/>
          <w:bCs/>
          <w:sz w:val="36"/>
          <w:szCs w:val="36"/>
        </w:rPr>
      </w:pPr>
      <w:r>
        <w:rPr>
          <w:b/>
          <w:bCs/>
          <w:sz w:val="36"/>
          <w:szCs w:val="36"/>
        </w:rPr>
        <w:t>Lab:</w:t>
      </w:r>
      <w:r w:rsidRPr="00C20B8D">
        <w:rPr>
          <w:b/>
          <w:bCs/>
          <w:sz w:val="36"/>
          <w:szCs w:val="36"/>
        </w:rPr>
        <w:t xml:space="preserve"> </w:t>
      </w:r>
      <w:r w:rsidR="007C633F">
        <w:rPr>
          <w:b/>
          <w:bCs/>
          <w:sz w:val="36"/>
          <w:szCs w:val="36"/>
        </w:rPr>
        <w:t xml:space="preserve">Design Patterns </w:t>
      </w:r>
    </w:p>
    <w:p w14:paraId="65BEC8C1" w14:textId="04087B9E" w:rsidR="007C633F" w:rsidRPr="007C633F" w:rsidRDefault="007C633F" w:rsidP="007C633F">
      <w:pPr>
        <w:spacing w:before="100" w:beforeAutospacing="1" w:after="100" w:afterAutospacing="1"/>
      </w:pPr>
      <w:r w:rsidRPr="007C633F">
        <w:t>This manual is intended for enhanc</w:t>
      </w:r>
      <w:r>
        <w:t>ing</w:t>
      </w:r>
      <w:r w:rsidRPr="007C633F">
        <w:t xml:space="preserve"> understanding</w:t>
      </w:r>
      <w:r>
        <w:t xml:space="preserve"> of</w:t>
      </w:r>
      <w:r w:rsidRPr="007C633F">
        <w:t xml:space="preserve"> the subject of Design Pattern</w:t>
      </w:r>
      <w:r>
        <w:t>s</w:t>
      </w:r>
      <w:r w:rsidRPr="007C633F">
        <w:t xml:space="preserve">. </w:t>
      </w:r>
    </w:p>
    <w:p w14:paraId="63288D6C" w14:textId="5E0548E4" w:rsidR="007C633F" w:rsidRPr="007C633F" w:rsidRDefault="007C633F" w:rsidP="007C633F">
      <w:pPr>
        <w:spacing w:before="100" w:beforeAutospacing="1" w:after="100" w:afterAutospacing="1"/>
      </w:pPr>
      <w:r w:rsidRPr="007C633F">
        <w:t>The design process is typically split into distinct phases: Object Oriented Design (OOD) and Design Pattern</w:t>
      </w:r>
      <w:r>
        <w:t>s</w:t>
      </w:r>
      <w:r w:rsidRPr="007C633F">
        <w:t>.</w:t>
      </w:r>
      <w:r>
        <w:t xml:space="preserve"> Typically, t</w:t>
      </w:r>
      <w:r w:rsidRPr="007C633F">
        <w:t>he time spent on getting the design right before you start programming will almost always save you time in the end. It's much, much easier to make major changes on a design, which is after all just squiggly lines on paper, and then it is to make changes in hundreds or thousands of lines of code.</w:t>
      </w:r>
    </w:p>
    <w:p w14:paraId="4251BF88" w14:textId="6F813225" w:rsidR="007C633F" w:rsidRPr="007C633F" w:rsidRDefault="007C633F" w:rsidP="007C633F">
      <w:pPr>
        <w:spacing w:before="100" w:beforeAutospacing="1" w:after="100" w:afterAutospacing="1"/>
      </w:pPr>
      <w:r w:rsidRPr="007C633F">
        <w:t xml:space="preserve">Students are advised to thoroughly go through this manual rather than only topics mentioned in the </w:t>
      </w:r>
      <w:r>
        <w:t>lecture</w:t>
      </w:r>
      <w:r w:rsidRPr="007C633F">
        <w:t xml:space="preserve"> as practical aspects are the key to understanding and conceptual visualization of theoretical aspects covered in the </w:t>
      </w:r>
      <w:r>
        <w:t>lecture notes</w:t>
      </w:r>
      <w:r w:rsidRPr="007C633F">
        <w:t>.</w:t>
      </w:r>
    </w:p>
    <w:p w14:paraId="552D9687" w14:textId="32E78405" w:rsidR="007C633F" w:rsidRPr="007C633F" w:rsidRDefault="007C633F" w:rsidP="007C633F">
      <w:pPr>
        <w:spacing w:before="100" w:beforeAutospacing="1" w:after="100" w:afterAutospacing="1"/>
      </w:pPr>
      <w:r w:rsidRPr="007C633F">
        <w:t>Good Luck for your Enjoyable Laboratory Sessions</w:t>
      </w:r>
      <w:r w:rsidR="00AC33C5">
        <w:t>.</w:t>
      </w:r>
    </w:p>
    <w:p w14:paraId="6CC3131B" w14:textId="0E329C65" w:rsidR="00C24281" w:rsidRDefault="00C24281" w:rsidP="000F44FE">
      <w:pPr>
        <w:spacing w:before="100" w:beforeAutospacing="1" w:after="100" w:afterAutospacing="1"/>
      </w:pPr>
    </w:p>
    <w:p w14:paraId="4B13CC25" w14:textId="18B3C3FB" w:rsidR="00231231" w:rsidRDefault="00231231" w:rsidP="00231231">
      <w:pPr>
        <w:pStyle w:val="ListParagraph"/>
        <w:numPr>
          <w:ilvl w:val="0"/>
          <w:numId w:val="3"/>
        </w:numPr>
        <w:spacing w:before="100" w:beforeAutospacing="1" w:after="100" w:afterAutospacing="1"/>
        <w:ind w:left="360"/>
        <w:outlineLvl w:val="1"/>
        <w:rPr>
          <w:b/>
          <w:bCs/>
          <w:sz w:val="28"/>
          <w:szCs w:val="28"/>
        </w:rPr>
      </w:pPr>
      <w:r w:rsidRPr="00231231">
        <w:rPr>
          <w:b/>
          <w:bCs/>
          <w:sz w:val="28"/>
          <w:szCs w:val="28"/>
        </w:rPr>
        <w:t>Write a Program to implement Singleton pattern.</w:t>
      </w:r>
    </w:p>
    <w:p w14:paraId="65DD6AA4" w14:textId="77777777" w:rsidR="00231231" w:rsidRPr="00231231" w:rsidRDefault="00231231" w:rsidP="00231231">
      <w:pPr>
        <w:contextualSpacing/>
        <w:outlineLvl w:val="1"/>
        <w:rPr>
          <w:sz w:val="22"/>
          <w:szCs w:val="22"/>
          <w:u w:val="single"/>
        </w:rPr>
      </w:pPr>
      <w:r w:rsidRPr="00231231">
        <w:rPr>
          <w:sz w:val="22"/>
          <w:szCs w:val="22"/>
          <w:u w:val="single"/>
        </w:rPr>
        <w:t>Theory:</w:t>
      </w:r>
    </w:p>
    <w:p w14:paraId="7A510898" w14:textId="2B45BC07" w:rsidR="00231231" w:rsidRPr="00231231" w:rsidRDefault="00231231" w:rsidP="00231231">
      <w:pPr>
        <w:pStyle w:val="ListParagraph"/>
        <w:numPr>
          <w:ilvl w:val="0"/>
          <w:numId w:val="16"/>
        </w:numPr>
        <w:outlineLvl w:val="1"/>
        <w:rPr>
          <w:sz w:val="22"/>
          <w:szCs w:val="22"/>
        </w:rPr>
      </w:pPr>
      <w:r w:rsidRPr="00231231">
        <w:rPr>
          <w:sz w:val="22"/>
          <w:szCs w:val="22"/>
        </w:rPr>
        <w:t>Singleton pattern is one of the simplest design patterns in Java. This type of design pattern comes under creational pattern as this pattern provides one of the best way to create an object.</w:t>
      </w:r>
    </w:p>
    <w:p w14:paraId="11C39918" w14:textId="2D4B2439" w:rsidR="00231231" w:rsidRPr="00231231" w:rsidRDefault="00231231" w:rsidP="00231231">
      <w:pPr>
        <w:pStyle w:val="ListParagraph"/>
        <w:numPr>
          <w:ilvl w:val="0"/>
          <w:numId w:val="16"/>
        </w:numPr>
        <w:outlineLvl w:val="1"/>
        <w:rPr>
          <w:sz w:val="22"/>
          <w:szCs w:val="22"/>
        </w:rPr>
      </w:pPr>
      <w:r w:rsidRPr="00231231">
        <w:rPr>
          <w:sz w:val="22"/>
          <w:szCs w:val="22"/>
        </w:rPr>
        <w:t>This pattern involves a single class which is responsible to creates own object while making sure that only single object get created. This class provides a way to access its only object which can be accessed directly without need to instantiate the object of the class. Enables the creator to defer Product creation to a sub-class.</w:t>
      </w:r>
    </w:p>
    <w:p w14:paraId="17D4FA86" w14:textId="36B96F38" w:rsidR="00231231" w:rsidRPr="00231231" w:rsidRDefault="00231231" w:rsidP="00231231">
      <w:pPr>
        <w:pStyle w:val="ListParagraph"/>
        <w:numPr>
          <w:ilvl w:val="0"/>
          <w:numId w:val="16"/>
        </w:numPr>
        <w:outlineLvl w:val="1"/>
        <w:rPr>
          <w:sz w:val="22"/>
          <w:szCs w:val="22"/>
        </w:rPr>
      </w:pPr>
      <w:r w:rsidRPr="00231231">
        <w:rPr>
          <w:sz w:val="22"/>
          <w:szCs w:val="22"/>
        </w:rPr>
        <w:t>A class with only one single possible instance.</w:t>
      </w:r>
    </w:p>
    <w:p w14:paraId="609BA11F" w14:textId="02EC84A3" w:rsidR="00231231" w:rsidRPr="00231231" w:rsidRDefault="00231231" w:rsidP="00231231">
      <w:pPr>
        <w:pStyle w:val="ListParagraph"/>
        <w:numPr>
          <w:ilvl w:val="0"/>
          <w:numId w:val="15"/>
        </w:numPr>
        <w:outlineLvl w:val="1"/>
        <w:rPr>
          <w:sz w:val="22"/>
          <w:szCs w:val="22"/>
        </w:rPr>
      </w:pPr>
      <w:r w:rsidRPr="00231231">
        <w:rPr>
          <w:sz w:val="22"/>
          <w:szCs w:val="22"/>
        </w:rPr>
        <w:t>Private constructor</w:t>
      </w:r>
    </w:p>
    <w:p w14:paraId="4D81162D" w14:textId="46A90F5F" w:rsidR="00231231" w:rsidRPr="00231231" w:rsidRDefault="00231231" w:rsidP="00231231">
      <w:pPr>
        <w:pStyle w:val="ListParagraph"/>
        <w:numPr>
          <w:ilvl w:val="0"/>
          <w:numId w:val="15"/>
        </w:numPr>
        <w:outlineLvl w:val="1"/>
        <w:rPr>
          <w:sz w:val="22"/>
          <w:szCs w:val="22"/>
        </w:rPr>
      </w:pPr>
      <w:r w:rsidRPr="00231231">
        <w:rPr>
          <w:sz w:val="22"/>
          <w:szCs w:val="22"/>
        </w:rPr>
        <w:t>Global access</w:t>
      </w:r>
    </w:p>
    <w:p w14:paraId="1BD17EC0" w14:textId="631EBF97" w:rsidR="00231231" w:rsidRPr="00231231" w:rsidRDefault="00231231" w:rsidP="00231231">
      <w:pPr>
        <w:pStyle w:val="ListParagraph"/>
        <w:numPr>
          <w:ilvl w:val="0"/>
          <w:numId w:val="17"/>
        </w:numPr>
        <w:outlineLvl w:val="1"/>
        <w:rPr>
          <w:sz w:val="22"/>
          <w:szCs w:val="22"/>
        </w:rPr>
      </w:pPr>
      <w:r w:rsidRPr="00231231">
        <w:rPr>
          <w:sz w:val="22"/>
          <w:szCs w:val="22"/>
        </w:rPr>
        <w:t>Intent</w:t>
      </w:r>
      <w:r>
        <w:rPr>
          <w:sz w:val="22"/>
          <w:szCs w:val="22"/>
        </w:rPr>
        <w:t xml:space="preserve">: </w:t>
      </w:r>
      <w:r w:rsidRPr="00231231">
        <w:rPr>
          <w:sz w:val="22"/>
          <w:szCs w:val="22"/>
        </w:rPr>
        <w:t>Ensure a class has only one instance, and provide a global point of access to it. Encapsulated "just-in-time initialization" or "initialization on first use".</w:t>
      </w:r>
    </w:p>
    <w:p w14:paraId="7D8AB6A0" w14:textId="438B406E" w:rsidR="00231231" w:rsidRPr="00231231" w:rsidRDefault="00231231" w:rsidP="00231231">
      <w:pPr>
        <w:pStyle w:val="ListParagraph"/>
        <w:numPr>
          <w:ilvl w:val="0"/>
          <w:numId w:val="17"/>
        </w:numPr>
        <w:outlineLvl w:val="1"/>
        <w:rPr>
          <w:sz w:val="22"/>
          <w:szCs w:val="22"/>
        </w:rPr>
      </w:pPr>
      <w:r w:rsidRPr="00231231">
        <w:rPr>
          <w:sz w:val="22"/>
          <w:szCs w:val="22"/>
        </w:rPr>
        <w:t>Applicability:</w:t>
      </w:r>
      <w:r>
        <w:rPr>
          <w:sz w:val="22"/>
          <w:szCs w:val="22"/>
        </w:rPr>
        <w:t xml:space="preserve"> </w:t>
      </w:r>
      <w:r w:rsidRPr="00231231">
        <w:rPr>
          <w:sz w:val="22"/>
          <w:szCs w:val="22"/>
        </w:rPr>
        <w:t>Use the Singleton pattern when</w:t>
      </w:r>
    </w:p>
    <w:p w14:paraId="53D5E22E" w14:textId="77777777" w:rsidR="00231231" w:rsidRDefault="00231231" w:rsidP="00231231">
      <w:pPr>
        <w:pStyle w:val="ListParagraph"/>
        <w:numPr>
          <w:ilvl w:val="0"/>
          <w:numId w:val="18"/>
        </w:numPr>
        <w:outlineLvl w:val="1"/>
        <w:rPr>
          <w:sz w:val="22"/>
          <w:szCs w:val="22"/>
        </w:rPr>
      </w:pPr>
      <w:r w:rsidRPr="00231231">
        <w:rPr>
          <w:sz w:val="22"/>
          <w:szCs w:val="22"/>
        </w:rPr>
        <w:t>there must be exactly one instance of a class, and it must be accessible to clients from a well-known access point.</w:t>
      </w:r>
    </w:p>
    <w:p w14:paraId="437227E2" w14:textId="4F52D447" w:rsidR="00231231" w:rsidRDefault="00231231" w:rsidP="00231231">
      <w:pPr>
        <w:pStyle w:val="ListParagraph"/>
        <w:numPr>
          <w:ilvl w:val="0"/>
          <w:numId w:val="18"/>
        </w:numPr>
        <w:outlineLvl w:val="1"/>
        <w:rPr>
          <w:sz w:val="22"/>
          <w:szCs w:val="22"/>
        </w:rPr>
      </w:pPr>
      <w:r w:rsidRPr="00231231">
        <w:rPr>
          <w:sz w:val="22"/>
          <w:szCs w:val="22"/>
        </w:rPr>
        <w:t>when the sole instance should be extensible by subclassing, and clients should be able to use an extended instance without modifying their code.</w:t>
      </w:r>
    </w:p>
    <w:p w14:paraId="37A69244" w14:textId="4BB86989" w:rsidR="00231231" w:rsidRDefault="00231231" w:rsidP="00231231">
      <w:pPr>
        <w:outlineLvl w:val="1"/>
        <w:rPr>
          <w:sz w:val="22"/>
          <w:szCs w:val="22"/>
        </w:rPr>
      </w:pPr>
    </w:p>
    <w:p w14:paraId="7CB5846F" w14:textId="4F21260C" w:rsidR="00231231" w:rsidRDefault="00411944" w:rsidP="00231231">
      <w:pPr>
        <w:outlineLvl w:val="1"/>
      </w:pPr>
      <w:r>
        <w:t>Class</w:t>
      </w:r>
      <w:r>
        <w:rPr>
          <w:spacing w:val="-1"/>
        </w:rPr>
        <w:t xml:space="preserve"> </w:t>
      </w:r>
      <w:r>
        <w:t>Diagram</w:t>
      </w:r>
      <w:r>
        <w:t xml:space="preserve">: </w:t>
      </w:r>
    </w:p>
    <w:p w14:paraId="45BD69A2" w14:textId="551D0770" w:rsidR="00411944" w:rsidRDefault="00411944" w:rsidP="00231231">
      <w:pPr>
        <w:outlineLvl w:val="1"/>
        <w:rPr>
          <w:sz w:val="22"/>
          <w:szCs w:val="22"/>
        </w:rPr>
      </w:pPr>
      <w:r>
        <w:rPr>
          <w:rFonts w:cs="Angsana New"/>
          <w:b/>
          <w:bCs/>
          <w:noProof/>
        </w:rPr>
        <w:lastRenderedPageBreak/>
        <w:drawing>
          <wp:inline distT="0" distB="0" distL="0" distR="0" wp14:anchorId="6AA31D55" wp14:editId="7466E810">
            <wp:extent cx="2712378" cy="2352675"/>
            <wp:effectExtent l="0" t="0" r="5715" b="0"/>
            <wp:docPr id="1092" name="Picture 100"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92" name="Picture 100" descr="Diagram&#10;&#10;Description automatically generated"/>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7128" cy="2400164"/>
                    </a:xfrm>
                    <a:prstGeom prst="rect">
                      <a:avLst/>
                    </a:prstGeom>
                    <a:noFill/>
                    <a:ln>
                      <a:noFill/>
                    </a:ln>
                  </pic:spPr>
                </pic:pic>
              </a:graphicData>
            </a:graphic>
          </wp:inline>
        </w:drawing>
      </w:r>
    </w:p>
    <w:p w14:paraId="55B32AD4" w14:textId="0D3FF116" w:rsidR="00411944" w:rsidRDefault="00411944" w:rsidP="00231231">
      <w:pPr>
        <w:outlineLvl w:val="1"/>
        <w:rPr>
          <w:sz w:val="22"/>
          <w:szCs w:val="22"/>
        </w:rPr>
      </w:pPr>
    </w:p>
    <w:p w14:paraId="69108A85" w14:textId="6E056538" w:rsidR="00411944" w:rsidRDefault="00411944" w:rsidP="00231231">
      <w:pPr>
        <w:outlineLvl w:val="1"/>
        <w:rPr>
          <w:b/>
          <w:bCs/>
        </w:rPr>
      </w:pPr>
      <w:r>
        <w:rPr>
          <w:b/>
          <w:bCs/>
        </w:rPr>
        <w:t>Sample</w:t>
      </w:r>
      <w:r>
        <w:rPr>
          <w:b/>
          <w:bCs/>
          <w:spacing w:val="-2"/>
        </w:rPr>
        <w:t xml:space="preserve"> </w:t>
      </w:r>
      <w:r>
        <w:rPr>
          <w:b/>
          <w:bCs/>
        </w:rPr>
        <w:t>Code</w:t>
      </w:r>
      <w:r>
        <w:rPr>
          <w:b/>
          <w:bCs/>
        </w:rPr>
        <w:t xml:space="preserve">: </w:t>
      </w:r>
    </w:p>
    <w:p w14:paraId="60091445" w14:textId="575B8FE1" w:rsidR="00411944" w:rsidRDefault="00411944" w:rsidP="00231231">
      <w:pPr>
        <w:outlineLvl w:val="1"/>
        <w:rPr>
          <w:b/>
          <w:bCs/>
        </w:rPr>
      </w:pPr>
    </w:p>
    <w:p w14:paraId="448D8364" w14:textId="39011279" w:rsidR="00411944" w:rsidRPr="00411944" w:rsidRDefault="00411944" w:rsidP="00411944">
      <w:pPr>
        <w:pStyle w:val="BodyText"/>
        <w:kinsoku w:val="0"/>
        <w:overflowPunct w:val="0"/>
        <w:spacing w:before="1"/>
        <w:rPr>
          <w:color w:val="111113"/>
          <w:spacing w:val="-8"/>
        </w:rPr>
      </w:pPr>
      <w:r>
        <w:rPr>
          <w:color w:val="111113"/>
          <w:spacing w:val="-8"/>
        </w:rPr>
        <w:t>Step</w:t>
      </w:r>
      <w:r>
        <w:rPr>
          <w:color w:val="111113"/>
          <w:spacing w:val="-27"/>
        </w:rPr>
        <w:t xml:space="preserve"> </w:t>
      </w:r>
      <w:r>
        <w:rPr>
          <w:color w:val="111113"/>
          <w:spacing w:val="-8"/>
        </w:rPr>
        <w:t>1</w:t>
      </w:r>
      <w:r>
        <w:rPr>
          <w:color w:val="111113"/>
          <w:spacing w:val="-8"/>
        </w:rPr>
        <w:t xml:space="preserve"> - </w:t>
      </w:r>
      <w:r>
        <w:t>Create</w:t>
      </w:r>
      <w:r>
        <w:rPr>
          <w:spacing w:val="-1"/>
        </w:rPr>
        <w:t xml:space="preserve"> </w:t>
      </w:r>
      <w:r>
        <w:t>a</w:t>
      </w:r>
      <w:r>
        <w:rPr>
          <w:spacing w:val="-3"/>
        </w:rPr>
        <w:t xml:space="preserve"> </w:t>
      </w:r>
      <w:r>
        <w:t>Singleton Class</w:t>
      </w:r>
      <w:r w:rsidR="00866012">
        <w:t>, i.e.,</w:t>
      </w:r>
      <w:r>
        <w:t xml:space="preserve"> </w:t>
      </w:r>
      <w:r>
        <w:rPr>
          <w:i/>
          <w:iCs/>
        </w:rPr>
        <w:t>SingleObject.java</w:t>
      </w:r>
    </w:p>
    <w:p w14:paraId="6EAB8B65" w14:textId="063982C1" w:rsidR="00411944" w:rsidRDefault="00411944" w:rsidP="00231231">
      <w:pPr>
        <w:outlineLvl w:val="1"/>
        <w:rPr>
          <w:b/>
          <w:bCs/>
        </w:rPr>
      </w:pPr>
      <w:r>
        <w:rPr>
          <w:noProof/>
        </w:rPr>
        <mc:AlternateContent>
          <mc:Choice Requires="wps">
            <w:drawing>
              <wp:anchor distT="0" distB="0" distL="0" distR="0" simplePos="0" relativeHeight="251659264" behindDoc="0" locked="0" layoutInCell="0" allowOverlap="1" wp14:anchorId="6D235109" wp14:editId="19CFD975">
                <wp:simplePos x="0" y="0"/>
                <wp:positionH relativeFrom="page">
                  <wp:posOffset>914400</wp:posOffset>
                </wp:positionH>
                <wp:positionV relativeFrom="paragraph">
                  <wp:posOffset>175895</wp:posOffset>
                </wp:positionV>
                <wp:extent cx="6064250" cy="4140200"/>
                <wp:effectExtent l="0" t="0" r="19050" b="12700"/>
                <wp:wrapTopAndBottom/>
                <wp:docPr id="1088" name="Text Box 9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64250" cy="4140200"/>
                        </a:xfrm>
                        <a:prstGeom prst="rect">
                          <a:avLst/>
                        </a:prstGeom>
                        <a:solidFill>
                          <a:srgbClr val="EEEEEE"/>
                        </a:solidFill>
                        <a:ln w="6095" cmpd="sng">
                          <a:solidFill>
                            <a:srgbClr val="D6D6D6"/>
                          </a:solidFill>
                          <a:miter lim="800000"/>
                          <a:headEnd/>
                          <a:tailEnd/>
                        </a:ln>
                      </wps:spPr>
                      <wps:txbx>
                        <w:txbxContent>
                          <w:p w14:paraId="75744F44" w14:textId="77777777" w:rsidR="00411944" w:rsidRDefault="00411944" w:rsidP="00411944">
                            <w:pPr>
                              <w:pStyle w:val="BodyText"/>
                              <w:kinsoku w:val="0"/>
                              <w:overflowPunct w:val="0"/>
                              <w:spacing w:before="52"/>
                              <w:ind w:left="88"/>
                              <w:rPr>
                                <w:color w:val="656500"/>
                              </w:rPr>
                            </w:pPr>
                            <w:r>
                              <w:rPr>
                                <w:color w:val="000087"/>
                              </w:rPr>
                              <w:t>public</w:t>
                            </w:r>
                            <w:r>
                              <w:rPr>
                                <w:color w:val="000087"/>
                                <w:spacing w:val="-2"/>
                              </w:rPr>
                              <w:t xml:space="preserve"> </w:t>
                            </w:r>
                            <w:r>
                              <w:rPr>
                                <w:color w:val="000087"/>
                              </w:rPr>
                              <w:t>class</w:t>
                            </w:r>
                            <w:r>
                              <w:rPr>
                                <w:color w:val="000087"/>
                                <w:spacing w:val="-1"/>
                              </w:rPr>
                              <w:t xml:space="preserve"> </w:t>
                            </w:r>
                            <w:proofErr w:type="spellStart"/>
                            <w:r>
                              <w:rPr>
                                <w:color w:val="7F0054"/>
                              </w:rPr>
                              <w:t>SingleObject</w:t>
                            </w:r>
                            <w:proofErr w:type="spellEnd"/>
                            <w:r>
                              <w:rPr>
                                <w:color w:val="7F0054"/>
                                <w:spacing w:val="3"/>
                              </w:rPr>
                              <w:t xml:space="preserve"> </w:t>
                            </w:r>
                            <w:r>
                              <w:rPr>
                                <w:color w:val="656500"/>
                              </w:rPr>
                              <w:t>{</w:t>
                            </w:r>
                          </w:p>
                          <w:p w14:paraId="0A11D6A6" w14:textId="77777777" w:rsidR="00411944" w:rsidRDefault="00411944" w:rsidP="00411944">
                            <w:pPr>
                              <w:pStyle w:val="BodyText"/>
                              <w:kinsoku w:val="0"/>
                              <w:overflowPunct w:val="0"/>
                              <w:spacing w:before="196"/>
                              <w:ind w:left="268"/>
                              <w:rPr>
                                <w:color w:val="870000"/>
                              </w:rPr>
                            </w:pPr>
                            <w:r>
                              <w:rPr>
                                <w:color w:val="870000"/>
                              </w:rPr>
                              <w:t>//create</w:t>
                            </w:r>
                            <w:r>
                              <w:rPr>
                                <w:color w:val="870000"/>
                                <w:spacing w:val="-1"/>
                              </w:rPr>
                              <w:t xml:space="preserve"> </w:t>
                            </w:r>
                            <w:r>
                              <w:rPr>
                                <w:color w:val="870000"/>
                              </w:rPr>
                              <w:t>an</w:t>
                            </w:r>
                            <w:r>
                              <w:rPr>
                                <w:color w:val="870000"/>
                                <w:spacing w:val="-1"/>
                              </w:rPr>
                              <w:t xml:space="preserve"> </w:t>
                            </w:r>
                            <w:r>
                              <w:rPr>
                                <w:color w:val="870000"/>
                              </w:rPr>
                              <w:t>object</w:t>
                            </w:r>
                            <w:r>
                              <w:rPr>
                                <w:color w:val="870000"/>
                                <w:spacing w:val="-1"/>
                              </w:rPr>
                              <w:t xml:space="preserve"> </w:t>
                            </w:r>
                            <w:r>
                              <w:rPr>
                                <w:color w:val="870000"/>
                              </w:rPr>
                              <w:t>of</w:t>
                            </w:r>
                            <w:r>
                              <w:rPr>
                                <w:color w:val="870000"/>
                                <w:spacing w:val="-1"/>
                              </w:rPr>
                              <w:t xml:space="preserve"> </w:t>
                            </w:r>
                            <w:proofErr w:type="spellStart"/>
                            <w:r>
                              <w:rPr>
                                <w:color w:val="870000"/>
                              </w:rPr>
                              <w:t>SingleObject</w:t>
                            </w:r>
                            <w:proofErr w:type="spellEnd"/>
                          </w:p>
                          <w:p w14:paraId="696443FE" w14:textId="77777777" w:rsidR="00411944" w:rsidRDefault="00411944" w:rsidP="00411944">
                            <w:pPr>
                              <w:pStyle w:val="BodyText"/>
                              <w:kinsoku w:val="0"/>
                              <w:overflowPunct w:val="0"/>
                              <w:spacing w:before="195"/>
                              <w:ind w:left="268"/>
                              <w:rPr>
                                <w:color w:val="656500"/>
                              </w:rPr>
                            </w:pPr>
                            <w:r>
                              <w:rPr>
                                <w:color w:val="000087"/>
                              </w:rPr>
                              <w:t>private</w:t>
                            </w:r>
                            <w:r>
                              <w:rPr>
                                <w:color w:val="000087"/>
                                <w:spacing w:val="-3"/>
                              </w:rPr>
                              <w:t xml:space="preserve"> </w:t>
                            </w:r>
                            <w:r>
                              <w:rPr>
                                <w:color w:val="000087"/>
                              </w:rPr>
                              <w:t>static</w:t>
                            </w:r>
                            <w:r>
                              <w:rPr>
                                <w:color w:val="000087"/>
                                <w:spacing w:val="-2"/>
                              </w:rPr>
                              <w:t xml:space="preserve"> </w:t>
                            </w:r>
                            <w:proofErr w:type="spellStart"/>
                            <w:r>
                              <w:rPr>
                                <w:color w:val="7F0054"/>
                              </w:rPr>
                              <w:t>SingleObject</w:t>
                            </w:r>
                            <w:proofErr w:type="spellEnd"/>
                            <w:r>
                              <w:rPr>
                                <w:color w:val="7F0054"/>
                                <w:spacing w:val="-1"/>
                              </w:rPr>
                              <w:t xml:space="preserve"> </w:t>
                            </w:r>
                            <w:r>
                              <w:rPr>
                                <w:color w:val="303030"/>
                              </w:rPr>
                              <w:t xml:space="preserve">instance </w:t>
                            </w:r>
                            <w:r>
                              <w:rPr>
                                <w:color w:val="656500"/>
                              </w:rPr>
                              <w:t>=</w:t>
                            </w:r>
                            <w:r>
                              <w:rPr>
                                <w:color w:val="656500"/>
                                <w:spacing w:val="-2"/>
                              </w:rPr>
                              <w:t xml:space="preserve"> </w:t>
                            </w:r>
                            <w:r>
                              <w:rPr>
                                <w:color w:val="000087"/>
                              </w:rPr>
                              <w:t>new</w:t>
                            </w:r>
                            <w:r>
                              <w:rPr>
                                <w:color w:val="000087"/>
                                <w:spacing w:val="-2"/>
                              </w:rPr>
                              <w:t xml:space="preserve"> </w:t>
                            </w:r>
                            <w:proofErr w:type="spellStart"/>
                            <w:r>
                              <w:rPr>
                                <w:color w:val="7F0054"/>
                              </w:rPr>
                              <w:t>SingleObject</w:t>
                            </w:r>
                            <w:proofErr w:type="spellEnd"/>
                            <w:r>
                              <w:rPr>
                                <w:color w:val="656500"/>
                              </w:rPr>
                              <w:t>();</w:t>
                            </w:r>
                          </w:p>
                          <w:p w14:paraId="46914F20" w14:textId="77777777" w:rsidR="00411944" w:rsidRDefault="00411944" w:rsidP="00411944">
                            <w:pPr>
                              <w:pStyle w:val="BodyText"/>
                              <w:kinsoku w:val="0"/>
                              <w:overflowPunct w:val="0"/>
                              <w:spacing w:before="197"/>
                              <w:ind w:left="268"/>
                              <w:rPr>
                                <w:color w:val="870000"/>
                              </w:rPr>
                            </w:pPr>
                            <w:r>
                              <w:rPr>
                                <w:color w:val="870000"/>
                              </w:rPr>
                              <w:t>//make</w:t>
                            </w:r>
                            <w:r>
                              <w:rPr>
                                <w:color w:val="870000"/>
                                <w:spacing w:val="-3"/>
                              </w:rPr>
                              <w:t xml:space="preserve"> </w:t>
                            </w:r>
                            <w:r>
                              <w:rPr>
                                <w:color w:val="870000"/>
                              </w:rPr>
                              <w:t>the</w:t>
                            </w:r>
                            <w:r>
                              <w:rPr>
                                <w:color w:val="870000"/>
                                <w:spacing w:val="-1"/>
                              </w:rPr>
                              <w:t xml:space="preserve"> </w:t>
                            </w:r>
                            <w:r>
                              <w:rPr>
                                <w:color w:val="870000"/>
                              </w:rPr>
                              <w:t>constructor</w:t>
                            </w:r>
                            <w:r>
                              <w:rPr>
                                <w:color w:val="870000"/>
                                <w:spacing w:val="1"/>
                              </w:rPr>
                              <w:t xml:space="preserve"> </w:t>
                            </w:r>
                            <w:r>
                              <w:rPr>
                                <w:color w:val="870000"/>
                              </w:rPr>
                              <w:t>private</w:t>
                            </w:r>
                            <w:r>
                              <w:rPr>
                                <w:color w:val="870000"/>
                                <w:spacing w:val="-2"/>
                              </w:rPr>
                              <w:t xml:space="preserve"> </w:t>
                            </w:r>
                            <w:r>
                              <w:rPr>
                                <w:color w:val="870000"/>
                              </w:rPr>
                              <w:t>so</w:t>
                            </w:r>
                            <w:r>
                              <w:rPr>
                                <w:color w:val="870000"/>
                                <w:spacing w:val="-1"/>
                              </w:rPr>
                              <w:t xml:space="preserve"> </w:t>
                            </w:r>
                            <w:r>
                              <w:rPr>
                                <w:color w:val="870000"/>
                              </w:rPr>
                              <w:t>that this</w:t>
                            </w:r>
                            <w:r>
                              <w:rPr>
                                <w:color w:val="870000"/>
                                <w:spacing w:val="-1"/>
                              </w:rPr>
                              <w:t xml:space="preserve"> </w:t>
                            </w:r>
                            <w:r>
                              <w:rPr>
                                <w:color w:val="870000"/>
                              </w:rPr>
                              <w:t>class</w:t>
                            </w:r>
                            <w:r>
                              <w:rPr>
                                <w:color w:val="870000"/>
                                <w:spacing w:val="-1"/>
                              </w:rPr>
                              <w:t xml:space="preserve"> </w:t>
                            </w:r>
                            <w:r>
                              <w:rPr>
                                <w:color w:val="870000"/>
                              </w:rPr>
                              <w:t>cannot be</w:t>
                            </w:r>
                          </w:p>
                          <w:p w14:paraId="4F954F06" w14:textId="77777777" w:rsidR="00411944" w:rsidRDefault="00411944" w:rsidP="00411944">
                            <w:pPr>
                              <w:pStyle w:val="BodyText"/>
                              <w:kinsoku w:val="0"/>
                              <w:overflowPunct w:val="0"/>
                              <w:spacing w:before="197"/>
                              <w:ind w:left="268"/>
                              <w:rPr>
                                <w:color w:val="870000"/>
                              </w:rPr>
                            </w:pPr>
                            <w:r>
                              <w:rPr>
                                <w:color w:val="870000"/>
                              </w:rPr>
                              <w:t>//instantiated</w:t>
                            </w:r>
                          </w:p>
                          <w:p w14:paraId="2E056F33" w14:textId="77777777" w:rsidR="00411944" w:rsidRDefault="00411944" w:rsidP="00411944">
                            <w:pPr>
                              <w:pStyle w:val="BodyText"/>
                              <w:kinsoku w:val="0"/>
                              <w:overflowPunct w:val="0"/>
                              <w:spacing w:before="195"/>
                              <w:ind w:left="268"/>
                              <w:rPr>
                                <w:color w:val="656500"/>
                              </w:rPr>
                            </w:pPr>
                            <w:r>
                              <w:rPr>
                                <w:color w:val="000087"/>
                              </w:rPr>
                              <w:t>private</w:t>
                            </w:r>
                            <w:r>
                              <w:rPr>
                                <w:color w:val="000087"/>
                                <w:spacing w:val="-3"/>
                              </w:rPr>
                              <w:t xml:space="preserve"> </w:t>
                            </w:r>
                            <w:proofErr w:type="spellStart"/>
                            <w:r>
                              <w:rPr>
                                <w:color w:val="7F0054"/>
                              </w:rPr>
                              <w:t>SingleObject</w:t>
                            </w:r>
                            <w:proofErr w:type="spellEnd"/>
                            <w:r>
                              <w:rPr>
                                <w:color w:val="656500"/>
                              </w:rPr>
                              <w:t>(){}</w:t>
                            </w:r>
                          </w:p>
                          <w:p w14:paraId="2187BF16" w14:textId="77777777" w:rsidR="00411944" w:rsidRDefault="00411944" w:rsidP="00411944">
                            <w:pPr>
                              <w:pStyle w:val="BodyText"/>
                              <w:kinsoku w:val="0"/>
                              <w:overflowPunct w:val="0"/>
                              <w:spacing w:before="196"/>
                              <w:ind w:left="268"/>
                              <w:rPr>
                                <w:color w:val="870000"/>
                              </w:rPr>
                            </w:pPr>
                            <w:r>
                              <w:rPr>
                                <w:color w:val="870000"/>
                              </w:rPr>
                              <w:t>//Get</w:t>
                            </w:r>
                            <w:r>
                              <w:rPr>
                                <w:color w:val="870000"/>
                                <w:spacing w:val="-1"/>
                              </w:rPr>
                              <w:t xml:space="preserve"> </w:t>
                            </w:r>
                            <w:r>
                              <w:rPr>
                                <w:color w:val="870000"/>
                              </w:rPr>
                              <w:t>the</w:t>
                            </w:r>
                            <w:r>
                              <w:rPr>
                                <w:color w:val="870000"/>
                                <w:spacing w:val="-1"/>
                              </w:rPr>
                              <w:t xml:space="preserve"> </w:t>
                            </w:r>
                            <w:r>
                              <w:rPr>
                                <w:color w:val="870000"/>
                              </w:rPr>
                              <w:t>only</w:t>
                            </w:r>
                            <w:r>
                              <w:rPr>
                                <w:color w:val="870000"/>
                                <w:spacing w:val="-5"/>
                              </w:rPr>
                              <w:t xml:space="preserve"> </w:t>
                            </w:r>
                            <w:r>
                              <w:rPr>
                                <w:color w:val="870000"/>
                              </w:rPr>
                              <w:t>object available</w:t>
                            </w:r>
                          </w:p>
                          <w:p w14:paraId="6FBA7460" w14:textId="3D5DE2E3" w:rsidR="00411944" w:rsidRDefault="00411944" w:rsidP="00411944">
                            <w:pPr>
                              <w:pStyle w:val="BodyText"/>
                              <w:kinsoku w:val="0"/>
                              <w:overflowPunct w:val="0"/>
                              <w:spacing w:before="3" w:line="470" w:lineRule="atLeast"/>
                              <w:ind w:left="448" w:right="5345" w:hanging="180"/>
                              <w:rPr>
                                <w:color w:val="656500"/>
                              </w:rPr>
                            </w:pPr>
                            <w:r>
                              <w:rPr>
                                <w:color w:val="000087"/>
                              </w:rPr>
                              <w:t xml:space="preserve">public static </w:t>
                            </w:r>
                            <w:proofErr w:type="spellStart"/>
                            <w:r>
                              <w:rPr>
                                <w:color w:val="7F0054"/>
                              </w:rPr>
                              <w:t>SingleObject</w:t>
                            </w:r>
                            <w:proofErr w:type="spellEnd"/>
                            <w:r>
                              <w:rPr>
                                <w:color w:val="7F0054"/>
                              </w:rPr>
                              <w:t xml:space="preserve"> </w:t>
                            </w:r>
                            <w:proofErr w:type="spellStart"/>
                            <w:r>
                              <w:rPr>
                                <w:color w:val="303030"/>
                              </w:rPr>
                              <w:t>getInstance</w:t>
                            </w:r>
                            <w:proofErr w:type="spellEnd"/>
                            <w:r>
                              <w:rPr>
                                <w:color w:val="656500"/>
                              </w:rPr>
                              <w:t>(){</w:t>
                            </w:r>
                            <w:r>
                              <w:rPr>
                                <w:color w:val="656500"/>
                                <w:spacing w:val="-57"/>
                              </w:rPr>
                              <w:t xml:space="preserve"> </w:t>
                            </w:r>
                            <w:r>
                              <w:rPr>
                                <w:color w:val="000087"/>
                              </w:rPr>
                              <w:t>return</w:t>
                            </w:r>
                            <w:r>
                              <w:rPr>
                                <w:color w:val="000087"/>
                                <w:spacing w:val="-2"/>
                              </w:rPr>
                              <w:t xml:space="preserve"> </w:t>
                            </w:r>
                            <w:r>
                              <w:rPr>
                                <w:color w:val="303030"/>
                              </w:rPr>
                              <w:t>instance</w:t>
                            </w:r>
                            <w:r>
                              <w:rPr>
                                <w:color w:val="656500"/>
                              </w:rPr>
                              <w:t>;</w:t>
                            </w:r>
                          </w:p>
                          <w:p w14:paraId="55D60AAF" w14:textId="77777777" w:rsidR="00411944" w:rsidRDefault="00411944" w:rsidP="00411944">
                            <w:pPr>
                              <w:pStyle w:val="BodyText"/>
                              <w:kinsoku w:val="0"/>
                              <w:overflowPunct w:val="0"/>
                              <w:spacing w:before="52"/>
                              <w:ind w:left="268"/>
                              <w:rPr>
                                <w:color w:val="656500"/>
                              </w:rPr>
                            </w:pPr>
                            <w:r>
                              <w:rPr>
                                <w:color w:val="656500"/>
                              </w:rPr>
                              <w:t>}</w:t>
                            </w:r>
                          </w:p>
                          <w:p w14:paraId="0F64C9B9" w14:textId="77777777" w:rsidR="00411944" w:rsidRDefault="00411944" w:rsidP="00411944">
                            <w:pPr>
                              <w:pStyle w:val="BodyText"/>
                              <w:kinsoku w:val="0"/>
                              <w:overflowPunct w:val="0"/>
                              <w:spacing w:before="197" w:line="410" w:lineRule="auto"/>
                              <w:ind w:left="448" w:right="5605" w:hanging="180"/>
                              <w:rPr>
                                <w:color w:val="656500"/>
                              </w:rPr>
                            </w:pPr>
                            <w:r>
                              <w:rPr>
                                <w:color w:val="000087"/>
                              </w:rPr>
                              <w:t xml:space="preserve">public void </w:t>
                            </w:r>
                            <w:proofErr w:type="spellStart"/>
                            <w:r>
                              <w:rPr>
                                <w:color w:val="303030"/>
                              </w:rPr>
                              <w:t>showMessage</w:t>
                            </w:r>
                            <w:proofErr w:type="spellEnd"/>
                            <w:r>
                              <w:rPr>
                                <w:color w:val="656500"/>
                              </w:rPr>
                              <w:t>(){</w:t>
                            </w:r>
                            <w:r>
                              <w:rPr>
                                <w:color w:val="656500"/>
                                <w:spacing w:val="1"/>
                              </w:rPr>
                              <w:t xml:space="preserve"> </w:t>
                            </w:r>
                            <w:proofErr w:type="spellStart"/>
                            <w:r>
                              <w:rPr>
                                <w:color w:val="7F0054"/>
                              </w:rPr>
                              <w:t>System</w:t>
                            </w:r>
                            <w:r>
                              <w:rPr>
                                <w:color w:val="656500"/>
                              </w:rPr>
                              <w:t>.</w:t>
                            </w:r>
                            <w:r>
                              <w:rPr>
                                <w:color w:val="000087"/>
                              </w:rPr>
                              <w:t>out</w:t>
                            </w:r>
                            <w:r>
                              <w:rPr>
                                <w:color w:val="656500"/>
                              </w:rPr>
                              <w:t>.</w:t>
                            </w:r>
                            <w:r>
                              <w:rPr>
                                <w:color w:val="303030"/>
                              </w:rPr>
                              <w:t>println</w:t>
                            </w:r>
                            <w:proofErr w:type="spellEnd"/>
                            <w:r>
                              <w:rPr>
                                <w:color w:val="656500"/>
                              </w:rPr>
                              <w:t>(</w:t>
                            </w:r>
                            <w:r>
                              <w:rPr>
                                <w:color w:val="008700"/>
                              </w:rPr>
                              <w:t>"Hello</w:t>
                            </w:r>
                            <w:r>
                              <w:rPr>
                                <w:color w:val="008700"/>
                                <w:spacing w:val="-15"/>
                              </w:rPr>
                              <w:t xml:space="preserve"> </w:t>
                            </w:r>
                            <w:r>
                              <w:rPr>
                                <w:color w:val="008700"/>
                              </w:rPr>
                              <w:t>World!"</w:t>
                            </w:r>
                            <w:r>
                              <w:rPr>
                                <w:color w:val="656500"/>
                              </w:rPr>
                              <w:t>);</w:t>
                            </w:r>
                          </w:p>
                          <w:p w14:paraId="289B7222" w14:textId="77777777" w:rsidR="00411944" w:rsidRDefault="00411944" w:rsidP="00411944">
                            <w:pPr>
                              <w:pStyle w:val="BodyText"/>
                              <w:kinsoku w:val="0"/>
                              <w:overflowPunct w:val="0"/>
                              <w:spacing w:line="275" w:lineRule="exact"/>
                              <w:ind w:left="268"/>
                              <w:rPr>
                                <w:color w:val="656500"/>
                              </w:rPr>
                            </w:pPr>
                            <w:r>
                              <w:rPr>
                                <w:color w:val="656500"/>
                              </w:rPr>
                              <w:t>}</w:t>
                            </w:r>
                          </w:p>
                          <w:p w14:paraId="6E765778" w14:textId="77777777" w:rsidR="00411944" w:rsidRDefault="00411944" w:rsidP="00411944">
                            <w:pPr>
                              <w:pStyle w:val="BodyText"/>
                              <w:kinsoku w:val="0"/>
                              <w:overflowPunct w:val="0"/>
                              <w:spacing w:before="197"/>
                              <w:ind w:left="88"/>
                              <w:rPr>
                                <w:color w:val="656500"/>
                              </w:rPr>
                            </w:pPr>
                            <w:r>
                              <w:rPr>
                                <w:color w:val="656500"/>
                              </w:rPr>
                              <w:t>}</w:t>
                            </w:r>
                          </w:p>
                          <w:p w14:paraId="55D5E33F" w14:textId="1EA0F71A" w:rsidR="00411944" w:rsidRDefault="00411944" w:rsidP="00411944">
                            <w:pPr>
                              <w:pStyle w:val="BodyText"/>
                              <w:kinsoku w:val="0"/>
                              <w:overflowPunct w:val="0"/>
                              <w:spacing w:before="3" w:line="470" w:lineRule="atLeast"/>
                              <w:ind w:left="448" w:right="5345" w:hanging="180"/>
                              <w:rPr>
                                <w:color w:val="656500"/>
                              </w:rPr>
                            </w:pPr>
                          </w:p>
                          <w:p w14:paraId="20345499" w14:textId="77777777" w:rsidR="008A068C" w:rsidRDefault="008A068C" w:rsidP="00411944">
                            <w:pPr>
                              <w:pStyle w:val="BodyText"/>
                              <w:kinsoku w:val="0"/>
                              <w:overflowPunct w:val="0"/>
                              <w:spacing w:before="3" w:line="470" w:lineRule="atLeast"/>
                              <w:ind w:left="448" w:right="5345" w:hanging="180"/>
                              <w:rPr>
                                <w:color w:val="65650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235109" id="_x0000_t202" coordsize="21600,21600" o:spt="202" path="m,l,21600r21600,l21600,xe">
                <v:stroke joinstyle="miter"/>
                <v:path gradientshapeok="t" o:connecttype="rect"/>
              </v:shapetype>
              <v:shape id="Text Box 960" o:spid="_x0000_s1026" type="#_x0000_t202" style="position:absolute;margin-left:1in;margin-top:13.85pt;width:477.5pt;height:326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" o:allowincell="f" fillcolor="#eee" strokecolor="#d6d6d6" strokeweight=".16931mm">
                <v:path arrowok="t"/>
                <v:textbox inset="0,0,0,0">
                  <w:txbxContent>
                    <w:p w14:paraId="75744F44" w14:textId="77777777" w:rsidR="00411944" w:rsidRDefault="00411944" w:rsidP="00411944">
                      <w:pPr>
                        <w:pStyle w:val="BodyText"/>
                        <w:kinsoku w:val="0"/>
                        <w:overflowPunct w:val="0"/>
                        <w:spacing w:before="52"/>
                        <w:ind w:left="88"/>
                        <w:rPr>
                          <w:color w:val="656500"/>
                        </w:rPr>
                      </w:pPr>
                      <w:r>
                        <w:rPr>
                          <w:color w:val="000087"/>
                        </w:rPr>
                        <w:t>public</w:t>
                      </w:r>
                      <w:r>
                        <w:rPr>
                          <w:color w:val="000087"/>
                          <w:spacing w:val="-2"/>
                        </w:rPr>
                        <w:t xml:space="preserve"> </w:t>
                      </w:r>
                      <w:r>
                        <w:rPr>
                          <w:color w:val="000087"/>
                        </w:rPr>
                        <w:t>class</w:t>
                      </w:r>
                      <w:r>
                        <w:rPr>
                          <w:color w:val="000087"/>
                          <w:spacing w:val="-1"/>
                        </w:rPr>
                        <w:t xml:space="preserve"> </w:t>
                      </w:r>
                      <w:proofErr w:type="spellStart"/>
                      <w:r>
                        <w:rPr>
                          <w:color w:val="7F0054"/>
                        </w:rPr>
                        <w:t>SingleObject</w:t>
                      </w:r>
                      <w:proofErr w:type="spellEnd"/>
                      <w:r>
                        <w:rPr>
                          <w:color w:val="7F0054"/>
                          <w:spacing w:val="3"/>
                        </w:rPr>
                        <w:t xml:space="preserve"> </w:t>
                      </w:r>
                      <w:r>
                        <w:rPr>
                          <w:color w:val="656500"/>
                        </w:rPr>
                        <w:t>{</w:t>
                      </w:r>
                    </w:p>
                    <w:p w14:paraId="0A11D6A6" w14:textId="77777777" w:rsidR="00411944" w:rsidRDefault="00411944" w:rsidP="00411944">
                      <w:pPr>
                        <w:pStyle w:val="BodyText"/>
                        <w:kinsoku w:val="0"/>
                        <w:overflowPunct w:val="0"/>
                        <w:spacing w:before="196"/>
                        <w:ind w:left="268"/>
                        <w:rPr>
                          <w:color w:val="870000"/>
                        </w:rPr>
                      </w:pPr>
                      <w:r>
                        <w:rPr>
                          <w:color w:val="870000"/>
                        </w:rPr>
                        <w:t>//create</w:t>
                      </w:r>
                      <w:r>
                        <w:rPr>
                          <w:color w:val="870000"/>
                          <w:spacing w:val="-1"/>
                        </w:rPr>
                        <w:t xml:space="preserve"> </w:t>
                      </w:r>
                      <w:r>
                        <w:rPr>
                          <w:color w:val="870000"/>
                        </w:rPr>
                        <w:t>an</w:t>
                      </w:r>
                      <w:r>
                        <w:rPr>
                          <w:color w:val="870000"/>
                          <w:spacing w:val="-1"/>
                        </w:rPr>
                        <w:t xml:space="preserve"> </w:t>
                      </w:r>
                      <w:r>
                        <w:rPr>
                          <w:color w:val="870000"/>
                        </w:rPr>
                        <w:t>object</w:t>
                      </w:r>
                      <w:r>
                        <w:rPr>
                          <w:color w:val="870000"/>
                          <w:spacing w:val="-1"/>
                        </w:rPr>
                        <w:t xml:space="preserve"> </w:t>
                      </w:r>
                      <w:r>
                        <w:rPr>
                          <w:color w:val="870000"/>
                        </w:rPr>
                        <w:t>of</w:t>
                      </w:r>
                      <w:r>
                        <w:rPr>
                          <w:color w:val="870000"/>
                          <w:spacing w:val="-1"/>
                        </w:rPr>
                        <w:t xml:space="preserve"> </w:t>
                      </w:r>
                      <w:proofErr w:type="spellStart"/>
                      <w:r>
                        <w:rPr>
                          <w:color w:val="870000"/>
                        </w:rPr>
                        <w:t>SingleObject</w:t>
                      </w:r>
                      <w:proofErr w:type="spellEnd"/>
                    </w:p>
                    <w:p w14:paraId="696443FE" w14:textId="77777777" w:rsidR="00411944" w:rsidRDefault="00411944" w:rsidP="00411944">
                      <w:pPr>
                        <w:pStyle w:val="BodyText"/>
                        <w:kinsoku w:val="0"/>
                        <w:overflowPunct w:val="0"/>
                        <w:spacing w:before="195"/>
                        <w:ind w:left="268"/>
                        <w:rPr>
                          <w:color w:val="656500"/>
                        </w:rPr>
                      </w:pPr>
                      <w:r>
                        <w:rPr>
                          <w:color w:val="000087"/>
                        </w:rPr>
                        <w:t>private</w:t>
                      </w:r>
                      <w:r>
                        <w:rPr>
                          <w:color w:val="000087"/>
                          <w:spacing w:val="-3"/>
                        </w:rPr>
                        <w:t xml:space="preserve"> </w:t>
                      </w:r>
                      <w:r>
                        <w:rPr>
                          <w:color w:val="000087"/>
                        </w:rPr>
                        <w:t>static</w:t>
                      </w:r>
                      <w:r>
                        <w:rPr>
                          <w:color w:val="000087"/>
                          <w:spacing w:val="-2"/>
                        </w:rPr>
                        <w:t xml:space="preserve"> </w:t>
                      </w:r>
                      <w:proofErr w:type="spellStart"/>
                      <w:r>
                        <w:rPr>
                          <w:color w:val="7F0054"/>
                        </w:rPr>
                        <w:t>SingleObject</w:t>
                      </w:r>
                      <w:proofErr w:type="spellEnd"/>
                      <w:r>
                        <w:rPr>
                          <w:color w:val="7F0054"/>
                          <w:spacing w:val="-1"/>
                        </w:rPr>
                        <w:t xml:space="preserve"> </w:t>
                      </w:r>
                      <w:r>
                        <w:rPr>
                          <w:color w:val="303030"/>
                        </w:rPr>
                        <w:t xml:space="preserve">instance </w:t>
                      </w:r>
                      <w:r>
                        <w:rPr>
                          <w:color w:val="656500"/>
                        </w:rPr>
                        <w:t>=</w:t>
                      </w:r>
                      <w:r>
                        <w:rPr>
                          <w:color w:val="656500"/>
                          <w:spacing w:val="-2"/>
                        </w:rPr>
                        <w:t xml:space="preserve"> </w:t>
                      </w:r>
                      <w:r>
                        <w:rPr>
                          <w:color w:val="000087"/>
                        </w:rPr>
                        <w:t>new</w:t>
                      </w:r>
                      <w:r>
                        <w:rPr>
                          <w:color w:val="000087"/>
                          <w:spacing w:val="-2"/>
                        </w:rPr>
                        <w:t xml:space="preserve"> </w:t>
                      </w:r>
                      <w:proofErr w:type="spellStart"/>
                      <w:r>
                        <w:rPr>
                          <w:color w:val="7F0054"/>
                        </w:rPr>
                        <w:t>SingleObject</w:t>
                      </w:r>
                      <w:proofErr w:type="spellEnd"/>
                      <w:r>
                        <w:rPr>
                          <w:color w:val="656500"/>
                        </w:rPr>
                        <w:t>();</w:t>
                      </w:r>
                    </w:p>
                    <w:p w14:paraId="46914F20" w14:textId="77777777" w:rsidR="00411944" w:rsidRDefault="00411944" w:rsidP="00411944">
                      <w:pPr>
                        <w:pStyle w:val="BodyText"/>
                        <w:kinsoku w:val="0"/>
                        <w:overflowPunct w:val="0"/>
                        <w:spacing w:before="197"/>
                        <w:ind w:left="268"/>
                        <w:rPr>
                          <w:color w:val="870000"/>
                        </w:rPr>
                      </w:pPr>
                      <w:r>
                        <w:rPr>
                          <w:color w:val="870000"/>
                        </w:rPr>
                        <w:t>//make</w:t>
                      </w:r>
                      <w:r>
                        <w:rPr>
                          <w:color w:val="870000"/>
                          <w:spacing w:val="-3"/>
                        </w:rPr>
                        <w:t xml:space="preserve"> </w:t>
                      </w:r>
                      <w:r>
                        <w:rPr>
                          <w:color w:val="870000"/>
                        </w:rPr>
                        <w:t>the</w:t>
                      </w:r>
                      <w:r>
                        <w:rPr>
                          <w:color w:val="870000"/>
                          <w:spacing w:val="-1"/>
                        </w:rPr>
                        <w:t xml:space="preserve"> </w:t>
                      </w:r>
                      <w:r>
                        <w:rPr>
                          <w:color w:val="870000"/>
                        </w:rPr>
                        <w:t>constructor</w:t>
                      </w:r>
                      <w:r>
                        <w:rPr>
                          <w:color w:val="870000"/>
                          <w:spacing w:val="1"/>
                        </w:rPr>
                        <w:t xml:space="preserve"> </w:t>
                      </w:r>
                      <w:r>
                        <w:rPr>
                          <w:color w:val="870000"/>
                        </w:rPr>
                        <w:t>private</w:t>
                      </w:r>
                      <w:r>
                        <w:rPr>
                          <w:color w:val="870000"/>
                          <w:spacing w:val="-2"/>
                        </w:rPr>
                        <w:t xml:space="preserve"> </w:t>
                      </w:r>
                      <w:r>
                        <w:rPr>
                          <w:color w:val="870000"/>
                        </w:rPr>
                        <w:t>so</w:t>
                      </w:r>
                      <w:r>
                        <w:rPr>
                          <w:color w:val="870000"/>
                          <w:spacing w:val="-1"/>
                        </w:rPr>
                        <w:t xml:space="preserve"> </w:t>
                      </w:r>
                      <w:r>
                        <w:rPr>
                          <w:color w:val="870000"/>
                        </w:rPr>
                        <w:t>that this</w:t>
                      </w:r>
                      <w:r>
                        <w:rPr>
                          <w:color w:val="870000"/>
                          <w:spacing w:val="-1"/>
                        </w:rPr>
                        <w:t xml:space="preserve"> </w:t>
                      </w:r>
                      <w:r>
                        <w:rPr>
                          <w:color w:val="870000"/>
                        </w:rPr>
                        <w:t>class</w:t>
                      </w:r>
                      <w:r>
                        <w:rPr>
                          <w:color w:val="870000"/>
                          <w:spacing w:val="-1"/>
                        </w:rPr>
                        <w:t xml:space="preserve"> </w:t>
                      </w:r>
                      <w:r>
                        <w:rPr>
                          <w:color w:val="870000"/>
                        </w:rPr>
                        <w:t>cannot be</w:t>
                      </w:r>
                    </w:p>
                    <w:p w14:paraId="4F954F06" w14:textId="77777777" w:rsidR="00411944" w:rsidRDefault="00411944" w:rsidP="00411944">
                      <w:pPr>
                        <w:pStyle w:val="BodyText"/>
                        <w:kinsoku w:val="0"/>
                        <w:overflowPunct w:val="0"/>
                        <w:spacing w:before="197"/>
                        <w:ind w:left="268"/>
                        <w:rPr>
                          <w:color w:val="870000"/>
                        </w:rPr>
                      </w:pPr>
                      <w:r>
                        <w:rPr>
                          <w:color w:val="870000"/>
                        </w:rPr>
                        <w:t>//instantiated</w:t>
                      </w:r>
                    </w:p>
                    <w:p w14:paraId="2E056F33" w14:textId="77777777" w:rsidR="00411944" w:rsidRDefault="00411944" w:rsidP="00411944">
                      <w:pPr>
                        <w:pStyle w:val="BodyText"/>
                        <w:kinsoku w:val="0"/>
                        <w:overflowPunct w:val="0"/>
                        <w:spacing w:before="195"/>
                        <w:ind w:left="268"/>
                        <w:rPr>
                          <w:color w:val="656500"/>
                        </w:rPr>
                      </w:pPr>
                      <w:r>
                        <w:rPr>
                          <w:color w:val="000087"/>
                        </w:rPr>
                        <w:t>private</w:t>
                      </w:r>
                      <w:r>
                        <w:rPr>
                          <w:color w:val="000087"/>
                          <w:spacing w:val="-3"/>
                        </w:rPr>
                        <w:t xml:space="preserve"> </w:t>
                      </w:r>
                      <w:proofErr w:type="spellStart"/>
                      <w:r>
                        <w:rPr>
                          <w:color w:val="7F0054"/>
                        </w:rPr>
                        <w:t>SingleObject</w:t>
                      </w:r>
                      <w:proofErr w:type="spellEnd"/>
                      <w:r>
                        <w:rPr>
                          <w:color w:val="656500"/>
                        </w:rPr>
                        <w:t>(){}</w:t>
                      </w:r>
                    </w:p>
                    <w:p w14:paraId="2187BF16" w14:textId="77777777" w:rsidR="00411944" w:rsidRDefault="00411944" w:rsidP="00411944">
                      <w:pPr>
                        <w:pStyle w:val="BodyText"/>
                        <w:kinsoku w:val="0"/>
                        <w:overflowPunct w:val="0"/>
                        <w:spacing w:before="196"/>
                        <w:ind w:left="268"/>
                        <w:rPr>
                          <w:color w:val="870000"/>
                        </w:rPr>
                      </w:pPr>
                      <w:r>
                        <w:rPr>
                          <w:color w:val="870000"/>
                        </w:rPr>
                        <w:t>//Get</w:t>
                      </w:r>
                      <w:r>
                        <w:rPr>
                          <w:color w:val="870000"/>
                          <w:spacing w:val="-1"/>
                        </w:rPr>
                        <w:t xml:space="preserve"> </w:t>
                      </w:r>
                      <w:r>
                        <w:rPr>
                          <w:color w:val="870000"/>
                        </w:rPr>
                        <w:t>the</w:t>
                      </w:r>
                      <w:r>
                        <w:rPr>
                          <w:color w:val="870000"/>
                          <w:spacing w:val="-1"/>
                        </w:rPr>
                        <w:t xml:space="preserve"> </w:t>
                      </w:r>
                      <w:r>
                        <w:rPr>
                          <w:color w:val="870000"/>
                        </w:rPr>
                        <w:t>only</w:t>
                      </w:r>
                      <w:r>
                        <w:rPr>
                          <w:color w:val="870000"/>
                          <w:spacing w:val="-5"/>
                        </w:rPr>
                        <w:t xml:space="preserve"> </w:t>
                      </w:r>
                      <w:r>
                        <w:rPr>
                          <w:color w:val="870000"/>
                        </w:rPr>
                        <w:t>object available</w:t>
                      </w:r>
                    </w:p>
                    <w:p w14:paraId="6FBA7460" w14:textId="3D5DE2E3" w:rsidR="00411944" w:rsidRDefault="00411944" w:rsidP="00411944">
                      <w:pPr>
                        <w:pStyle w:val="BodyText"/>
                        <w:kinsoku w:val="0"/>
                        <w:overflowPunct w:val="0"/>
                        <w:spacing w:before="3" w:line="470" w:lineRule="atLeast"/>
                        <w:ind w:left="448" w:right="5345" w:hanging="180"/>
                        <w:rPr>
                          <w:color w:val="656500"/>
                        </w:rPr>
                      </w:pPr>
                      <w:r>
                        <w:rPr>
                          <w:color w:val="000087"/>
                        </w:rPr>
                        <w:t xml:space="preserve">public static </w:t>
                      </w:r>
                      <w:proofErr w:type="spellStart"/>
                      <w:r>
                        <w:rPr>
                          <w:color w:val="7F0054"/>
                        </w:rPr>
                        <w:t>SingleObject</w:t>
                      </w:r>
                      <w:proofErr w:type="spellEnd"/>
                      <w:r>
                        <w:rPr>
                          <w:color w:val="7F0054"/>
                        </w:rPr>
                        <w:t xml:space="preserve"> </w:t>
                      </w:r>
                      <w:proofErr w:type="spellStart"/>
                      <w:r>
                        <w:rPr>
                          <w:color w:val="303030"/>
                        </w:rPr>
                        <w:t>getInstance</w:t>
                      </w:r>
                      <w:proofErr w:type="spellEnd"/>
                      <w:r>
                        <w:rPr>
                          <w:color w:val="656500"/>
                        </w:rPr>
                        <w:t>(){</w:t>
                      </w:r>
                      <w:r>
                        <w:rPr>
                          <w:color w:val="656500"/>
                          <w:spacing w:val="-57"/>
                        </w:rPr>
                        <w:t xml:space="preserve"> </w:t>
                      </w:r>
                      <w:r>
                        <w:rPr>
                          <w:color w:val="000087"/>
                        </w:rPr>
                        <w:t>return</w:t>
                      </w:r>
                      <w:r>
                        <w:rPr>
                          <w:color w:val="000087"/>
                          <w:spacing w:val="-2"/>
                        </w:rPr>
                        <w:t xml:space="preserve"> </w:t>
                      </w:r>
                      <w:r>
                        <w:rPr>
                          <w:color w:val="303030"/>
                        </w:rPr>
                        <w:t>instance</w:t>
                      </w:r>
                      <w:r>
                        <w:rPr>
                          <w:color w:val="656500"/>
                        </w:rPr>
                        <w:t>;</w:t>
                      </w:r>
                    </w:p>
                    <w:p w14:paraId="55D60AAF" w14:textId="77777777" w:rsidR="00411944" w:rsidRDefault="00411944" w:rsidP="00411944">
                      <w:pPr>
                        <w:pStyle w:val="BodyText"/>
                        <w:kinsoku w:val="0"/>
                        <w:overflowPunct w:val="0"/>
                        <w:spacing w:before="52"/>
                        <w:ind w:left="268"/>
                        <w:rPr>
                          <w:color w:val="656500"/>
                        </w:rPr>
                      </w:pPr>
                      <w:r>
                        <w:rPr>
                          <w:color w:val="656500"/>
                        </w:rPr>
                        <w:t>}</w:t>
                      </w:r>
                    </w:p>
                    <w:p w14:paraId="0F64C9B9" w14:textId="77777777" w:rsidR="00411944" w:rsidRDefault="00411944" w:rsidP="00411944">
                      <w:pPr>
                        <w:pStyle w:val="BodyText"/>
                        <w:kinsoku w:val="0"/>
                        <w:overflowPunct w:val="0"/>
                        <w:spacing w:before="197" w:line="410" w:lineRule="auto"/>
                        <w:ind w:left="448" w:right="5605" w:hanging="180"/>
                        <w:rPr>
                          <w:color w:val="656500"/>
                        </w:rPr>
                      </w:pPr>
                      <w:r>
                        <w:rPr>
                          <w:color w:val="000087"/>
                        </w:rPr>
                        <w:t xml:space="preserve">public void </w:t>
                      </w:r>
                      <w:proofErr w:type="spellStart"/>
                      <w:r>
                        <w:rPr>
                          <w:color w:val="303030"/>
                        </w:rPr>
                        <w:t>showMessage</w:t>
                      </w:r>
                      <w:proofErr w:type="spellEnd"/>
                      <w:r>
                        <w:rPr>
                          <w:color w:val="656500"/>
                        </w:rPr>
                        <w:t>(){</w:t>
                      </w:r>
                      <w:r>
                        <w:rPr>
                          <w:color w:val="656500"/>
                          <w:spacing w:val="1"/>
                        </w:rPr>
                        <w:t xml:space="preserve"> </w:t>
                      </w:r>
                      <w:proofErr w:type="spellStart"/>
                      <w:r>
                        <w:rPr>
                          <w:color w:val="7F0054"/>
                        </w:rPr>
                        <w:t>System</w:t>
                      </w:r>
                      <w:r>
                        <w:rPr>
                          <w:color w:val="656500"/>
                        </w:rPr>
                        <w:t>.</w:t>
                      </w:r>
                      <w:r>
                        <w:rPr>
                          <w:color w:val="000087"/>
                        </w:rPr>
                        <w:t>out</w:t>
                      </w:r>
                      <w:r>
                        <w:rPr>
                          <w:color w:val="656500"/>
                        </w:rPr>
                        <w:t>.</w:t>
                      </w:r>
                      <w:r>
                        <w:rPr>
                          <w:color w:val="303030"/>
                        </w:rPr>
                        <w:t>println</w:t>
                      </w:r>
                      <w:proofErr w:type="spellEnd"/>
                      <w:r>
                        <w:rPr>
                          <w:color w:val="656500"/>
                        </w:rPr>
                        <w:t>(</w:t>
                      </w:r>
                      <w:r>
                        <w:rPr>
                          <w:color w:val="008700"/>
                        </w:rPr>
                        <w:t>"Hello</w:t>
                      </w:r>
                      <w:r>
                        <w:rPr>
                          <w:color w:val="008700"/>
                          <w:spacing w:val="-15"/>
                        </w:rPr>
                        <w:t xml:space="preserve"> </w:t>
                      </w:r>
                      <w:r>
                        <w:rPr>
                          <w:color w:val="008700"/>
                        </w:rPr>
                        <w:t>World!"</w:t>
                      </w:r>
                      <w:r>
                        <w:rPr>
                          <w:color w:val="656500"/>
                        </w:rPr>
                        <w:t>);</w:t>
                      </w:r>
                    </w:p>
                    <w:p w14:paraId="289B7222" w14:textId="77777777" w:rsidR="00411944" w:rsidRDefault="00411944" w:rsidP="00411944">
                      <w:pPr>
                        <w:pStyle w:val="BodyText"/>
                        <w:kinsoku w:val="0"/>
                        <w:overflowPunct w:val="0"/>
                        <w:spacing w:line="275" w:lineRule="exact"/>
                        <w:ind w:left="268"/>
                        <w:rPr>
                          <w:color w:val="656500"/>
                        </w:rPr>
                      </w:pPr>
                      <w:r>
                        <w:rPr>
                          <w:color w:val="656500"/>
                        </w:rPr>
                        <w:t>}</w:t>
                      </w:r>
                    </w:p>
                    <w:p w14:paraId="6E765778" w14:textId="77777777" w:rsidR="00411944" w:rsidRDefault="00411944" w:rsidP="00411944">
                      <w:pPr>
                        <w:pStyle w:val="BodyText"/>
                        <w:kinsoku w:val="0"/>
                        <w:overflowPunct w:val="0"/>
                        <w:spacing w:before="197"/>
                        <w:ind w:left="88"/>
                        <w:rPr>
                          <w:color w:val="656500"/>
                        </w:rPr>
                      </w:pPr>
                      <w:r>
                        <w:rPr>
                          <w:color w:val="656500"/>
                        </w:rPr>
                        <w:t>}</w:t>
                      </w:r>
                    </w:p>
                    <w:p w14:paraId="55D5E33F" w14:textId="1EA0F71A" w:rsidR="00411944" w:rsidRDefault="00411944" w:rsidP="00411944">
                      <w:pPr>
                        <w:pStyle w:val="BodyText"/>
                        <w:kinsoku w:val="0"/>
                        <w:overflowPunct w:val="0"/>
                        <w:spacing w:before="3" w:line="470" w:lineRule="atLeast"/>
                        <w:ind w:left="448" w:right="5345" w:hanging="180"/>
                        <w:rPr>
                          <w:color w:val="656500"/>
                        </w:rPr>
                      </w:pPr>
                    </w:p>
                    <w:p w14:paraId="20345499" w14:textId="77777777" w:rsidR="008A068C" w:rsidRDefault="008A068C" w:rsidP="00411944">
                      <w:pPr>
                        <w:pStyle w:val="BodyText"/>
                        <w:kinsoku w:val="0"/>
                        <w:overflowPunct w:val="0"/>
                        <w:spacing w:before="3" w:line="470" w:lineRule="atLeast"/>
                        <w:ind w:left="448" w:right="5345" w:hanging="180"/>
                        <w:rPr>
                          <w:color w:val="656500"/>
                        </w:rPr>
                      </w:pPr>
                    </w:p>
                  </w:txbxContent>
                </v:textbox>
                <w10:wrap type="topAndBottom" anchorx="page"/>
              </v:shape>
            </w:pict>
          </mc:Fallback>
        </mc:AlternateContent>
      </w:r>
    </w:p>
    <w:p w14:paraId="5C19C0DA" w14:textId="129E353F" w:rsidR="00411944" w:rsidRDefault="00411944" w:rsidP="00231231">
      <w:pPr>
        <w:outlineLvl w:val="1"/>
        <w:rPr>
          <w:b/>
          <w:bCs/>
        </w:rPr>
      </w:pPr>
    </w:p>
    <w:p w14:paraId="5A6D662F" w14:textId="1884B757" w:rsidR="008A068C" w:rsidRPr="008A068C" w:rsidRDefault="008A068C" w:rsidP="008A068C">
      <w:pPr>
        <w:pStyle w:val="BodyText"/>
        <w:kinsoku w:val="0"/>
        <w:overflowPunct w:val="0"/>
        <w:spacing w:before="58"/>
        <w:rPr>
          <w:color w:val="111113"/>
          <w:spacing w:val="-8"/>
        </w:rPr>
      </w:pPr>
      <w:r>
        <w:rPr>
          <w:color w:val="111113"/>
          <w:spacing w:val="-8"/>
        </w:rPr>
        <w:t>Step</w:t>
      </w:r>
      <w:r>
        <w:rPr>
          <w:color w:val="111113"/>
          <w:spacing w:val="-27"/>
        </w:rPr>
        <w:t xml:space="preserve"> </w:t>
      </w:r>
      <w:r>
        <w:rPr>
          <w:color w:val="111113"/>
          <w:spacing w:val="-8"/>
        </w:rPr>
        <w:t>2</w:t>
      </w:r>
      <w:r>
        <w:rPr>
          <w:color w:val="111113"/>
          <w:spacing w:val="-8"/>
        </w:rPr>
        <w:t xml:space="preserve"> - </w:t>
      </w:r>
      <w:r>
        <w:t>Get</w:t>
      </w:r>
      <w:r>
        <w:rPr>
          <w:spacing w:val="-1"/>
        </w:rPr>
        <w:t xml:space="preserve"> </w:t>
      </w:r>
      <w:r>
        <w:t>the</w:t>
      </w:r>
      <w:r>
        <w:rPr>
          <w:spacing w:val="-1"/>
        </w:rPr>
        <w:t xml:space="preserve"> </w:t>
      </w:r>
      <w:r>
        <w:t>only</w:t>
      </w:r>
      <w:r>
        <w:rPr>
          <w:spacing w:val="-6"/>
        </w:rPr>
        <w:t xml:space="preserve"> </w:t>
      </w:r>
      <w:r>
        <w:t xml:space="preserve">object </w:t>
      </w:r>
      <w:r w:rsidR="00866012">
        <w:t>of</w:t>
      </w:r>
      <w:r>
        <w:rPr>
          <w:spacing w:val="2"/>
        </w:rPr>
        <w:t xml:space="preserve"> </w:t>
      </w:r>
      <w:r>
        <w:t>the</w:t>
      </w:r>
      <w:r>
        <w:rPr>
          <w:spacing w:val="-1"/>
        </w:rPr>
        <w:t xml:space="preserve"> </w:t>
      </w:r>
      <w:r>
        <w:t>singleton class</w:t>
      </w:r>
      <w:r w:rsidR="00866012">
        <w:t xml:space="preserve"> from a different class, i.e.,</w:t>
      </w:r>
      <w:r>
        <w:t xml:space="preserve"> </w:t>
      </w:r>
      <w:r>
        <w:rPr>
          <w:i/>
          <w:iCs/>
        </w:rPr>
        <w:t>SingletonPatternDemo.java</w:t>
      </w:r>
    </w:p>
    <w:p w14:paraId="52A015A9" w14:textId="25CCDE02" w:rsidR="00411944" w:rsidRDefault="00866012" w:rsidP="00231231">
      <w:pPr>
        <w:outlineLvl w:val="1"/>
        <w:rPr>
          <w:b/>
          <w:bCs/>
        </w:rPr>
      </w:pPr>
      <w:r>
        <w:rPr>
          <w:noProof/>
        </w:rPr>
        <w:lastRenderedPageBreak/>
        <mc:AlternateContent>
          <mc:Choice Requires="wps">
            <w:drawing>
              <wp:anchor distT="0" distB="0" distL="0" distR="0" simplePos="0" relativeHeight="251661312" behindDoc="0" locked="0" layoutInCell="0" allowOverlap="1" wp14:anchorId="3F6DBDE1" wp14:editId="701A41B1">
                <wp:simplePos x="0" y="0"/>
                <wp:positionH relativeFrom="page">
                  <wp:posOffset>914400</wp:posOffset>
                </wp:positionH>
                <wp:positionV relativeFrom="paragraph">
                  <wp:posOffset>174625</wp:posOffset>
                </wp:positionV>
                <wp:extent cx="6064250" cy="4153535"/>
                <wp:effectExtent l="0" t="0" r="6350" b="0"/>
                <wp:wrapTopAndBottom/>
                <wp:docPr id="1066" name="Text Box 9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64250" cy="4153535"/>
                        </a:xfrm>
                        <a:prstGeom prst="rect">
                          <a:avLst/>
                        </a:prstGeom>
                        <a:solidFill>
                          <a:srgbClr val="EEEEEE"/>
                        </a:solidFill>
                        <a:ln w="6095" cmpd="sng">
                          <a:solidFill>
                            <a:srgbClr val="D6D6D6"/>
                          </a:solidFill>
                          <a:miter lim="800000"/>
                          <a:headEnd/>
                          <a:tailEnd/>
                        </a:ln>
                      </wps:spPr>
                      <wps:txbx>
                        <w:txbxContent>
                          <w:p w14:paraId="30C8AFD0" w14:textId="77777777" w:rsidR="00866012" w:rsidRDefault="00866012" w:rsidP="00866012">
                            <w:pPr>
                              <w:pStyle w:val="BodyText"/>
                              <w:kinsoku w:val="0"/>
                              <w:overflowPunct w:val="0"/>
                              <w:spacing w:before="52" w:line="408" w:lineRule="auto"/>
                              <w:ind w:left="268" w:right="5535" w:hanging="180"/>
                              <w:rPr>
                                <w:color w:val="656500"/>
                              </w:rPr>
                            </w:pPr>
                            <w:r>
                              <w:rPr>
                                <w:color w:val="000087"/>
                              </w:rPr>
                              <w:t xml:space="preserve">public class </w:t>
                            </w:r>
                            <w:proofErr w:type="spellStart"/>
                            <w:r>
                              <w:rPr>
                                <w:color w:val="7F0054"/>
                              </w:rPr>
                              <w:t>SingletonPatternDemo</w:t>
                            </w:r>
                            <w:proofErr w:type="spellEnd"/>
                            <w:r>
                              <w:rPr>
                                <w:color w:val="7F0054"/>
                              </w:rPr>
                              <w:t xml:space="preserve"> </w:t>
                            </w:r>
                            <w:r>
                              <w:rPr>
                                <w:color w:val="656500"/>
                              </w:rPr>
                              <w:t>{</w:t>
                            </w:r>
                            <w:r>
                              <w:rPr>
                                <w:color w:val="656500"/>
                                <w:spacing w:val="1"/>
                              </w:rPr>
                              <w:t xml:space="preserve"> </w:t>
                            </w:r>
                            <w:r>
                              <w:rPr>
                                <w:color w:val="000087"/>
                              </w:rPr>
                              <w:t>public</w:t>
                            </w:r>
                            <w:r>
                              <w:rPr>
                                <w:color w:val="000087"/>
                                <w:spacing w:val="-5"/>
                              </w:rPr>
                              <w:t xml:space="preserve"> </w:t>
                            </w:r>
                            <w:r>
                              <w:rPr>
                                <w:color w:val="000087"/>
                              </w:rPr>
                              <w:t>static</w:t>
                            </w:r>
                            <w:r>
                              <w:rPr>
                                <w:color w:val="000087"/>
                                <w:spacing w:val="-4"/>
                              </w:rPr>
                              <w:t xml:space="preserve"> </w:t>
                            </w:r>
                            <w:r>
                              <w:rPr>
                                <w:color w:val="000087"/>
                              </w:rPr>
                              <w:t>void</w:t>
                            </w:r>
                            <w:r>
                              <w:rPr>
                                <w:color w:val="000087"/>
                                <w:spacing w:val="-3"/>
                              </w:rPr>
                              <w:t xml:space="preserve"> </w:t>
                            </w:r>
                            <w:r>
                              <w:rPr>
                                <w:color w:val="303030"/>
                              </w:rPr>
                              <w:t>main</w:t>
                            </w:r>
                            <w:r>
                              <w:rPr>
                                <w:color w:val="656500"/>
                              </w:rPr>
                              <w:t>(</w:t>
                            </w:r>
                            <w:r>
                              <w:rPr>
                                <w:color w:val="7F0054"/>
                              </w:rPr>
                              <w:t>String</w:t>
                            </w:r>
                            <w:r>
                              <w:rPr>
                                <w:color w:val="656500"/>
                              </w:rPr>
                              <w:t>[]</w:t>
                            </w:r>
                            <w:r>
                              <w:rPr>
                                <w:color w:val="656500"/>
                                <w:spacing w:val="-2"/>
                              </w:rPr>
                              <w:t xml:space="preserve"> </w:t>
                            </w:r>
                            <w:proofErr w:type="spellStart"/>
                            <w:r>
                              <w:rPr>
                                <w:color w:val="303030"/>
                              </w:rPr>
                              <w:t>args</w:t>
                            </w:r>
                            <w:proofErr w:type="spellEnd"/>
                            <w:r>
                              <w:rPr>
                                <w:color w:val="656500"/>
                              </w:rPr>
                              <w:t>)</w:t>
                            </w:r>
                            <w:r>
                              <w:rPr>
                                <w:color w:val="656500"/>
                                <w:spacing w:val="-4"/>
                              </w:rPr>
                              <w:t xml:space="preserve"> </w:t>
                            </w:r>
                            <w:r>
                              <w:rPr>
                                <w:color w:val="656500"/>
                              </w:rPr>
                              <w:t>{</w:t>
                            </w:r>
                          </w:p>
                          <w:p w14:paraId="1E0D8453" w14:textId="77777777" w:rsidR="00866012" w:rsidRDefault="00866012" w:rsidP="00866012">
                            <w:pPr>
                              <w:pStyle w:val="BodyText"/>
                              <w:kinsoku w:val="0"/>
                              <w:overflowPunct w:val="0"/>
                            </w:pPr>
                          </w:p>
                          <w:p w14:paraId="079A1BC1" w14:textId="77777777" w:rsidR="00866012" w:rsidRDefault="00866012" w:rsidP="00866012">
                            <w:pPr>
                              <w:pStyle w:val="BodyText"/>
                              <w:kinsoku w:val="0"/>
                              <w:overflowPunct w:val="0"/>
                              <w:spacing w:before="199"/>
                              <w:ind w:left="448"/>
                              <w:rPr>
                                <w:color w:val="870000"/>
                              </w:rPr>
                            </w:pPr>
                            <w:r>
                              <w:rPr>
                                <w:color w:val="870000"/>
                              </w:rPr>
                              <w:t>//illegal</w:t>
                            </w:r>
                            <w:r>
                              <w:rPr>
                                <w:color w:val="870000"/>
                                <w:spacing w:val="-2"/>
                              </w:rPr>
                              <w:t xml:space="preserve"> </w:t>
                            </w:r>
                            <w:r>
                              <w:rPr>
                                <w:color w:val="870000"/>
                              </w:rPr>
                              <w:t>construct</w:t>
                            </w:r>
                          </w:p>
                          <w:p w14:paraId="3E27660C" w14:textId="77777777" w:rsidR="00866012" w:rsidRDefault="00866012" w:rsidP="00866012">
                            <w:pPr>
                              <w:pStyle w:val="BodyText"/>
                              <w:kinsoku w:val="0"/>
                              <w:overflowPunct w:val="0"/>
                              <w:spacing w:before="197"/>
                              <w:ind w:left="448"/>
                              <w:rPr>
                                <w:color w:val="870000"/>
                              </w:rPr>
                            </w:pPr>
                            <w:r>
                              <w:rPr>
                                <w:color w:val="870000"/>
                              </w:rPr>
                              <w:t>//Compile</w:t>
                            </w:r>
                            <w:r>
                              <w:rPr>
                                <w:color w:val="870000"/>
                                <w:spacing w:val="-1"/>
                              </w:rPr>
                              <w:t xml:space="preserve"> </w:t>
                            </w:r>
                            <w:r>
                              <w:rPr>
                                <w:color w:val="870000"/>
                              </w:rPr>
                              <w:t>Time</w:t>
                            </w:r>
                            <w:r>
                              <w:rPr>
                                <w:color w:val="870000"/>
                                <w:spacing w:val="-2"/>
                              </w:rPr>
                              <w:t xml:space="preserve"> </w:t>
                            </w:r>
                            <w:r>
                              <w:rPr>
                                <w:color w:val="870000"/>
                              </w:rPr>
                              <w:t>Error: The</w:t>
                            </w:r>
                            <w:r>
                              <w:rPr>
                                <w:color w:val="870000"/>
                                <w:spacing w:val="-2"/>
                              </w:rPr>
                              <w:t xml:space="preserve"> </w:t>
                            </w:r>
                            <w:r>
                              <w:rPr>
                                <w:color w:val="870000"/>
                              </w:rPr>
                              <w:t xml:space="preserve">constructor </w:t>
                            </w:r>
                            <w:proofErr w:type="spellStart"/>
                            <w:r>
                              <w:rPr>
                                <w:color w:val="870000"/>
                              </w:rPr>
                              <w:t>SingleObject</w:t>
                            </w:r>
                            <w:proofErr w:type="spellEnd"/>
                            <w:r>
                              <w:rPr>
                                <w:color w:val="870000"/>
                              </w:rPr>
                              <w:t>()</w:t>
                            </w:r>
                            <w:r>
                              <w:rPr>
                                <w:color w:val="870000"/>
                                <w:spacing w:val="-2"/>
                              </w:rPr>
                              <w:t xml:space="preserve"> </w:t>
                            </w:r>
                            <w:r>
                              <w:rPr>
                                <w:color w:val="870000"/>
                              </w:rPr>
                              <w:t>is</w:t>
                            </w:r>
                            <w:r>
                              <w:rPr>
                                <w:color w:val="870000"/>
                                <w:spacing w:val="-1"/>
                              </w:rPr>
                              <w:t xml:space="preserve"> </w:t>
                            </w:r>
                            <w:r>
                              <w:rPr>
                                <w:color w:val="870000"/>
                              </w:rPr>
                              <w:t>not visible</w:t>
                            </w:r>
                          </w:p>
                          <w:p w14:paraId="0882B746" w14:textId="77777777" w:rsidR="00866012" w:rsidRDefault="00866012" w:rsidP="00866012">
                            <w:pPr>
                              <w:pStyle w:val="BodyText"/>
                              <w:kinsoku w:val="0"/>
                              <w:overflowPunct w:val="0"/>
                              <w:spacing w:before="197"/>
                              <w:ind w:left="448"/>
                              <w:rPr>
                                <w:color w:val="870000"/>
                              </w:rPr>
                            </w:pPr>
                            <w:r>
                              <w:rPr>
                                <w:color w:val="870000"/>
                              </w:rPr>
                              <w:t>//</w:t>
                            </w:r>
                            <w:proofErr w:type="spellStart"/>
                            <w:r>
                              <w:rPr>
                                <w:color w:val="870000"/>
                              </w:rPr>
                              <w:t>SingleObject</w:t>
                            </w:r>
                            <w:proofErr w:type="spellEnd"/>
                            <w:r>
                              <w:rPr>
                                <w:color w:val="870000"/>
                                <w:spacing w:val="-2"/>
                              </w:rPr>
                              <w:t xml:space="preserve"> </w:t>
                            </w:r>
                            <w:r>
                              <w:rPr>
                                <w:color w:val="870000"/>
                              </w:rPr>
                              <w:t>object</w:t>
                            </w:r>
                            <w:r>
                              <w:rPr>
                                <w:color w:val="870000"/>
                                <w:spacing w:val="1"/>
                              </w:rPr>
                              <w:t xml:space="preserve"> </w:t>
                            </w:r>
                            <w:r>
                              <w:rPr>
                                <w:color w:val="870000"/>
                              </w:rPr>
                              <w:t>=</w:t>
                            </w:r>
                            <w:r>
                              <w:rPr>
                                <w:color w:val="870000"/>
                                <w:spacing w:val="-2"/>
                              </w:rPr>
                              <w:t xml:space="preserve"> </w:t>
                            </w:r>
                            <w:r>
                              <w:rPr>
                                <w:color w:val="870000"/>
                              </w:rPr>
                              <w:t>new</w:t>
                            </w:r>
                            <w:r>
                              <w:rPr>
                                <w:color w:val="870000"/>
                                <w:spacing w:val="-2"/>
                              </w:rPr>
                              <w:t xml:space="preserve"> </w:t>
                            </w:r>
                            <w:proofErr w:type="spellStart"/>
                            <w:r>
                              <w:rPr>
                                <w:color w:val="870000"/>
                              </w:rPr>
                              <w:t>SingleObject</w:t>
                            </w:r>
                            <w:proofErr w:type="spellEnd"/>
                            <w:r>
                              <w:rPr>
                                <w:color w:val="870000"/>
                              </w:rPr>
                              <w:t>();</w:t>
                            </w:r>
                          </w:p>
                          <w:p w14:paraId="19BDB4E6" w14:textId="77777777" w:rsidR="00866012" w:rsidRDefault="00866012" w:rsidP="00866012">
                            <w:pPr>
                              <w:pStyle w:val="BodyText"/>
                              <w:kinsoku w:val="0"/>
                              <w:overflowPunct w:val="0"/>
                            </w:pPr>
                          </w:p>
                          <w:p w14:paraId="1DD1A570" w14:textId="77777777" w:rsidR="00866012" w:rsidRDefault="00866012" w:rsidP="00866012">
                            <w:pPr>
                              <w:pStyle w:val="BodyText"/>
                              <w:kinsoku w:val="0"/>
                              <w:overflowPunct w:val="0"/>
                              <w:rPr>
                                <w:sz w:val="34"/>
                                <w:szCs w:val="34"/>
                              </w:rPr>
                            </w:pPr>
                          </w:p>
                          <w:p w14:paraId="0EC470EA" w14:textId="77777777" w:rsidR="00866012" w:rsidRDefault="00866012" w:rsidP="00866012">
                            <w:pPr>
                              <w:pStyle w:val="BodyText"/>
                              <w:kinsoku w:val="0"/>
                              <w:overflowPunct w:val="0"/>
                              <w:ind w:left="448"/>
                              <w:rPr>
                                <w:color w:val="870000"/>
                              </w:rPr>
                            </w:pPr>
                            <w:r>
                              <w:rPr>
                                <w:color w:val="870000"/>
                              </w:rPr>
                              <w:t>//Get</w:t>
                            </w:r>
                            <w:r>
                              <w:rPr>
                                <w:color w:val="870000"/>
                                <w:spacing w:val="-1"/>
                              </w:rPr>
                              <w:t xml:space="preserve"> </w:t>
                            </w:r>
                            <w:r>
                              <w:rPr>
                                <w:color w:val="870000"/>
                              </w:rPr>
                              <w:t>the</w:t>
                            </w:r>
                            <w:r>
                              <w:rPr>
                                <w:color w:val="870000"/>
                                <w:spacing w:val="-1"/>
                              </w:rPr>
                              <w:t xml:space="preserve"> </w:t>
                            </w:r>
                            <w:r>
                              <w:rPr>
                                <w:color w:val="870000"/>
                              </w:rPr>
                              <w:t>only</w:t>
                            </w:r>
                            <w:r>
                              <w:rPr>
                                <w:color w:val="870000"/>
                                <w:spacing w:val="-5"/>
                              </w:rPr>
                              <w:t xml:space="preserve"> </w:t>
                            </w:r>
                            <w:r>
                              <w:rPr>
                                <w:color w:val="870000"/>
                              </w:rPr>
                              <w:t>object</w:t>
                            </w:r>
                            <w:r>
                              <w:rPr>
                                <w:color w:val="870000"/>
                                <w:spacing w:val="-1"/>
                              </w:rPr>
                              <w:t xml:space="preserve"> </w:t>
                            </w:r>
                            <w:r>
                              <w:rPr>
                                <w:color w:val="870000"/>
                              </w:rPr>
                              <w:t>available</w:t>
                            </w:r>
                          </w:p>
                          <w:p w14:paraId="212C6F77" w14:textId="77777777" w:rsidR="00866012" w:rsidRDefault="00866012" w:rsidP="00866012">
                            <w:pPr>
                              <w:pStyle w:val="BodyText"/>
                              <w:kinsoku w:val="0"/>
                              <w:overflowPunct w:val="0"/>
                              <w:spacing w:before="197"/>
                              <w:ind w:left="448"/>
                              <w:rPr>
                                <w:color w:val="656500"/>
                              </w:rPr>
                            </w:pPr>
                            <w:proofErr w:type="spellStart"/>
                            <w:r>
                              <w:rPr>
                                <w:color w:val="7F0054"/>
                              </w:rPr>
                              <w:t>SingleObject</w:t>
                            </w:r>
                            <w:proofErr w:type="spellEnd"/>
                            <w:r>
                              <w:rPr>
                                <w:color w:val="7F0054"/>
                                <w:spacing w:val="-3"/>
                              </w:rPr>
                              <w:t xml:space="preserve"> </w:t>
                            </w:r>
                            <w:r>
                              <w:rPr>
                                <w:color w:val="000087"/>
                              </w:rPr>
                              <w:t>object</w:t>
                            </w:r>
                            <w:r>
                              <w:rPr>
                                <w:color w:val="000087"/>
                                <w:spacing w:val="-1"/>
                              </w:rPr>
                              <w:t xml:space="preserve"> </w:t>
                            </w:r>
                            <w:r>
                              <w:rPr>
                                <w:color w:val="656500"/>
                              </w:rPr>
                              <w:t>=</w:t>
                            </w:r>
                            <w:r>
                              <w:rPr>
                                <w:color w:val="656500"/>
                                <w:spacing w:val="-1"/>
                              </w:rPr>
                              <w:t xml:space="preserve"> </w:t>
                            </w:r>
                            <w:proofErr w:type="spellStart"/>
                            <w:r>
                              <w:rPr>
                                <w:color w:val="7F0054"/>
                              </w:rPr>
                              <w:t>SingleObject</w:t>
                            </w:r>
                            <w:r>
                              <w:rPr>
                                <w:color w:val="656500"/>
                              </w:rPr>
                              <w:t>.</w:t>
                            </w:r>
                            <w:r>
                              <w:rPr>
                                <w:color w:val="303030"/>
                              </w:rPr>
                              <w:t>getInstance</w:t>
                            </w:r>
                            <w:proofErr w:type="spellEnd"/>
                            <w:r>
                              <w:rPr>
                                <w:color w:val="656500"/>
                              </w:rPr>
                              <w:t>();</w:t>
                            </w:r>
                          </w:p>
                          <w:p w14:paraId="40BCF362" w14:textId="77777777" w:rsidR="00866012" w:rsidRDefault="00866012" w:rsidP="00866012">
                            <w:pPr>
                              <w:pStyle w:val="BodyText"/>
                              <w:kinsoku w:val="0"/>
                              <w:overflowPunct w:val="0"/>
                            </w:pPr>
                          </w:p>
                          <w:p w14:paraId="2BD1D78F" w14:textId="77777777" w:rsidR="00866012" w:rsidRDefault="00866012" w:rsidP="00866012">
                            <w:pPr>
                              <w:pStyle w:val="BodyText"/>
                              <w:kinsoku w:val="0"/>
                              <w:overflowPunct w:val="0"/>
                              <w:rPr>
                                <w:sz w:val="34"/>
                                <w:szCs w:val="34"/>
                              </w:rPr>
                            </w:pPr>
                          </w:p>
                          <w:p w14:paraId="2C476470" w14:textId="77777777" w:rsidR="00866012" w:rsidRDefault="00866012" w:rsidP="00866012">
                            <w:pPr>
                              <w:pStyle w:val="BodyText"/>
                              <w:kinsoku w:val="0"/>
                              <w:overflowPunct w:val="0"/>
                              <w:spacing w:line="410" w:lineRule="auto"/>
                              <w:ind w:left="448" w:right="6852"/>
                              <w:rPr>
                                <w:color w:val="656500"/>
                              </w:rPr>
                            </w:pPr>
                            <w:r>
                              <w:rPr>
                                <w:color w:val="870000"/>
                              </w:rPr>
                              <w:t>//show the message</w:t>
                            </w:r>
                            <w:r>
                              <w:rPr>
                                <w:color w:val="870000"/>
                                <w:spacing w:val="1"/>
                              </w:rPr>
                              <w:t xml:space="preserve"> </w:t>
                            </w:r>
                            <w:proofErr w:type="spellStart"/>
                            <w:r>
                              <w:rPr>
                                <w:color w:val="000087"/>
                              </w:rPr>
                              <w:t>object</w:t>
                            </w:r>
                            <w:r>
                              <w:rPr>
                                <w:color w:val="656500"/>
                              </w:rPr>
                              <w:t>.</w:t>
                            </w:r>
                            <w:r>
                              <w:rPr>
                                <w:color w:val="303030"/>
                              </w:rPr>
                              <w:t>showMessage</w:t>
                            </w:r>
                            <w:proofErr w:type="spellEnd"/>
                            <w:r>
                              <w:rPr>
                                <w:color w:val="656500"/>
                              </w:rPr>
                              <w:t>();</w:t>
                            </w:r>
                          </w:p>
                          <w:p w14:paraId="49E4EE36" w14:textId="77777777" w:rsidR="00866012" w:rsidRDefault="00866012" w:rsidP="00866012">
                            <w:pPr>
                              <w:pStyle w:val="BodyText"/>
                              <w:kinsoku w:val="0"/>
                              <w:overflowPunct w:val="0"/>
                              <w:spacing w:line="275" w:lineRule="exact"/>
                              <w:ind w:left="268"/>
                              <w:rPr>
                                <w:color w:val="656500"/>
                              </w:rPr>
                            </w:pPr>
                            <w:r>
                              <w:rPr>
                                <w:color w:val="656500"/>
                              </w:rPr>
                              <w:t>}</w:t>
                            </w:r>
                          </w:p>
                          <w:p w14:paraId="6E935911" w14:textId="77777777" w:rsidR="00866012" w:rsidRDefault="00866012" w:rsidP="00866012">
                            <w:pPr>
                              <w:pStyle w:val="BodyText"/>
                              <w:kinsoku w:val="0"/>
                              <w:overflowPunct w:val="0"/>
                              <w:spacing w:before="198"/>
                              <w:ind w:left="88"/>
                              <w:rPr>
                                <w:color w:val="656500"/>
                              </w:rPr>
                            </w:pPr>
                            <w:r>
                              <w:rPr>
                                <w:color w:val="65650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6DBDE1" id="Text Box 981" o:spid="_x0000_s1027" type="#_x0000_t202" style="position:absolute;margin-left:1in;margin-top:13.75pt;width:477.5pt;height:327.05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" o:allowincell="f" fillcolor="#eee" strokecolor="#d6d6d6" strokeweight=".16931mm">
                <v:path arrowok="t"/>
                <v:textbox inset="0,0,0,0">
                  <w:txbxContent>
                    <w:p w14:paraId="30C8AFD0" w14:textId="77777777" w:rsidR="00866012" w:rsidRDefault="00866012" w:rsidP="00866012">
                      <w:pPr>
                        <w:pStyle w:val="BodyText"/>
                        <w:kinsoku w:val="0"/>
                        <w:overflowPunct w:val="0"/>
                        <w:spacing w:before="52" w:line="408" w:lineRule="auto"/>
                        <w:ind w:left="268" w:right="5535" w:hanging="180"/>
                        <w:rPr>
                          <w:color w:val="656500"/>
                        </w:rPr>
                      </w:pPr>
                      <w:r>
                        <w:rPr>
                          <w:color w:val="000087"/>
                        </w:rPr>
                        <w:t xml:space="preserve">public class </w:t>
                      </w:r>
                      <w:proofErr w:type="spellStart"/>
                      <w:r>
                        <w:rPr>
                          <w:color w:val="7F0054"/>
                        </w:rPr>
                        <w:t>SingletonPatternDemo</w:t>
                      </w:r>
                      <w:proofErr w:type="spellEnd"/>
                      <w:r>
                        <w:rPr>
                          <w:color w:val="7F0054"/>
                        </w:rPr>
                        <w:t xml:space="preserve"> </w:t>
                      </w:r>
                      <w:r>
                        <w:rPr>
                          <w:color w:val="656500"/>
                        </w:rPr>
                        <w:t>{</w:t>
                      </w:r>
                      <w:r>
                        <w:rPr>
                          <w:color w:val="656500"/>
                          <w:spacing w:val="1"/>
                        </w:rPr>
                        <w:t xml:space="preserve"> </w:t>
                      </w:r>
                      <w:r>
                        <w:rPr>
                          <w:color w:val="000087"/>
                        </w:rPr>
                        <w:t>public</w:t>
                      </w:r>
                      <w:r>
                        <w:rPr>
                          <w:color w:val="000087"/>
                          <w:spacing w:val="-5"/>
                        </w:rPr>
                        <w:t xml:space="preserve"> </w:t>
                      </w:r>
                      <w:r>
                        <w:rPr>
                          <w:color w:val="000087"/>
                        </w:rPr>
                        <w:t>static</w:t>
                      </w:r>
                      <w:r>
                        <w:rPr>
                          <w:color w:val="000087"/>
                          <w:spacing w:val="-4"/>
                        </w:rPr>
                        <w:t xml:space="preserve"> </w:t>
                      </w:r>
                      <w:r>
                        <w:rPr>
                          <w:color w:val="000087"/>
                        </w:rPr>
                        <w:t>void</w:t>
                      </w:r>
                      <w:r>
                        <w:rPr>
                          <w:color w:val="000087"/>
                          <w:spacing w:val="-3"/>
                        </w:rPr>
                        <w:t xml:space="preserve"> </w:t>
                      </w:r>
                      <w:r>
                        <w:rPr>
                          <w:color w:val="303030"/>
                        </w:rPr>
                        <w:t>main</w:t>
                      </w:r>
                      <w:r>
                        <w:rPr>
                          <w:color w:val="656500"/>
                        </w:rPr>
                        <w:t>(</w:t>
                      </w:r>
                      <w:r>
                        <w:rPr>
                          <w:color w:val="7F0054"/>
                        </w:rPr>
                        <w:t>String</w:t>
                      </w:r>
                      <w:r>
                        <w:rPr>
                          <w:color w:val="656500"/>
                        </w:rPr>
                        <w:t>[]</w:t>
                      </w:r>
                      <w:r>
                        <w:rPr>
                          <w:color w:val="656500"/>
                          <w:spacing w:val="-2"/>
                        </w:rPr>
                        <w:t xml:space="preserve"> </w:t>
                      </w:r>
                      <w:proofErr w:type="spellStart"/>
                      <w:r>
                        <w:rPr>
                          <w:color w:val="303030"/>
                        </w:rPr>
                        <w:t>args</w:t>
                      </w:r>
                      <w:proofErr w:type="spellEnd"/>
                      <w:r>
                        <w:rPr>
                          <w:color w:val="656500"/>
                        </w:rPr>
                        <w:t>)</w:t>
                      </w:r>
                      <w:r>
                        <w:rPr>
                          <w:color w:val="656500"/>
                          <w:spacing w:val="-4"/>
                        </w:rPr>
                        <w:t xml:space="preserve"> </w:t>
                      </w:r>
                      <w:r>
                        <w:rPr>
                          <w:color w:val="656500"/>
                        </w:rPr>
                        <w:t>{</w:t>
                      </w:r>
                    </w:p>
                    <w:p w14:paraId="1E0D8453" w14:textId="77777777" w:rsidR="00866012" w:rsidRDefault="00866012" w:rsidP="00866012">
                      <w:pPr>
                        <w:pStyle w:val="BodyText"/>
                        <w:kinsoku w:val="0"/>
                        <w:overflowPunct w:val="0"/>
                      </w:pPr>
                    </w:p>
                    <w:p w14:paraId="079A1BC1" w14:textId="77777777" w:rsidR="00866012" w:rsidRDefault="00866012" w:rsidP="00866012">
                      <w:pPr>
                        <w:pStyle w:val="BodyText"/>
                        <w:kinsoku w:val="0"/>
                        <w:overflowPunct w:val="0"/>
                        <w:spacing w:before="199"/>
                        <w:ind w:left="448"/>
                        <w:rPr>
                          <w:color w:val="870000"/>
                        </w:rPr>
                      </w:pPr>
                      <w:r>
                        <w:rPr>
                          <w:color w:val="870000"/>
                        </w:rPr>
                        <w:t>//illegal</w:t>
                      </w:r>
                      <w:r>
                        <w:rPr>
                          <w:color w:val="870000"/>
                          <w:spacing w:val="-2"/>
                        </w:rPr>
                        <w:t xml:space="preserve"> </w:t>
                      </w:r>
                      <w:r>
                        <w:rPr>
                          <w:color w:val="870000"/>
                        </w:rPr>
                        <w:t>construct</w:t>
                      </w:r>
                    </w:p>
                    <w:p w14:paraId="3E27660C" w14:textId="77777777" w:rsidR="00866012" w:rsidRDefault="00866012" w:rsidP="00866012">
                      <w:pPr>
                        <w:pStyle w:val="BodyText"/>
                        <w:kinsoku w:val="0"/>
                        <w:overflowPunct w:val="0"/>
                        <w:spacing w:before="197"/>
                        <w:ind w:left="448"/>
                        <w:rPr>
                          <w:color w:val="870000"/>
                        </w:rPr>
                      </w:pPr>
                      <w:r>
                        <w:rPr>
                          <w:color w:val="870000"/>
                        </w:rPr>
                        <w:t>//Compile</w:t>
                      </w:r>
                      <w:r>
                        <w:rPr>
                          <w:color w:val="870000"/>
                          <w:spacing w:val="-1"/>
                        </w:rPr>
                        <w:t xml:space="preserve"> </w:t>
                      </w:r>
                      <w:r>
                        <w:rPr>
                          <w:color w:val="870000"/>
                        </w:rPr>
                        <w:t>Time</w:t>
                      </w:r>
                      <w:r>
                        <w:rPr>
                          <w:color w:val="870000"/>
                          <w:spacing w:val="-2"/>
                        </w:rPr>
                        <w:t xml:space="preserve"> </w:t>
                      </w:r>
                      <w:r>
                        <w:rPr>
                          <w:color w:val="870000"/>
                        </w:rPr>
                        <w:t>Error: The</w:t>
                      </w:r>
                      <w:r>
                        <w:rPr>
                          <w:color w:val="870000"/>
                          <w:spacing w:val="-2"/>
                        </w:rPr>
                        <w:t xml:space="preserve"> </w:t>
                      </w:r>
                      <w:r>
                        <w:rPr>
                          <w:color w:val="870000"/>
                        </w:rPr>
                        <w:t xml:space="preserve">constructor </w:t>
                      </w:r>
                      <w:proofErr w:type="spellStart"/>
                      <w:r>
                        <w:rPr>
                          <w:color w:val="870000"/>
                        </w:rPr>
                        <w:t>SingleObject</w:t>
                      </w:r>
                      <w:proofErr w:type="spellEnd"/>
                      <w:r>
                        <w:rPr>
                          <w:color w:val="870000"/>
                        </w:rPr>
                        <w:t>()</w:t>
                      </w:r>
                      <w:r>
                        <w:rPr>
                          <w:color w:val="870000"/>
                          <w:spacing w:val="-2"/>
                        </w:rPr>
                        <w:t xml:space="preserve"> </w:t>
                      </w:r>
                      <w:r>
                        <w:rPr>
                          <w:color w:val="870000"/>
                        </w:rPr>
                        <w:t>is</w:t>
                      </w:r>
                      <w:r>
                        <w:rPr>
                          <w:color w:val="870000"/>
                          <w:spacing w:val="-1"/>
                        </w:rPr>
                        <w:t xml:space="preserve"> </w:t>
                      </w:r>
                      <w:r>
                        <w:rPr>
                          <w:color w:val="870000"/>
                        </w:rPr>
                        <w:t>not visible</w:t>
                      </w:r>
                    </w:p>
                    <w:p w14:paraId="0882B746" w14:textId="77777777" w:rsidR="00866012" w:rsidRDefault="00866012" w:rsidP="00866012">
                      <w:pPr>
                        <w:pStyle w:val="BodyText"/>
                        <w:kinsoku w:val="0"/>
                        <w:overflowPunct w:val="0"/>
                        <w:spacing w:before="197"/>
                        <w:ind w:left="448"/>
                        <w:rPr>
                          <w:color w:val="870000"/>
                        </w:rPr>
                      </w:pPr>
                      <w:r>
                        <w:rPr>
                          <w:color w:val="870000"/>
                        </w:rPr>
                        <w:t>//</w:t>
                      </w:r>
                      <w:proofErr w:type="spellStart"/>
                      <w:r>
                        <w:rPr>
                          <w:color w:val="870000"/>
                        </w:rPr>
                        <w:t>SingleObject</w:t>
                      </w:r>
                      <w:proofErr w:type="spellEnd"/>
                      <w:r>
                        <w:rPr>
                          <w:color w:val="870000"/>
                          <w:spacing w:val="-2"/>
                        </w:rPr>
                        <w:t xml:space="preserve"> </w:t>
                      </w:r>
                      <w:r>
                        <w:rPr>
                          <w:color w:val="870000"/>
                        </w:rPr>
                        <w:t>object</w:t>
                      </w:r>
                      <w:r>
                        <w:rPr>
                          <w:color w:val="870000"/>
                          <w:spacing w:val="1"/>
                        </w:rPr>
                        <w:t xml:space="preserve"> </w:t>
                      </w:r>
                      <w:r>
                        <w:rPr>
                          <w:color w:val="870000"/>
                        </w:rPr>
                        <w:t>=</w:t>
                      </w:r>
                      <w:r>
                        <w:rPr>
                          <w:color w:val="870000"/>
                          <w:spacing w:val="-2"/>
                        </w:rPr>
                        <w:t xml:space="preserve"> </w:t>
                      </w:r>
                      <w:r>
                        <w:rPr>
                          <w:color w:val="870000"/>
                        </w:rPr>
                        <w:t>new</w:t>
                      </w:r>
                      <w:r>
                        <w:rPr>
                          <w:color w:val="870000"/>
                          <w:spacing w:val="-2"/>
                        </w:rPr>
                        <w:t xml:space="preserve"> </w:t>
                      </w:r>
                      <w:proofErr w:type="spellStart"/>
                      <w:r>
                        <w:rPr>
                          <w:color w:val="870000"/>
                        </w:rPr>
                        <w:t>SingleObject</w:t>
                      </w:r>
                      <w:proofErr w:type="spellEnd"/>
                      <w:r>
                        <w:rPr>
                          <w:color w:val="870000"/>
                        </w:rPr>
                        <w:t>();</w:t>
                      </w:r>
                    </w:p>
                    <w:p w14:paraId="19BDB4E6" w14:textId="77777777" w:rsidR="00866012" w:rsidRDefault="00866012" w:rsidP="00866012">
                      <w:pPr>
                        <w:pStyle w:val="BodyText"/>
                        <w:kinsoku w:val="0"/>
                        <w:overflowPunct w:val="0"/>
                      </w:pPr>
                    </w:p>
                    <w:p w14:paraId="1DD1A570" w14:textId="77777777" w:rsidR="00866012" w:rsidRDefault="00866012" w:rsidP="00866012">
                      <w:pPr>
                        <w:pStyle w:val="BodyText"/>
                        <w:kinsoku w:val="0"/>
                        <w:overflowPunct w:val="0"/>
                        <w:rPr>
                          <w:sz w:val="34"/>
                          <w:szCs w:val="34"/>
                        </w:rPr>
                      </w:pPr>
                    </w:p>
                    <w:p w14:paraId="0EC470EA" w14:textId="77777777" w:rsidR="00866012" w:rsidRDefault="00866012" w:rsidP="00866012">
                      <w:pPr>
                        <w:pStyle w:val="BodyText"/>
                        <w:kinsoku w:val="0"/>
                        <w:overflowPunct w:val="0"/>
                        <w:ind w:left="448"/>
                        <w:rPr>
                          <w:color w:val="870000"/>
                        </w:rPr>
                      </w:pPr>
                      <w:r>
                        <w:rPr>
                          <w:color w:val="870000"/>
                        </w:rPr>
                        <w:t>//Get</w:t>
                      </w:r>
                      <w:r>
                        <w:rPr>
                          <w:color w:val="870000"/>
                          <w:spacing w:val="-1"/>
                        </w:rPr>
                        <w:t xml:space="preserve"> </w:t>
                      </w:r>
                      <w:r>
                        <w:rPr>
                          <w:color w:val="870000"/>
                        </w:rPr>
                        <w:t>the</w:t>
                      </w:r>
                      <w:r>
                        <w:rPr>
                          <w:color w:val="870000"/>
                          <w:spacing w:val="-1"/>
                        </w:rPr>
                        <w:t xml:space="preserve"> </w:t>
                      </w:r>
                      <w:r>
                        <w:rPr>
                          <w:color w:val="870000"/>
                        </w:rPr>
                        <w:t>only</w:t>
                      </w:r>
                      <w:r>
                        <w:rPr>
                          <w:color w:val="870000"/>
                          <w:spacing w:val="-5"/>
                        </w:rPr>
                        <w:t xml:space="preserve"> </w:t>
                      </w:r>
                      <w:r>
                        <w:rPr>
                          <w:color w:val="870000"/>
                        </w:rPr>
                        <w:t>object</w:t>
                      </w:r>
                      <w:r>
                        <w:rPr>
                          <w:color w:val="870000"/>
                          <w:spacing w:val="-1"/>
                        </w:rPr>
                        <w:t xml:space="preserve"> </w:t>
                      </w:r>
                      <w:r>
                        <w:rPr>
                          <w:color w:val="870000"/>
                        </w:rPr>
                        <w:t>available</w:t>
                      </w:r>
                    </w:p>
                    <w:p w14:paraId="212C6F77" w14:textId="77777777" w:rsidR="00866012" w:rsidRDefault="00866012" w:rsidP="00866012">
                      <w:pPr>
                        <w:pStyle w:val="BodyText"/>
                        <w:kinsoku w:val="0"/>
                        <w:overflowPunct w:val="0"/>
                        <w:spacing w:before="197"/>
                        <w:ind w:left="448"/>
                        <w:rPr>
                          <w:color w:val="656500"/>
                        </w:rPr>
                      </w:pPr>
                      <w:proofErr w:type="spellStart"/>
                      <w:r>
                        <w:rPr>
                          <w:color w:val="7F0054"/>
                        </w:rPr>
                        <w:t>SingleObject</w:t>
                      </w:r>
                      <w:proofErr w:type="spellEnd"/>
                      <w:r>
                        <w:rPr>
                          <w:color w:val="7F0054"/>
                          <w:spacing w:val="-3"/>
                        </w:rPr>
                        <w:t xml:space="preserve"> </w:t>
                      </w:r>
                      <w:r>
                        <w:rPr>
                          <w:color w:val="000087"/>
                        </w:rPr>
                        <w:t>object</w:t>
                      </w:r>
                      <w:r>
                        <w:rPr>
                          <w:color w:val="000087"/>
                          <w:spacing w:val="-1"/>
                        </w:rPr>
                        <w:t xml:space="preserve"> </w:t>
                      </w:r>
                      <w:r>
                        <w:rPr>
                          <w:color w:val="656500"/>
                        </w:rPr>
                        <w:t>=</w:t>
                      </w:r>
                      <w:r>
                        <w:rPr>
                          <w:color w:val="656500"/>
                          <w:spacing w:val="-1"/>
                        </w:rPr>
                        <w:t xml:space="preserve"> </w:t>
                      </w:r>
                      <w:proofErr w:type="spellStart"/>
                      <w:r>
                        <w:rPr>
                          <w:color w:val="7F0054"/>
                        </w:rPr>
                        <w:t>SingleObject</w:t>
                      </w:r>
                      <w:r>
                        <w:rPr>
                          <w:color w:val="656500"/>
                        </w:rPr>
                        <w:t>.</w:t>
                      </w:r>
                      <w:r>
                        <w:rPr>
                          <w:color w:val="303030"/>
                        </w:rPr>
                        <w:t>getInstance</w:t>
                      </w:r>
                      <w:proofErr w:type="spellEnd"/>
                      <w:r>
                        <w:rPr>
                          <w:color w:val="656500"/>
                        </w:rPr>
                        <w:t>();</w:t>
                      </w:r>
                    </w:p>
                    <w:p w14:paraId="40BCF362" w14:textId="77777777" w:rsidR="00866012" w:rsidRDefault="00866012" w:rsidP="00866012">
                      <w:pPr>
                        <w:pStyle w:val="BodyText"/>
                        <w:kinsoku w:val="0"/>
                        <w:overflowPunct w:val="0"/>
                      </w:pPr>
                    </w:p>
                    <w:p w14:paraId="2BD1D78F" w14:textId="77777777" w:rsidR="00866012" w:rsidRDefault="00866012" w:rsidP="00866012">
                      <w:pPr>
                        <w:pStyle w:val="BodyText"/>
                        <w:kinsoku w:val="0"/>
                        <w:overflowPunct w:val="0"/>
                        <w:rPr>
                          <w:sz w:val="34"/>
                          <w:szCs w:val="34"/>
                        </w:rPr>
                      </w:pPr>
                    </w:p>
                    <w:p w14:paraId="2C476470" w14:textId="77777777" w:rsidR="00866012" w:rsidRDefault="00866012" w:rsidP="00866012">
                      <w:pPr>
                        <w:pStyle w:val="BodyText"/>
                        <w:kinsoku w:val="0"/>
                        <w:overflowPunct w:val="0"/>
                        <w:spacing w:line="410" w:lineRule="auto"/>
                        <w:ind w:left="448" w:right="6852"/>
                        <w:rPr>
                          <w:color w:val="656500"/>
                        </w:rPr>
                      </w:pPr>
                      <w:r>
                        <w:rPr>
                          <w:color w:val="870000"/>
                        </w:rPr>
                        <w:t>//show the message</w:t>
                      </w:r>
                      <w:r>
                        <w:rPr>
                          <w:color w:val="870000"/>
                          <w:spacing w:val="1"/>
                        </w:rPr>
                        <w:t xml:space="preserve"> </w:t>
                      </w:r>
                      <w:proofErr w:type="spellStart"/>
                      <w:r>
                        <w:rPr>
                          <w:color w:val="000087"/>
                        </w:rPr>
                        <w:t>object</w:t>
                      </w:r>
                      <w:r>
                        <w:rPr>
                          <w:color w:val="656500"/>
                        </w:rPr>
                        <w:t>.</w:t>
                      </w:r>
                      <w:r>
                        <w:rPr>
                          <w:color w:val="303030"/>
                        </w:rPr>
                        <w:t>showMessage</w:t>
                      </w:r>
                      <w:proofErr w:type="spellEnd"/>
                      <w:r>
                        <w:rPr>
                          <w:color w:val="656500"/>
                        </w:rPr>
                        <w:t>();</w:t>
                      </w:r>
                    </w:p>
                    <w:p w14:paraId="49E4EE36" w14:textId="77777777" w:rsidR="00866012" w:rsidRDefault="00866012" w:rsidP="00866012">
                      <w:pPr>
                        <w:pStyle w:val="BodyText"/>
                        <w:kinsoku w:val="0"/>
                        <w:overflowPunct w:val="0"/>
                        <w:spacing w:line="275" w:lineRule="exact"/>
                        <w:ind w:left="268"/>
                        <w:rPr>
                          <w:color w:val="656500"/>
                        </w:rPr>
                      </w:pPr>
                      <w:r>
                        <w:rPr>
                          <w:color w:val="656500"/>
                        </w:rPr>
                        <w:t>}</w:t>
                      </w:r>
                    </w:p>
                    <w:p w14:paraId="6E935911" w14:textId="77777777" w:rsidR="00866012" w:rsidRDefault="00866012" w:rsidP="00866012">
                      <w:pPr>
                        <w:pStyle w:val="BodyText"/>
                        <w:kinsoku w:val="0"/>
                        <w:overflowPunct w:val="0"/>
                        <w:spacing w:before="198"/>
                        <w:ind w:left="88"/>
                        <w:rPr>
                          <w:color w:val="656500"/>
                        </w:rPr>
                      </w:pPr>
                      <w:r>
                        <w:rPr>
                          <w:color w:val="656500"/>
                        </w:rPr>
                        <w:t>}</w:t>
                      </w:r>
                    </w:p>
                  </w:txbxContent>
                </v:textbox>
                <w10:wrap type="topAndBottom" anchorx="page"/>
              </v:shape>
            </w:pict>
          </mc:Fallback>
        </mc:AlternateContent>
      </w:r>
    </w:p>
    <w:p w14:paraId="5DED58CB" w14:textId="55D66E25" w:rsidR="00411944" w:rsidRPr="00866012" w:rsidRDefault="00866012" w:rsidP="00866012">
      <w:pPr>
        <w:pStyle w:val="BodyText"/>
        <w:kinsoku w:val="0"/>
        <w:overflowPunct w:val="0"/>
        <w:spacing w:before="58"/>
        <w:rPr>
          <w:color w:val="111113"/>
          <w:spacing w:val="-8"/>
        </w:rPr>
      </w:pPr>
      <w:r>
        <w:rPr>
          <w:color w:val="111113"/>
          <w:spacing w:val="-8"/>
        </w:rPr>
        <w:t>Step</w:t>
      </w:r>
      <w:r>
        <w:rPr>
          <w:color w:val="111113"/>
          <w:spacing w:val="-27"/>
        </w:rPr>
        <w:t xml:space="preserve"> </w:t>
      </w:r>
      <w:r>
        <w:rPr>
          <w:color w:val="111113"/>
          <w:spacing w:val="-8"/>
        </w:rPr>
        <w:t>3</w:t>
      </w:r>
      <w:r>
        <w:rPr>
          <w:color w:val="111113"/>
          <w:spacing w:val="-8"/>
        </w:rPr>
        <w:t xml:space="preserve"> -  </w:t>
      </w:r>
      <w:r>
        <w:t>Verify</w:t>
      </w:r>
      <w:r>
        <w:rPr>
          <w:spacing w:val="-5"/>
        </w:rPr>
        <w:t xml:space="preserve"> </w:t>
      </w:r>
      <w:r>
        <w:t>the output.</w:t>
      </w:r>
    </w:p>
    <w:p w14:paraId="5CD48D33" w14:textId="180D752D" w:rsidR="00411944" w:rsidRPr="00231231" w:rsidRDefault="00866012" w:rsidP="00231231">
      <w:pPr>
        <w:outlineLvl w:val="1"/>
        <w:rPr>
          <w:sz w:val="22"/>
          <w:szCs w:val="22"/>
        </w:rPr>
      </w:pPr>
      <w:r>
        <w:rPr>
          <w:noProof/>
        </w:rPr>
        <mc:AlternateContent>
          <mc:Choice Requires="wps">
            <w:drawing>
              <wp:anchor distT="0" distB="0" distL="0" distR="0" simplePos="0" relativeHeight="251663360" behindDoc="0" locked="0" layoutInCell="0" allowOverlap="1" wp14:anchorId="57551058" wp14:editId="7560E75E">
                <wp:simplePos x="0" y="0"/>
                <wp:positionH relativeFrom="page">
                  <wp:posOffset>914400</wp:posOffset>
                </wp:positionH>
                <wp:positionV relativeFrom="paragraph">
                  <wp:posOffset>163830</wp:posOffset>
                </wp:positionV>
                <wp:extent cx="6064250" cy="283845"/>
                <wp:effectExtent l="0" t="0" r="6350" b="0"/>
                <wp:wrapTopAndBottom/>
                <wp:docPr id="1065" name="Text Box 9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64250" cy="283845"/>
                        </a:xfrm>
                        <a:prstGeom prst="rect">
                          <a:avLst/>
                        </a:prstGeom>
                        <a:solidFill>
                          <a:srgbClr val="F1F1F1"/>
                        </a:solidFill>
                        <a:ln w="6095" cmpd="sng">
                          <a:solidFill>
                            <a:srgbClr val="D6D6D6"/>
                          </a:solidFill>
                          <a:miter lim="800000"/>
                          <a:headEnd/>
                          <a:tailEnd/>
                        </a:ln>
                      </wps:spPr>
                      <wps:txbx>
                        <w:txbxContent>
                          <w:p w14:paraId="3C423A7C" w14:textId="77777777" w:rsidR="00866012" w:rsidRDefault="00866012" w:rsidP="00866012">
                            <w:pPr>
                              <w:pStyle w:val="BodyText"/>
                              <w:kinsoku w:val="0"/>
                              <w:overflowPunct w:val="0"/>
                              <w:spacing w:before="54"/>
                              <w:ind w:left="88"/>
                              <w:rPr>
                                <w:color w:val="303030"/>
                              </w:rPr>
                            </w:pPr>
                            <w:r>
                              <w:rPr>
                                <w:color w:val="303030"/>
                              </w:rPr>
                              <w:t>Hello</w:t>
                            </w:r>
                            <w:r>
                              <w:rPr>
                                <w:color w:val="303030"/>
                                <w:spacing w:val="-1"/>
                              </w:rPr>
                              <w:t xml:space="preserve"> </w:t>
                            </w:r>
                            <w:r>
                              <w:rPr>
                                <w:color w:val="303030"/>
                              </w:rPr>
                              <w:t>World!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551058" id="Text Box 982" o:spid="_x0000_s1028" type="#_x0000_t202" style="position:absolute;margin-left:1in;margin-top:12.9pt;width:477.5pt;height:22.35pt;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" o:allowincell="f" fillcolor="#f1f1f1" strokecolor="#d6d6d6" strokeweight=".16931mm">
                <v:path arrowok="t"/>
                <v:textbox inset="0,0,0,0">
                  <w:txbxContent>
                    <w:p w14:paraId="3C423A7C" w14:textId="77777777" w:rsidR="00866012" w:rsidRDefault="00866012" w:rsidP="00866012">
                      <w:pPr>
                        <w:pStyle w:val="BodyText"/>
                        <w:kinsoku w:val="0"/>
                        <w:overflowPunct w:val="0"/>
                        <w:spacing w:before="54"/>
                        <w:ind w:left="88"/>
                        <w:rPr>
                          <w:color w:val="303030"/>
                        </w:rPr>
                      </w:pPr>
                      <w:r>
                        <w:rPr>
                          <w:color w:val="303030"/>
                        </w:rPr>
                        <w:t>Hello</w:t>
                      </w:r>
                      <w:r>
                        <w:rPr>
                          <w:color w:val="303030"/>
                          <w:spacing w:val="-1"/>
                        </w:rPr>
                        <w:t xml:space="preserve"> </w:t>
                      </w:r>
                      <w:r>
                        <w:rPr>
                          <w:color w:val="303030"/>
                        </w:rPr>
                        <w:t>World!</w:t>
                      </w:r>
                    </w:p>
                  </w:txbxContent>
                </v:textbox>
                <w10:wrap type="topAndBottom" anchorx="page"/>
              </v:shape>
            </w:pict>
          </mc:Fallback>
        </mc:AlternateContent>
      </w:r>
    </w:p>
    <w:p w14:paraId="36890752" w14:textId="562B3848" w:rsidR="00231231" w:rsidRDefault="00231231" w:rsidP="006B5148">
      <w:pPr>
        <w:pStyle w:val="ListParagraph"/>
        <w:numPr>
          <w:ilvl w:val="0"/>
          <w:numId w:val="3"/>
        </w:numPr>
        <w:spacing w:before="100" w:beforeAutospacing="1" w:after="100" w:afterAutospacing="1"/>
        <w:ind w:left="360"/>
        <w:outlineLvl w:val="1"/>
        <w:rPr>
          <w:b/>
          <w:bCs/>
          <w:sz w:val="28"/>
          <w:szCs w:val="28"/>
        </w:rPr>
      </w:pPr>
      <w:r w:rsidRPr="00231231">
        <w:rPr>
          <w:b/>
          <w:bCs/>
          <w:sz w:val="28"/>
          <w:szCs w:val="28"/>
        </w:rPr>
        <w:t>Write a program to implement visitor pattern.</w:t>
      </w:r>
    </w:p>
    <w:p w14:paraId="5F34A103" w14:textId="3689BAE5" w:rsidR="003A77E3" w:rsidRPr="003A77E3" w:rsidRDefault="003A77E3" w:rsidP="003A77E3">
      <w:pPr>
        <w:outlineLvl w:val="1"/>
        <w:rPr>
          <w:sz w:val="22"/>
          <w:szCs w:val="22"/>
        </w:rPr>
      </w:pPr>
      <w:r w:rsidRPr="003A77E3">
        <w:rPr>
          <w:sz w:val="22"/>
          <w:szCs w:val="22"/>
        </w:rPr>
        <w:t>The Visitor Pattern can be difficult to understand at first, but is excellent at separating functionality from an object. So instead of making classes large and bulky, we can sep</w:t>
      </w:r>
      <w:r>
        <w:rPr>
          <w:sz w:val="22"/>
          <w:szCs w:val="22"/>
        </w:rPr>
        <w:t>a</w:t>
      </w:r>
      <w:r w:rsidRPr="003A77E3">
        <w:rPr>
          <w:sz w:val="22"/>
          <w:szCs w:val="22"/>
        </w:rPr>
        <w:t>rate the unnecessary functionality and visit them only as necessary.</w:t>
      </w:r>
    </w:p>
    <w:p w14:paraId="1CD43590" w14:textId="77777777" w:rsidR="003A77E3" w:rsidRDefault="003A77E3" w:rsidP="00BE2D7A">
      <w:pPr>
        <w:outlineLvl w:val="1"/>
        <w:rPr>
          <w:sz w:val="22"/>
          <w:szCs w:val="22"/>
          <w:u w:val="single"/>
        </w:rPr>
      </w:pPr>
    </w:p>
    <w:p w14:paraId="6F86403B" w14:textId="0890247B" w:rsidR="00BE2D7A" w:rsidRPr="00BE2D7A" w:rsidRDefault="00BE2D7A" w:rsidP="00BE2D7A">
      <w:pPr>
        <w:outlineLvl w:val="1"/>
        <w:rPr>
          <w:sz w:val="22"/>
          <w:szCs w:val="22"/>
          <w:u w:val="single"/>
        </w:rPr>
      </w:pPr>
      <w:r w:rsidRPr="00BE2D7A">
        <w:rPr>
          <w:sz w:val="22"/>
          <w:szCs w:val="22"/>
          <w:u w:val="single"/>
        </w:rPr>
        <w:t>Theory:</w:t>
      </w:r>
    </w:p>
    <w:p w14:paraId="0C5AFD90" w14:textId="77777777" w:rsidR="00BE2D7A" w:rsidRPr="00BE2D7A" w:rsidRDefault="00BE2D7A" w:rsidP="00BE2D7A">
      <w:pPr>
        <w:pStyle w:val="ListParagraph"/>
        <w:numPr>
          <w:ilvl w:val="0"/>
          <w:numId w:val="19"/>
        </w:numPr>
        <w:outlineLvl w:val="1"/>
        <w:rPr>
          <w:sz w:val="22"/>
          <w:szCs w:val="22"/>
        </w:rPr>
      </w:pPr>
      <w:r w:rsidRPr="00BE2D7A">
        <w:rPr>
          <w:sz w:val="22"/>
          <w:szCs w:val="22"/>
        </w:rPr>
        <w:t>In Visitor pattern, we use a visitor class which changes the executing algorithm of an element class. By this way, execution algorithm of element can vary as and when visitor varies. This pattern comes under behavior pattern category. As per the pattern, element object has to accept the visitor object so that visitor object handles the operation on the element object.</w:t>
      </w:r>
    </w:p>
    <w:p w14:paraId="504E6D1C" w14:textId="08601F1D" w:rsidR="00BE2D7A" w:rsidRPr="00BE2D7A" w:rsidRDefault="00BE2D7A" w:rsidP="00BE2D7A">
      <w:pPr>
        <w:pStyle w:val="ListParagraph"/>
        <w:numPr>
          <w:ilvl w:val="0"/>
          <w:numId w:val="19"/>
        </w:numPr>
        <w:outlineLvl w:val="1"/>
        <w:rPr>
          <w:sz w:val="22"/>
          <w:szCs w:val="22"/>
        </w:rPr>
      </w:pPr>
      <w:r w:rsidRPr="00BE2D7A">
        <w:rPr>
          <w:sz w:val="22"/>
          <w:szCs w:val="22"/>
        </w:rPr>
        <w:t>Intent</w:t>
      </w:r>
      <w:r>
        <w:rPr>
          <w:sz w:val="22"/>
          <w:szCs w:val="22"/>
        </w:rPr>
        <w:t xml:space="preserve">: </w:t>
      </w:r>
      <w:r w:rsidRPr="00BE2D7A">
        <w:rPr>
          <w:sz w:val="22"/>
          <w:szCs w:val="22"/>
        </w:rPr>
        <w:t>Represent an operation to be performed on the elements of an object structure. Visitor lets you define a new operation without changing the classes of the elements on which it operates.</w:t>
      </w:r>
    </w:p>
    <w:p w14:paraId="61FC7BAD" w14:textId="77777777" w:rsidR="00BE2D7A" w:rsidRDefault="00BE2D7A" w:rsidP="00BE2D7A">
      <w:pPr>
        <w:pStyle w:val="ListParagraph"/>
        <w:numPr>
          <w:ilvl w:val="0"/>
          <w:numId w:val="19"/>
        </w:numPr>
        <w:outlineLvl w:val="1"/>
        <w:rPr>
          <w:sz w:val="22"/>
          <w:szCs w:val="22"/>
        </w:rPr>
      </w:pPr>
      <w:r w:rsidRPr="00BE2D7A">
        <w:rPr>
          <w:sz w:val="22"/>
          <w:szCs w:val="22"/>
        </w:rPr>
        <w:t>Applicability</w:t>
      </w:r>
      <w:r>
        <w:rPr>
          <w:sz w:val="22"/>
          <w:szCs w:val="22"/>
        </w:rPr>
        <w:t xml:space="preserve">: </w:t>
      </w:r>
      <w:r w:rsidRPr="00BE2D7A">
        <w:rPr>
          <w:sz w:val="22"/>
          <w:szCs w:val="22"/>
        </w:rPr>
        <w:t>Use the Visitor pattern when</w:t>
      </w:r>
    </w:p>
    <w:p w14:paraId="2A6C74DE" w14:textId="77777777" w:rsidR="00BE2D7A" w:rsidRDefault="00BE2D7A" w:rsidP="00BE2D7A">
      <w:pPr>
        <w:pStyle w:val="ListParagraph"/>
        <w:numPr>
          <w:ilvl w:val="1"/>
          <w:numId w:val="19"/>
        </w:numPr>
        <w:ind w:left="810"/>
        <w:outlineLvl w:val="1"/>
        <w:rPr>
          <w:sz w:val="22"/>
          <w:szCs w:val="22"/>
        </w:rPr>
      </w:pPr>
      <w:r w:rsidRPr="00BE2D7A">
        <w:rPr>
          <w:sz w:val="22"/>
          <w:szCs w:val="22"/>
        </w:rPr>
        <w:t>an object structure contains many classes of objects with differing interfaces, and you want to perform operations on these objects that depend</w:t>
      </w:r>
      <w:r>
        <w:rPr>
          <w:sz w:val="22"/>
          <w:szCs w:val="22"/>
        </w:rPr>
        <w:t xml:space="preserve"> </w:t>
      </w:r>
      <w:r w:rsidRPr="00BE2D7A">
        <w:rPr>
          <w:sz w:val="22"/>
          <w:szCs w:val="22"/>
        </w:rPr>
        <w:t>on their concrete classes.</w:t>
      </w:r>
    </w:p>
    <w:p w14:paraId="622AB479" w14:textId="77777777" w:rsidR="00BE2D7A" w:rsidRDefault="00BE2D7A" w:rsidP="00BE2D7A">
      <w:pPr>
        <w:pStyle w:val="ListParagraph"/>
        <w:numPr>
          <w:ilvl w:val="1"/>
          <w:numId w:val="19"/>
        </w:numPr>
        <w:ind w:left="810"/>
        <w:outlineLvl w:val="1"/>
        <w:rPr>
          <w:sz w:val="22"/>
          <w:szCs w:val="22"/>
        </w:rPr>
      </w:pPr>
      <w:r w:rsidRPr="00BE2D7A">
        <w:rPr>
          <w:sz w:val="22"/>
          <w:szCs w:val="22"/>
        </w:rPr>
        <w:lastRenderedPageBreak/>
        <w:t>many distinct and unrelated operations need to be performed on objects in</w:t>
      </w:r>
      <w:r>
        <w:rPr>
          <w:sz w:val="22"/>
          <w:szCs w:val="22"/>
        </w:rPr>
        <w:t xml:space="preserve"> </w:t>
      </w:r>
      <w:r w:rsidRPr="00BE2D7A">
        <w:rPr>
          <w:sz w:val="22"/>
          <w:szCs w:val="22"/>
        </w:rPr>
        <w:t>an object structure, and you want to avoid "polluting" their classes with these operations. Visitor lets you keep related operations together by defining them in one class. When the object structure is shared by many applications, use Visitor to put operations in just those applications that need them.</w:t>
      </w:r>
    </w:p>
    <w:p w14:paraId="531AFBD8" w14:textId="108FBA23" w:rsidR="00BE2D7A" w:rsidRPr="00BE2D7A" w:rsidRDefault="00BE2D7A" w:rsidP="00BE2D7A">
      <w:pPr>
        <w:pStyle w:val="ListParagraph"/>
        <w:numPr>
          <w:ilvl w:val="1"/>
          <w:numId w:val="19"/>
        </w:numPr>
        <w:ind w:left="810"/>
        <w:outlineLvl w:val="1"/>
        <w:rPr>
          <w:sz w:val="22"/>
          <w:szCs w:val="22"/>
        </w:rPr>
      </w:pPr>
      <w:r w:rsidRPr="00BE2D7A">
        <w:rPr>
          <w:sz w:val="22"/>
          <w:szCs w:val="22"/>
        </w:rPr>
        <w:t>the classes defining the object structure rarely change, but you often want</w:t>
      </w:r>
      <w:r>
        <w:rPr>
          <w:sz w:val="22"/>
          <w:szCs w:val="22"/>
        </w:rPr>
        <w:t xml:space="preserve"> </w:t>
      </w:r>
      <w:r w:rsidRPr="00BE2D7A">
        <w:rPr>
          <w:sz w:val="22"/>
          <w:szCs w:val="22"/>
        </w:rPr>
        <w:t>to define new operations over the structure. Changing the object structure classes requires redefining the interface to all visitors, which is potentially costly. If the object structure classes change often, then it's probably better to define the operations in those classes.</w:t>
      </w:r>
    </w:p>
    <w:p w14:paraId="60424A34" w14:textId="77777777" w:rsidR="00F72119" w:rsidRDefault="00F72119" w:rsidP="00F72119">
      <w:pPr>
        <w:ind w:left="80"/>
      </w:pPr>
    </w:p>
    <w:p w14:paraId="706C398E" w14:textId="7A7396EF" w:rsidR="00743801" w:rsidRDefault="00743801" w:rsidP="00743801">
      <w:pPr>
        <w:ind w:left="80"/>
        <w:rPr>
          <w:sz w:val="22"/>
          <w:szCs w:val="22"/>
        </w:rPr>
      </w:pPr>
      <w:r>
        <w:rPr>
          <w:sz w:val="22"/>
          <w:szCs w:val="22"/>
        </w:rPr>
        <w:t>Let’s first practice writing</w:t>
      </w:r>
      <w:r w:rsidRPr="00743801">
        <w:rPr>
          <w:sz w:val="22"/>
          <w:szCs w:val="22"/>
        </w:rPr>
        <w:t xml:space="preserve"> a typical Visitor class using </w:t>
      </w:r>
      <w:r>
        <w:rPr>
          <w:sz w:val="22"/>
          <w:szCs w:val="22"/>
        </w:rPr>
        <w:t>Java</w:t>
      </w:r>
      <w:r w:rsidRPr="00743801">
        <w:rPr>
          <w:sz w:val="22"/>
          <w:szCs w:val="22"/>
        </w:rPr>
        <w:t xml:space="preserve"> language</w:t>
      </w:r>
      <w:r>
        <w:rPr>
          <w:sz w:val="22"/>
          <w:szCs w:val="22"/>
        </w:rPr>
        <w:t xml:space="preserve">. </w:t>
      </w:r>
    </w:p>
    <w:p w14:paraId="34515E8E" w14:textId="30A53B37" w:rsidR="00743801" w:rsidRDefault="00743801" w:rsidP="00743801">
      <w:pPr>
        <w:ind w:left="80"/>
        <w:rPr>
          <w:sz w:val="22"/>
          <w:szCs w:val="22"/>
        </w:rPr>
      </w:pPr>
    </w:p>
    <w:p w14:paraId="4DDD6759" w14:textId="342BEAD8" w:rsidR="00743801" w:rsidRDefault="00743801" w:rsidP="00743801">
      <w:pPr>
        <w:ind w:left="80"/>
        <w:rPr>
          <w:sz w:val="22"/>
          <w:szCs w:val="22"/>
        </w:rPr>
      </w:pPr>
      <w:r>
        <w:rPr>
          <w:sz w:val="22"/>
          <w:szCs w:val="22"/>
        </w:rPr>
        <w:t xml:space="preserve">Class Diagram: </w:t>
      </w:r>
    </w:p>
    <w:p w14:paraId="13DD2961" w14:textId="2689179A" w:rsidR="00743801" w:rsidRPr="00743801" w:rsidRDefault="00743801" w:rsidP="00743801">
      <w:pPr>
        <w:ind w:left="80"/>
        <w:rPr>
          <w:sz w:val="22"/>
          <w:szCs w:val="22"/>
        </w:rPr>
      </w:pPr>
      <w:r>
        <w:rPr>
          <w:noProof/>
        </w:rPr>
        <mc:AlternateContent>
          <mc:Choice Requires="wpg">
            <w:drawing>
              <wp:anchor distT="0" distB="0" distL="0" distR="0" simplePos="0" relativeHeight="251665408" behindDoc="0" locked="0" layoutInCell="0" allowOverlap="1" wp14:anchorId="745B2C9C" wp14:editId="68CB4951">
                <wp:simplePos x="0" y="0"/>
                <wp:positionH relativeFrom="page">
                  <wp:posOffset>914400</wp:posOffset>
                </wp:positionH>
                <wp:positionV relativeFrom="paragraph">
                  <wp:posOffset>163830</wp:posOffset>
                </wp:positionV>
                <wp:extent cx="5981700" cy="3959225"/>
                <wp:effectExtent l="0" t="0" r="0" b="0"/>
                <wp:wrapTopAndBottom/>
                <wp:docPr id="342" name="Group 17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3959225"/>
                          <a:chOff x="1411" y="243"/>
                          <a:chExt cx="9420" cy="6235"/>
                        </a:xfrm>
                      </wpg:grpSpPr>
                      <wps:wsp>
                        <wps:cNvPr id="343" name="Freeform 1749"/>
                        <wps:cNvSpPr>
                          <a:spLocks/>
                        </wps:cNvSpPr>
                        <wps:spPr bwMode="auto">
                          <a:xfrm>
                            <a:off x="1411" y="244"/>
                            <a:ext cx="9420" cy="6234"/>
                          </a:xfrm>
                          <a:custGeom>
                            <a:avLst/>
                            <a:gdLst>
                              <a:gd name="T0" fmla="*/ 9419 w 9420"/>
                              <a:gd name="T1" fmla="*/ 0 h 6234"/>
                              <a:gd name="T2" fmla="*/ 0 w 9420"/>
                              <a:gd name="T3" fmla="*/ 0 h 6234"/>
                              <a:gd name="T4" fmla="*/ 0 w 9420"/>
                              <a:gd name="T5" fmla="*/ 6233 h 6234"/>
                              <a:gd name="T6" fmla="*/ 9419 w 9420"/>
                              <a:gd name="T7" fmla="*/ 6233 h 6234"/>
                              <a:gd name="T8" fmla="*/ 9419 w 9420"/>
                              <a:gd name="T9" fmla="*/ 0 h 6234"/>
                            </a:gdLst>
                            <a:ahLst/>
                            <a:cxnLst>
                              <a:cxn ang="0">
                                <a:pos x="T0" y="T1"/>
                              </a:cxn>
                              <a:cxn ang="0">
                                <a:pos x="T2" y="T3"/>
                              </a:cxn>
                              <a:cxn ang="0">
                                <a:pos x="T4" y="T5"/>
                              </a:cxn>
                              <a:cxn ang="0">
                                <a:pos x="T6" y="T7"/>
                              </a:cxn>
                              <a:cxn ang="0">
                                <a:pos x="T8" y="T9"/>
                              </a:cxn>
                            </a:cxnLst>
                            <a:rect l="0" t="0" r="r" b="b"/>
                            <a:pathLst>
                              <a:path w="9420" h="6234">
                                <a:moveTo>
                                  <a:pt x="9419" y="0"/>
                                </a:moveTo>
                                <a:lnTo>
                                  <a:pt x="0" y="0"/>
                                </a:lnTo>
                                <a:lnTo>
                                  <a:pt x="0" y="6233"/>
                                </a:lnTo>
                                <a:lnTo>
                                  <a:pt x="9419" y="6233"/>
                                </a:lnTo>
                                <a:lnTo>
                                  <a:pt x="941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44" name="Picture 1750"/>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1470" y="244"/>
                            <a:ext cx="8400" cy="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762AC32" id="Group 1748" o:spid="_x0000_s1026" style="position:absolute;margin-left:1in;margin-top:12.9pt;width:471pt;height:311.75pt;z-index:251665408;mso-wrap-distance-left:0;mso-wrap-distance-right:0;mso-position-horizontal-relative:page" coordorigin="1411,243" coordsize="9420,6235"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" o:allowincell="f">
                <v:shape id="Freeform 1749" o:spid="_x0000_s1027" style="position:absolute;left:1411;top:244;width:9420;height:6234;visibility:visible;mso-wrap-style:square;v-text-anchor:top" coordsize="9420,6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" path="m9419,l,,,6233r9419,l9419,xe" stroked="f">
                  <v:path arrowok="t" o:connecttype="custom" o:connectlocs="9419,0;0,0;0,6233;9419,6233;9419,0"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50" o:spid="_x0000_s1028" type="#_x0000_t75" style="position:absolute;left:1470;top:244;width:8400;height:62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">
                  <v:imagedata r:id="rId7" o:title=""/>
                  <v:path arrowok="t"/>
                  <o:lock v:ext="edit" aspectratio="f"/>
                </v:shape>
                <w10:wrap type="topAndBottom" anchorx="page"/>
              </v:group>
            </w:pict>
          </mc:Fallback>
        </mc:AlternateContent>
      </w:r>
    </w:p>
    <w:p w14:paraId="6CF6C1CB" w14:textId="11D1C1BF" w:rsidR="00F72119" w:rsidRDefault="00F72119" w:rsidP="00F72119">
      <w:pPr>
        <w:ind w:left="80"/>
        <w:rPr>
          <w:sz w:val="22"/>
          <w:szCs w:val="22"/>
        </w:rPr>
      </w:pPr>
    </w:p>
    <w:p w14:paraId="5FCFA8BC" w14:textId="77777777" w:rsidR="00743801" w:rsidRDefault="00743801" w:rsidP="00743801">
      <w:pPr>
        <w:pStyle w:val="BodyText"/>
        <w:kinsoku w:val="0"/>
        <w:overflowPunct w:val="0"/>
        <w:spacing w:before="182"/>
        <w:ind w:left="268"/>
        <w:rPr>
          <w:i/>
          <w:iCs/>
        </w:rPr>
      </w:pPr>
      <w:r w:rsidRPr="00743801">
        <w:rPr>
          <w:sz w:val="22"/>
          <w:szCs w:val="22"/>
        </w:rPr>
        <w:t>Step 1</w:t>
      </w:r>
      <w:r>
        <w:rPr>
          <w:sz w:val="22"/>
          <w:szCs w:val="22"/>
        </w:rPr>
        <w:t xml:space="preserve"> - </w:t>
      </w:r>
      <w:r w:rsidRPr="00743801">
        <w:rPr>
          <w:sz w:val="22"/>
          <w:szCs w:val="22"/>
        </w:rPr>
        <w:t>Define an interface to represent element</w:t>
      </w:r>
      <w:r>
        <w:rPr>
          <w:sz w:val="22"/>
          <w:szCs w:val="22"/>
        </w:rPr>
        <w:t xml:space="preserve">, i.e., </w:t>
      </w:r>
      <w:r>
        <w:rPr>
          <w:i/>
          <w:iCs/>
        </w:rPr>
        <w:t>ComputerPart.java</w:t>
      </w:r>
    </w:p>
    <w:p w14:paraId="26A2B186" w14:textId="0E1DCE89" w:rsidR="00743801" w:rsidRPr="00743801" w:rsidRDefault="00743801" w:rsidP="00743801">
      <w:pPr>
        <w:ind w:left="80"/>
        <w:rPr>
          <w:sz w:val="22"/>
          <w:szCs w:val="22"/>
        </w:rPr>
      </w:pPr>
      <w:r>
        <w:rPr>
          <w:noProof/>
        </w:rPr>
        <mc:AlternateContent>
          <mc:Choice Requires="wps">
            <w:drawing>
              <wp:anchor distT="0" distB="0" distL="0" distR="0" simplePos="0" relativeHeight="251667456" behindDoc="0" locked="0" layoutInCell="0" allowOverlap="1" wp14:anchorId="288920D5" wp14:editId="386CEBBB">
                <wp:simplePos x="0" y="0"/>
                <wp:positionH relativeFrom="page">
                  <wp:posOffset>914400</wp:posOffset>
                </wp:positionH>
                <wp:positionV relativeFrom="paragraph">
                  <wp:posOffset>153670</wp:posOffset>
                </wp:positionV>
                <wp:extent cx="6064250" cy="857250"/>
                <wp:effectExtent l="0" t="0" r="19050" b="19050"/>
                <wp:wrapTopAndBottom/>
                <wp:docPr id="339" name="Text Box 17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64250" cy="857250"/>
                        </a:xfrm>
                        <a:prstGeom prst="rect">
                          <a:avLst/>
                        </a:prstGeom>
                        <a:solidFill>
                          <a:srgbClr val="EEEEEE"/>
                        </a:solidFill>
                        <a:ln w="6095" cmpd="sng">
                          <a:solidFill>
                            <a:srgbClr val="D6D6D6"/>
                          </a:solidFill>
                          <a:miter lim="800000"/>
                          <a:headEnd/>
                          <a:tailEnd/>
                        </a:ln>
                      </wps:spPr>
                      <wps:txbx>
                        <w:txbxContent>
                          <w:p w14:paraId="396557D0" w14:textId="77777777" w:rsidR="00743801" w:rsidRDefault="00743801" w:rsidP="00743801">
                            <w:pPr>
                              <w:pStyle w:val="BodyText"/>
                              <w:kinsoku w:val="0"/>
                              <w:overflowPunct w:val="0"/>
                              <w:spacing w:before="52"/>
                              <w:ind w:left="88"/>
                              <w:rPr>
                                <w:color w:val="656500"/>
                              </w:rPr>
                            </w:pPr>
                            <w:r>
                              <w:rPr>
                                <w:color w:val="000087"/>
                              </w:rPr>
                              <w:t>public</w:t>
                            </w:r>
                            <w:r>
                              <w:rPr>
                                <w:color w:val="000087"/>
                                <w:spacing w:val="-2"/>
                              </w:rPr>
                              <w:t xml:space="preserve"> </w:t>
                            </w:r>
                            <w:r>
                              <w:rPr>
                                <w:color w:val="000087"/>
                              </w:rPr>
                              <w:t>interface</w:t>
                            </w:r>
                            <w:r>
                              <w:rPr>
                                <w:color w:val="000087"/>
                                <w:spacing w:val="-2"/>
                              </w:rPr>
                              <w:t xml:space="preserve"> </w:t>
                            </w:r>
                            <w:proofErr w:type="spellStart"/>
                            <w:r>
                              <w:rPr>
                                <w:color w:val="7F0054"/>
                              </w:rPr>
                              <w:t>ComputerPart</w:t>
                            </w:r>
                            <w:proofErr w:type="spellEnd"/>
                            <w:r>
                              <w:rPr>
                                <w:color w:val="7F0054"/>
                              </w:rPr>
                              <w:t xml:space="preserve"> </w:t>
                            </w:r>
                            <w:r>
                              <w:rPr>
                                <w:color w:val="656500"/>
                              </w:rPr>
                              <w:t>{</w:t>
                            </w:r>
                          </w:p>
                          <w:p w14:paraId="7FE68C18" w14:textId="77777777" w:rsidR="00743801" w:rsidRDefault="00743801" w:rsidP="00743801">
                            <w:pPr>
                              <w:pStyle w:val="BodyText"/>
                              <w:kinsoku w:val="0"/>
                              <w:overflowPunct w:val="0"/>
                              <w:spacing w:before="194"/>
                              <w:ind w:left="268"/>
                              <w:rPr>
                                <w:color w:val="656500"/>
                              </w:rPr>
                            </w:pPr>
                            <w:r>
                              <w:rPr>
                                <w:color w:val="000087"/>
                              </w:rPr>
                              <w:t>public</w:t>
                            </w:r>
                            <w:r>
                              <w:rPr>
                                <w:color w:val="000087"/>
                                <w:spacing w:val="-3"/>
                              </w:rPr>
                              <w:t xml:space="preserve"> </w:t>
                            </w:r>
                            <w:r>
                              <w:rPr>
                                <w:color w:val="000087"/>
                              </w:rPr>
                              <w:t>void</w:t>
                            </w:r>
                            <w:r>
                              <w:rPr>
                                <w:color w:val="000087"/>
                                <w:spacing w:val="-2"/>
                              </w:rPr>
                              <w:t xml:space="preserve"> </w:t>
                            </w:r>
                            <w:r>
                              <w:rPr>
                                <w:color w:val="303030"/>
                              </w:rPr>
                              <w:t>accept</w:t>
                            </w:r>
                            <w:r>
                              <w:rPr>
                                <w:color w:val="656500"/>
                              </w:rPr>
                              <w:t>(</w:t>
                            </w:r>
                            <w:proofErr w:type="spellStart"/>
                            <w:r>
                              <w:rPr>
                                <w:color w:val="7F0054"/>
                              </w:rPr>
                              <w:t>ComputerPartVisitor</w:t>
                            </w:r>
                            <w:proofErr w:type="spellEnd"/>
                            <w:r>
                              <w:rPr>
                                <w:color w:val="7F0054"/>
                              </w:rPr>
                              <w:t xml:space="preserve"> </w:t>
                            </w:r>
                            <w:proofErr w:type="spellStart"/>
                            <w:r>
                              <w:rPr>
                                <w:color w:val="303030"/>
                              </w:rPr>
                              <w:t>computerPartVisitor</w:t>
                            </w:r>
                            <w:proofErr w:type="spellEnd"/>
                            <w:r>
                              <w:rPr>
                                <w:color w:val="656500"/>
                              </w:rPr>
                              <w:t>);</w:t>
                            </w:r>
                          </w:p>
                          <w:p w14:paraId="4A996423" w14:textId="459C2AB1" w:rsidR="00743801" w:rsidRDefault="00743801" w:rsidP="00743801">
                            <w:pPr>
                              <w:pStyle w:val="BodyText"/>
                              <w:kinsoku w:val="0"/>
                              <w:overflowPunct w:val="0"/>
                              <w:spacing w:before="197"/>
                              <w:ind w:left="88"/>
                              <w:rPr>
                                <w:color w:val="656500"/>
                              </w:rPr>
                            </w:pPr>
                            <w:r>
                              <w:rPr>
                                <w:color w:val="656500"/>
                              </w:rPr>
                              <w:t>}</w:t>
                            </w:r>
                          </w:p>
                          <w:p w14:paraId="131EA644" w14:textId="19DD29A4" w:rsidR="00743801" w:rsidRDefault="00743801" w:rsidP="00743801">
                            <w:pPr>
                              <w:pStyle w:val="BodyText"/>
                              <w:kinsoku w:val="0"/>
                              <w:overflowPunct w:val="0"/>
                              <w:spacing w:before="197"/>
                              <w:ind w:left="88"/>
                              <w:rPr>
                                <w:color w:val="656500"/>
                              </w:rPr>
                            </w:pPr>
                          </w:p>
                          <w:p w14:paraId="54932F20" w14:textId="2D83C175" w:rsidR="00743801" w:rsidRDefault="00743801" w:rsidP="00743801">
                            <w:pPr>
                              <w:pStyle w:val="BodyText"/>
                              <w:kinsoku w:val="0"/>
                              <w:overflowPunct w:val="0"/>
                              <w:spacing w:before="197"/>
                              <w:ind w:left="88"/>
                              <w:rPr>
                                <w:color w:val="656500"/>
                              </w:rPr>
                            </w:pPr>
                          </w:p>
                          <w:p w14:paraId="32A16F62" w14:textId="77777777" w:rsidR="00743801" w:rsidRDefault="00743801" w:rsidP="00743801">
                            <w:pPr>
                              <w:pStyle w:val="BodyText"/>
                              <w:kinsoku w:val="0"/>
                              <w:overflowPunct w:val="0"/>
                              <w:spacing w:before="197"/>
                              <w:ind w:left="88"/>
                              <w:rPr>
                                <w:color w:val="65650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8920D5" id="Text Box 1752" o:spid="_x0000_s1029" type="#_x0000_t202" style="position:absolute;left:0;text-align:left;margin-left:1in;margin-top:12.1pt;width:477.5pt;height:67.5pt;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" o:allowincell="f" fillcolor="#eee" strokecolor="#d6d6d6" strokeweight=".16931mm">
                <v:path arrowok="t"/>
                <v:textbox inset="0,0,0,0">
                  <w:txbxContent>
                    <w:p w14:paraId="396557D0" w14:textId="77777777" w:rsidR="00743801" w:rsidRDefault="00743801" w:rsidP="00743801">
                      <w:pPr>
                        <w:pStyle w:val="BodyText"/>
                        <w:kinsoku w:val="0"/>
                        <w:overflowPunct w:val="0"/>
                        <w:spacing w:before="52"/>
                        <w:ind w:left="88"/>
                        <w:rPr>
                          <w:color w:val="656500"/>
                        </w:rPr>
                      </w:pPr>
                      <w:r>
                        <w:rPr>
                          <w:color w:val="000087"/>
                        </w:rPr>
                        <w:t>public</w:t>
                      </w:r>
                      <w:r>
                        <w:rPr>
                          <w:color w:val="000087"/>
                          <w:spacing w:val="-2"/>
                        </w:rPr>
                        <w:t xml:space="preserve"> </w:t>
                      </w:r>
                      <w:r>
                        <w:rPr>
                          <w:color w:val="000087"/>
                        </w:rPr>
                        <w:t>interface</w:t>
                      </w:r>
                      <w:r>
                        <w:rPr>
                          <w:color w:val="000087"/>
                          <w:spacing w:val="-2"/>
                        </w:rPr>
                        <w:t xml:space="preserve"> </w:t>
                      </w:r>
                      <w:proofErr w:type="spellStart"/>
                      <w:r>
                        <w:rPr>
                          <w:color w:val="7F0054"/>
                        </w:rPr>
                        <w:t>ComputerPart</w:t>
                      </w:r>
                      <w:proofErr w:type="spellEnd"/>
                      <w:r>
                        <w:rPr>
                          <w:color w:val="7F0054"/>
                        </w:rPr>
                        <w:t xml:space="preserve"> </w:t>
                      </w:r>
                      <w:r>
                        <w:rPr>
                          <w:color w:val="656500"/>
                        </w:rPr>
                        <w:t>{</w:t>
                      </w:r>
                    </w:p>
                    <w:p w14:paraId="7FE68C18" w14:textId="77777777" w:rsidR="00743801" w:rsidRDefault="00743801" w:rsidP="00743801">
                      <w:pPr>
                        <w:pStyle w:val="BodyText"/>
                        <w:kinsoku w:val="0"/>
                        <w:overflowPunct w:val="0"/>
                        <w:spacing w:before="194"/>
                        <w:ind w:left="268"/>
                        <w:rPr>
                          <w:color w:val="656500"/>
                        </w:rPr>
                      </w:pPr>
                      <w:r>
                        <w:rPr>
                          <w:color w:val="000087"/>
                        </w:rPr>
                        <w:t>public</w:t>
                      </w:r>
                      <w:r>
                        <w:rPr>
                          <w:color w:val="000087"/>
                          <w:spacing w:val="-3"/>
                        </w:rPr>
                        <w:t xml:space="preserve"> </w:t>
                      </w:r>
                      <w:r>
                        <w:rPr>
                          <w:color w:val="000087"/>
                        </w:rPr>
                        <w:t>void</w:t>
                      </w:r>
                      <w:r>
                        <w:rPr>
                          <w:color w:val="000087"/>
                          <w:spacing w:val="-2"/>
                        </w:rPr>
                        <w:t xml:space="preserve"> </w:t>
                      </w:r>
                      <w:r>
                        <w:rPr>
                          <w:color w:val="303030"/>
                        </w:rPr>
                        <w:t>accept</w:t>
                      </w:r>
                      <w:r>
                        <w:rPr>
                          <w:color w:val="656500"/>
                        </w:rPr>
                        <w:t>(</w:t>
                      </w:r>
                      <w:proofErr w:type="spellStart"/>
                      <w:r>
                        <w:rPr>
                          <w:color w:val="7F0054"/>
                        </w:rPr>
                        <w:t>ComputerPartVisitor</w:t>
                      </w:r>
                      <w:proofErr w:type="spellEnd"/>
                      <w:r>
                        <w:rPr>
                          <w:color w:val="7F0054"/>
                        </w:rPr>
                        <w:t xml:space="preserve"> </w:t>
                      </w:r>
                      <w:proofErr w:type="spellStart"/>
                      <w:r>
                        <w:rPr>
                          <w:color w:val="303030"/>
                        </w:rPr>
                        <w:t>computerPartVisitor</w:t>
                      </w:r>
                      <w:proofErr w:type="spellEnd"/>
                      <w:r>
                        <w:rPr>
                          <w:color w:val="656500"/>
                        </w:rPr>
                        <w:t>);</w:t>
                      </w:r>
                    </w:p>
                    <w:p w14:paraId="4A996423" w14:textId="459C2AB1" w:rsidR="00743801" w:rsidRDefault="00743801" w:rsidP="00743801">
                      <w:pPr>
                        <w:pStyle w:val="BodyText"/>
                        <w:kinsoku w:val="0"/>
                        <w:overflowPunct w:val="0"/>
                        <w:spacing w:before="197"/>
                        <w:ind w:left="88"/>
                        <w:rPr>
                          <w:color w:val="656500"/>
                        </w:rPr>
                      </w:pPr>
                      <w:r>
                        <w:rPr>
                          <w:color w:val="656500"/>
                        </w:rPr>
                        <w:t>}</w:t>
                      </w:r>
                    </w:p>
                    <w:p w14:paraId="131EA644" w14:textId="19DD29A4" w:rsidR="00743801" w:rsidRDefault="00743801" w:rsidP="00743801">
                      <w:pPr>
                        <w:pStyle w:val="BodyText"/>
                        <w:kinsoku w:val="0"/>
                        <w:overflowPunct w:val="0"/>
                        <w:spacing w:before="197"/>
                        <w:ind w:left="88"/>
                        <w:rPr>
                          <w:color w:val="656500"/>
                        </w:rPr>
                      </w:pPr>
                    </w:p>
                    <w:p w14:paraId="54932F20" w14:textId="2D83C175" w:rsidR="00743801" w:rsidRDefault="00743801" w:rsidP="00743801">
                      <w:pPr>
                        <w:pStyle w:val="BodyText"/>
                        <w:kinsoku w:val="0"/>
                        <w:overflowPunct w:val="0"/>
                        <w:spacing w:before="197"/>
                        <w:ind w:left="88"/>
                        <w:rPr>
                          <w:color w:val="656500"/>
                        </w:rPr>
                      </w:pPr>
                    </w:p>
                    <w:p w14:paraId="32A16F62" w14:textId="77777777" w:rsidR="00743801" w:rsidRDefault="00743801" w:rsidP="00743801">
                      <w:pPr>
                        <w:pStyle w:val="BodyText"/>
                        <w:kinsoku w:val="0"/>
                        <w:overflowPunct w:val="0"/>
                        <w:spacing w:before="197"/>
                        <w:ind w:left="88"/>
                        <w:rPr>
                          <w:color w:val="656500"/>
                        </w:rPr>
                      </w:pPr>
                    </w:p>
                  </w:txbxContent>
                </v:textbox>
                <w10:wrap type="topAndBottom" anchorx="page"/>
              </v:shape>
            </w:pict>
          </mc:Fallback>
        </mc:AlternateContent>
      </w:r>
    </w:p>
    <w:p w14:paraId="3702667F" w14:textId="77777777" w:rsidR="00743801" w:rsidRPr="00F72119" w:rsidRDefault="00743801" w:rsidP="00F72119">
      <w:pPr>
        <w:ind w:left="80"/>
        <w:rPr>
          <w:sz w:val="22"/>
          <w:szCs w:val="22"/>
        </w:rPr>
      </w:pPr>
    </w:p>
    <w:p w14:paraId="077CA163" w14:textId="7E5BE985" w:rsidR="00743801" w:rsidRPr="00743801" w:rsidRDefault="00743801" w:rsidP="00743801">
      <w:pPr>
        <w:pStyle w:val="BodyText"/>
        <w:kinsoku w:val="0"/>
        <w:overflowPunct w:val="0"/>
        <w:spacing w:before="58"/>
        <w:ind w:left="220"/>
        <w:rPr>
          <w:color w:val="111113"/>
          <w:spacing w:val="-8"/>
        </w:rPr>
      </w:pPr>
      <w:r>
        <w:rPr>
          <w:color w:val="111113"/>
          <w:spacing w:val="-8"/>
        </w:rPr>
        <w:t>Step</w:t>
      </w:r>
      <w:r>
        <w:rPr>
          <w:color w:val="111113"/>
          <w:spacing w:val="-27"/>
        </w:rPr>
        <w:t xml:space="preserve"> </w:t>
      </w:r>
      <w:r>
        <w:rPr>
          <w:color w:val="111113"/>
          <w:spacing w:val="-8"/>
        </w:rPr>
        <w:t>2</w:t>
      </w:r>
      <w:r>
        <w:rPr>
          <w:color w:val="111113"/>
          <w:spacing w:val="-8"/>
        </w:rPr>
        <w:t xml:space="preserve"> - </w:t>
      </w:r>
      <w:r>
        <w:t>Create</w:t>
      </w:r>
      <w:r>
        <w:rPr>
          <w:spacing w:val="-1"/>
        </w:rPr>
        <w:t xml:space="preserve"> </w:t>
      </w:r>
      <w:r>
        <w:t>concrete</w:t>
      </w:r>
      <w:r>
        <w:rPr>
          <w:spacing w:val="-1"/>
        </w:rPr>
        <w:t xml:space="preserve"> </w:t>
      </w:r>
      <w:r>
        <w:t>classes</w:t>
      </w:r>
      <w:r>
        <w:rPr>
          <w:spacing w:val="1"/>
        </w:rPr>
        <w:t xml:space="preserve"> </w:t>
      </w:r>
      <w:r>
        <w:t>extending</w:t>
      </w:r>
      <w:r>
        <w:rPr>
          <w:spacing w:val="-3"/>
        </w:rPr>
        <w:t xml:space="preserve"> </w:t>
      </w:r>
      <w:r>
        <w:t>the</w:t>
      </w:r>
      <w:r>
        <w:rPr>
          <w:spacing w:val="-1"/>
        </w:rPr>
        <w:t xml:space="preserve"> </w:t>
      </w:r>
      <w:r>
        <w:t>above</w:t>
      </w:r>
      <w:r>
        <w:rPr>
          <w:spacing w:val="-1"/>
        </w:rPr>
        <w:t xml:space="preserve"> </w:t>
      </w:r>
      <w:r>
        <w:t>class</w:t>
      </w:r>
      <w:r>
        <w:t xml:space="preserve">, i.e., </w:t>
      </w:r>
      <w:r>
        <w:rPr>
          <w:i/>
          <w:iCs/>
        </w:rPr>
        <w:t>Keyboard.java</w:t>
      </w:r>
    </w:p>
    <w:p w14:paraId="1A682F3D" w14:textId="43407E04" w:rsidR="00BE2D7A" w:rsidRDefault="00743801" w:rsidP="00BE2D7A">
      <w:pPr>
        <w:spacing w:before="100" w:beforeAutospacing="1" w:after="100" w:afterAutospacing="1"/>
        <w:outlineLvl w:val="1"/>
        <w:rPr>
          <w:sz w:val="22"/>
          <w:szCs w:val="22"/>
        </w:rPr>
      </w:pPr>
      <w:r>
        <w:rPr>
          <w:noProof/>
          <w:sz w:val="20"/>
          <w:szCs w:val="20"/>
        </w:rPr>
        <w:lastRenderedPageBreak/>
        <mc:AlternateContent>
          <mc:Choice Requires="wps">
            <w:drawing>
              <wp:inline distT="0" distB="0" distL="0" distR="0" wp14:anchorId="1C2F328D" wp14:editId="0BC2193E">
                <wp:extent cx="5943600" cy="1633591"/>
                <wp:effectExtent l="0" t="0" r="12700" b="17780"/>
                <wp:docPr id="314" name="Text Box 17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43600" cy="1633591"/>
                        </a:xfrm>
                        <a:prstGeom prst="rect">
                          <a:avLst/>
                        </a:prstGeom>
                        <a:solidFill>
                          <a:srgbClr val="EEEEEE"/>
                        </a:solidFill>
                        <a:ln w="6095" cmpd="sng">
                          <a:solidFill>
                            <a:srgbClr val="D6D6D6"/>
                          </a:solidFill>
                          <a:miter lim="800000"/>
                          <a:headEnd/>
                          <a:tailEnd/>
                        </a:ln>
                      </wps:spPr>
                      <wps:txbx>
                        <w:txbxContent>
                          <w:p w14:paraId="67470209" w14:textId="77777777" w:rsidR="00743801" w:rsidRDefault="00743801" w:rsidP="00743801">
                            <w:pPr>
                              <w:pStyle w:val="BodyText"/>
                              <w:kinsoku w:val="0"/>
                              <w:overflowPunct w:val="0"/>
                              <w:spacing w:before="61"/>
                              <w:ind w:left="98"/>
                              <w:rPr>
                                <w:color w:val="656500"/>
                              </w:rPr>
                            </w:pPr>
                            <w:r>
                              <w:rPr>
                                <w:color w:val="000087"/>
                              </w:rPr>
                              <w:t>public</w:t>
                            </w:r>
                            <w:r>
                              <w:rPr>
                                <w:color w:val="000087"/>
                                <w:spacing w:val="-2"/>
                              </w:rPr>
                              <w:t xml:space="preserve"> </w:t>
                            </w:r>
                            <w:r>
                              <w:rPr>
                                <w:color w:val="000087"/>
                              </w:rPr>
                              <w:t>class</w:t>
                            </w:r>
                            <w:r>
                              <w:rPr>
                                <w:color w:val="000087"/>
                                <w:spacing w:val="-1"/>
                              </w:rPr>
                              <w:t xml:space="preserve"> </w:t>
                            </w:r>
                            <w:r>
                              <w:rPr>
                                <w:color w:val="7F0054"/>
                              </w:rPr>
                              <w:t xml:space="preserve">Keyboard </w:t>
                            </w:r>
                            <w:r>
                              <w:rPr>
                                <w:color w:val="000087"/>
                              </w:rPr>
                              <w:t>implements</w:t>
                            </w:r>
                            <w:r>
                              <w:rPr>
                                <w:color w:val="000087"/>
                                <w:spacing w:val="-1"/>
                              </w:rPr>
                              <w:t xml:space="preserve"> </w:t>
                            </w:r>
                            <w:proofErr w:type="spellStart"/>
                            <w:r>
                              <w:rPr>
                                <w:color w:val="7F0054"/>
                              </w:rPr>
                              <w:t>ComputerPart</w:t>
                            </w:r>
                            <w:proofErr w:type="spellEnd"/>
                            <w:r>
                              <w:rPr>
                                <w:color w:val="7F0054"/>
                                <w:spacing w:val="1"/>
                              </w:rPr>
                              <w:t xml:space="preserve"> </w:t>
                            </w:r>
                            <w:r>
                              <w:rPr>
                                <w:color w:val="656500"/>
                              </w:rPr>
                              <w:t>{</w:t>
                            </w:r>
                          </w:p>
                          <w:p w14:paraId="414DF89A" w14:textId="77777777" w:rsidR="00743801" w:rsidRDefault="00743801" w:rsidP="00743801">
                            <w:pPr>
                              <w:pStyle w:val="BodyText"/>
                              <w:kinsoku w:val="0"/>
                              <w:overflowPunct w:val="0"/>
                              <w:spacing w:before="52"/>
                              <w:ind w:left="268"/>
                              <w:rPr>
                                <w:color w:val="006565"/>
                              </w:rPr>
                            </w:pPr>
                          </w:p>
                          <w:p w14:paraId="0160F822" w14:textId="30EE4EB3" w:rsidR="00743801" w:rsidRDefault="00743801" w:rsidP="00743801">
                            <w:pPr>
                              <w:pStyle w:val="BodyText"/>
                              <w:kinsoku w:val="0"/>
                              <w:overflowPunct w:val="0"/>
                              <w:spacing w:before="52"/>
                              <w:ind w:left="268"/>
                              <w:rPr>
                                <w:color w:val="006565"/>
                              </w:rPr>
                            </w:pPr>
                            <w:r>
                              <w:rPr>
                                <w:color w:val="006565"/>
                              </w:rPr>
                              <w:t>@Override</w:t>
                            </w:r>
                          </w:p>
                          <w:p w14:paraId="001BD4C5" w14:textId="77777777" w:rsidR="00743801" w:rsidRDefault="00743801" w:rsidP="00743801">
                            <w:pPr>
                              <w:pStyle w:val="BodyText"/>
                              <w:kinsoku w:val="0"/>
                              <w:overflowPunct w:val="0"/>
                              <w:spacing w:before="197" w:line="410" w:lineRule="auto"/>
                              <w:ind w:left="448" w:right="3135" w:hanging="180"/>
                              <w:rPr>
                                <w:color w:val="656500"/>
                              </w:rPr>
                            </w:pPr>
                            <w:r>
                              <w:rPr>
                                <w:color w:val="000087"/>
                              </w:rPr>
                              <w:t>public</w:t>
                            </w:r>
                            <w:r>
                              <w:rPr>
                                <w:color w:val="000087"/>
                                <w:spacing w:val="-4"/>
                              </w:rPr>
                              <w:t xml:space="preserve"> </w:t>
                            </w:r>
                            <w:r>
                              <w:rPr>
                                <w:color w:val="000087"/>
                              </w:rPr>
                              <w:t>void</w:t>
                            </w:r>
                            <w:r>
                              <w:rPr>
                                <w:color w:val="000087"/>
                                <w:spacing w:val="-2"/>
                              </w:rPr>
                              <w:t xml:space="preserve"> </w:t>
                            </w:r>
                            <w:r>
                              <w:rPr>
                                <w:color w:val="303030"/>
                              </w:rPr>
                              <w:t>accept</w:t>
                            </w:r>
                            <w:r>
                              <w:rPr>
                                <w:color w:val="656500"/>
                              </w:rPr>
                              <w:t>(</w:t>
                            </w:r>
                            <w:proofErr w:type="spellStart"/>
                            <w:r>
                              <w:rPr>
                                <w:color w:val="7F0054"/>
                              </w:rPr>
                              <w:t>ComputerPartVisitor</w:t>
                            </w:r>
                            <w:proofErr w:type="spellEnd"/>
                            <w:r>
                              <w:rPr>
                                <w:color w:val="7F0054"/>
                                <w:spacing w:val="-1"/>
                              </w:rPr>
                              <w:t xml:space="preserve"> </w:t>
                            </w:r>
                            <w:proofErr w:type="spellStart"/>
                            <w:r>
                              <w:rPr>
                                <w:color w:val="303030"/>
                              </w:rPr>
                              <w:t>computerPartVisitor</w:t>
                            </w:r>
                            <w:proofErr w:type="spellEnd"/>
                            <w:r>
                              <w:rPr>
                                <w:color w:val="656500"/>
                              </w:rPr>
                              <w:t>)</w:t>
                            </w:r>
                            <w:r>
                              <w:rPr>
                                <w:color w:val="656500"/>
                                <w:spacing w:val="-3"/>
                              </w:rPr>
                              <w:t xml:space="preserve"> </w:t>
                            </w:r>
                            <w:r>
                              <w:rPr>
                                <w:color w:val="656500"/>
                              </w:rPr>
                              <w:t>{</w:t>
                            </w:r>
                            <w:r>
                              <w:rPr>
                                <w:color w:val="656500"/>
                                <w:spacing w:val="-57"/>
                              </w:rPr>
                              <w:t xml:space="preserve"> </w:t>
                            </w:r>
                            <w:proofErr w:type="spellStart"/>
                            <w:r>
                              <w:rPr>
                                <w:color w:val="303030"/>
                              </w:rPr>
                              <w:t>computerPartVisitor</w:t>
                            </w:r>
                            <w:r>
                              <w:rPr>
                                <w:color w:val="656500"/>
                              </w:rPr>
                              <w:t>.</w:t>
                            </w:r>
                            <w:r>
                              <w:rPr>
                                <w:color w:val="303030"/>
                              </w:rPr>
                              <w:t>visit</w:t>
                            </w:r>
                            <w:proofErr w:type="spellEnd"/>
                            <w:r>
                              <w:rPr>
                                <w:color w:val="656500"/>
                              </w:rPr>
                              <w:t>(</w:t>
                            </w:r>
                            <w:r>
                              <w:rPr>
                                <w:color w:val="000087"/>
                              </w:rPr>
                              <w:t>this</w:t>
                            </w:r>
                            <w:r>
                              <w:rPr>
                                <w:color w:val="656500"/>
                              </w:rPr>
                              <w:t>);</w:t>
                            </w:r>
                          </w:p>
                          <w:p w14:paraId="46BE47AF" w14:textId="77777777" w:rsidR="00743801" w:rsidRDefault="00743801" w:rsidP="00743801">
                            <w:pPr>
                              <w:pStyle w:val="BodyText"/>
                              <w:kinsoku w:val="0"/>
                              <w:overflowPunct w:val="0"/>
                              <w:spacing w:line="275" w:lineRule="exact"/>
                              <w:ind w:left="268"/>
                              <w:rPr>
                                <w:color w:val="656500"/>
                              </w:rPr>
                            </w:pPr>
                            <w:r>
                              <w:rPr>
                                <w:color w:val="656500"/>
                              </w:rPr>
                              <w:t>}</w:t>
                            </w:r>
                          </w:p>
                          <w:p w14:paraId="0CD0D9CE" w14:textId="77777777" w:rsidR="00743801" w:rsidRDefault="00743801" w:rsidP="00743801">
                            <w:pPr>
                              <w:pStyle w:val="BodyText"/>
                              <w:kinsoku w:val="0"/>
                              <w:overflowPunct w:val="0"/>
                              <w:spacing w:before="197"/>
                              <w:ind w:left="88"/>
                              <w:rPr>
                                <w:color w:val="656500"/>
                              </w:rPr>
                            </w:pPr>
                            <w:r>
                              <w:rPr>
                                <w:color w:val="656500"/>
                              </w:rPr>
                              <w:t>}</w:t>
                            </w:r>
                          </w:p>
                        </w:txbxContent>
                      </wps:txbx>
                      <wps:bodyPr rot="0" vert="horz" wrap="square" lIns="0" tIns="0" rIns="0" bIns="0" anchor="t" anchorCtr="0" upright="1">
                        <a:noAutofit/>
                      </wps:bodyPr>
                    </wps:wsp>
                  </a:graphicData>
                </a:graphic>
              </wp:inline>
            </w:drawing>
          </mc:Choice>
          <mc:Fallback>
            <w:pict>
              <v:shape w14:anchorId="1C2F328D" id="Text Box 1777" o:spid="_x0000_s1030" type="#_x0000_t202" style="width:468pt;height:12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" fillcolor="#eee" strokecolor="#d6d6d6" strokeweight=".16931mm">
                <v:path arrowok="t"/>
                <v:textbox inset="0,0,0,0">
                  <w:txbxContent>
                    <w:p w14:paraId="67470209" w14:textId="77777777" w:rsidR="00743801" w:rsidRDefault="00743801" w:rsidP="00743801">
                      <w:pPr>
                        <w:pStyle w:val="BodyText"/>
                        <w:kinsoku w:val="0"/>
                        <w:overflowPunct w:val="0"/>
                        <w:spacing w:before="61"/>
                        <w:ind w:left="98"/>
                        <w:rPr>
                          <w:color w:val="656500"/>
                        </w:rPr>
                      </w:pPr>
                      <w:r>
                        <w:rPr>
                          <w:color w:val="000087"/>
                        </w:rPr>
                        <w:t>public</w:t>
                      </w:r>
                      <w:r>
                        <w:rPr>
                          <w:color w:val="000087"/>
                          <w:spacing w:val="-2"/>
                        </w:rPr>
                        <w:t xml:space="preserve"> </w:t>
                      </w:r>
                      <w:r>
                        <w:rPr>
                          <w:color w:val="000087"/>
                        </w:rPr>
                        <w:t>class</w:t>
                      </w:r>
                      <w:r>
                        <w:rPr>
                          <w:color w:val="000087"/>
                          <w:spacing w:val="-1"/>
                        </w:rPr>
                        <w:t xml:space="preserve"> </w:t>
                      </w:r>
                      <w:r>
                        <w:rPr>
                          <w:color w:val="7F0054"/>
                        </w:rPr>
                        <w:t xml:space="preserve">Keyboard </w:t>
                      </w:r>
                      <w:r>
                        <w:rPr>
                          <w:color w:val="000087"/>
                        </w:rPr>
                        <w:t>implements</w:t>
                      </w:r>
                      <w:r>
                        <w:rPr>
                          <w:color w:val="000087"/>
                          <w:spacing w:val="-1"/>
                        </w:rPr>
                        <w:t xml:space="preserve"> </w:t>
                      </w:r>
                      <w:proofErr w:type="spellStart"/>
                      <w:r>
                        <w:rPr>
                          <w:color w:val="7F0054"/>
                        </w:rPr>
                        <w:t>ComputerPart</w:t>
                      </w:r>
                      <w:proofErr w:type="spellEnd"/>
                      <w:r>
                        <w:rPr>
                          <w:color w:val="7F0054"/>
                          <w:spacing w:val="1"/>
                        </w:rPr>
                        <w:t xml:space="preserve"> </w:t>
                      </w:r>
                      <w:r>
                        <w:rPr>
                          <w:color w:val="656500"/>
                        </w:rPr>
                        <w:t>{</w:t>
                      </w:r>
                    </w:p>
                    <w:p w14:paraId="414DF89A" w14:textId="77777777" w:rsidR="00743801" w:rsidRDefault="00743801" w:rsidP="00743801">
                      <w:pPr>
                        <w:pStyle w:val="BodyText"/>
                        <w:kinsoku w:val="0"/>
                        <w:overflowPunct w:val="0"/>
                        <w:spacing w:before="52"/>
                        <w:ind w:left="268"/>
                        <w:rPr>
                          <w:color w:val="006565"/>
                        </w:rPr>
                      </w:pPr>
                    </w:p>
                    <w:p w14:paraId="0160F822" w14:textId="30EE4EB3" w:rsidR="00743801" w:rsidRDefault="00743801" w:rsidP="00743801">
                      <w:pPr>
                        <w:pStyle w:val="BodyText"/>
                        <w:kinsoku w:val="0"/>
                        <w:overflowPunct w:val="0"/>
                        <w:spacing w:before="52"/>
                        <w:ind w:left="268"/>
                        <w:rPr>
                          <w:color w:val="006565"/>
                        </w:rPr>
                      </w:pPr>
                      <w:r>
                        <w:rPr>
                          <w:color w:val="006565"/>
                        </w:rPr>
                        <w:t>@Override</w:t>
                      </w:r>
                    </w:p>
                    <w:p w14:paraId="001BD4C5" w14:textId="77777777" w:rsidR="00743801" w:rsidRDefault="00743801" w:rsidP="00743801">
                      <w:pPr>
                        <w:pStyle w:val="BodyText"/>
                        <w:kinsoku w:val="0"/>
                        <w:overflowPunct w:val="0"/>
                        <w:spacing w:before="197" w:line="410" w:lineRule="auto"/>
                        <w:ind w:left="448" w:right="3135" w:hanging="180"/>
                        <w:rPr>
                          <w:color w:val="656500"/>
                        </w:rPr>
                      </w:pPr>
                      <w:r>
                        <w:rPr>
                          <w:color w:val="000087"/>
                        </w:rPr>
                        <w:t>public</w:t>
                      </w:r>
                      <w:r>
                        <w:rPr>
                          <w:color w:val="000087"/>
                          <w:spacing w:val="-4"/>
                        </w:rPr>
                        <w:t xml:space="preserve"> </w:t>
                      </w:r>
                      <w:r>
                        <w:rPr>
                          <w:color w:val="000087"/>
                        </w:rPr>
                        <w:t>void</w:t>
                      </w:r>
                      <w:r>
                        <w:rPr>
                          <w:color w:val="000087"/>
                          <w:spacing w:val="-2"/>
                        </w:rPr>
                        <w:t xml:space="preserve"> </w:t>
                      </w:r>
                      <w:r>
                        <w:rPr>
                          <w:color w:val="303030"/>
                        </w:rPr>
                        <w:t>accept</w:t>
                      </w:r>
                      <w:r>
                        <w:rPr>
                          <w:color w:val="656500"/>
                        </w:rPr>
                        <w:t>(</w:t>
                      </w:r>
                      <w:proofErr w:type="spellStart"/>
                      <w:r>
                        <w:rPr>
                          <w:color w:val="7F0054"/>
                        </w:rPr>
                        <w:t>ComputerPartVisitor</w:t>
                      </w:r>
                      <w:proofErr w:type="spellEnd"/>
                      <w:r>
                        <w:rPr>
                          <w:color w:val="7F0054"/>
                          <w:spacing w:val="-1"/>
                        </w:rPr>
                        <w:t xml:space="preserve"> </w:t>
                      </w:r>
                      <w:proofErr w:type="spellStart"/>
                      <w:r>
                        <w:rPr>
                          <w:color w:val="303030"/>
                        </w:rPr>
                        <w:t>computerPartVisitor</w:t>
                      </w:r>
                      <w:proofErr w:type="spellEnd"/>
                      <w:r>
                        <w:rPr>
                          <w:color w:val="656500"/>
                        </w:rPr>
                        <w:t>)</w:t>
                      </w:r>
                      <w:r>
                        <w:rPr>
                          <w:color w:val="656500"/>
                          <w:spacing w:val="-3"/>
                        </w:rPr>
                        <w:t xml:space="preserve"> </w:t>
                      </w:r>
                      <w:r>
                        <w:rPr>
                          <w:color w:val="656500"/>
                        </w:rPr>
                        <w:t>{</w:t>
                      </w:r>
                      <w:r>
                        <w:rPr>
                          <w:color w:val="656500"/>
                          <w:spacing w:val="-57"/>
                        </w:rPr>
                        <w:t xml:space="preserve"> </w:t>
                      </w:r>
                      <w:proofErr w:type="spellStart"/>
                      <w:r>
                        <w:rPr>
                          <w:color w:val="303030"/>
                        </w:rPr>
                        <w:t>computerPartVisitor</w:t>
                      </w:r>
                      <w:r>
                        <w:rPr>
                          <w:color w:val="656500"/>
                        </w:rPr>
                        <w:t>.</w:t>
                      </w:r>
                      <w:r>
                        <w:rPr>
                          <w:color w:val="303030"/>
                        </w:rPr>
                        <w:t>visit</w:t>
                      </w:r>
                      <w:proofErr w:type="spellEnd"/>
                      <w:r>
                        <w:rPr>
                          <w:color w:val="656500"/>
                        </w:rPr>
                        <w:t>(</w:t>
                      </w:r>
                      <w:r>
                        <w:rPr>
                          <w:color w:val="000087"/>
                        </w:rPr>
                        <w:t>this</w:t>
                      </w:r>
                      <w:r>
                        <w:rPr>
                          <w:color w:val="656500"/>
                        </w:rPr>
                        <w:t>);</w:t>
                      </w:r>
                    </w:p>
                    <w:p w14:paraId="46BE47AF" w14:textId="77777777" w:rsidR="00743801" w:rsidRDefault="00743801" w:rsidP="00743801">
                      <w:pPr>
                        <w:pStyle w:val="BodyText"/>
                        <w:kinsoku w:val="0"/>
                        <w:overflowPunct w:val="0"/>
                        <w:spacing w:line="275" w:lineRule="exact"/>
                        <w:ind w:left="268"/>
                        <w:rPr>
                          <w:color w:val="656500"/>
                        </w:rPr>
                      </w:pPr>
                      <w:r>
                        <w:rPr>
                          <w:color w:val="656500"/>
                        </w:rPr>
                        <w:t>}</w:t>
                      </w:r>
                    </w:p>
                    <w:p w14:paraId="0CD0D9CE" w14:textId="77777777" w:rsidR="00743801" w:rsidRDefault="00743801" w:rsidP="00743801">
                      <w:pPr>
                        <w:pStyle w:val="BodyText"/>
                        <w:kinsoku w:val="0"/>
                        <w:overflowPunct w:val="0"/>
                        <w:spacing w:before="197"/>
                        <w:ind w:left="88"/>
                        <w:rPr>
                          <w:color w:val="656500"/>
                        </w:rPr>
                      </w:pPr>
                      <w:r>
                        <w:rPr>
                          <w:color w:val="656500"/>
                        </w:rPr>
                        <w:t>}</w:t>
                      </w:r>
                    </w:p>
                  </w:txbxContent>
                </v:textbox>
                <w10:anchorlock/>
              </v:shape>
            </w:pict>
          </mc:Fallback>
        </mc:AlternateContent>
      </w:r>
    </w:p>
    <w:p w14:paraId="33A4127E" w14:textId="4BB283AB" w:rsidR="00743801" w:rsidRDefault="00743801" w:rsidP="00743801">
      <w:pPr>
        <w:pStyle w:val="BodyText"/>
        <w:kinsoku w:val="0"/>
        <w:overflowPunct w:val="0"/>
        <w:spacing w:before="60"/>
        <w:ind w:left="268"/>
        <w:rPr>
          <w:i/>
          <w:iCs/>
        </w:rPr>
      </w:pPr>
      <w:r>
        <w:rPr>
          <w:noProof/>
        </w:rPr>
        <mc:AlternateContent>
          <mc:Choice Requires="wps">
            <w:drawing>
              <wp:anchor distT="0" distB="0" distL="0" distR="0" simplePos="0" relativeHeight="251669504" behindDoc="0" locked="0" layoutInCell="0" allowOverlap="1" wp14:anchorId="00D0AA18" wp14:editId="50DE0967">
                <wp:simplePos x="0" y="0"/>
                <wp:positionH relativeFrom="page">
                  <wp:posOffset>914400</wp:posOffset>
                </wp:positionH>
                <wp:positionV relativeFrom="paragraph">
                  <wp:posOffset>246437</wp:posOffset>
                </wp:positionV>
                <wp:extent cx="6064250" cy="2054860"/>
                <wp:effectExtent l="0" t="0" r="6350" b="2540"/>
                <wp:wrapTopAndBottom/>
                <wp:docPr id="313" name="Text Box 17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64250" cy="2054860"/>
                        </a:xfrm>
                        <a:prstGeom prst="rect">
                          <a:avLst/>
                        </a:prstGeom>
                        <a:solidFill>
                          <a:srgbClr val="EEEEEE"/>
                        </a:solidFill>
                        <a:ln w="6095" cmpd="sng">
                          <a:solidFill>
                            <a:srgbClr val="D6D6D6"/>
                          </a:solidFill>
                          <a:miter lim="800000"/>
                          <a:headEnd/>
                          <a:tailEnd/>
                        </a:ln>
                      </wps:spPr>
                      <wps:txbx>
                        <w:txbxContent>
                          <w:p w14:paraId="6AAF0881" w14:textId="77777777" w:rsidR="00743801" w:rsidRDefault="00743801" w:rsidP="00743801">
                            <w:pPr>
                              <w:pStyle w:val="BodyText"/>
                              <w:kinsoku w:val="0"/>
                              <w:overflowPunct w:val="0"/>
                              <w:spacing w:before="52"/>
                              <w:ind w:left="88"/>
                              <w:rPr>
                                <w:color w:val="656500"/>
                              </w:rPr>
                            </w:pPr>
                            <w:r>
                              <w:rPr>
                                <w:color w:val="000087"/>
                              </w:rPr>
                              <w:t>public</w:t>
                            </w:r>
                            <w:r>
                              <w:rPr>
                                <w:color w:val="000087"/>
                                <w:spacing w:val="-2"/>
                              </w:rPr>
                              <w:t xml:space="preserve"> </w:t>
                            </w:r>
                            <w:r>
                              <w:rPr>
                                <w:color w:val="000087"/>
                              </w:rPr>
                              <w:t xml:space="preserve">class </w:t>
                            </w:r>
                            <w:r>
                              <w:rPr>
                                <w:color w:val="7F0054"/>
                              </w:rPr>
                              <w:t>Monitor</w:t>
                            </w:r>
                            <w:r>
                              <w:rPr>
                                <w:color w:val="7F0054"/>
                                <w:spacing w:val="-1"/>
                              </w:rPr>
                              <w:t xml:space="preserve"> </w:t>
                            </w:r>
                            <w:r>
                              <w:rPr>
                                <w:color w:val="000087"/>
                              </w:rPr>
                              <w:t>implements</w:t>
                            </w:r>
                            <w:r>
                              <w:rPr>
                                <w:color w:val="000087"/>
                                <w:spacing w:val="1"/>
                              </w:rPr>
                              <w:t xml:space="preserve"> </w:t>
                            </w:r>
                            <w:proofErr w:type="spellStart"/>
                            <w:r>
                              <w:rPr>
                                <w:color w:val="7F0054"/>
                              </w:rPr>
                              <w:t>ComputerPart</w:t>
                            </w:r>
                            <w:proofErr w:type="spellEnd"/>
                            <w:r>
                              <w:rPr>
                                <w:color w:val="7F0054"/>
                              </w:rPr>
                              <w:t xml:space="preserve"> </w:t>
                            </w:r>
                            <w:r>
                              <w:rPr>
                                <w:color w:val="656500"/>
                              </w:rPr>
                              <w:t>{</w:t>
                            </w:r>
                          </w:p>
                          <w:p w14:paraId="57E63CD7" w14:textId="77777777" w:rsidR="00743801" w:rsidRDefault="00743801" w:rsidP="00743801">
                            <w:pPr>
                              <w:pStyle w:val="BodyText"/>
                              <w:kinsoku w:val="0"/>
                              <w:overflowPunct w:val="0"/>
                            </w:pPr>
                          </w:p>
                          <w:p w14:paraId="36B8E73D" w14:textId="77777777" w:rsidR="00743801" w:rsidRDefault="00743801" w:rsidP="00743801">
                            <w:pPr>
                              <w:pStyle w:val="BodyText"/>
                              <w:kinsoku w:val="0"/>
                              <w:overflowPunct w:val="0"/>
                              <w:rPr>
                                <w:sz w:val="34"/>
                                <w:szCs w:val="34"/>
                              </w:rPr>
                            </w:pPr>
                          </w:p>
                          <w:p w14:paraId="6E8BCE8C" w14:textId="77777777" w:rsidR="00743801" w:rsidRDefault="00743801" w:rsidP="00743801">
                            <w:pPr>
                              <w:pStyle w:val="BodyText"/>
                              <w:kinsoku w:val="0"/>
                              <w:overflowPunct w:val="0"/>
                              <w:spacing w:before="1"/>
                              <w:ind w:left="268"/>
                              <w:rPr>
                                <w:color w:val="006565"/>
                              </w:rPr>
                            </w:pPr>
                            <w:r>
                              <w:rPr>
                                <w:color w:val="006565"/>
                              </w:rPr>
                              <w:t>@Override</w:t>
                            </w:r>
                          </w:p>
                          <w:p w14:paraId="047FC454" w14:textId="77777777" w:rsidR="00743801" w:rsidRDefault="00743801" w:rsidP="00743801">
                            <w:pPr>
                              <w:pStyle w:val="BodyText"/>
                              <w:kinsoku w:val="0"/>
                              <w:overflowPunct w:val="0"/>
                              <w:spacing w:before="196" w:line="408" w:lineRule="auto"/>
                              <w:ind w:left="448" w:right="3135" w:hanging="180"/>
                              <w:rPr>
                                <w:color w:val="656500"/>
                              </w:rPr>
                            </w:pPr>
                            <w:r>
                              <w:rPr>
                                <w:color w:val="000087"/>
                              </w:rPr>
                              <w:t>public</w:t>
                            </w:r>
                            <w:r>
                              <w:rPr>
                                <w:color w:val="000087"/>
                                <w:spacing w:val="-4"/>
                              </w:rPr>
                              <w:t xml:space="preserve"> </w:t>
                            </w:r>
                            <w:r>
                              <w:rPr>
                                <w:color w:val="000087"/>
                              </w:rPr>
                              <w:t>void</w:t>
                            </w:r>
                            <w:r>
                              <w:rPr>
                                <w:color w:val="000087"/>
                                <w:spacing w:val="-2"/>
                              </w:rPr>
                              <w:t xml:space="preserve"> </w:t>
                            </w:r>
                            <w:r>
                              <w:rPr>
                                <w:color w:val="303030"/>
                              </w:rPr>
                              <w:t>accept</w:t>
                            </w:r>
                            <w:r>
                              <w:rPr>
                                <w:color w:val="656500"/>
                              </w:rPr>
                              <w:t>(</w:t>
                            </w:r>
                            <w:proofErr w:type="spellStart"/>
                            <w:r>
                              <w:rPr>
                                <w:color w:val="7F0054"/>
                              </w:rPr>
                              <w:t>ComputerPartVisitor</w:t>
                            </w:r>
                            <w:proofErr w:type="spellEnd"/>
                            <w:r>
                              <w:rPr>
                                <w:color w:val="7F0054"/>
                                <w:spacing w:val="-1"/>
                              </w:rPr>
                              <w:t xml:space="preserve"> </w:t>
                            </w:r>
                            <w:proofErr w:type="spellStart"/>
                            <w:r>
                              <w:rPr>
                                <w:color w:val="303030"/>
                              </w:rPr>
                              <w:t>computerPartVisitor</w:t>
                            </w:r>
                            <w:proofErr w:type="spellEnd"/>
                            <w:r>
                              <w:rPr>
                                <w:color w:val="656500"/>
                              </w:rPr>
                              <w:t>)</w:t>
                            </w:r>
                            <w:r>
                              <w:rPr>
                                <w:color w:val="656500"/>
                                <w:spacing w:val="-3"/>
                              </w:rPr>
                              <w:t xml:space="preserve"> </w:t>
                            </w:r>
                            <w:r>
                              <w:rPr>
                                <w:color w:val="656500"/>
                              </w:rPr>
                              <w:t>{</w:t>
                            </w:r>
                            <w:r>
                              <w:rPr>
                                <w:color w:val="656500"/>
                                <w:spacing w:val="-57"/>
                              </w:rPr>
                              <w:t xml:space="preserve"> </w:t>
                            </w:r>
                            <w:proofErr w:type="spellStart"/>
                            <w:r>
                              <w:rPr>
                                <w:color w:val="303030"/>
                              </w:rPr>
                              <w:t>computerPartVisitor</w:t>
                            </w:r>
                            <w:r>
                              <w:rPr>
                                <w:color w:val="656500"/>
                              </w:rPr>
                              <w:t>.</w:t>
                            </w:r>
                            <w:r>
                              <w:rPr>
                                <w:color w:val="303030"/>
                              </w:rPr>
                              <w:t>visit</w:t>
                            </w:r>
                            <w:proofErr w:type="spellEnd"/>
                            <w:r>
                              <w:rPr>
                                <w:color w:val="656500"/>
                              </w:rPr>
                              <w:t>(</w:t>
                            </w:r>
                            <w:r>
                              <w:rPr>
                                <w:color w:val="000087"/>
                              </w:rPr>
                              <w:t>this</w:t>
                            </w:r>
                            <w:r>
                              <w:rPr>
                                <w:color w:val="656500"/>
                              </w:rPr>
                              <w:t>);</w:t>
                            </w:r>
                          </w:p>
                          <w:p w14:paraId="349B7A8C" w14:textId="77777777" w:rsidR="00743801" w:rsidRDefault="00743801" w:rsidP="00743801">
                            <w:pPr>
                              <w:pStyle w:val="BodyText"/>
                              <w:kinsoku w:val="0"/>
                              <w:overflowPunct w:val="0"/>
                              <w:spacing w:before="5"/>
                              <w:ind w:left="268"/>
                              <w:rPr>
                                <w:color w:val="656500"/>
                              </w:rPr>
                            </w:pPr>
                            <w:r>
                              <w:rPr>
                                <w:color w:val="656500"/>
                              </w:rPr>
                              <w:t>}</w:t>
                            </w:r>
                          </w:p>
                          <w:p w14:paraId="4BB910E5" w14:textId="77777777" w:rsidR="00743801" w:rsidRDefault="00743801" w:rsidP="00743801">
                            <w:pPr>
                              <w:pStyle w:val="BodyText"/>
                              <w:kinsoku w:val="0"/>
                              <w:overflowPunct w:val="0"/>
                              <w:spacing w:before="195"/>
                              <w:ind w:left="88"/>
                              <w:rPr>
                                <w:color w:val="656500"/>
                              </w:rPr>
                            </w:pPr>
                            <w:r>
                              <w:rPr>
                                <w:color w:val="65650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D0AA18" id="Text Box 1778" o:spid="_x0000_s1031" type="#_x0000_t202" style="position:absolute;left:0;text-align:left;margin-left:1in;margin-top:19.4pt;width:477.5pt;height:161.8pt;z-index:2516695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" o:allowincell="f" fillcolor="#eee" strokecolor="#d6d6d6" strokeweight=".16931mm">
                <v:path arrowok="t"/>
                <v:textbox inset="0,0,0,0">
                  <w:txbxContent>
                    <w:p w14:paraId="6AAF0881" w14:textId="77777777" w:rsidR="00743801" w:rsidRDefault="00743801" w:rsidP="00743801">
                      <w:pPr>
                        <w:pStyle w:val="BodyText"/>
                        <w:kinsoku w:val="0"/>
                        <w:overflowPunct w:val="0"/>
                        <w:spacing w:before="52"/>
                        <w:ind w:left="88"/>
                        <w:rPr>
                          <w:color w:val="656500"/>
                        </w:rPr>
                      </w:pPr>
                      <w:r>
                        <w:rPr>
                          <w:color w:val="000087"/>
                        </w:rPr>
                        <w:t>public</w:t>
                      </w:r>
                      <w:r>
                        <w:rPr>
                          <w:color w:val="000087"/>
                          <w:spacing w:val="-2"/>
                        </w:rPr>
                        <w:t xml:space="preserve"> </w:t>
                      </w:r>
                      <w:r>
                        <w:rPr>
                          <w:color w:val="000087"/>
                        </w:rPr>
                        <w:t xml:space="preserve">class </w:t>
                      </w:r>
                      <w:r>
                        <w:rPr>
                          <w:color w:val="7F0054"/>
                        </w:rPr>
                        <w:t>Monitor</w:t>
                      </w:r>
                      <w:r>
                        <w:rPr>
                          <w:color w:val="7F0054"/>
                          <w:spacing w:val="-1"/>
                        </w:rPr>
                        <w:t xml:space="preserve"> </w:t>
                      </w:r>
                      <w:r>
                        <w:rPr>
                          <w:color w:val="000087"/>
                        </w:rPr>
                        <w:t>implements</w:t>
                      </w:r>
                      <w:r>
                        <w:rPr>
                          <w:color w:val="000087"/>
                          <w:spacing w:val="1"/>
                        </w:rPr>
                        <w:t xml:space="preserve"> </w:t>
                      </w:r>
                      <w:proofErr w:type="spellStart"/>
                      <w:r>
                        <w:rPr>
                          <w:color w:val="7F0054"/>
                        </w:rPr>
                        <w:t>ComputerPart</w:t>
                      </w:r>
                      <w:proofErr w:type="spellEnd"/>
                      <w:r>
                        <w:rPr>
                          <w:color w:val="7F0054"/>
                        </w:rPr>
                        <w:t xml:space="preserve"> </w:t>
                      </w:r>
                      <w:r>
                        <w:rPr>
                          <w:color w:val="656500"/>
                        </w:rPr>
                        <w:t>{</w:t>
                      </w:r>
                    </w:p>
                    <w:p w14:paraId="57E63CD7" w14:textId="77777777" w:rsidR="00743801" w:rsidRDefault="00743801" w:rsidP="00743801">
                      <w:pPr>
                        <w:pStyle w:val="BodyText"/>
                        <w:kinsoku w:val="0"/>
                        <w:overflowPunct w:val="0"/>
                      </w:pPr>
                    </w:p>
                    <w:p w14:paraId="36B8E73D" w14:textId="77777777" w:rsidR="00743801" w:rsidRDefault="00743801" w:rsidP="00743801">
                      <w:pPr>
                        <w:pStyle w:val="BodyText"/>
                        <w:kinsoku w:val="0"/>
                        <w:overflowPunct w:val="0"/>
                        <w:rPr>
                          <w:sz w:val="34"/>
                          <w:szCs w:val="34"/>
                        </w:rPr>
                      </w:pPr>
                    </w:p>
                    <w:p w14:paraId="6E8BCE8C" w14:textId="77777777" w:rsidR="00743801" w:rsidRDefault="00743801" w:rsidP="00743801">
                      <w:pPr>
                        <w:pStyle w:val="BodyText"/>
                        <w:kinsoku w:val="0"/>
                        <w:overflowPunct w:val="0"/>
                        <w:spacing w:before="1"/>
                        <w:ind w:left="268"/>
                        <w:rPr>
                          <w:color w:val="006565"/>
                        </w:rPr>
                      </w:pPr>
                      <w:r>
                        <w:rPr>
                          <w:color w:val="006565"/>
                        </w:rPr>
                        <w:t>@Override</w:t>
                      </w:r>
                    </w:p>
                    <w:p w14:paraId="047FC454" w14:textId="77777777" w:rsidR="00743801" w:rsidRDefault="00743801" w:rsidP="00743801">
                      <w:pPr>
                        <w:pStyle w:val="BodyText"/>
                        <w:kinsoku w:val="0"/>
                        <w:overflowPunct w:val="0"/>
                        <w:spacing w:before="196" w:line="408" w:lineRule="auto"/>
                        <w:ind w:left="448" w:right="3135" w:hanging="180"/>
                        <w:rPr>
                          <w:color w:val="656500"/>
                        </w:rPr>
                      </w:pPr>
                      <w:r>
                        <w:rPr>
                          <w:color w:val="000087"/>
                        </w:rPr>
                        <w:t>public</w:t>
                      </w:r>
                      <w:r>
                        <w:rPr>
                          <w:color w:val="000087"/>
                          <w:spacing w:val="-4"/>
                        </w:rPr>
                        <w:t xml:space="preserve"> </w:t>
                      </w:r>
                      <w:r>
                        <w:rPr>
                          <w:color w:val="000087"/>
                        </w:rPr>
                        <w:t>void</w:t>
                      </w:r>
                      <w:r>
                        <w:rPr>
                          <w:color w:val="000087"/>
                          <w:spacing w:val="-2"/>
                        </w:rPr>
                        <w:t xml:space="preserve"> </w:t>
                      </w:r>
                      <w:r>
                        <w:rPr>
                          <w:color w:val="303030"/>
                        </w:rPr>
                        <w:t>accept</w:t>
                      </w:r>
                      <w:r>
                        <w:rPr>
                          <w:color w:val="656500"/>
                        </w:rPr>
                        <w:t>(</w:t>
                      </w:r>
                      <w:proofErr w:type="spellStart"/>
                      <w:r>
                        <w:rPr>
                          <w:color w:val="7F0054"/>
                        </w:rPr>
                        <w:t>ComputerPartVisitor</w:t>
                      </w:r>
                      <w:proofErr w:type="spellEnd"/>
                      <w:r>
                        <w:rPr>
                          <w:color w:val="7F0054"/>
                          <w:spacing w:val="-1"/>
                        </w:rPr>
                        <w:t xml:space="preserve"> </w:t>
                      </w:r>
                      <w:proofErr w:type="spellStart"/>
                      <w:r>
                        <w:rPr>
                          <w:color w:val="303030"/>
                        </w:rPr>
                        <w:t>computerPartVisitor</w:t>
                      </w:r>
                      <w:proofErr w:type="spellEnd"/>
                      <w:r>
                        <w:rPr>
                          <w:color w:val="656500"/>
                        </w:rPr>
                        <w:t>)</w:t>
                      </w:r>
                      <w:r>
                        <w:rPr>
                          <w:color w:val="656500"/>
                          <w:spacing w:val="-3"/>
                        </w:rPr>
                        <w:t xml:space="preserve"> </w:t>
                      </w:r>
                      <w:r>
                        <w:rPr>
                          <w:color w:val="656500"/>
                        </w:rPr>
                        <w:t>{</w:t>
                      </w:r>
                      <w:r>
                        <w:rPr>
                          <w:color w:val="656500"/>
                          <w:spacing w:val="-57"/>
                        </w:rPr>
                        <w:t xml:space="preserve"> </w:t>
                      </w:r>
                      <w:proofErr w:type="spellStart"/>
                      <w:r>
                        <w:rPr>
                          <w:color w:val="303030"/>
                        </w:rPr>
                        <w:t>computerPartVisitor</w:t>
                      </w:r>
                      <w:r>
                        <w:rPr>
                          <w:color w:val="656500"/>
                        </w:rPr>
                        <w:t>.</w:t>
                      </w:r>
                      <w:r>
                        <w:rPr>
                          <w:color w:val="303030"/>
                        </w:rPr>
                        <w:t>visit</w:t>
                      </w:r>
                      <w:proofErr w:type="spellEnd"/>
                      <w:r>
                        <w:rPr>
                          <w:color w:val="656500"/>
                        </w:rPr>
                        <w:t>(</w:t>
                      </w:r>
                      <w:r>
                        <w:rPr>
                          <w:color w:val="000087"/>
                        </w:rPr>
                        <w:t>this</w:t>
                      </w:r>
                      <w:r>
                        <w:rPr>
                          <w:color w:val="656500"/>
                        </w:rPr>
                        <w:t>);</w:t>
                      </w:r>
                    </w:p>
                    <w:p w14:paraId="349B7A8C" w14:textId="77777777" w:rsidR="00743801" w:rsidRDefault="00743801" w:rsidP="00743801">
                      <w:pPr>
                        <w:pStyle w:val="BodyText"/>
                        <w:kinsoku w:val="0"/>
                        <w:overflowPunct w:val="0"/>
                        <w:spacing w:before="5"/>
                        <w:ind w:left="268"/>
                        <w:rPr>
                          <w:color w:val="656500"/>
                        </w:rPr>
                      </w:pPr>
                      <w:r>
                        <w:rPr>
                          <w:color w:val="656500"/>
                        </w:rPr>
                        <w:t>}</w:t>
                      </w:r>
                    </w:p>
                    <w:p w14:paraId="4BB910E5" w14:textId="77777777" w:rsidR="00743801" w:rsidRDefault="00743801" w:rsidP="00743801">
                      <w:pPr>
                        <w:pStyle w:val="BodyText"/>
                        <w:kinsoku w:val="0"/>
                        <w:overflowPunct w:val="0"/>
                        <w:spacing w:before="195"/>
                        <w:ind w:left="88"/>
                        <w:rPr>
                          <w:color w:val="656500"/>
                        </w:rPr>
                      </w:pPr>
                      <w:r>
                        <w:rPr>
                          <w:color w:val="656500"/>
                        </w:rPr>
                        <w:t>}</w:t>
                      </w:r>
                    </w:p>
                  </w:txbxContent>
                </v:textbox>
                <w10:wrap type="topAndBottom" anchorx="page"/>
              </v:shape>
            </w:pict>
          </mc:Fallback>
        </mc:AlternateContent>
      </w:r>
      <w:r>
        <w:rPr>
          <w:i/>
          <w:iCs/>
        </w:rPr>
        <w:t>Monitor.java</w:t>
      </w:r>
      <w:r>
        <w:rPr>
          <w:i/>
          <w:iCs/>
        </w:rPr>
        <w:t>:</w:t>
      </w:r>
    </w:p>
    <w:p w14:paraId="0C265A7F" w14:textId="2102B882" w:rsidR="00743801" w:rsidRDefault="00743801" w:rsidP="00BE2D7A">
      <w:pPr>
        <w:spacing w:before="100" w:beforeAutospacing="1" w:after="100" w:afterAutospacing="1"/>
        <w:outlineLvl w:val="1"/>
        <w:rPr>
          <w:i/>
          <w:iCs/>
        </w:rPr>
      </w:pPr>
      <w:r>
        <w:rPr>
          <w:noProof/>
        </w:rPr>
        <mc:AlternateContent>
          <mc:Choice Requires="wps">
            <w:drawing>
              <wp:anchor distT="0" distB="0" distL="0" distR="0" simplePos="0" relativeHeight="251671552" behindDoc="0" locked="0" layoutInCell="0" allowOverlap="1" wp14:anchorId="346138B0" wp14:editId="656AE101">
                <wp:simplePos x="0" y="0"/>
                <wp:positionH relativeFrom="page">
                  <wp:posOffset>914400</wp:posOffset>
                </wp:positionH>
                <wp:positionV relativeFrom="paragraph">
                  <wp:posOffset>2627965</wp:posOffset>
                </wp:positionV>
                <wp:extent cx="6064250" cy="2056765"/>
                <wp:effectExtent l="0" t="0" r="6350" b="635"/>
                <wp:wrapTopAndBottom/>
                <wp:docPr id="310" name="Text Box 17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64250" cy="2056765"/>
                        </a:xfrm>
                        <a:prstGeom prst="rect">
                          <a:avLst/>
                        </a:prstGeom>
                        <a:solidFill>
                          <a:srgbClr val="EEEEEE"/>
                        </a:solidFill>
                        <a:ln w="6095" cmpd="sng">
                          <a:solidFill>
                            <a:srgbClr val="D6D6D6"/>
                          </a:solidFill>
                          <a:miter lim="800000"/>
                          <a:headEnd/>
                          <a:tailEnd/>
                        </a:ln>
                      </wps:spPr>
                      <wps:txbx>
                        <w:txbxContent>
                          <w:p w14:paraId="4DDCCCD2" w14:textId="77777777" w:rsidR="00743801" w:rsidRDefault="00743801" w:rsidP="00743801">
                            <w:pPr>
                              <w:pStyle w:val="BodyText"/>
                              <w:kinsoku w:val="0"/>
                              <w:overflowPunct w:val="0"/>
                              <w:spacing w:before="52"/>
                              <w:ind w:left="88"/>
                              <w:rPr>
                                <w:color w:val="656500"/>
                              </w:rPr>
                            </w:pPr>
                            <w:r>
                              <w:rPr>
                                <w:color w:val="000087"/>
                              </w:rPr>
                              <w:t>public</w:t>
                            </w:r>
                            <w:r>
                              <w:rPr>
                                <w:color w:val="000087"/>
                                <w:spacing w:val="-2"/>
                              </w:rPr>
                              <w:t xml:space="preserve"> </w:t>
                            </w:r>
                            <w:r>
                              <w:rPr>
                                <w:color w:val="000087"/>
                              </w:rPr>
                              <w:t xml:space="preserve">class </w:t>
                            </w:r>
                            <w:r>
                              <w:rPr>
                                <w:color w:val="7F0054"/>
                              </w:rPr>
                              <w:t>Mouse</w:t>
                            </w:r>
                            <w:r>
                              <w:rPr>
                                <w:color w:val="7F0054"/>
                                <w:spacing w:val="-2"/>
                              </w:rPr>
                              <w:t xml:space="preserve"> </w:t>
                            </w:r>
                            <w:r>
                              <w:rPr>
                                <w:color w:val="000087"/>
                              </w:rPr>
                              <w:t>implements</w:t>
                            </w:r>
                            <w:r>
                              <w:rPr>
                                <w:color w:val="000087"/>
                                <w:spacing w:val="1"/>
                              </w:rPr>
                              <w:t xml:space="preserve"> </w:t>
                            </w:r>
                            <w:proofErr w:type="spellStart"/>
                            <w:r>
                              <w:rPr>
                                <w:color w:val="7F0054"/>
                              </w:rPr>
                              <w:t>ComputerPart</w:t>
                            </w:r>
                            <w:proofErr w:type="spellEnd"/>
                            <w:r>
                              <w:rPr>
                                <w:color w:val="7F0054"/>
                              </w:rPr>
                              <w:t xml:space="preserve"> </w:t>
                            </w:r>
                            <w:r>
                              <w:rPr>
                                <w:color w:val="656500"/>
                              </w:rPr>
                              <w:t>{</w:t>
                            </w:r>
                          </w:p>
                          <w:p w14:paraId="2AAA8608" w14:textId="77777777" w:rsidR="00743801" w:rsidRDefault="00743801" w:rsidP="00743801">
                            <w:pPr>
                              <w:pStyle w:val="BodyText"/>
                              <w:kinsoku w:val="0"/>
                              <w:overflowPunct w:val="0"/>
                            </w:pPr>
                          </w:p>
                          <w:p w14:paraId="6AE4B067" w14:textId="77777777" w:rsidR="00743801" w:rsidRDefault="00743801" w:rsidP="00743801">
                            <w:pPr>
                              <w:pStyle w:val="BodyText"/>
                              <w:kinsoku w:val="0"/>
                              <w:overflowPunct w:val="0"/>
                              <w:rPr>
                                <w:sz w:val="34"/>
                                <w:szCs w:val="34"/>
                              </w:rPr>
                            </w:pPr>
                          </w:p>
                          <w:p w14:paraId="625054E7" w14:textId="77777777" w:rsidR="00743801" w:rsidRDefault="00743801" w:rsidP="00743801">
                            <w:pPr>
                              <w:pStyle w:val="BodyText"/>
                              <w:kinsoku w:val="0"/>
                              <w:overflowPunct w:val="0"/>
                              <w:ind w:left="268"/>
                              <w:rPr>
                                <w:color w:val="006565"/>
                              </w:rPr>
                            </w:pPr>
                            <w:r>
                              <w:rPr>
                                <w:color w:val="006565"/>
                              </w:rPr>
                              <w:t>@Override</w:t>
                            </w:r>
                          </w:p>
                          <w:p w14:paraId="3ED61AED" w14:textId="77777777" w:rsidR="00743801" w:rsidRDefault="00743801" w:rsidP="00743801">
                            <w:pPr>
                              <w:pStyle w:val="BodyText"/>
                              <w:kinsoku w:val="0"/>
                              <w:overflowPunct w:val="0"/>
                              <w:spacing w:before="197" w:line="410" w:lineRule="auto"/>
                              <w:ind w:left="448" w:right="3135" w:hanging="180"/>
                              <w:rPr>
                                <w:color w:val="656500"/>
                              </w:rPr>
                            </w:pPr>
                            <w:r>
                              <w:rPr>
                                <w:color w:val="000087"/>
                              </w:rPr>
                              <w:t>public</w:t>
                            </w:r>
                            <w:r>
                              <w:rPr>
                                <w:color w:val="000087"/>
                                <w:spacing w:val="-4"/>
                              </w:rPr>
                              <w:t xml:space="preserve"> </w:t>
                            </w:r>
                            <w:r>
                              <w:rPr>
                                <w:color w:val="000087"/>
                              </w:rPr>
                              <w:t>void</w:t>
                            </w:r>
                            <w:r>
                              <w:rPr>
                                <w:color w:val="000087"/>
                                <w:spacing w:val="-2"/>
                              </w:rPr>
                              <w:t xml:space="preserve"> </w:t>
                            </w:r>
                            <w:r>
                              <w:rPr>
                                <w:color w:val="303030"/>
                              </w:rPr>
                              <w:t>accept</w:t>
                            </w:r>
                            <w:r>
                              <w:rPr>
                                <w:color w:val="656500"/>
                              </w:rPr>
                              <w:t>(</w:t>
                            </w:r>
                            <w:proofErr w:type="spellStart"/>
                            <w:r>
                              <w:rPr>
                                <w:color w:val="7F0054"/>
                              </w:rPr>
                              <w:t>ComputerPartVisitor</w:t>
                            </w:r>
                            <w:proofErr w:type="spellEnd"/>
                            <w:r>
                              <w:rPr>
                                <w:color w:val="7F0054"/>
                                <w:spacing w:val="-1"/>
                              </w:rPr>
                              <w:t xml:space="preserve"> </w:t>
                            </w:r>
                            <w:proofErr w:type="spellStart"/>
                            <w:r>
                              <w:rPr>
                                <w:color w:val="303030"/>
                              </w:rPr>
                              <w:t>computerPartVisitor</w:t>
                            </w:r>
                            <w:proofErr w:type="spellEnd"/>
                            <w:r>
                              <w:rPr>
                                <w:color w:val="656500"/>
                              </w:rPr>
                              <w:t>)</w:t>
                            </w:r>
                            <w:r>
                              <w:rPr>
                                <w:color w:val="656500"/>
                                <w:spacing w:val="-3"/>
                              </w:rPr>
                              <w:t xml:space="preserve"> </w:t>
                            </w:r>
                            <w:r>
                              <w:rPr>
                                <w:color w:val="656500"/>
                              </w:rPr>
                              <w:t>{</w:t>
                            </w:r>
                            <w:r>
                              <w:rPr>
                                <w:color w:val="656500"/>
                                <w:spacing w:val="-57"/>
                              </w:rPr>
                              <w:t xml:space="preserve"> </w:t>
                            </w:r>
                            <w:proofErr w:type="spellStart"/>
                            <w:r>
                              <w:rPr>
                                <w:color w:val="303030"/>
                              </w:rPr>
                              <w:t>computerPartVisitor</w:t>
                            </w:r>
                            <w:r>
                              <w:rPr>
                                <w:color w:val="656500"/>
                              </w:rPr>
                              <w:t>.</w:t>
                            </w:r>
                            <w:r>
                              <w:rPr>
                                <w:color w:val="303030"/>
                              </w:rPr>
                              <w:t>visit</w:t>
                            </w:r>
                            <w:proofErr w:type="spellEnd"/>
                            <w:r>
                              <w:rPr>
                                <w:color w:val="656500"/>
                              </w:rPr>
                              <w:t>(</w:t>
                            </w:r>
                            <w:r>
                              <w:rPr>
                                <w:color w:val="000087"/>
                              </w:rPr>
                              <w:t>this</w:t>
                            </w:r>
                            <w:r>
                              <w:rPr>
                                <w:color w:val="656500"/>
                              </w:rPr>
                              <w:t>);</w:t>
                            </w:r>
                          </w:p>
                          <w:p w14:paraId="36D3DD5A" w14:textId="77777777" w:rsidR="00743801" w:rsidRDefault="00743801" w:rsidP="00743801">
                            <w:pPr>
                              <w:pStyle w:val="BodyText"/>
                              <w:kinsoku w:val="0"/>
                              <w:overflowPunct w:val="0"/>
                              <w:spacing w:line="275" w:lineRule="exact"/>
                              <w:ind w:left="268"/>
                              <w:rPr>
                                <w:color w:val="656500"/>
                              </w:rPr>
                            </w:pPr>
                            <w:r>
                              <w:rPr>
                                <w:color w:val="656500"/>
                              </w:rPr>
                              <w:t>}</w:t>
                            </w:r>
                          </w:p>
                          <w:p w14:paraId="78DF84B5" w14:textId="77777777" w:rsidR="00743801" w:rsidRDefault="00743801" w:rsidP="00743801">
                            <w:pPr>
                              <w:pStyle w:val="BodyText"/>
                              <w:kinsoku w:val="0"/>
                              <w:overflowPunct w:val="0"/>
                              <w:spacing w:before="197"/>
                              <w:ind w:left="88"/>
                              <w:rPr>
                                <w:color w:val="656500"/>
                              </w:rPr>
                            </w:pPr>
                            <w:r>
                              <w:rPr>
                                <w:color w:val="65650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6138B0" id="Text Box 1780" o:spid="_x0000_s1032" type="#_x0000_t202" style="position:absolute;margin-left:1in;margin-top:206.95pt;width:477.5pt;height:161.95pt;z-index:251671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" o:allowincell="f" fillcolor="#eee" strokecolor="#d6d6d6" strokeweight=".16931mm">
                <v:path arrowok="t"/>
                <v:textbox inset="0,0,0,0">
                  <w:txbxContent>
                    <w:p w14:paraId="4DDCCCD2" w14:textId="77777777" w:rsidR="00743801" w:rsidRDefault="00743801" w:rsidP="00743801">
                      <w:pPr>
                        <w:pStyle w:val="BodyText"/>
                        <w:kinsoku w:val="0"/>
                        <w:overflowPunct w:val="0"/>
                        <w:spacing w:before="52"/>
                        <w:ind w:left="88"/>
                        <w:rPr>
                          <w:color w:val="656500"/>
                        </w:rPr>
                      </w:pPr>
                      <w:r>
                        <w:rPr>
                          <w:color w:val="000087"/>
                        </w:rPr>
                        <w:t>public</w:t>
                      </w:r>
                      <w:r>
                        <w:rPr>
                          <w:color w:val="000087"/>
                          <w:spacing w:val="-2"/>
                        </w:rPr>
                        <w:t xml:space="preserve"> </w:t>
                      </w:r>
                      <w:r>
                        <w:rPr>
                          <w:color w:val="000087"/>
                        </w:rPr>
                        <w:t xml:space="preserve">class </w:t>
                      </w:r>
                      <w:r>
                        <w:rPr>
                          <w:color w:val="7F0054"/>
                        </w:rPr>
                        <w:t>Mouse</w:t>
                      </w:r>
                      <w:r>
                        <w:rPr>
                          <w:color w:val="7F0054"/>
                          <w:spacing w:val="-2"/>
                        </w:rPr>
                        <w:t xml:space="preserve"> </w:t>
                      </w:r>
                      <w:r>
                        <w:rPr>
                          <w:color w:val="000087"/>
                        </w:rPr>
                        <w:t>implements</w:t>
                      </w:r>
                      <w:r>
                        <w:rPr>
                          <w:color w:val="000087"/>
                          <w:spacing w:val="1"/>
                        </w:rPr>
                        <w:t xml:space="preserve"> </w:t>
                      </w:r>
                      <w:proofErr w:type="spellStart"/>
                      <w:r>
                        <w:rPr>
                          <w:color w:val="7F0054"/>
                        </w:rPr>
                        <w:t>ComputerPart</w:t>
                      </w:r>
                      <w:proofErr w:type="spellEnd"/>
                      <w:r>
                        <w:rPr>
                          <w:color w:val="7F0054"/>
                        </w:rPr>
                        <w:t xml:space="preserve"> </w:t>
                      </w:r>
                      <w:r>
                        <w:rPr>
                          <w:color w:val="656500"/>
                        </w:rPr>
                        <w:t>{</w:t>
                      </w:r>
                    </w:p>
                    <w:p w14:paraId="2AAA8608" w14:textId="77777777" w:rsidR="00743801" w:rsidRDefault="00743801" w:rsidP="00743801">
                      <w:pPr>
                        <w:pStyle w:val="BodyText"/>
                        <w:kinsoku w:val="0"/>
                        <w:overflowPunct w:val="0"/>
                      </w:pPr>
                    </w:p>
                    <w:p w14:paraId="6AE4B067" w14:textId="77777777" w:rsidR="00743801" w:rsidRDefault="00743801" w:rsidP="00743801">
                      <w:pPr>
                        <w:pStyle w:val="BodyText"/>
                        <w:kinsoku w:val="0"/>
                        <w:overflowPunct w:val="0"/>
                        <w:rPr>
                          <w:sz w:val="34"/>
                          <w:szCs w:val="34"/>
                        </w:rPr>
                      </w:pPr>
                    </w:p>
                    <w:p w14:paraId="625054E7" w14:textId="77777777" w:rsidR="00743801" w:rsidRDefault="00743801" w:rsidP="00743801">
                      <w:pPr>
                        <w:pStyle w:val="BodyText"/>
                        <w:kinsoku w:val="0"/>
                        <w:overflowPunct w:val="0"/>
                        <w:ind w:left="268"/>
                        <w:rPr>
                          <w:color w:val="006565"/>
                        </w:rPr>
                      </w:pPr>
                      <w:r>
                        <w:rPr>
                          <w:color w:val="006565"/>
                        </w:rPr>
                        <w:t>@Override</w:t>
                      </w:r>
                    </w:p>
                    <w:p w14:paraId="3ED61AED" w14:textId="77777777" w:rsidR="00743801" w:rsidRDefault="00743801" w:rsidP="00743801">
                      <w:pPr>
                        <w:pStyle w:val="BodyText"/>
                        <w:kinsoku w:val="0"/>
                        <w:overflowPunct w:val="0"/>
                        <w:spacing w:before="197" w:line="410" w:lineRule="auto"/>
                        <w:ind w:left="448" w:right="3135" w:hanging="180"/>
                        <w:rPr>
                          <w:color w:val="656500"/>
                        </w:rPr>
                      </w:pPr>
                      <w:r>
                        <w:rPr>
                          <w:color w:val="000087"/>
                        </w:rPr>
                        <w:t>public</w:t>
                      </w:r>
                      <w:r>
                        <w:rPr>
                          <w:color w:val="000087"/>
                          <w:spacing w:val="-4"/>
                        </w:rPr>
                        <w:t xml:space="preserve"> </w:t>
                      </w:r>
                      <w:r>
                        <w:rPr>
                          <w:color w:val="000087"/>
                        </w:rPr>
                        <w:t>void</w:t>
                      </w:r>
                      <w:r>
                        <w:rPr>
                          <w:color w:val="000087"/>
                          <w:spacing w:val="-2"/>
                        </w:rPr>
                        <w:t xml:space="preserve"> </w:t>
                      </w:r>
                      <w:r>
                        <w:rPr>
                          <w:color w:val="303030"/>
                        </w:rPr>
                        <w:t>accept</w:t>
                      </w:r>
                      <w:r>
                        <w:rPr>
                          <w:color w:val="656500"/>
                        </w:rPr>
                        <w:t>(</w:t>
                      </w:r>
                      <w:proofErr w:type="spellStart"/>
                      <w:r>
                        <w:rPr>
                          <w:color w:val="7F0054"/>
                        </w:rPr>
                        <w:t>ComputerPartVisitor</w:t>
                      </w:r>
                      <w:proofErr w:type="spellEnd"/>
                      <w:r>
                        <w:rPr>
                          <w:color w:val="7F0054"/>
                          <w:spacing w:val="-1"/>
                        </w:rPr>
                        <w:t xml:space="preserve"> </w:t>
                      </w:r>
                      <w:proofErr w:type="spellStart"/>
                      <w:r>
                        <w:rPr>
                          <w:color w:val="303030"/>
                        </w:rPr>
                        <w:t>computerPartVisitor</w:t>
                      </w:r>
                      <w:proofErr w:type="spellEnd"/>
                      <w:r>
                        <w:rPr>
                          <w:color w:val="656500"/>
                        </w:rPr>
                        <w:t>)</w:t>
                      </w:r>
                      <w:r>
                        <w:rPr>
                          <w:color w:val="656500"/>
                          <w:spacing w:val="-3"/>
                        </w:rPr>
                        <w:t xml:space="preserve"> </w:t>
                      </w:r>
                      <w:r>
                        <w:rPr>
                          <w:color w:val="656500"/>
                        </w:rPr>
                        <w:t>{</w:t>
                      </w:r>
                      <w:r>
                        <w:rPr>
                          <w:color w:val="656500"/>
                          <w:spacing w:val="-57"/>
                        </w:rPr>
                        <w:t xml:space="preserve"> </w:t>
                      </w:r>
                      <w:proofErr w:type="spellStart"/>
                      <w:r>
                        <w:rPr>
                          <w:color w:val="303030"/>
                        </w:rPr>
                        <w:t>computerPartVisitor</w:t>
                      </w:r>
                      <w:r>
                        <w:rPr>
                          <w:color w:val="656500"/>
                        </w:rPr>
                        <w:t>.</w:t>
                      </w:r>
                      <w:r>
                        <w:rPr>
                          <w:color w:val="303030"/>
                        </w:rPr>
                        <w:t>visit</w:t>
                      </w:r>
                      <w:proofErr w:type="spellEnd"/>
                      <w:r>
                        <w:rPr>
                          <w:color w:val="656500"/>
                        </w:rPr>
                        <w:t>(</w:t>
                      </w:r>
                      <w:r>
                        <w:rPr>
                          <w:color w:val="000087"/>
                        </w:rPr>
                        <w:t>this</w:t>
                      </w:r>
                      <w:r>
                        <w:rPr>
                          <w:color w:val="656500"/>
                        </w:rPr>
                        <w:t>);</w:t>
                      </w:r>
                    </w:p>
                    <w:p w14:paraId="36D3DD5A" w14:textId="77777777" w:rsidR="00743801" w:rsidRDefault="00743801" w:rsidP="00743801">
                      <w:pPr>
                        <w:pStyle w:val="BodyText"/>
                        <w:kinsoku w:val="0"/>
                        <w:overflowPunct w:val="0"/>
                        <w:spacing w:line="275" w:lineRule="exact"/>
                        <w:ind w:left="268"/>
                        <w:rPr>
                          <w:color w:val="656500"/>
                        </w:rPr>
                      </w:pPr>
                      <w:r>
                        <w:rPr>
                          <w:color w:val="656500"/>
                        </w:rPr>
                        <w:t>}</w:t>
                      </w:r>
                    </w:p>
                    <w:p w14:paraId="78DF84B5" w14:textId="77777777" w:rsidR="00743801" w:rsidRDefault="00743801" w:rsidP="00743801">
                      <w:pPr>
                        <w:pStyle w:val="BodyText"/>
                        <w:kinsoku w:val="0"/>
                        <w:overflowPunct w:val="0"/>
                        <w:spacing w:before="197"/>
                        <w:ind w:left="88"/>
                        <w:rPr>
                          <w:color w:val="656500"/>
                        </w:rPr>
                      </w:pPr>
                      <w:r>
                        <w:rPr>
                          <w:color w:val="656500"/>
                        </w:rPr>
                        <w:t>}</w:t>
                      </w:r>
                    </w:p>
                  </w:txbxContent>
                </v:textbox>
                <w10:wrap type="topAndBottom" anchorx="page"/>
              </v:shape>
            </w:pict>
          </mc:Fallback>
        </mc:AlternateContent>
      </w:r>
      <w:r>
        <w:rPr>
          <w:i/>
          <w:iCs/>
        </w:rPr>
        <w:t>Mouse.java</w:t>
      </w:r>
      <w:r>
        <w:rPr>
          <w:i/>
          <w:iCs/>
        </w:rPr>
        <w:t>:</w:t>
      </w:r>
    </w:p>
    <w:p w14:paraId="282421C2" w14:textId="503F21DB" w:rsidR="00743801" w:rsidRDefault="00743801" w:rsidP="00BE2D7A">
      <w:pPr>
        <w:spacing w:before="100" w:beforeAutospacing="1" w:after="100" w:afterAutospacing="1"/>
        <w:outlineLvl w:val="1"/>
        <w:rPr>
          <w:sz w:val="22"/>
          <w:szCs w:val="22"/>
        </w:rPr>
      </w:pPr>
    </w:p>
    <w:p w14:paraId="286877DB" w14:textId="2CC61DC2" w:rsidR="00743801" w:rsidRDefault="00743801" w:rsidP="00BE2D7A">
      <w:pPr>
        <w:spacing w:before="100" w:beforeAutospacing="1" w:after="100" w:afterAutospacing="1"/>
        <w:outlineLvl w:val="1"/>
        <w:rPr>
          <w:i/>
          <w:iCs/>
        </w:rPr>
      </w:pPr>
      <w:r>
        <w:rPr>
          <w:i/>
          <w:iCs/>
        </w:rPr>
        <w:t>Computer.java</w:t>
      </w:r>
      <w:r>
        <w:rPr>
          <w:i/>
          <w:iCs/>
        </w:rPr>
        <w:t>:</w:t>
      </w:r>
    </w:p>
    <w:p w14:paraId="47705EA6" w14:textId="133C8C82" w:rsidR="00743801" w:rsidRDefault="00743801" w:rsidP="00BE2D7A">
      <w:pPr>
        <w:spacing w:before="100" w:beforeAutospacing="1" w:after="100" w:afterAutospacing="1"/>
        <w:outlineLvl w:val="1"/>
        <w:rPr>
          <w:sz w:val="22"/>
          <w:szCs w:val="22"/>
        </w:rPr>
      </w:pPr>
      <w:r>
        <w:rPr>
          <w:noProof/>
        </w:rPr>
        <w:lastRenderedPageBreak/>
        <mc:AlternateContent>
          <mc:Choice Requires="wps">
            <w:drawing>
              <wp:anchor distT="0" distB="0" distL="0" distR="0" simplePos="0" relativeHeight="251673600" behindDoc="0" locked="0" layoutInCell="0" allowOverlap="1" wp14:anchorId="14E70AB5" wp14:editId="3CAE4EA0">
                <wp:simplePos x="0" y="0"/>
                <wp:positionH relativeFrom="page">
                  <wp:posOffset>914400</wp:posOffset>
                </wp:positionH>
                <wp:positionV relativeFrom="paragraph">
                  <wp:posOffset>338455</wp:posOffset>
                </wp:positionV>
                <wp:extent cx="6064250" cy="4787265"/>
                <wp:effectExtent l="0" t="0" r="19050" b="13335"/>
                <wp:wrapTopAndBottom/>
                <wp:docPr id="309" name="Text Box 17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64250" cy="4787265"/>
                        </a:xfrm>
                        <a:prstGeom prst="rect">
                          <a:avLst/>
                        </a:prstGeom>
                        <a:solidFill>
                          <a:srgbClr val="EEEEEE"/>
                        </a:solidFill>
                        <a:ln w="6095" cmpd="sng">
                          <a:solidFill>
                            <a:srgbClr val="D6D6D6"/>
                          </a:solidFill>
                          <a:miter lim="800000"/>
                          <a:headEnd/>
                          <a:tailEnd/>
                        </a:ln>
                      </wps:spPr>
                      <wps:txbx>
                        <w:txbxContent>
                          <w:p w14:paraId="7CABEA55" w14:textId="77777777" w:rsidR="00743801" w:rsidRDefault="00743801" w:rsidP="00743801">
                            <w:pPr>
                              <w:pStyle w:val="BodyText"/>
                              <w:kinsoku w:val="0"/>
                              <w:overflowPunct w:val="0"/>
                              <w:spacing w:before="52"/>
                              <w:ind w:left="88"/>
                              <w:rPr>
                                <w:color w:val="656500"/>
                              </w:rPr>
                            </w:pPr>
                            <w:r>
                              <w:rPr>
                                <w:color w:val="000087"/>
                              </w:rPr>
                              <w:t>public</w:t>
                            </w:r>
                            <w:r>
                              <w:rPr>
                                <w:color w:val="000087"/>
                                <w:spacing w:val="-2"/>
                              </w:rPr>
                              <w:t xml:space="preserve"> </w:t>
                            </w:r>
                            <w:r>
                              <w:rPr>
                                <w:color w:val="000087"/>
                              </w:rPr>
                              <w:t>class</w:t>
                            </w:r>
                            <w:r>
                              <w:rPr>
                                <w:color w:val="000087"/>
                                <w:spacing w:val="-1"/>
                              </w:rPr>
                              <w:t xml:space="preserve"> </w:t>
                            </w:r>
                            <w:r>
                              <w:rPr>
                                <w:color w:val="7F0054"/>
                              </w:rPr>
                              <w:t xml:space="preserve">Computer </w:t>
                            </w:r>
                            <w:r>
                              <w:rPr>
                                <w:color w:val="000087"/>
                              </w:rPr>
                              <w:t>implements</w:t>
                            </w:r>
                            <w:r>
                              <w:rPr>
                                <w:color w:val="000087"/>
                                <w:spacing w:val="-1"/>
                              </w:rPr>
                              <w:t xml:space="preserve"> </w:t>
                            </w:r>
                            <w:proofErr w:type="spellStart"/>
                            <w:r>
                              <w:rPr>
                                <w:color w:val="7F0054"/>
                              </w:rPr>
                              <w:t>ComputerPart</w:t>
                            </w:r>
                            <w:proofErr w:type="spellEnd"/>
                            <w:r>
                              <w:rPr>
                                <w:color w:val="7F0054"/>
                                <w:spacing w:val="1"/>
                              </w:rPr>
                              <w:t xml:space="preserve"> </w:t>
                            </w:r>
                            <w:r>
                              <w:rPr>
                                <w:color w:val="656500"/>
                              </w:rPr>
                              <w:t>{</w:t>
                            </w:r>
                          </w:p>
                          <w:p w14:paraId="6A49B543" w14:textId="77777777" w:rsidR="00743801" w:rsidRDefault="00743801" w:rsidP="00743801">
                            <w:pPr>
                              <w:pStyle w:val="BodyText"/>
                              <w:kinsoku w:val="0"/>
                              <w:overflowPunct w:val="0"/>
                            </w:pPr>
                          </w:p>
                          <w:p w14:paraId="28BBCB3F" w14:textId="77777777" w:rsidR="00743801" w:rsidRDefault="00743801" w:rsidP="00743801">
                            <w:pPr>
                              <w:pStyle w:val="BodyText"/>
                              <w:kinsoku w:val="0"/>
                              <w:overflowPunct w:val="0"/>
                              <w:spacing w:before="2"/>
                              <w:rPr>
                                <w:sz w:val="34"/>
                                <w:szCs w:val="34"/>
                              </w:rPr>
                            </w:pPr>
                          </w:p>
                          <w:p w14:paraId="4770E5AF" w14:textId="27021E90" w:rsidR="00743801" w:rsidRDefault="00743801" w:rsidP="00743801">
                            <w:pPr>
                              <w:pStyle w:val="BodyText"/>
                              <w:kinsoku w:val="0"/>
                              <w:overflowPunct w:val="0"/>
                              <w:ind w:left="268"/>
                              <w:rPr>
                                <w:color w:val="656500"/>
                              </w:rPr>
                            </w:pPr>
                            <w:proofErr w:type="spellStart"/>
                            <w:r>
                              <w:rPr>
                                <w:color w:val="7F0054"/>
                              </w:rPr>
                              <w:t>ComputerPart</w:t>
                            </w:r>
                            <w:proofErr w:type="spellEnd"/>
                            <w:r>
                              <w:rPr>
                                <w:color w:val="656500"/>
                              </w:rPr>
                              <w:t xml:space="preserve">[] </w:t>
                            </w:r>
                            <w:r>
                              <w:rPr>
                                <w:color w:val="303030"/>
                              </w:rPr>
                              <w:t>parts</w:t>
                            </w:r>
                            <w:r>
                              <w:rPr>
                                <w:color w:val="656500"/>
                              </w:rPr>
                              <w:t>;</w:t>
                            </w:r>
                          </w:p>
                          <w:p w14:paraId="2187FE15" w14:textId="77777777" w:rsidR="00743801" w:rsidRDefault="00743801" w:rsidP="00743801">
                            <w:pPr>
                              <w:pStyle w:val="BodyText"/>
                              <w:kinsoku w:val="0"/>
                              <w:overflowPunct w:val="0"/>
                              <w:spacing w:before="52"/>
                              <w:ind w:left="268"/>
                              <w:rPr>
                                <w:color w:val="656500"/>
                              </w:rPr>
                            </w:pPr>
                            <w:r>
                              <w:rPr>
                                <w:color w:val="000087"/>
                              </w:rPr>
                              <w:t>public</w:t>
                            </w:r>
                            <w:r>
                              <w:rPr>
                                <w:color w:val="000087"/>
                                <w:spacing w:val="-2"/>
                              </w:rPr>
                              <w:t xml:space="preserve"> </w:t>
                            </w:r>
                            <w:r>
                              <w:rPr>
                                <w:color w:val="7F0054"/>
                              </w:rPr>
                              <w:t>Computer</w:t>
                            </w:r>
                            <w:r>
                              <w:rPr>
                                <w:color w:val="656500"/>
                              </w:rPr>
                              <w:t>(){</w:t>
                            </w:r>
                          </w:p>
                          <w:p w14:paraId="792B2146" w14:textId="77777777" w:rsidR="00743801" w:rsidRDefault="00743801" w:rsidP="00743801">
                            <w:pPr>
                              <w:pStyle w:val="BodyText"/>
                              <w:kinsoku w:val="0"/>
                              <w:overflowPunct w:val="0"/>
                              <w:spacing w:before="197"/>
                              <w:ind w:left="448"/>
                              <w:rPr>
                                <w:color w:val="656500"/>
                              </w:rPr>
                            </w:pPr>
                            <w:r>
                              <w:rPr>
                                <w:color w:val="303030"/>
                              </w:rPr>
                              <w:t>parts</w:t>
                            </w:r>
                            <w:r>
                              <w:rPr>
                                <w:color w:val="303030"/>
                                <w:spacing w:val="-2"/>
                              </w:rPr>
                              <w:t xml:space="preserve"> </w:t>
                            </w:r>
                            <w:r>
                              <w:rPr>
                                <w:color w:val="656500"/>
                              </w:rPr>
                              <w:t>=</w:t>
                            </w:r>
                            <w:r>
                              <w:rPr>
                                <w:color w:val="656500"/>
                                <w:spacing w:val="-2"/>
                              </w:rPr>
                              <w:t xml:space="preserve"> </w:t>
                            </w:r>
                            <w:r>
                              <w:rPr>
                                <w:color w:val="000087"/>
                              </w:rPr>
                              <w:t>new</w:t>
                            </w:r>
                            <w:r>
                              <w:rPr>
                                <w:color w:val="000087"/>
                                <w:spacing w:val="-1"/>
                              </w:rPr>
                              <w:t xml:space="preserve"> </w:t>
                            </w:r>
                            <w:proofErr w:type="spellStart"/>
                            <w:r>
                              <w:rPr>
                                <w:color w:val="7F0054"/>
                              </w:rPr>
                              <w:t>ComputerPart</w:t>
                            </w:r>
                            <w:proofErr w:type="spellEnd"/>
                            <w:r>
                              <w:rPr>
                                <w:color w:val="656500"/>
                              </w:rPr>
                              <w:t>[] {</w:t>
                            </w:r>
                            <w:r>
                              <w:rPr>
                                <w:color w:val="000087"/>
                              </w:rPr>
                              <w:t>new</w:t>
                            </w:r>
                            <w:r>
                              <w:rPr>
                                <w:color w:val="000087"/>
                                <w:spacing w:val="-2"/>
                              </w:rPr>
                              <w:t xml:space="preserve"> </w:t>
                            </w:r>
                            <w:r>
                              <w:rPr>
                                <w:color w:val="7F0054"/>
                              </w:rPr>
                              <w:t>Mouse</w:t>
                            </w:r>
                            <w:r>
                              <w:rPr>
                                <w:color w:val="656500"/>
                              </w:rPr>
                              <w:t>(),</w:t>
                            </w:r>
                            <w:r>
                              <w:rPr>
                                <w:color w:val="656500"/>
                                <w:spacing w:val="-1"/>
                              </w:rPr>
                              <w:t xml:space="preserve"> </w:t>
                            </w:r>
                            <w:r>
                              <w:rPr>
                                <w:color w:val="000087"/>
                              </w:rPr>
                              <w:t>new</w:t>
                            </w:r>
                            <w:r>
                              <w:rPr>
                                <w:color w:val="000087"/>
                                <w:spacing w:val="-1"/>
                              </w:rPr>
                              <w:t xml:space="preserve"> </w:t>
                            </w:r>
                            <w:r>
                              <w:rPr>
                                <w:color w:val="7F0054"/>
                              </w:rPr>
                              <w:t>Keyboard</w:t>
                            </w:r>
                            <w:r>
                              <w:rPr>
                                <w:color w:val="656500"/>
                              </w:rPr>
                              <w:t>(),</w:t>
                            </w:r>
                            <w:r>
                              <w:rPr>
                                <w:color w:val="656500"/>
                                <w:spacing w:val="-1"/>
                              </w:rPr>
                              <w:t xml:space="preserve"> </w:t>
                            </w:r>
                            <w:r>
                              <w:rPr>
                                <w:color w:val="000087"/>
                              </w:rPr>
                              <w:t>new</w:t>
                            </w:r>
                            <w:r>
                              <w:rPr>
                                <w:color w:val="000087"/>
                                <w:spacing w:val="-1"/>
                              </w:rPr>
                              <w:t xml:space="preserve"> </w:t>
                            </w:r>
                            <w:r>
                              <w:rPr>
                                <w:color w:val="7F0054"/>
                              </w:rPr>
                              <w:t>Monitor</w:t>
                            </w:r>
                            <w:r>
                              <w:rPr>
                                <w:color w:val="656500"/>
                              </w:rPr>
                              <w:t>()};</w:t>
                            </w:r>
                          </w:p>
                          <w:p w14:paraId="06A87CBC" w14:textId="77777777" w:rsidR="00743801" w:rsidRDefault="00743801" w:rsidP="00743801">
                            <w:pPr>
                              <w:pStyle w:val="BodyText"/>
                              <w:kinsoku w:val="0"/>
                              <w:overflowPunct w:val="0"/>
                              <w:spacing w:before="197"/>
                              <w:ind w:left="268"/>
                              <w:rPr>
                                <w:color w:val="656500"/>
                              </w:rPr>
                            </w:pPr>
                            <w:r>
                              <w:rPr>
                                <w:color w:val="656500"/>
                              </w:rPr>
                              <w:t>}</w:t>
                            </w:r>
                          </w:p>
                          <w:p w14:paraId="08C5E6FB" w14:textId="77777777" w:rsidR="00743801" w:rsidRDefault="00743801" w:rsidP="00743801">
                            <w:pPr>
                              <w:pStyle w:val="BodyText"/>
                              <w:kinsoku w:val="0"/>
                              <w:overflowPunct w:val="0"/>
                            </w:pPr>
                          </w:p>
                          <w:p w14:paraId="2B3AE4E1" w14:textId="77777777" w:rsidR="00743801" w:rsidRDefault="00743801" w:rsidP="00743801">
                            <w:pPr>
                              <w:pStyle w:val="BodyText"/>
                              <w:kinsoku w:val="0"/>
                              <w:overflowPunct w:val="0"/>
                            </w:pPr>
                          </w:p>
                          <w:p w14:paraId="0D6B6056" w14:textId="77777777" w:rsidR="00743801" w:rsidRDefault="00743801" w:rsidP="00743801">
                            <w:pPr>
                              <w:pStyle w:val="BodyText"/>
                              <w:kinsoku w:val="0"/>
                              <w:overflowPunct w:val="0"/>
                            </w:pPr>
                          </w:p>
                          <w:p w14:paraId="6B5B797D" w14:textId="77777777" w:rsidR="00743801" w:rsidRDefault="00743801" w:rsidP="00743801">
                            <w:pPr>
                              <w:pStyle w:val="BodyText"/>
                              <w:kinsoku w:val="0"/>
                              <w:overflowPunct w:val="0"/>
                              <w:spacing w:before="1"/>
                              <w:rPr>
                                <w:sz w:val="27"/>
                                <w:szCs w:val="27"/>
                              </w:rPr>
                            </w:pPr>
                          </w:p>
                          <w:p w14:paraId="2F509DBB" w14:textId="77777777" w:rsidR="00743801" w:rsidRDefault="00743801" w:rsidP="00743801">
                            <w:pPr>
                              <w:pStyle w:val="BodyText"/>
                              <w:kinsoku w:val="0"/>
                              <w:overflowPunct w:val="0"/>
                              <w:ind w:left="268"/>
                              <w:rPr>
                                <w:color w:val="006565"/>
                              </w:rPr>
                            </w:pPr>
                            <w:r>
                              <w:rPr>
                                <w:color w:val="006565"/>
                              </w:rPr>
                              <w:t>@Override</w:t>
                            </w:r>
                          </w:p>
                          <w:p w14:paraId="42BFE95F" w14:textId="77777777" w:rsidR="00743801" w:rsidRDefault="00743801" w:rsidP="00743801">
                            <w:pPr>
                              <w:pStyle w:val="BodyText"/>
                              <w:kinsoku w:val="0"/>
                              <w:overflowPunct w:val="0"/>
                              <w:spacing w:before="195" w:line="412" w:lineRule="auto"/>
                              <w:ind w:left="448" w:right="3135" w:hanging="180"/>
                              <w:rPr>
                                <w:color w:val="656500"/>
                              </w:rPr>
                            </w:pPr>
                            <w:r>
                              <w:rPr>
                                <w:color w:val="000087"/>
                              </w:rPr>
                              <w:t>public</w:t>
                            </w:r>
                            <w:r>
                              <w:rPr>
                                <w:color w:val="000087"/>
                                <w:spacing w:val="-4"/>
                              </w:rPr>
                              <w:t xml:space="preserve"> </w:t>
                            </w:r>
                            <w:r>
                              <w:rPr>
                                <w:color w:val="000087"/>
                              </w:rPr>
                              <w:t>void</w:t>
                            </w:r>
                            <w:r>
                              <w:rPr>
                                <w:color w:val="000087"/>
                                <w:spacing w:val="-2"/>
                              </w:rPr>
                              <w:t xml:space="preserve"> </w:t>
                            </w:r>
                            <w:r>
                              <w:rPr>
                                <w:color w:val="303030"/>
                              </w:rPr>
                              <w:t>accept</w:t>
                            </w:r>
                            <w:r>
                              <w:rPr>
                                <w:color w:val="656500"/>
                              </w:rPr>
                              <w:t>(</w:t>
                            </w:r>
                            <w:proofErr w:type="spellStart"/>
                            <w:r>
                              <w:rPr>
                                <w:color w:val="7F0054"/>
                              </w:rPr>
                              <w:t>ComputerPartVisitor</w:t>
                            </w:r>
                            <w:proofErr w:type="spellEnd"/>
                            <w:r>
                              <w:rPr>
                                <w:color w:val="7F0054"/>
                                <w:spacing w:val="-1"/>
                              </w:rPr>
                              <w:t xml:space="preserve"> </w:t>
                            </w:r>
                            <w:proofErr w:type="spellStart"/>
                            <w:r>
                              <w:rPr>
                                <w:color w:val="303030"/>
                              </w:rPr>
                              <w:t>computerPartVisitor</w:t>
                            </w:r>
                            <w:proofErr w:type="spellEnd"/>
                            <w:r>
                              <w:rPr>
                                <w:color w:val="656500"/>
                              </w:rPr>
                              <w:t>)</w:t>
                            </w:r>
                            <w:r>
                              <w:rPr>
                                <w:color w:val="656500"/>
                                <w:spacing w:val="-3"/>
                              </w:rPr>
                              <w:t xml:space="preserve"> </w:t>
                            </w:r>
                            <w:r>
                              <w:rPr>
                                <w:color w:val="656500"/>
                              </w:rPr>
                              <w:t>{</w:t>
                            </w:r>
                            <w:r>
                              <w:rPr>
                                <w:color w:val="656500"/>
                                <w:spacing w:val="-57"/>
                              </w:rPr>
                              <w:t xml:space="preserve"> </w:t>
                            </w:r>
                            <w:r>
                              <w:rPr>
                                <w:color w:val="000087"/>
                              </w:rPr>
                              <w:t>for</w:t>
                            </w:r>
                            <w:r>
                              <w:rPr>
                                <w:color w:val="000087"/>
                                <w:spacing w:val="-3"/>
                              </w:rPr>
                              <w:t xml:space="preserve"> </w:t>
                            </w:r>
                            <w:r>
                              <w:rPr>
                                <w:color w:val="656500"/>
                              </w:rPr>
                              <w:t>(</w:t>
                            </w:r>
                            <w:r>
                              <w:rPr>
                                <w:color w:val="000087"/>
                              </w:rPr>
                              <w:t xml:space="preserve">int </w:t>
                            </w:r>
                            <w:proofErr w:type="spellStart"/>
                            <w:r>
                              <w:rPr>
                                <w:color w:val="303030"/>
                              </w:rPr>
                              <w:t>i</w:t>
                            </w:r>
                            <w:proofErr w:type="spellEnd"/>
                            <w:r>
                              <w:rPr>
                                <w:color w:val="303030"/>
                              </w:rPr>
                              <w:t xml:space="preserve"> </w:t>
                            </w:r>
                            <w:r>
                              <w:rPr>
                                <w:color w:val="656500"/>
                              </w:rPr>
                              <w:t>=</w:t>
                            </w:r>
                            <w:r>
                              <w:rPr>
                                <w:color w:val="656500"/>
                                <w:spacing w:val="-1"/>
                              </w:rPr>
                              <w:t xml:space="preserve"> </w:t>
                            </w:r>
                            <w:r>
                              <w:rPr>
                                <w:color w:val="006565"/>
                              </w:rPr>
                              <w:t>0</w:t>
                            </w:r>
                            <w:r>
                              <w:rPr>
                                <w:color w:val="656500"/>
                              </w:rPr>
                              <w:t xml:space="preserve">; </w:t>
                            </w:r>
                            <w:proofErr w:type="spellStart"/>
                            <w:r>
                              <w:rPr>
                                <w:color w:val="303030"/>
                              </w:rPr>
                              <w:t>i</w:t>
                            </w:r>
                            <w:proofErr w:type="spellEnd"/>
                            <w:r>
                              <w:rPr>
                                <w:color w:val="303030"/>
                              </w:rPr>
                              <w:t xml:space="preserve"> </w:t>
                            </w:r>
                            <w:r>
                              <w:rPr>
                                <w:color w:val="656500"/>
                              </w:rPr>
                              <w:t>&lt;</w:t>
                            </w:r>
                            <w:r>
                              <w:rPr>
                                <w:color w:val="656500"/>
                                <w:spacing w:val="-1"/>
                              </w:rPr>
                              <w:t xml:space="preserve"> </w:t>
                            </w:r>
                            <w:proofErr w:type="spellStart"/>
                            <w:r>
                              <w:rPr>
                                <w:color w:val="303030"/>
                              </w:rPr>
                              <w:t>parts</w:t>
                            </w:r>
                            <w:r>
                              <w:rPr>
                                <w:color w:val="656500"/>
                              </w:rPr>
                              <w:t>.</w:t>
                            </w:r>
                            <w:r>
                              <w:rPr>
                                <w:color w:val="303030"/>
                              </w:rPr>
                              <w:t>length</w:t>
                            </w:r>
                            <w:proofErr w:type="spellEnd"/>
                            <w:r>
                              <w:rPr>
                                <w:color w:val="656500"/>
                              </w:rPr>
                              <w:t xml:space="preserve">; </w:t>
                            </w:r>
                            <w:proofErr w:type="spellStart"/>
                            <w:r>
                              <w:rPr>
                                <w:color w:val="303030"/>
                              </w:rPr>
                              <w:t>i</w:t>
                            </w:r>
                            <w:proofErr w:type="spellEnd"/>
                            <w:r>
                              <w:rPr>
                                <w:color w:val="656500"/>
                              </w:rPr>
                              <w:t>++)</w:t>
                            </w:r>
                            <w:r>
                              <w:rPr>
                                <w:color w:val="656500"/>
                                <w:spacing w:val="-1"/>
                              </w:rPr>
                              <w:t xml:space="preserve"> </w:t>
                            </w:r>
                            <w:r>
                              <w:rPr>
                                <w:color w:val="656500"/>
                              </w:rPr>
                              <w:t>{</w:t>
                            </w:r>
                          </w:p>
                          <w:p w14:paraId="5768C491" w14:textId="77777777" w:rsidR="00743801" w:rsidRDefault="00743801" w:rsidP="00743801">
                            <w:pPr>
                              <w:pStyle w:val="BodyText"/>
                              <w:kinsoku w:val="0"/>
                              <w:overflowPunct w:val="0"/>
                              <w:spacing w:line="273" w:lineRule="exact"/>
                              <w:ind w:left="628"/>
                              <w:rPr>
                                <w:color w:val="656500"/>
                              </w:rPr>
                            </w:pPr>
                            <w:r>
                              <w:rPr>
                                <w:color w:val="303030"/>
                              </w:rPr>
                              <w:t>parts</w:t>
                            </w:r>
                            <w:r>
                              <w:rPr>
                                <w:color w:val="656500"/>
                              </w:rPr>
                              <w:t>[</w:t>
                            </w:r>
                            <w:proofErr w:type="spellStart"/>
                            <w:r>
                              <w:rPr>
                                <w:color w:val="303030"/>
                              </w:rPr>
                              <w:t>i</w:t>
                            </w:r>
                            <w:proofErr w:type="spellEnd"/>
                            <w:r>
                              <w:rPr>
                                <w:color w:val="656500"/>
                              </w:rPr>
                              <w:t>].</w:t>
                            </w:r>
                            <w:r>
                              <w:rPr>
                                <w:color w:val="303030"/>
                              </w:rPr>
                              <w:t>accept</w:t>
                            </w:r>
                            <w:r>
                              <w:rPr>
                                <w:color w:val="656500"/>
                              </w:rPr>
                              <w:t>(</w:t>
                            </w:r>
                            <w:proofErr w:type="spellStart"/>
                            <w:r>
                              <w:rPr>
                                <w:color w:val="303030"/>
                              </w:rPr>
                              <w:t>computerPartVisitor</w:t>
                            </w:r>
                            <w:proofErr w:type="spellEnd"/>
                            <w:r>
                              <w:rPr>
                                <w:color w:val="656500"/>
                              </w:rPr>
                              <w:t>);</w:t>
                            </w:r>
                          </w:p>
                          <w:p w14:paraId="6949CD75" w14:textId="77777777" w:rsidR="00743801" w:rsidRDefault="00743801" w:rsidP="00743801">
                            <w:pPr>
                              <w:pStyle w:val="BodyText"/>
                              <w:kinsoku w:val="0"/>
                              <w:overflowPunct w:val="0"/>
                              <w:spacing w:before="194"/>
                              <w:ind w:left="448"/>
                              <w:rPr>
                                <w:color w:val="656500"/>
                              </w:rPr>
                            </w:pPr>
                            <w:r>
                              <w:rPr>
                                <w:color w:val="656500"/>
                              </w:rPr>
                              <w:t>}</w:t>
                            </w:r>
                          </w:p>
                          <w:p w14:paraId="4F5BF917" w14:textId="77777777" w:rsidR="00743801" w:rsidRDefault="00743801" w:rsidP="00743801">
                            <w:pPr>
                              <w:pStyle w:val="BodyText"/>
                              <w:kinsoku w:val="0"/>
                              <w:overflowPunct w:val="0"/>
                              <w:spacing w:before="197"/>
                              <w:ind w:left="448"/>
                              <w:rPr>
                                <w:color w:val="656500"/>
                              </w:rPr>
                            </w:pPr>
                            <w:proofErr w:type="spellStart"/>
                            <w:r>
                              <w:rPr>
                                <w:color w:val="303030"/>
                              </w:rPr>
                              <w:t>computerPartVisitor</w:t>
                            </w:r>
                            <w:r>
                              <w:rPr>
                                <w:color w:val="656500"/>
                              </w:rPr>
                              <w:t>.</w:t>
                            </w:r>
                            <w:r>
                              <w:rPr>
                                <w:color w:val="303030"/>
                              </w:rPr>
                              <w:t>visit</w:t>
                            </w:r>
                            <w:proofErr w:type="spellEnd"/>
                            <w:r>
                              <w:rPr>
                                <w:color w:val="656500"/>
                              </w:rPr>
                              <w:t>(</w:t>
                            </w:r>
                            <w:r>
                              <w:rPr>
                                <w:color w:val="000087"/>
                              </w:rPr>
                              <w:t>this</w:t>
                            </w:r>
                            <w:r>
                              <w:rPr>
                                <w:color w:val="656500"/>
                              </w:rPr>
                              <w:t>);</w:t>
                            </w:r>
                          </w:p>
                          <w:p w14:paraId="166FBD4D" w14:textId="77777777" w:rsidR="00743801" w:rsidRDefault="00743801" w:rsidP="00743801">
                            <w:pPr>
                              <w:pStyle w:val="BodyText"/>
                              <w:kinsoku w:val="0"/>
                              <w:overflowPunct w:val="0"/>
                              <w:spacing w:before="197"/>
                              <w:ind w:left="268"/>
                              <w:rPr>
                                <w:color w:val="656500"/>
                              </w:rPr>
                            </w:pPr>
                            <w:r>
                              <w:rPr>
                                <w:color w:val="656500"/>
                              </w:rPr>
                              <w:t>}</w:t>
                            </w:r>
                          </w:p>
                          <w:p w14:paraId="57BDF38F" w14:textId="77777777" w:rsidR="00743801" w:rsidRDefault="00743801" w:rsidP="00743801">
                            <w:pPr>
                              <w:pStyle w:val="BodyText"/>
                              <w:kinsoku w:val="0"/>
                              <w:overflowPunct w:val="0"/>
                              <w:spacing w:before="194"/>
                              <w:ind w:left="88"/>
                              <w:rPr>
                                <w:color w:val="656500"/>
                              </w:rPr>
                            </w:pPr>
                            <w:r>
                              <w:rPr>
                                <w:color w:val="656500"/>
                              </w:rPr>
                              <w:t>}</w:t>
                            </w:r>
                          </w:p>
                          <w:p w14:paraId="175B3835" w14:textId="77777777" w:rsidR="00743801" w:rsidRDefault="00743801" w:rsidP="00743801">
                            <w:pPr>
                              <w:pStyle w:val="BodyText"/>
                              <w:kinsoku w:val="0"/>
                              <w:overflowPunct w:val="0"/>
                              <w:ind w:left="268"/>
                              <w:rPr>
                                <w:color w:val="65650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E70AB5" id="Text Box 1781" o:spid="_x0000_s1033" type="#_x0000_t202" style="position:absolute;margin-left:1in;margin-top:26.65pt;width:477.5pt;height:376.95pt;z-index:2516736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" o:allowincell="f" fillcolor="#eee" strokecolor="#d6d6d6" strokeweight=".16931mm">
                <v:path arrowok="t"/>
                <v:textbox inset="0,0,0,0">
                  <w:txbxContent>
                    <w:p w14:paraId="7CABEA55" w14:textId="77777777" w:rsidR="00743801" w:rsidRDefault="00743801" w:rsidP="00743801">
                      <w:pPr>
                        <w:pStyle w:val="BodyText"/>
                        <w:kinsoku w:val="0"/>
                        <w:overflowPunct w:val="0"/>
                        <w:spacing w:before="52"/>
                        <w:ind w:left="88"/>
                        <w:rPr>
                          <w:color w:val="656500"/>
                        </w:rPr>
                      </w:pPr>
                      <w:r>
                        <w:rPr>
                          <w:color w:val="000087"/>
                        </w:rPr>
                        <w:t>public</w:t>
                      </w:r>
                      <w:r>
                        <w:rPr>
                          <w:color w:val="000087"/>
                          <w:spacing w:val="-2"/>
                        </w:rPr>
                        <w:t xml:space="preserve"> </w:t>
                      </w:r>
                      <w:r>
                        <w:rPr>
                          <w:color w:val="000087"/>
                        </w:rPr>
                        <w:t>class</w:t>
                      </w:r>
                      <w:r>
                        <w:rPr>
                          <w:color w:val="000087"/>
                          <w:spacing w:val="-1"/>
                        </w:rPr>
                        <w:t xml:space="preserve"> </w:t>
                      </w:r>
                      <w:r>
                        <w:rPr>
                          <w:color w:val="7F0054"/>
                        </w:rPr>
                        <w:t xml:space="preserve">Computer </w:t>
                      </w:r>
                      <w:r>
                        <w:rPr>
                          <w:color w:val="000087"/>
                        </w:rPr>
                        <w:t>implements</w:t>
                      </w:r>
                      <w:r>
                        <w:rPr>
                          <w:color w:val="000087"/>
                          <w:spacing w:val="-1"/>
                        </w:rPr>
                        <w:t xml:space="preserve"> </w:t>
                      </w:r>
                      <w:proofErr w:type="spellStart"/>
                      <w:r>
                        <w:rPr>
                          <w:color w:val="7F0054"/>
                        </w:rPr>
                        <w:t>ComputerPart</w:t>
                      </w:r>
                      <w:proofErr w:type="spellEnd"/>
                      <w:r>
                        <w:rPr>
                          <w:color w:val="7F0054"/>
                          <w:spacing w:val="1"/>
                        </w:rPr>
                        <w:t xml:space="preserve"> </w:t>
                      </w:r>
                      <w:r>
                        <w:rPr>
                          <w:color w:val="656500"/>
                        </w:rPr>
                        <w:t>{</w:t>
                      </w:r>
                    </w:p>
                    <w:p w14:paraId="6A49B543" w14:textId="77777777" w:rsidR="00743801" w:rsidRDefault="00743801" w:rsidP="00743801">
                      <w:pPr>
                        <w:pStyle w:val="BodyText"/>
                        <w:kinsoku w:val="0"/>
                        <w:overflowPunct w:val="0"/>
                      </w:pPr>
                    </w:p>
                    <w:p w14:paraId="28BBCB3F" w14:textId="77777777" w:rsidR="00743801" w:rsidRDefault="00743801" w:rsidP="00743801">
                      <w:pPr>
                        <w:pStyle w:val="BodyText"/>
                        <w:kinsoku w:val="0"/>
                        <w:overflowPunct w:val="0"/>
                        <w:spacing w:before="2"/>
                        <w:rPr>
                          <w:sz w:val="34"/>
                          <w:szCs w:val="34"/>
                        </w:rPr>
                      </w:pPr>
                    </w:p>
                    <w:p w14:paraId="4770E5AF" w14:textId="27021E90" w:rsidR="00743801" w:rsidRDefault="00743801" w:rsidP="00743801">
                      <w:pPr>
                        <w:pStyle w:val="BodyText"/>
                        <w:kinsoku w:val="0"/>
                        <w:overflowPunct w:val="0"/>
                        <w:ind w:left="268"/>
                        <w:rPr>
                          <w:color w:val="656500"/>
                        </w:rPr>
                      </w:pPr>
                      <w:proofErr w:type="spellStart"/>
                      <w:r>
                        <w:rPr>
                          <w:color w:val="7F0054"/>
                        </w:rPr>
                        <w:t>ComputerPart</w:t>
                      </w:r>
                      <w:proofErr w:type="spellEnd"/>
                      <w:r>
                        <w:rPr>
                          <w:color w:val="656500"/>
                        </w:rPr>
                        <w:t xml:space="preserve">[] </w:t>
                      </w:r>
                      <w:r>
                        <w:rPr>
                          <w:color w:val="303030"/>
                        </w:rPr>
                        <w:t>parts</w:t>
                      </w:r>
                      <w:r>
                        <w:rPr>
                          <w:color w:val="656500"/>
                        </w:rPr>
                        <w:t>;</w:t>
                      </w:r>
                    </w:p>
                    <w:p w14:paraId="2187FE15" w14:textId="77777777" w:rsidR="00743801" w:rsidRDefault="00743801" w:rsidP="00743801">
                      <w:pPr>
                        <w:pStyle w:val="BodyText"/>
                        <w:kinsoku w:val="0"/>
                        <w:overflowPunct w:val="0"/>
                        <w:spacing w:before="52"/>
                        <w:ind w:left="268"/>
                        <w:rPr>
                          <w:color w:val="656500"/>
                        </w:rPr>
                      </w:pPr>
                      <w:r>
                        <w:rPr>
                          <w:color w:val="000087"/>
                        </w:rPr>
                        <w:t>public</w:t>
                      </w:r>
                      <w:r>
                        <w:rPr>
                          <w:color w:val="000087"/>
                          <w:spacing w:val="-2"/>
                        </w:rPr>
                        <w:t xml:space="preserve"> </w:t>
                      </w:r>
                      <w:r>
                        <w:rPr>
                          <w:color w:val="7F0054"/>
                        </w:rPr>
                        <w:t>Computer</w:t>
                      </w:r>
                      <w:r>
                        <w:rPr>
                          <w:color w:val="656500"/>
                        </w:rPr>
                        <w:t>(){</w:t>
                      </w:r>
                    </w:p>
                    <w:p w14:paraId="792B2146" w14:textId="77777777" w:rsidR="00743801" w:rsidRDefault="00743801" w:rsidP="00743801">
                      <w:pPr>
                        <w:pStyle w:val="BodyText"/>
                        <w:kinsoku w:val="0"/>
                        <w:overflowPunct w:val="0"/>
                        <w:spacing w:before="197"/>
                        <w:ind w:left="448"/>
                        <w:rPr>
                          <w:color w:val="656500"/>
                        </w:rPr>
                      </w:pPr>
                      <w:r>
                        <w:rPr>
                          <w:color w:val="303030"/>
                        </w:rPr>
                        <w:t>parts</w:t>
                      </w:r>
                      <w:r>
                        <w:rPr>
                          <w:color w:val="303030"/>
                          <w:spacing w:val="-2"/>
                        </w:rPr>
                        <w:t xml:space="preserve"> </w:t>
                      </w:r>
                      <w:r>
                        <w:rPr>
                          <w:color w:val="656500"/>
                        </w:rPr>
                        <w:t>=</w:t>
                      </w:r>
                      <w:r>
                        <w:rPr>
                          <w:color w:val="656500"/>
                          <w:spacing w:val="-2"/>
                        </w:rPr>
                        <w:t xml:space="preserve"> </w:t>
                      </w:r>
                      <w:r>
                        <w:rPr>
                          <w:color w:val="000087"/>
                        </w:rPr>
                        <w:t>new</w:t>
                      </w:r>
                      <w:r>
                        <w:rPr>
                          <w:color w:val="000087"/>
                          <w:spacing w:val="-1"/>
                        </w:rPr>
                        <w:t xml:space="preserve"> </w:t>
                      </w:r>
                      <w:proofErr w:type="spellStart"/>
                      <w:r>
                        <w:rPr>
                          <w:color w:val="7F0054"/>
                        </w:rPr>
                        <w:t>ComputerPart</w:t>
                      </w:r>
                      <w:proofErr w:type="spellEnd"/>
                      <w:r>
                        <w:rPr>
                          <w:color w:val="656500"/>
                        </w:rPr>
                        <w:t>[] {</w:t>
                      </w:r>
                      <w:r>
                        <w:rPr>
                          <w:color w:val="000087"/>
                        </w:rPr>
                        <w:t>new</w:t>
                      </w:r>
                      <w:r>
                        <w:rPr>
                          <w:color w:val="000087"/>
                          <w:spacing w:val="-2"/>
                        </w:rPr>
                        <w:t xml:space="preserve"> </w:t>
                      </w:r>
                      <w:r>
                        <w:rPr>
                          <w:color w:val="7F0054"/>
                        </w:rPr>
                        <w:t>Mouse</w:t>
                      </w:r>
                      <w:r>
                        <w:rPr>
                          <w:color w:val="656500"/>
                        </w:rPr>
                        <w:t>(),</w:t>
                      </w:r>
                      <w:r>
                        <w:rPr>
                          <w:color w:val="656500"/>
                          <w:spacing w:val="-1"/>
                        </w:rPr>
                        <w:t xml:space="preserve"> </w:t>
                      </w:r>
                      <w:r>
                        <w:rPr>
                          <w:color w:val="000087"/>
                        </w:rPr>
                        <w:t>new</w:t>
                      </w:r>
                      <w:r>
                        <w:rPr>
                          <w:color w:val="000087"/>
                          <w:spacing w:val="-1"/>
                        </w:rPr>
                        <w:t xml:space="preserve"> </w:t>
                      </w:r>
                      <w:r>
                        <w:rPr>
                          <w:color w:val="7F0054"/>
                        </w:rPr>
                        <w:t>Keyboard</w:t>
                      </w:r>
                      <w:r>
                        <w:rPr>
                          <w:color w:val="656500"/>
                        </w:rPr>
                        <w:t>(),</w:t>
                      </w:r>
                      <w:r>
                        <w:rPr>
                          <w:color w:val="656500"/>
                          <w:spacing w:val="-1"/>
                        </w:rPr>
                        <w:t xml:space="preserve"> </w:t>
                      </w:r>
                      <w:r>
                        <w:rPr>
                          <w:color w:val="000087"/>
                        </w:rPr>
                        <w:t>new</w:t>
                      </w:r>
                      <w:r>
                        <w:rPr>
                          <w:color w:val="000087"/>
                          <w:spacing w:val="-1"/>
                        </w:rPr>
                        <w:t xml:space="preserve"> </w:t>
                      </w:r>
                      <w:r>
                        <w:rPr>
                          <w:color w:val="7F0054"/>
                        </w:rPr>
                        <w:t>Monitor</w:t>
                      </w:r>
                      <w:r>
                        <w:rPr>
                          <w:color w:val="656500"/>
                        </w:rPr>
                        <w:t>()};</w:t>
                      </w:r>
                    </w:p>
                    <w:p w14:paraId="06A87CBC" w14:textId="77777777" w:rsidR="00743801" w:rsidRDefault="00743801" w:rsidP="00743801">
                      <w:pPr>
                        <w:pStyle w:val="BodyText"/>
                        <w:kinsoku w:val="0"/>
                        <w:overflowPunct w:val="0"/>
                        <w:spacing w:before="197"/>
                        <w:ind w:left="268"/>
                        <w:rPr>
                          <w:color w:val="656500"/>
                        </w:rPr>
                      </w:pPr>
                      <w:r>
                        <w:rPr>
                          <w:color w:val="656500"/>
                        </w:rPr>
                        <w:t>}</w:t>
                      </w:r>
                    </w:p>
                    <w:p w14:paraId="08C5E6FB" w14:textId="77777777" w:rsidR="00743801" w:rsidRDefault="00743801" w:rsidP="00743801">
                      <w:pPr>
                        <w:pStyle w:val="BodyText"/>
                        <w:kinsoku w:val="0"/>
                        <w:overflowPunct w:val="0"/>
                      </w:pPr>
                    </w:p>
                    <w:p w14:paraId="2B3AE4E1" w14:textId="77777777" w:rsidR="00743801" w:rsidRDefault="00743801" w:rsidP="00743801">
                      <w:pPr>
                        <w:pStyle w:val="BodyText"/>
                        <w:kinsoku w:val="0"/>
                        <w:overflowPunct w:val="0"/>
                      </w:pPr>
                    </w:p>
                    <w:p w14:paraId="0D6B6056" w14:textId="77777777" w:rsidR="00743801" w:rsidRDefault="00743801" w:rsidP="00743801">
                      <w:pPr>
                        <w:pStyle w:val="BodyText"/>
                        <w:kinsoku w:val="0"/>
                        <w:overflowPunct w:val="0"/>
                      </w:pPr>
                    </w:p>
                    <w:p w14:paraId="6B5B797D" w14:textId="77777777" w:rsidR="00743801" w:rsidRDefault="00743801" w:rsidP="00743801">
                      <w:pPr>
                        <w:pStyle w:val="BodyText"/>
                        <w:kinsoku w:val="0"/>
                        <w:overflowPunct w:val="0"/>
                        <w:spacing w:before="1"/>
                        <w:rPr>
                          <w:sz w:val="27"/>
                          <w:szCs w:val="27"/>
                        </w:rPr>
                      </w:pPr>
                    </w:p>
                    <w:p w14:paraId="2F509DBB" w14:textId="77777777" w:rsidR="00743801" w:rsidRDefault="00743801" w:rsidP="00743801">
                      <w:pPr>
                        <w:pStyle w:val="BodyText"/>
                        <w:kinsoku w:val="0"/>
                        <w:overflowPunct w:val="0"/>
                        <w:ind w:left="268"/>
                        <w:rPr>
                          <w:color w:val="006565"/>
                        </w:rPr>
                      </w:pPr>
                      <w:r>
                        <w:rPr>
                          <w:color w:val="006565"/>
                        </w:rPr>
                        <w:t>@Override</w:t>
                      </w:r>
                    </w:p>
                    <w:p w14:paraId="42BFE95F" w14:textId="77777777" w:rsidR="00743801" w:rsidRDefault="00743801" w:rsidP="00743801">
                      <w:pPr>
                        <w:pStyle w:val="BodyText"/>
                        <w:kinsoku w:val="0"/>
                        <w:overflowPunct w:val="0"/>
                        <w:spacing w:before="195" w:line="412" w:lineRule="auto"/>
                        <w:ind w:left="448" w:right="3135" w:hanging="180"/>
                        <w:rPr>
                          <w:color w:val="656500"/>
                        </w:rPr>
                      </w:pPr>
                      <w:r>
                        <w:rPr>
                          <w:color w:val="000087"/>
                        </w:rPr>
                        <w:t>public</w:t>
                      </w:r>
                      <w:r>
                        <w:rPr>
                          <w:color w:val="000087"/>
                          <w:spacing w:val="-4"/>
                        </w:rPr>
                        <w:t xml:space="preserve"> </w:t>
                      </w:r>
                      <w:r>
                        <w:rPr>
                          <w:color w:val="000087"/>
                        </w:rPr>
                        <w:t>void</w:t>
                      </w:r>
                      <w:r>
                        <w:rPr>
                          <w:color w:val="000087"/>
                          <w:spacing w:val="-2"/>
                        </w:rPr>
                        <w:t xml:space="preserve"> </w:t>
                      </w:r>
                      <w:r>
                        <w:rPr>
                          <w:color w:val="303030"/>
                        </w:rPr>
                        <w:t>accept</w:t>
                      </w:r>
                      <w:r>
                        <w:rPr>
                          <w:color w:val="656500"/>
                        </w:rPr>
                        <w:t>(</w:t>
                      </w:r>
                      <w:proofErr w:type="spellStart"/>
                      <w:r>
                        <w:rPr>
                          <w:color w:val="7F0054"/>
                        </w:rPr>
                        <w:t>ComputerPartVisitor</w:t>
                      </w:r>
                      <w:proofErr w:type="spellEnd"/>
                      <w:r>
                        <w:rPr>
                          <w:color w:val="7F0054"/>
                          <w:spacing w:val="-1"/>
                        </w:rPr>
                        <w:t xml:space="preserve"> </w:t>
                      </w:r>
                      <w:proofErr w:type="spellStart"/>
                      <w:r>
                        <w:rPr>
                          <w:color w:val="303030"/>
                        </w:rPr>
                        <w:t>computerPartVisitor</w:t>
                      </w:r>
                      <w:proofErr w:type="spellEnd"/>
                      <w:r>
                        <w:rPr>
                          <w:color w:val="656500"/>
                        </w:rPr>
                        <w:t>)</w:t>
                      </w:r>
                      <w:r>
                        <w:rPr>
                          <w:color w:val="656500"/>
                          <w:spacing w:val="-3"/>
                        </w:rPr>
                        <w:t xml:space="preserve"> </w:t>
                      </w:r>
                      <w:r>
                        <w:rPr>
                          <w:color w:val="656500"/>
                        </w:rPr>
                        <w:t>{</w:t>
                      </w:r>
                      <w:r>
                        <w:rPr>
                          <w:color w:val="656500"/>
                          <w:spacing w:val="-57"/>
                        </w:rPr>
                        <w:t xml:space="preserve"> </w:t>
                      </w:r>
                      <w:r>
                        <w:rPr>
                          <w:color w:val="000087"/>
                        </w:rPr>
                        <w:t>for</w:t>
                      </w:r>
                      <w:r>
                        <w:rPr>
                          <w:color w:val="000087"/>
                          <w:spacing w:val="-3"/>
                        </w:rPr>
                        <w:t xml:space="preserve"> </w:t>
                      </w:r>
                      <w:r>
                        <w:rPr>
                          <w:color w:val="656500"/>
                        </w:rPr>
                        <w:t>(</w:t>
                      </w:r>
                      <w:r>
                        <w:rPr>
                          <w:color w:val="000087"/>
                        </w:rPr>
                        <w:t xml:space="preserve">int </w:t>
                      </w:r>
                      <w:proofErr w:type="spellStart"/>
                      <w:r>
                        <w:rPr>
                          <w:color w:val="303030"/>
                        </w:rPr>
                        <w:t>i</w:t>
                      </w:r>
                      <w:proofErr w:type="spellEnd"/>
                      <w:r>
                        <w:rPr>
                          <w:color w:val="303030"/>
                        </w:rPr>
                        <w:t xml:space="preserve"> </w:t>
                      </w:r>
                      <w:r>
                        <w:rPr>
                          <w:color w:val="656500"/>
                        </w:rPr>
                        <w:t>=</w:t>
                      </w:r>
                      <w:r>
                        <w:rPr>
                          <w:color w:val="656500"/>
                          <w:spacing w:val="-1"/>
                        </w:rPr>
                        <w:t xml:space="preserve"> </w:t>
                      </w:r>
                      <w:r>
                        <w:rPr>
                          <w:color w:val="006565"/>
                        </w:rPr>
                        <w:t>0</w:t>
                      </w:r>
                      <w:r>
                        <w:rPr>
                          <w:color w:val="656500"/>
                        </w:rPr>
                        <w:t xml:space="preserve">; </w:t>
                      </w:r>
                      <w:proofErr w:type="spellStart"/>
                      <w:r>
                        <w:rPr>
                          <w:color w:val="303030"/>
                        </w:rPr>
                        <w:t>i</w:t>
                      </w:r>
                      <w:proofErr w:type="spellEnd"/>
                      <w:r>
                        <w:rPr>
                          <w:color w:val="303030"/>
                        </w:rPr>
                        <w:t xml:space="preserve"> </w:t>
                      </w:r>
                      <w:r>
                        <w:rPr>
                          <w:color w:val="656500"/>
                        </w:rPr>
                        <w:t>&lt;</w:t>
                      </w:r>
                      <w:r>
                        <w:rPr>
                          <w:color w:val="656500"/>
                          <w:spacing w:val="-1"/>
                        </w:rPr>
                        <w:t xml:space="preserve"> </w:t>
                      </w:r>
                      <w:proofErr w:type="spellStart"/>
                      <w:r>
                        <w:rPr>
                          <w:color w:val="303030"/>
                        </w:rPr>
                        <w:t>parts</w:t>
                      </w:r>
                      <w:r>
                        <w:rPr>
                          <w:color w:val="656500"/>
                        </w:rPr>
                        <w:t>.</w:t>
                      </w:r>
                      <w:r>
                        <w:rPr>
                          <w:color w:val="303030"/>
                        </w:rPr>
                        <w:t>length</w:t>
                      </w:r>
                      <w:proofErr w:type="spellEnd"/>
                      <w:r>
                        <w:rPr>
                          <w:color w:val="656500"/>
                        </w:rPr>
                        <w:t xml:space="preserve">; </w:t>
                      </w:r>
                      <w:proofErr w:type="spellStart"/>
                      <w:r>
                        <w:rPr>
                          <w:color w:val="303030"/>
                        </w:rPr>
                        <w:t>i</w:t>
                      </w:r>
                      <w:proofErr w:type="spellEnd"/>
                      <w:r>
                        <w:rPr>
                          <w:color w:val="656500"/>
                        </w:rPr>
                        <w:t>++)</w:t>
                      </w:r>
                      <w:r>
                        <w:rPr>
                          <w:color w:val="656500"/>
                          <w:spacing w:val="-1"/>
                        </w:rPr>
                        <w:t xml:space="preserve"> </w:t>
                      </w:r>
                      <w:r>
                        <w:rPr>
                          <w:color w:val="656500"/>
                        </w:rPr>
                        <w:t>{</w:t>
                      </w:r>
                    </w:p>
                    <w:p w14:paraId="5768C491" w14:textId="77777777" w:rsidR="00743801" w:rsidRDefault="00743801" w:rsidP="00743801">
                      <w:pPr>
                        <w:pStyle w:val="BodyText"/>
                        <w:kinsoku w:val="0"/>
                        <w:overflowPunct w:val="0"/>
                        <w:spacing w:line="273" w:lineRule="exact"/>
                        <w:ind w:left="628"/>
                        <w:rPr>
                          <w:color w:val="656500"/>
                        </w:rPr>
                      </w:pPr>
                      <w:r>
                        <w:rPr>
                          <w:color w:val="303030"/>
                        </w:rPr>
                        <w:t>parts</w:t>
                      </w:r>
                      <w:r>
                        <w:rPr>
                          <w:color w:val="656500"/>
                        </w:rPr>
                        <w:t>[</w:t>
                      </w:r>
                      <w:proofErr w:type="spellStart"/>
                      <w:r>
                        <w:rPr>
                          <w:color w:val="303030"/>
                        </w:rPr>
                        <w:t>i</w:t>
                      </w:r>
                      <w:proofErr w:type="spellEnd"/>
                      <w:r>
                        <w:rPr>
                          <w:color w:val="656500"/>
                        </w:rPr>
                        <w:t>].</w:t>
                      </w:r>
                      <w:r>
                        <w:rPr>
                          <w:color w:val="303030"/>
                        </w:rPr>
                        <w:t>accept</w:t>
                      </w:r>
                      <w:r>
                        <w:rPr>
                          <w:color w:val="656500"/>
                        </w:rPr>
                        <w:t>(</w:t>
                      </w:r>
                      <w:proofErr w:type="spellStart"/>
                      <w:r>
                        <w:rPr>
                          <w:color w:val="303030"/>
                        </w:rPr>
                        <w:t>computerPartVisitor</w:t>
                      </w:r>
                      <w:proofErr w:type="spellEnd"/>
                      <w:r>
                        <w:rPr>
                          <w:color w:val="656500"/>
                        </w:rPr>
                        <w:t>);</w:t>
                      </w:r>
                    </w:p>
                    <w:p w14:paraId="6949CD75" w14:textId="77777777" w:rsidR="00743801" w:rsidRDefault="00743801" w:rsidP="00743801">
                      <w:pPr>
                        <w:pStyle w:val="BodyText"/>
                        <w:kinsoku w:val="0"/>
                        <w:overflowPunct w:val="0"/>
                        <w:spacing w:before="194"/>
                        <w:ind w:left="448"/>
                        <w:rPr>
                          <w:color w:val="656500"/>
                        </w:rPr>
                      </w:pPr>
                      <w:r>
                        <w:rPr>
                          <w:color w:val="656500"/>
                        </w:rPr>
                        <w:t>}</w:t>
                      </w:r>
                    </w:p>
                    <w:p w14:paraId="4F5BF917" w14:textId="77777777" w:rsidR="00743801" w:rsidRDefault="00743801" w:rsidP="00743801">
                      <w:pPr>
                        <w:pStyle w:val="BodyText"/>
                        <w:kinsoku w:val="0"/>
                        <w:overflowPunct w:val="0"/>
                        <w:spacing w:before="197"/>
                        <w:ind w:left="448"/>
                        <w:rPr>
                          <w:color w:val="656500"/>
                        </w:rPr>
                      </w:pPr>
                      <w:proofErr w:type="spellStart"/>
                      <w:r>
                        <w:rPr>
                          <w:color w:val="303030"/>
                        </w:rPr>
                        <w:t>computerPartVisitor</w:t>
                      </w:r>
                      <w:r>
                        <w:rPr>
                          <w:color w:val="656500"/>
                        </w:rPr>
                        <w:t>.</w:t>
                      </w:r>
                      <w:r>
                        <w:rPr>
                          <w:color w:val="303030"/>
                        </w:rPr>
                        <w:t>visit</w:t>
                      </w:r>
                      <w:proofErr w:type="spellEnd"/>
                      <w:r>
                        <w:rPr>
                          <w:color w:val="656500"/>
                        </w:rPr>
                        <w:t>(</w:t>
                      </w:r>
                      <w:r>
                        <w:rPr>
                          <w:color w:val="000087"/>
                        </w:rPr>
                        <w:t>this</w:t>
                      </w:r>
                      <w:r>
                        <w:rPr>
                          <w:color w:val="656500"/>
                        </w:rPr>
                        <w:t>);</w:t>
                      </w:r>
                    </w:p>
                    <w:p w14:paraId="166FBD4D" w14:textId="77777777" w:rsidR="00743801" w:rsidRDefault="00743801" w:rsidP="00743801">
                      <w:pPr>
                        <w:pStyle w:val="BodyText"/>
                        <w:kinsoku w:val="0"/>
                        <w:overflowPunct w:val="0"/>
                        <w:spacing w:before="197"/>
                        <w:ind w:left="268"/>
                        <w:rPr>
                          <w:color w:val="656500"/>
                        </w:rPr>
                      </w:pPr>
                      <w:r>
                        <w:rPr>
                          <w:color w:val="656500"/>
                        </w:rPr>
                        <w:t>}</w:t>
                      </w:r>
                    </w:p>
                    <w:p w14:paraId="57BDF38F" w14:textId="77777777" w:rsidR="00743801" w:rsidRDefault="00743801" w:rsidP="00743801">
                      <w:pPr>
                        <w:pStyle w:val="BodyText"/>
                        <w:kinsoku w:val="0"/>
                        <w:overflowPunct w:val="0"/>
                        <w:spacing w:before="194"/>
                        <w:ind w:left="88"/>
                        <w:rPr>
                          <w:color w:val="656500"/>
                        </w:rPr>
                      </w:pPr>
                      <w:r>
                        <w:rPr>
                          <w:color w:val="656500"/>
                        </w:rPr>
                        <w:t>}</w:t>
                      </w:r>
                    </w:p>
                    <w:p w14:paraId="175B3835" w14:textId="77777777" w:rsidR="00743801" w:rsidRDefault="00743801" w:rsidP="00743801">
                      <w:pPr>
                        <w:pStyle w:val="BodyText"/>
                        <w:kinsoku w:val="0"/>
                        <w:overflowPunct w:val="0"/>
                        <w:ind w:left="268"/>
                        <w:rPr>
                          <w:color w:val="656500"/>
                        </w:rPr>
                      </w:pPr>
                    </w:p>
                  </w:txbxContent>
                </v:textbox>
                <w10:wrap type="topAndBottom" anchorx="page"/>
              </v:shape>
            </w:pict>
          </mc:Fallback>
        </mc:AlternateContent>
      </w:r>
    </w:p>
    <w:p w14:paraId="767B0173" w14:textId="4DAA2173" w:rsidR="00743801" w:rsidRDefault="00743801" w:rsidP="00BE2D7A">
      <w:pPr>
        <w:spacing w:before="100" w:beforeAutospacing="1" w:after="100" w:afterAutospacing="1"/>
        <w:outlineLvl w:val="1"/>
        <w:rPr>
          <w:sz w:val="22"/>
          <w:szCs w:val="22"/>
        </w:rPr>
      </w:pPr>
    </w:p>
    <w:p w14:paraId="0D55A156" w14:textId="4A7CC214" w:rsidR="007F6A29" w:rsidRPr="007F6A29" w:rsidRDefault="007F6A29" w:rsidP="007F6A29">
      <w:pPr>
        <w:pStyle w:val="BodyText"/>
        <w:kinsoku w:val="0"/>
        <w:overflowPunct w:val="0"/>
        <w:spacing w:before="58"/>
        <w:ind w:left="220"/>
        <w:rPr>
          <w:color w:val="111113"/>
          <w:spacing w:val="-8"/>
        </w:rPr>
      </w:pPr>
      <w:bookmarkStart w:id="0" w:name="Step 3"/>
      <w:bookmarkEnd w:id="0"/>
      <w:r>
        <w:rPr>
          <w:noProof/>
        </w:rPr>
        <mc:AlternateContent>
          <mc:Choice Requires="wps">
            <w:drawing>
              <wp:anchor distT="0" distB="0" distL="0" distR="0" simplePos="0" relativeHeight="251675648" behindDoc="0" locked="0" layoutInCell="0" allowOverlap="1" wp14:anchorId="2FFE98DE" wp14:editId="56F3BC4C">
                <wp:simplePos x="0" y="0"/>
                <wp:positionH relativeFrom="page">
                  <wp:posOffset>914400</wp:posOffset>
                </wp:positionH>
                <wp:positionV relativeFrom="paragraph">
                  <wp:posOffset>328745</wp:posOffset>
                </wp:positionV>
                <wp:extent cx="6064250" cy="1756410"/>
                <wp:effectExtent l="0" t="0" r="6350" b="0"/>
                <wp:wrapTopAndBottom/>
                <wp:docPr id="287" name="Text Box 18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64250" cy="1756410"/>
                        </a:xfrm>
                        <a:prstGeom prst="rect">
                          <a:avLst/>
                        </a:prstGeom>
                        <a:solidFill>
                          <a:srgbClr val="EEEEEE"/>
                        </a:solidFill>
                        <a:ln w="6095" cmpd="sng">
                          <a:solidFill>
                            <a:srgbClr val="D6D6D6"/>
                          </a:solidFill>
                          <a:miter lim="800000"/>
                          <a:headEnd/>
                          <a:tailEnd/>
                        </a:ln>
                      </wps:spPr>
                      <wps:txbx>
                        <w:txbxContent>
                          <w:p w14:paraId="7DF46574" w14:textId="77777777" w:rsidR="007F6A29" w:rsidRDefault="007F6A29" w:rsidP="007F6A29">
                            <w:pPr>
                              <w:pStyle w:val="BodyText"/>
                              <w:kinsoku w:val="0"/>
                              <w:overflowPunct w:val="0"/>
                              <w:spacing w:before="52"/>
                              <w:ind w:left="88"/>
                              <w:rPr>
                                <w:color w:val="656500"/>
                              </w:rPr>
                            </w:pPr>
                            <w:r>
                              <w:rPr>
                                <w:color w:val="000087"/>
                              </w:rPr>
                              <w:t>public</w:t>
                            </w:r>
                            <w:r>
                              <w:rPr>
                                <w:color w:val="000087"/>
                                <w:spacing w:val="-2"/>
                              </w:rPr>
                              <w:t xml:space="preserve"> </w:t>
                            </w:r>
                            <w:r>
                              <w:rPr>
                                <w:color w:val="000087"/>
                              </w:rPr>
                              <w:t>interface</w:t>
                            </w:r>
                            <w:r>
                              <w:rPr>
                                <w:color w:val="000087"/>
                                <w:spacing w:val="-2"/>
                              </w:rPr>
                              <w:t xml:space="preserve"> </w:t>
                            </w:r>
                            <w:proofErr w:type="spellStart"/>
                            <w:r>
                              <w:rPr>
                                <w:color w:val="7F0054"/>
                              </w:rPr>
                              <w:t>ComputerPartVisitor</w:t>
                            </w:r>
                            <w:proofErr w:type="spellEnd"/>
                            <w:r>
                              <w:rPr>
                                <w:color w:val="7F0054"/>
                              </w:rPr>
                              <w:t xml:space="preserve"> </w:t>
                            </w:r>
                            <w:r>
                              <w:rPr>
                                <w:color w:val="656500"/>
                              </w:rPr>
                              <w:t>{</w:t>
                            </w:r>
                          </w:p>
                          <w:p w14:paraId="23E51A3D" w14:textId="77777777" w:rsidR="007F6A29" w:rsidRDefault="007F6A29" w:rsidP="007F6A29">
                            <w:pPr>
                              <w:pStyle w:val="BodyText"/>
                              <w:kinsoku w:val="0"/>
                              <w:overflowPunct w:val="0"/>
                              <w:spacing w:before="194" w:line="410" w:lineRule="auto"/>
                              <w:ind w:left="1005" w:right="4809"/>
                              <w:rPr>
                                <w:color w:val="656500"/>
                              </w:rPr>
                            </w:pPr>
                            <w:r>
                              <w:rPr>
                                <w:color w:val="000087"/>
                              </w:rPr>
                              <w:t xml:space="preserve">public void </w:t>
                            </w:r>
                            <w:r>
                              <w:rPr>
                                <w:color w:val="303030"/>
                              </w:rPr>
                              <w:t>visit</w:t>
                            </w:r>
                            <w:r>
                              <w:rPr>
                                <w:color w:val="656500"/>
                              </w:rPr>
                              <w:t>(</w:t>
                            </w:r>
                            <w:r>
                              <w:rPr>
                                <w:color w:val="7F0054"/>
                              </w:rPr>
                              <w:t xml:space="preserve">Computer </w:t>
                            </w:r>
                            <w:r>
                              <w:rPr>
                                <w:color w:val="303030"/>
                              </w:rPr>
                              <w:t>computer</w:t>
                            </w:r>
                            <w:r>
                              <w:rPr>
                                <w:color w:val="656500"/>
                              </w:rPr>
                              <w:t>);</w:t>
                            </w:r>
                            <w:r>
                              <w:rPr>
                                <w:color w:val="656500"/>
                                <w:spacing w:val="-57"/>
                              </w:rPr>
                              <w:t xml:space="preserve"> </w:t>
                            </w:r>
                            <w:r>
                              <w:rPr>
                                <w:color w:val="000087"/>
                              </w:rPr>
                              <w:t xml:space="preserve">public void </w:t>
                            </w:r>
                            <w:r>
                              <w:rPr>
                                <w:color w:val="303030"/>
                              </w:rPr>
                              <w:t>visit</w:t>
                            </w:r>
                            <w:r>
                              <w:rPr>
                                <w:color w:val="656500"/>
                              </w:rPr>
                              <w:t>(</w:t>
                            </w:r>
                            <w:r>
                              <w:rPr>
                                <w:color w:val="7F0054"/>
                              </w:rPr>
                              <w:t xml:space="preserve">Mouse </w:t>
                            </w:r>
                            <w:r>
                              <w:rPr>
                                <w:color w:val="303030"/>
                              </w:rPr>
                              <w:t>mouse</w:t>
                            </w:r>
                            <w:r>
                              <w:rPr>
                                <w:color w:val="656500"/>
                              </w:rPr>
                              <w:t>);</w:t>
                            </w:r>
                            <w:r>
                              <w:rPr>
                                <w:color w:val="656500"/>
                                <w:spacing w:val="1"/>
                              </w:rPr>
                              <w:t xml:space="preserve"> </w:t>
                            </w:r>
                            <w:r>
                              <w:rPr>
                                <w:color w:val="000087"/>
                              </w:rPr>
                              <w:t xml:space="preserve">public void </w:t>
                            </w:r>
                            <w:r>
                              <w:rPr>
                                <w:color w:val="303030"/>
                              </w:rPr>
                              <w:t>visit</w:t>
                            </w:r>
                            <w:r>
                              <w:rPr>
                                <w:color w:val="656500"/>
                              </w:rPr>
                              <w:t>(</w:t>
                            </w:r>
                            <w:r>
                              <w:rPr>
                                <w:color w:val="7F0054"/>
                              </w:rPr>
                              <w:t xml:space="preserve">Keyboard </w:t>
                            </w:r>
                            <w:r>
                              <w:rPr>
                                <w:color w:val="303030"/>
                              </w:rPr>
                              <w:t>keyboard</w:t>
                            </w:r>
                            <w:r>
                              <w:rPr>
                                <w:color w:val="656500"/>
                              </w:rPr>
                              <w:t>);</w:t>
                            </w:r>
                            <w:r>
                              <w:rPr>
                                <w:color w:val="656500"/>
                                <w:spacing w:val="-57"/>
                              </w:rPr>
                              <w:t xml:space="preserve"> </w:t>
                            </w:r>
                            <w:r>
                              <w:rPr>
                                <w:color w:val="000087"/>
                              </w:rPr>
                              <w:t>public</w:t>
                            </w:r>
                            <w:r>
                              <w:rPr>
                                <w:color w:val="000087"/>
                                <w:spacing w:val="-2"/>
                              </w:rPr>
                              <w:t xml:space="preserve"> </w:t>
                            </w:r>
                            <w:r>
                              <w:rPr>
                                <w:color w:val="000087"/>
                              </w:rPr>
                              <w:t>void</w:t>
                            </w:r>
                            <w:r>
                              <w:rPr>
                                <w:color w:val="000087"/>
                                <w:spacing w:val="1"/>
                              </w:rPr>
                              <w:t xml:space="preserve"> </w:t>
                            </w:r>
                            <w:r>
                              <w:rPr>
                                <w:color w:val="303030"/>
                              </w:rPr>
                              <w:t>visit</w:t>
                            </w:r>
                            <w:r>
                              <w:rPr>
                                <w:color w:val="656500"/>
                              </w:rPr>
                              <w:t>(</w:t>
                            </w:r>
                            <w:r>
                              <w:rPr>
                                <w:color w:val="7F0054"/>
                              </w:rPr>
                              <w:t>Monitor</w:t>
                            </w:r>
                            <w:r>
                              <w:rPr>
                                <w:color w:val="7F0054"/>
                                <w:spacing w:val="-3"/>
                              </w:rPr>
                              <w:t xml:space="preserve"> </w:t>
                            </w:r>
                            <w:r>
                              <w:rPr>
                                <w:color w:val="303030"/>
                              </w:rPr>
                              <w:t>monitor</w:t>
                            </w:r>
                            <w:r>
                              <w:rPr>
                                <w:color w:val="656500"/>
                              </w:rPr>
                              <w:t>);</w:t>
                            </w:r>
                          </w:p>
                          <w:p w14:paraId="272C5CD2" w14:textId="77777777" w:rsidR="007F6A29" w:rsidRDefault="007F6A29" w:rsidP="007F6A29">
                            <w:pPr>
                              <w:pStyle w:val="BodyText"/>
                              <w:kinsoku w:val="0"/>
                              <w:overflowPunct w:val="0"/>
                              <w:spacing w:before="2"/>
                              <w:ind w:left="88"/>
                              <w:rPr>
                                <w:color w:val="656500"/>
                              </w:rPr>
                            </w:pPr>
                            <w:r>
                              <w:rPr>
                                <w:color w:val="65650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FE98DE" id="Text Box 1802" o:spid="_x0000_s1034" type="#_x0000_t202" style="position:absolute;left:0;text-align:left;margin-left:1in;margin-top:25.9pt;width:477.5pt;height:138.3pt;z-index:2516756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" o:allowincell="f" fillcolor="#eee" strokecolor="#d6d6d6" strokeweight=".16931mm">
                <v:path arrowok="t"/>
                <v:textbox inset="0,0,0,0">
                  <w:txbxContent>
                    <w:p w14:paraId="7DF46574" w14:textId="77777777" w:rsidR="007F6A29" w:rsidRDefault="007F6A29" w:rsidP="007F6A29">
                      <w:pPr>
                        <w:pStyle w:val="BodyText"/>
                        <w:kinsoku w:val="0"/>
                        <w:overflowPunct w:val="0"/>
                        <w:spacing w:before="52"/>
                        <w:ind w:left="88"/>
                        <w:rPr>
                          <w:color w:val="656500"/>
                        </w:rPr>
                      </w:pPr>
                      <w:r>
                        <w:rPr>
                          <w:color w:val="000087"/>
                        </w:rPr>
                        <w:t>public</w:t>
                      </w:r>
                      <w:r>
                        <w:rPr>
                          <w:color w:val="000087"/>
                          <w:spacing w:val="-2"/>
                        </w:rPr>
                        <w:t xml:space="preserve"> </w:t>
                      </w:r>
                      <w:r>
                        <w:rPr>
                          <w:color w:val="000087"/>
                        </w:rPr>
                        <w:t>interface</w:t>
                      </w:r>
                      <w:r>
                        <w:rPr>
                          <w:color w:val="000087"/>
                          <w:spacing w:val="-2"/>
                        </w:rPr>
                        <w:t xml:space="preserve"> </w:t>
                      </w:r>
                      <w:proofErr w:type="spellStart"/>
                      <w:r>
                        <w:rPr>
                          <w:color w:val="7F0054"/>
                        </w:rPr>
                        <w:t>ComputerPartVisitor</w:t>
                      </w:r>
                      <w:proofErr w:type="spellEnd"/>
                      <w:r>
                        <w:rPr>
                          <w:color w:val="7F0054"/>
                        </w:rPr>
                        <w:t xml:space="preserve"> </w:t>
                      </w:r>
                      <w:r>
                        <w:rPr>
                          <w:color w:val="656500"/>
                        </w:rPr>
                        <w:t>{</w:t>
                      </w:r>
                    </w:p>
                    <w:p w14:paraId="23E51A3D" w14:textId="77777777" w:rsidR="007F6A29" w:rsidRDefault="007F6A29" w:rsidP="007F6A29">
                      <w:pPr>
                        <w:pStyle w:val="BodyText"/>
                        <w:kinsoku w:val="0"/>
                        <w:overflowPunct w:val="0"/>
                        <w:spacing w:before="194" w:line="410" w:lineRule="auto"/>
                        <w:ind w:left="1005" w:right="4809"/>
                        <w:rPr>
                          <w:color w:val="656500"/>
                        </w:rPr>
                      </w:pPr>
                      <w:r>
                        <w:rPr>
                          <w:color w:val="000087"/>
                        </w:rPr>
                        <w:t xml:space="preserve">public void </w:t>
                      </w:r>
                      <w:r>
                        <w:rPr>
                          <w:color w:val="303030"/>
                        </w:rPr>
                        <w:t>visit</w:t>
                      </w:r>
                      <w:r>
                        <w:rPr>
                          <w:color w:val="656500"/>
                        </w:rPr>
                        <w:t>(</w:t>
                      </w:r>
                      <w:r>
                        <w:rPr>
                          <w:color w:val="7F0054"/>
                        </w:rPr>
                        <w:t xml:space="preserve">Computer </w:t>
                      </w:r>
                      <w:r>
                        <w:rPr>
                          <w:color w:val="303030"/>
                        </w:rPr>
                        <w:t>computer</w:t>
                      </w:r>
                      <w:r>
                        <w:rPr>
                          <w:color w:val="656500"/>
                        </w:rPr>
                        <w:t>);</w:t>
                      </w:r>
                      <w:r>
                        <w:rPr>
                          <w:color w:val="656500"/>
                          <w:spacing w:val="-57"/>
                        </w:rPr>
                        <w:t xml:space="preserve"> </w:t>
                      </w:r>
                      <w:r>
                        <w:rPr>
                          <w:color w:val="000087"/>
                        </w:rPr>
                        <w:t xml:space="preserve">public void </w:t>
                      </w:r>
                      <w:r>
                        <w:rPr>
                          <w:color w:val="303030"/>
                        </w:rPr>
                        <w:t>visit</w:t>
                      </w:r>
                      <w:r>
                        <w:rPr>
                          <w:color w:val="656500"/>
                        </w:rPr>
                        <w:t>(</w:t>
                      </w:r>
                      <w:r>
                        <w:rPr>
                          <w:color w:val="7F0054"/>
                        </w:rPr>
                        <w:t xml:space="preserve">Mouse </w:t>
                      </w:r>
                      <w:r>
                        <w:rPr>
                          <w:color w:val="303030"/>
                        </w:rPr>
                        <w:t>mouse</w:t>
                      </w:r>
                      <w:r>
                        <w:rPr>
                          <w:color w:val="656500"/>
                        </w:rPr>
                        <w:t>);</w:t>
                      </w:r>
                      <w:r>
                        <w:rPr>
                          <w:color w:val="656500"/>
                          <w:spacing w:val="1"/>
                        </w:rPr>
                        <w:t xml:space="preserve"> </w:t>
                      </w:r>
                      <w:r>
                        <w:rPr>
                          <w:color w:val="000087"/>
                        </w:rPr>
                        <w:t xml:space="preserve">public void </w:t>
                      </w:r>
                      <w:r>
                        <w:rPr>
                          <w:color w:val="303030"/>
                        </w:rPr>
                        <w:t>visit</w:t>
                      </w:r>
                      <w:r>
                        <w:rPr>
                          <w:color w:val="656500"/>
                        </w:rPr>
                        <w:t>(</w:t>
                      </w:r>
                      <w:r>
                        <w:rPr>
                          <w:color w:val="7F0054"/>
                        </w:rPr>
                        <w:t xml:space="preserve">Keyboard </w:t>
                      </w:r>
                      <w:r>
                        <w:rPr>
                          <w:color w:val="303030"/>
                        </w:rPr>
                        <w:t>keyboard</w:t>
                      </w:r>
                      <w:r>
                        <w:rPr>
                          <w:color w:val="656500"/>
                        </w:rPr>
                        <w:t>);</w:t>
                      </w:r>
                      <w:r>
                        <w:rPr>
                          <w:color w:val="656500"/>
                          <w:spacing w:val="-57"/>
                        </w:rPr>
                        <w:t xml:space="preserve"> </w:t>
                      </w:r>
                      <w:r>
                        <w:rPr>
                          <w:color w:val="000087"/>
                        </w:rPr>
                        <w:t>public</w:t>
                      </w:r>
                      <w:r>
                        <w:rPr>
                          <w:color w:val="000087"/>
                          <w:spacing w:val="-2"/>
                        </w:rPr>
                        <w:t xml:space="preserve"> </w:t>
                      </w:r>
                      <w:r>
                        <w:rPr>
                          <w:color w:val="000087"/>
                        </w:rPr>
                        <w:t>void</w:t>
                      </w:r>
                      <w:r>
                        <w:rPr>
                          <w:color w:val="000087"/>
                          <w:spacing w:val="1"/>
                        </w:rPr>
                        <w:t xml:space="preserve"> </w:t>
                      </w:r>
                      <w:r>
                        <w:rPr>
                          <w:color w:val="303030"/>
                        </w:rPr>
                        <w:t>visit</w:t>
                      </w:r>
                      <w:r>
                        <w:rPr>
                          <w:color w:val="656500"/>
                        </w:rPr>
                        <w:t>(</w:t>
                      </w:r>
                      <w:r>
                        <w:rPr>
                          <w:color w:val="7F0054"/>
                        </w:rPr>
                        <w:t>Monitor</w:t>
                      </w:r>
                      <w:r>
                        <w:rPr>
                          <w:color w:val="7F0054"/>
                          <w:spacing w:val="-3"/>
                        </w:rPr>
                        <w:t xml:space="preserve"> </w:t>
                      </w:r>
                      <w:r>
                        <w:rPr>
                          <w:color w:val="303030"/>
                        </w:rPr>
                        <w:t>monitor</w:t>
                      </w:r>
                      <w:r>
                        <w:rPr>
                          <w:color w:val="656500"/>
                        </w:rPr>
                        <w:t>);</w:t>
                      </w:r>
                    </w:p>
                    <w:p w14:paraId="272C5CD2" w14:textId="77777777" w:rsidR="007F6A29" w:rsidRDefault="007F6A29" w:rsidP="007F6A29">
                      <w:pPr>
                        <w:pStyle w:val="BodyText"/>
                        <w:kinsoku w:val="0"/>
                        <w:overflowPunct w:val="0"/>
                        <w:spacing w:before="2"/>
                        <w:ind w:left="88"/>
                        <w:rPr>
                          <w:color w:val="656500"/>
                        </w:rPr>
                      </w:pPr>
                      <w:r>
                        <w:rPr>
                          <w:color w:val="656500"/>
                        </w:rPr>
                        <w:t>}</w:t>
                      </w:r>
                    </w:p>
                  </w:txbxContent>
                </v:textbox>
                <w10:wrap type="topAndBottom" anchorx="page"/>
              </v:shape>
            </w:pict>
          </mc:Fallback>
        </mc:AlternateContent>
      </w:r>
      <w:r>
        <w:rPr>
          <w:color w:val="111113"/>
          <w:spacing w:val="-8"/>
        </w:rPr>
        <w:t>Step</w:t>
      </w:r>
      <w:r>
        <w:rPr>
          <w:color w:val="111113"/>
          <w:spacing w:val="-27"/>
        </w:rPr>
        <w:t xml:space="preserve"> </w:t>
      </w:r>
      <w:r>
        <w:rPr>
          <w:color w:val="111113"/>
          <w:spacing w:val="-8"/>
        </w:rPr>
        <w:t>3</w:t>
      </w:r>
      <w:r>
        <w:rPr>
          <w:color w:val="111113"/>
          <w:spacing w:val="-8"/>
        </w:rPr>
        <w:t xml:space="preserve"> -  </w:t>
      </w:r>
      <w:r>
        <w:t>Define</w:t>
      </w:r>
      <w:r>
        <w:rPr>
          <w:spacing w:val="-3"/>
        </w:rPr>
        <w:t xml:space="preserve"> </w:t>
      </w:r>
      <w:r>
        <w:t>an</w:t>
      </w:r>
      <w:r>
        <w:rPr>
          <w:spacing w:val="-1"/>
        </w:rPr>
        <w:t xml:space="preserve"> </w:t>
      </w:r>
      <w:r>
        <w:t>interface</w:t>
      </w:r>
      <w:r>
        <w:rPr>
          <w:spacing w:val="-1"/>
        </w:rPr>
        <w:t xml:space="preserve"> </w:t>
      </w:r>
      <w:r>
        <w:t>to represent visitor</w:t>
      </w:r>
      <w:r>
        <w:t xml:space="preserve">, i.e., </w:t>
      </w:r>
      <w:r>
        <w:rPr>
          <w:i/>
          <w:iCs/>
        </w:rPr>
        <w:t>ComputerPartVisitor.java</w:t>
      </w:r>
    </w:p>
    <w:p w14:paraId="12D21B03" w14:textId="50C5ACA3" w:rsidR="00743801" w:rsidRDefault="00743801" w:rsidP="00BE2D7A">
      <w:pPr>
        <w:spacing w:before="100" w:beforeAutospacing="1" w:after="100" w:afterAutospacing="1"/>
        <w:outlineLvl w:val="1"/>
        <w:rPr>
          <w:sz w:val="22"/>
          <w:szCs w:val="22"/>
        </w:rPr>
      </w:pPr>
    </w:p>
    <w:p w14:paraId="14EEC7B6" w14:textId="2ACE89A1" w:rsidR="007F6A29" w:rsidRPr="007F6A29" w:rsidRDefault="007F6A29" w:rsidP="007F6A29">
      <w:pPr>
        <w:pStyle w:val="BodyText"/>
        <w:kinsoku w:val="0"/>
        <w:overflowPunct w:val="0"/>
        <w:spacing w:before="58"/>
        <w:ind w:left="220"/>
        <w:rPr>
          <w:color w:val="111113"/>
          <w:spacing w:val="-8"/>
        </w:rPr>
      </w:pPr>
      <w:r>
        <w:rPr>
          <w:color w:val="111113"/>
          <w:spacing w:val="-8"/>
        </w:rPr>
        <w:lastRenderedPageBreak/>
        <w:t>Step</w:t>
      </w:r>
      <w:r>
        <w:rPr>
          <w:color w:val="111113"/>
          <w:spacing w:val="-27"/>
        </w:rPr>
        <w:t xml:space="preserve"> </w:t>
      </w:r>
      <w:r>
        <w:rPr>
          <w:color w:val="111113"/>
          <w:spacing w:val="-8"/>
        </w:rPr>
        <w:t>4</w:t>
      </w:r>
      <w:r>
        <w:rPr>
          <w:color w:val="111113"/>
          <w:spacing w:val="-8"/>
        </w:rPr>
        <w:t xml:space="preserve"> -  </w:t>
      </w:r>
      <w:r>
        <w:t>Create</w:t>
      </w:r>
      <w:r>
        <w:rPr>
          <w:spacing w:val="-1"/>
        </w:rPr>
        <w:t xml:space="preserve"> </w:t>
      </w:r>
      <w:r>
        <w:t>concrete</w:t>
      </w:r>
      <w:r>
        <w:rPr>
          <w:spacing w:val="-1"/>
        </w:rPr>
        <w:t xml:space="preserve"> </w:t>
      </w:r>
      <w:r>
        <w:t>visitor implementing</w:t>
      </w:r>
      <w:r>
        <w:rPr>
          <w:spacing w:val="-4"/>
        </w:rPr>
        <w:t xml:space="preserve"> </w:t>
      </w:r>
      <w:r>
        <w:t>the above</w:t>
      </w:r>
      <w:r>
        <w:rPr>
          <w:spacing w:val="-1"/>
        </w:rPr>
        <w:t xml:space="preserve"> </w:t>
      </w:r>
      <w:r>
        <w:t>class</w:t>
      </w:r>
      <w:r>
        <w:t xml:space="preserve">, i.e., </w:t>
      </w:r>
      <w:r>
        <w:rPr>
          <w:i/>
          <w:iCs/>
        </w:rPr>
        <w:t>ComputerPartDisplayVisitor.java</w:t>
      </w:r>
    </w:p>
    <w:p w14:paraId="1E4F1A1D" w14:textId="1507DFCC" w:rsidR="007F6A29" w:rsidRDefault="007F6A29" w:rsidP="00BE2D7A">
      <w:pPr>
        <w:spacing w:before="100" w:beforeAutospacing="1" w:after="100" w:afterAutospacing="1"/>
        <w:outlineLvl w:val="1"/>
        <w:rPr>
          <w:sz w:val="22"/>
          <w:szCs w:val="22"/>
        </w:rPr>
      </w:pPr>
      <w:r>
        <w:rPr>
          <w:noProof/>
          <w:sz w:val="20"/>
          <w:szCs w:val="20"/>
        </w:rPr>
        <mc:AlternateContent>
          <mc:Choice Requires="wps">
            <w:drawing>
              <wp:inline distT="0" distB="0" distL="0" distR="0" wp14:anchorId="6A2162CF" wp14:editId="0EA986CB">
                <wp:extent cx="5943600" cy="6770670"/>
                <wp:effectExtent l="0" t="0" r="12700" b="11430"/>
                <wp:docPr id="266" name="Text Box 18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43600" cy="6770670"/>
                        </a:xfrm>
                        <a:prstGeom prst="rect">
                          <a:avLst/>
                        </a:prstGeom>
                        <a:solidFill>
                          <a:srgbClr val="EEEEEE"/>
                        </a:solidFill>
                        <a:ln w="6095" cmpd="sng">
                          <a:solidFill>
                            <a:srgbClr val="D6D6D6"/>
                          </a:solidFill>
                          <a:miter lim="800000"/>
                          <a:headEnd/>
                          <a:tailEnd/>
                        </a:ln>
                      </wps:spPr>
                      <wps:txbx>
                        <w:txbxContent>
                          <w:p w14:paraId="4B201E70" w14:textId="77777777" w:rsidR="007F6A29" w:rsidRDefault="007F6A29" w:rsidP="007F6A29">
                            <w:pPr>
                              <w:pStyle w:val="BodyText"/>
                              <w:kinsoku w:val="0"/>
                              <w:overflowPunct w:val="0"/>
                              <w:spacing w:before="52"/>
                              <w:ind w:left="88"/>
                              <w:rPr>
                                <w:color w:val="656500"/>
                              </w:rPr>
                            </w:pPr>
                            <w:r>
                              <w:rPr>
                                <w:color w:val="000087"/>
                              </w:rPr>
                              <w:t>public</w:t>
                            </w:r>
                            <w:r>
                              <w:rPr>
                                <w:color w:val="000087"/>
                                <w:spacing w:val="-2"/>
                              </w:rPr>
                              <w:t xml:space="preserve"> </w:t>
                            </w:r>
                            <w:r>
                              <w:rPr>
                                <w:color w:val="000087"/>
                              </w:rPr>
                              <w:t>class</w:t>
                            </w:r>
                            <w:r>
                              <w:rPr>
                                <w:color w:val="000087"/>
                                <w:spacing w:val="-2"/>
                              </w:rPr>
                              <w:t xml:space="preserve"> </w:t>
                            </w:r>
                            <w:proofErr w:type="spellStart"/>
                            <w:r>
                              <w:rPr>
                                <w:color w:val="7F0054"/>
                              </w:rPr>
                              <w:t>ComputerPartDisplayVisitor</w:t>
                            </w:r>
                            <w:proofErr w:type="spellEnd"/>
                            <w:r>
                              <w:rPr>
                                <w:color w:val="7F0054"/>
                              </w:rPr>
                              <w:t xml:space="preserve"> </w:t>
                            </w:r>
                            <w:r>
                              <w:rPr>
                                <w:color w:val="000087"/>
                              </w:rPr>
                              <w:t xml:space="preserve">implements </w:t>
                            </w:r>
                            <w:proofErr w:type="spellStart"/>
                            <w:r>
                              <w:rPr>
                                <w:color w:val="7F0054"/>
                              </w:rPr>
                              <w:t>ComputerPartVisitor</w:t>
                            </w:r>
                            <w:proofErr w:type="spellEnd"/>
                            <w:r>
                              <w:rPr>
                                <w:color w:val="7F0054"/>
                              </w:rPr>
                              <w:t xml:space="preserve"> </w:t>
                            </w:r>
                            <w:r>
                              <w:rPr>
                                <w:color w:val="656500"/>
                              </w:rPr>
                              <w:t>{</w:t>
                            </w:r>
                          </w:p>
                          <w:p w14:paraId="32A04FBF" w14:textId="77777777" w:rsidR="007F6A29" w:rsidRDefault="007F6A29" w:rsidP="007F6A29">
                            <w:pPr>
                              <w:pStyle w:val="BodyText"/>
                              <w:kinsoku w:val="0"/>
                              <w:overflowPunct w:val="0"/>
                              <w:spacing w:before="52"/>
                              <w:ind w:left="268"/>
                              <w:rPr>
                                <w:color w:val="006565"/>
                              </w:rPr>
                            </w:pPr>
                          </w:p>
                          <w:p w14:paraId="0EA83ED4" w14:textId="68878904" w:rsidR="007F6A29" w:rsidRDefault="007F6A29" w:rsidP="007F6A29">
                            <w:pPr>
                              <w:pStyle w:val="BodyText"/>
                              <w:kinsoku w:val="0"/>
                              <w:overflowPunct w:val="0"/>
                              <w:spacing w:before="52"/>
                              <w:ind w:left="268"/>
                              <w:rPr>
                                <w:color w:val="006565"/>
                              </w:rPr>
                            </w:pPr>
                            <w:r>
                              <w:rPr>
                                <w:color w:val="006565"/>
                              </w:rPr>
                              <w:t>@Override</w:t>
                            </w:r>
                          </w:p>
                          <w:p w14:paraId="677F0BFA" w14:textId="77777777" w:rsidR="007F6A29" w:rsidRDefault="007F6A29" w:rsidP="007F6A29">
                            <w:pPr>
                              <w:pStyle w:val="BodyText"/>
                              <w:kinsoku w:val="0"/>
                              <w:overflowPunct w:val="0"/>
                              <w:spacing w:before="197" w:line="410" w:lineRule="auto"/>
                              <w:ind w:left="448" w:right="4753" w:hanging="180"/>
                              <w:rPr>
                                <w:color w:val="656500"/>
                              </w:rPr>
                            </w:pPr>
                            <w:r>
                              <w:rPr>
                                <w:color w:val="000087"/>
                              </w:rPr>
                              <w:t xml:space="preserve">public void </w:t>
                            </w:r>
                            <w:r>
                              <w:rPr>
                                <w:color w:val="303030"/>
                              </w:rPr>
                              <w:t>visit</w:t>
                            </w:r>
                            <w:r>
                              <w:rPr>
                                <w:color w:val="656500"/>
                              </w:rPr>
                              <w:t>(</w:t>
                            </w:r>
                            <w:r>
                              <w:rPr>
                                <w:color w:val="7F0054"/>
                              </w:rPr>
                              <w:t xml:space="preserve">Computer </w:t>
                            </w:r>
                            <w:r>
                              <w:rPr>
                                <w:color w:val="303030"/>
                              </w:rPr>
                              <w:t>computer</w:t>
                            </w:r>
                            <w:r>
                              <w:rPr>
                                <w:color w:val="656500"/>
                              </w:rPr>
                              <w:t>) {</w:t>
                            </w:r>
                            <w:r>
                              <w:rPr>
                                <w:color w:val="656500"/>
                                <w:spacing w:val="1"/>
                              </w:rPr>
                              <w:t xml:space="preserve"> </w:t>
                            </w:r>
                            <w:proofErr w:type="spellStart"/>
                            <w:r>
                              <w:rPr>
                                <w:color w:val="7F0054"/>
                              </w:rPr>
                              <w:t>System</w:t>
                            </w:r>
                            <w:r>
                              <w:rPr>
                                <w:color w:val="656500"/>
                              </w:rPr>
                              <w:t>.</w:t>
                            </w:r>
                            <w:r>
                              <w:rPr>
                                <w:color w:val="000087"/>
                              </w:rPr>
                              <w:t>out</w:t>
                            </w:r>
                            <w:r>
                              <w:rPr>
                                <w:color w:val="656500"/>
                              </w:rPr>
                              <w:t>.</w:t>
                            </w:r>
                            <w:r>
                              <w:rPr>
                                <w:color w:val="303030"/>
                              </w:rPr>
                              <w:t>println</w:t>
                            </w:r>
                            <w:proofErr w:type="spellEnd"/>
                            <w:r>
                              <w:rPr>
                                <w:color w:val="656500"/>
                              </w:rPr>
                              <w:t>(</w:t>
                            </w:r>
                            <w:r>
                              <w:rPr>
                                <w:color w:val="008700"/>
                              </w:rPr>
                              <w:t>"Displaying</w:t>
                            </w:r>
                            <w:r>
                              <w:rPr>
                                <w:color w:val="008700"/>
                                <w:spacing w:val="-10"/>
                              </w:rPr>
                              <w:t xml:space="preserve"> </w:t>
                            </w:r>
                            <w:r>
                              <w:rPr>
                                <w:color w:val="008700"/>
                              </w:rPr>
                              <w:t>Computer."</w:t>
                            </w:r>
                            <w:r>
                              <w:rPr>
                                <w:color w:val="656500"/>
                              </w:rPr>
                              <w:t>);</w:t>
                            </w:r>
                          </w:p>
                          <w:p w14:paraId="0FFB622B" w14:textId="77777777" w:rsidR="007F6A29" w:rsidRDefault="007F6A29" w:rsidP="007F6A29">
                            <w:pPr>
                              <w:pStyle w:val="BodyText"/>
                              <w:kinsoku w:val="0"/>
                              <w:overflowPunct w:val="0"/>
                              <w:spacing w:line="275" w:lineRule="exact"/>
                              <w:ind w:left="268"/>
                              <w:rPr>
                                <w:color w:val="656500"/>
                              </w:rPr>
                            </w:pPr>
                            <w:r>
                              <w:rPr>
                                <w:color w:val="656500"/>
                              </w:rPr>
                              <w:t>}</w:t>
                            </w:r>
                          </w:p>
                          <w:p w14:paraId="39F1D820" w14:textId="77777777" w:rsidR="007F6A29" w:rsidRDefault="007F6A29" w:rsidP="007F6A29">
                            <w:pPr>
                              <w:pStyle w:val="BodyText"/>
                              <w:kinsoku w:val="0"/>
                              <w:overflowPunct w:val="0"/>
                              <w:spacing w:before="197"/>
                              <w:ind w:left="268"/>
                              <w:rPr>
                                <w:color w:val="006565"/>
                              </w:rPr>
                            </w:pPr>
                            <w:r>
                              <w:rPr>
                                <w:color w:val="006565"/>
                              </w:rPr>
                              <w:t>@Override</w:t>
                            </w:r>
                          </w:p>
                          <w:p w14:paraId="0DFD0890" w14:textId="77777777" w:rsidR="007F6A29" w:rsidRDefault="007F6A29" w:rsidP="007F6A29">
                            <w:pPr>
                              <w:pStyle w:val="BodyText"/>
                              <w:kinsoku w:val="0"/>
                              <w:overflowPunct w:val="0"/>
                              <w:spacing w:before="196" w:line="408" w:lineRule="auto"/>
                              <w:ind w:left="448" w:right="4417" w:hanging="180"/>
                              <w:rPr>
                                <w:color w:val="656500"/>
                              </w:rPr>
                            </w:pPr>
                            <w:r>
                              <w:rPr>
                                <w:color w:val="000087"/>
                              </w:rPr>
                              <w:t xml:space="preserve">public void </w:t>
                            </w:r>
                            <w:r>
                              <w:rPr>
                                <w:color w:val="303030"/>
                              </w:rPr>
                              <w:t>visit</w:t>
                            </w:r>
                            <w:r>
                              <w:rPr>
                                <w:color w:val="656500"/>
                              </w:rPr>
                              <w:t>(</w:t>
                            </w:r>
                            <w:r>
                              <w:rPr>
                                <w:color w:val="7F0054"/>
                              </w:rPr>
                              <w:t xml:space="preserve">Mouse </w:t>
                            </w:r>
                            <w:r>
                              <w:rPr>
                                <w:color w:val="303030"/>
                              </w:rPr>
                              <w:t>mouse</w:t>
                            </w:r>
                            <w:r>
                              <w:rPr>
                                <w:color w:val="656500"/>
                              </w:rPr>
                              <w:t>) {</w:t>
                            </w:r>
                            <w:r>
                              <w:rPr>
                                <w:color w:val="656500"/>
                                <w:spacing w:val="1"/>
                              </w:rPr>
                              <w:t xml:space="preserve"> </w:t>
                            </w:r>
                            <w:proofErr w:type="spellStart"/>
                            <w:r>
                              <w:rPr>
                                <w:color w:val="7F0054"/>
                                <w:spacing w:val="-1"/>
                              </w:rPr>
                              <w:t>System</w:t>
                            </w:r>
                            <w:r>
                              <w:rPr>
                                <w:color w:val="656500"/>
                                <w:spacing w:val="-1"/>
                              </w:rPr>
                              <w:t>.</w:t>
                            </w:r>
                            <w:r>
                              <w:rPr>
                                <w:color w:val="000087"/>
                                <w:spacing w:val="-1"/>
                              </w:rPr>
                              <w:t>out</w:t>
                            </w:r>
                            <w:r>
                              <w:rPr>
                                <w:color w:val="656500"/>
                                <w:spacing w:val="-1"/>
                              </w:rPr>
                              <w:t>.</w:t>
                            </w:r>
                            <w:r>
                              <w:rPr>
                                <w:color w:val="303030"/>
                                <w:spacing w:val="-1"/>
                              </w:rPr>
                              <w:t>println</w:t>
                            </w:r>
                            <w:proofErr w:type="spellEnd"/>
                            <w:r>
                              <w:rPr>
                                <w:color w:val="656500"/>
                                <w:spacing w:val="-1"/>
                              </w:rPr>
                              <w:t>(</w:t>
                            </w:r>
                            <w:r>
                              <w:rPr>
                                <w:color w:val="008700"/>
                                <w:spacing w:val="-1"/>
                              </w:rPr>
                              <w:t>"Displaying</w:t>
                            </w:r>
                            <w:r>
                              <w:rPr>
                                <w:color w:val="008700"/>
                                <w:spacing w:val="6"/>
                              </w:rPr>
                              <w:t xml:space="preserve"> </w:t>
                            </w:r>
                            <w:r>
                              <w:rPr>
                                <w:color w:val="008700"/>
                              </w:rPr>
                              <w:t>Mouse."</w:t>
                            </w:r>
                            <w:r>
                              <w:rPr>
                                <w:color w:val="656500"/>
                              </w:rPr>
                              <w:t>);</w:t>
                            </w:r>
                          </w:p>
                          <w:p w14:paraId="3F3E33FC" w14:textId="77777777" w:rsidR="007F6A29" w:rsidRDefault="007F6A29" w:rsidP="007F6A29">
                            <w:pPr>
                              <w:pStyle w:val="BodyText"/>
                              <w:kinsoku w:val="0"/>
                              <w:overflowPunct w:val="0"/>
                              <w:spacing w:before="6"/>
                              <w:ind w:left="268"/>
                              <w:rPr>
                                <w:color w:val="656500"/>
                              </w:rPr>
                            </w:pPr>
                            <w:r>
                              <w:rPr>
                                <w:color w:val="656500"/>
                              </w:rPr>
                              <w:t>}</w:t>
                            </w:r>
                          </w:p>
                          <w:p w14:paraId="505D22D0" w14:textId="77777777" w:rsidR="007F6A29" w:rsidRDefault="007F6A29" w:rsidP="007F6A29">
                            <w:pPr>
                              <w:pStyle w:val="BodyText"/>
                              <w:kinsoku w:val="0"/>
                              <w:overflowPunct w:val="0"/>
                            </w:pPr>
                          </w:p>
                          <w:p w14:paraId="200D5E5B" w14:textId="77777777" w:rsidR="007F6A29" w:rsidRDefault="007F6A29" w:rsidP="007F6A29">
                            <w:pPr>
                              <w:pStyle w:val="BodyText"/>
                              <w:kinsoku w:val="0"/>
                              <w:overflowPunct w:val="0"/>
                              <w:rPr>
                                <w:sz w:val="34"/>
                                <w:szCs w:val="34"/>
                              </w:rPr>
                            </w:pPr>
                          </w:p>
                          <w:p w14:paraId="3BE985E7" w14:textId="77777777" w:rsidR="007F6A29" w:rsidRDefault="007F6A29" w:rsidP="007F6A29">
                            <w:pPr>
                              <w:pStyle w:val="BodyText"/>
                              <w:kinsoku w:val="0"/>
                              <w:overflowPunct w:val="0"/>
                              <w:ind w:left="268"/>
                              <w:rPr>
                                <w:color w:val="006565"/>
                              </w:rPr>
                            </w:pPr>
                            <w:r>
                              <w:rPr>
                                <w:color w:val="006565"/>
                              </w:rPr>
                              <w:t>@Override</w:t>
                            </w:r>
                          </w:p>
                          <w:p w14:paraId="08C2B548" w14:textId="77777777" w:rsidR="007F6A29" w:rsidRDefault="007F6A29" w:rsidP="007F6A29">
                            <w:pPr>
                              <w:pStyle w:val="BodyText"/>
                              <w:kinsoku w:val="0"/>
                              <w:overflowPunct w:val="0"/>
                              <w:spacing w:before="197" w:line="410" w:lineRule="auto"/>
                              <w:ind w:left="448" w:right="4767" w:hanging="180"/>
                              <w:rPr>
                                <w:color w:val="656500"/>
                              </w:rPr>
                            </w:pPr>
                            <w:r>
                              <w:rPr>
                                <w:color w:val="000087"/>
                              </w:rPr>
                              <w:t xml:space="preserve">public void </w:t>
                            </w:r>
                            <w:r>
                              <w:rPr>
                                <w:color w:val="303030"/>
                              </w:rPr>
                              <w:t>visit</w:t>
                            </w:r>
                            <w:r>
                              <w:rPr>
                                <w:color w:val="656500"/>
                              </w:rPr>
                              <w:t>(</w:t>
                            </w:r>
                            <w:r>
                              <w:rPr>
                                <w:color w:val="7F0054"/>
                              </w:rPr>
                              <w:t xml:space="preserve">Keyboard </w:t>
                            </w:r>
                            <w:r>
                              <w:rPr>
                                <w:color w:val="303030"/>
                              </w:rPr>
                              <w:t>keyboard</w:t>
                            </w:r>
                            <w:r>
                              <w:rPr>
                                <w:color w:val="656500"/>
                              </w:rPr>
                              <w:t>) {</w:t>
                            </w:r>
                            <w:r>
                              <w:rPr>
                                <w:color w:val="656500"/>
                                <w:spacing w:val="1"/>
                              </w:rPr>
                              <w:t xml:space="preserve"> </w:t>
                            </w:r>
                            <w:proofErr w:type="spellStart"/>
                            <w:r>
                              <w:rPr>
                                <w:color w:val="7F0054"/>
                              </w:rPr>
                              <w:t>System</w:t>
                            </w:r>
                            <w:r>
                              <w:rPr>
                                <w:color w:val="656500"/>
                              </w:rPr>
                              <w:t>.</w:t>
                            </w:r>
                            <w:r>
                              <w:rPr>
                                <w:color w:val="000087"/>
                              </w:rPr>
                              <w:t>out</w:t>
                            </w:r>
                            <w:r>
                              <w:rPr>
                                <w:color w:val="656500"/>
                              </w:rPr>
                              <w:t>.</w:t>
                            </w:r>
                            <w:r>
                              <w:rPr>
                                <w:color w:val="303030"/>
                              </w:rPr>
                              <w:t>println</w:t>
                            </w:r>
                            <w:proofErr w:type="spellEnd"/>
                            <w:r>
                              <w:rPr>
                                <w:color w:val="656500"/>
                              </w:rPr>
                              <w:t>(</w:t>
                            </w:r>
                            <w:r>
                              <w:rPr>
                                <w:color w:val="008700"/>
                              </w:rPr>
                              <w:t>"Displaying</w:t>
                            </w:r>
                            <w:r>
                              <w:rPr>
                                <w:color w:val="008700"/>
                                <w:spacing w:val="-11"/>
                              </w:rPr>
                              <w:t xml:space="preserve"> </w:t>
                            </w:r>
                            <w:r>
                              <w:rPr>
                                <w:color w:val="008700"/>
                              </w:rPr>
                              <w:t>Keyboard."</w:t>
                            </w:r>
                            <w:r>
                              <w:rPr>
                                <w:color w:val="656500"/>
                              </w:rPr>
                              <w:t>);</w:t>
                            </w:r>
                          </w:p>
                          <w:p w14:paraId="30B12DC6" w14:textId="77777777" w:rsidR="007F6A29" w:rsidRDefault="007F6A29" w:rsidP="007F6A29">
                            <w:pPr>
                              <w:pStyle w:val="BodyText"/>
                              <w:kinsoku w:val="0"/>
                              <w:overflowPunct w:val="0"/>
                              <w:spacing w:line="275" w:lineRule="exact"/>
                              <w:ind w:left="268"/>
                              <w:rPr>
                                <w:color w:val="656500"/>
                              </w:rPr>
                            </w:pPr>
                            <w:r>
                              <w:rPr>
                                <w:color w:val="656500"/>
                              </w:rPr>
                              <w:t>}</w:t>
                            </w:r>
                          </w:p>
                          <w:p w14:paraId="1835DBA0" w14:textId="77777777" w:rsidR="007F6A29" w:rsidRDefault="007F6A29" w:rsidP="007F6A29">
                            <w:pPr>
                              <w:pStyle w:val="BodyText"/>
                              <w:kinsoku w:val="0"/>
                              <w:overflowPunct w:val="0"/>
                            </w:pPr>
                          </w:p>
                          <w:p w14:paraId="653742AB" w14:textId="77777777" w:rsidR="007F6A29" w:rsidRDefault="007F6A29" w:rsidP="007F6A29">
                            <w:pPr>
                              <w:pStyle w:val="BodyText"/>
                              <w:kinsoku w:val="0"/>
                              <w:overflowPunct w:val="0"/>
                              <w:spacing w:before="3"/>
                              <w:rPr>
                                <w:sz w:val="34"/>
                                <w:szCs w:val="34"/>
                              </w:rPr>
                            </w:pPr>
                          </w:p>
                          <w:p w14:paraId="14058725" w14:textId="77777777" w:rsidR="007F6A29" w:rsidRDefault="007F6A29" w:rsidP="007F6A29">
                            <w:pPr>
                              <w:pStyle w:val="BodyText"/>
                              <w:kinsoku w:val="0"/>
                              <w:overflowPunct w:val="0"/>
                              <w:ind w:left="268"/>
                              <w:rPr>
                                <w:color w:val="006565"/>
                              </w:rPr>
                            </w:pPr>
                            <w:r>
                              <w:rPr>
                                <w:color w:val="006565"/>
                              </w:rPr>
                              <w:t>@Override</w:t>
                            </w:r>
                          </w:p>
                          <w:p w14:paraId="331E54EF" w14:textId="77777777" w:rsidR="007F6A29" w:rsidRDefault="007F6A29" w:rsidP="007F6A29">
                            <w:pPr>
                              <w:pStyle w:val="BodyText"/>
                              <w:kinsoku w:val="0"/>
                              <w:overflowPunct w:val="0"/>
                              <w:spacing w:before="194" w:line="410" w:lineRule="auto"/>
                              <w:ind w:left="448" w:right="4417" w:hanging="180"/>
                              <w:rPr>
                                <w:color w:val="656500"/>
                              </w:rPr>
                            </w:pPr>
                            <w:r>
                              <w:rPr>
                                <w:color w:val="000087"/>
                              </w:rPr>
                              <w:t xml:space="preserve">public void </w:t>
                            </w:r>
                            <w:r>
                              <w:rPr>
                                <w:color w:val="303030"/>
                              </w:rPr>
                              <w:t>visit</w:t>
                            </w:r>
                            <w:r>
                              <w:rPr>
                                <w:color w:val="656500"/>
                              </w:rPr>
                              <w:t>(</w:t>
                            </w:r>
                            <w:r>
                              <w:rPr>
                                <w:color w:val="7F0054"/>
                              </w:rPr>
                              <w:t xml:space="preserve">Monitor </w:t>
                            </w:r>
                            <w:r>
                              <w:rPr>
                                <w:color w:val="303030"/>
                              </w:rPr>
                              <w:t>monitor</w:t>
                            </w:r>
                            <w:r>
                              <w:rPr>
                                <w:color w:val="656500"/>
                              </w:rPr>
                              <w:t>) {</w:t>
                            </w:r>
                            <w:r>
                              <w:rPr>
                                <w:color w:val="656500"/>
                                <w:spacing w:val="1"/>
                              </w:rPr>
                              <w:t xml:space="preserve"> </w:t>
                            </w:r>
                            <w:proofErr w:type="spellStart"/>
                            <w:r>
                              <w:rPr>
                                <w:color w:val="7F0054"/>
                                <w:spacing w:val="-1"/>
                              </w:rPr>
                              <w:t>System</w:t>
                            </w:r>
                            <w:r>
                              <w:rPr>
                                <w:color w:val="656500"/>
                                <w:spacing w:val="-1"/>
                              </w:rPr>
                              <w:t>.</w:t>
                            </w:r>
                            <w:r>
                              <w:rPr>
                                <w:color w:val="000087"/>
                                <w:spacing w:val="-1"/>
                              </w:rPr>
                              <w:t>out</w:t>
                            </w:r>
                            <w:r>
                              <w:rPr>
                                <w:color w:val="656500"/>
                                <w:spacing w:val="-1"/>
                              </w:rPr>
                              <w:t>.</w:t>
                            </w:r>
                            <w:r>
                              <w:rPr>
                                <w:color w:val="303030"/>
                                <w:spacing w:val="-1"/>
                              </w:rPr>
                              <w:t>println</w:t>
                            </w:r>
                            <w:proofErr w:type="spellEnd"/>
                            <w:r>
                              <w:rPr>
                                <w:color w:val="656500"/>
                                <w:spacing w:val="-1"/>
                              </w:rPr>
                              <w:t>(</w:t>
                            </w:r>
                            <w:r>
                              <w:rPr>
                                <w:color w:val="008700"/>
                                <w:spacing w:val="-1"/>
                              </w:rPr>
                              <w:t>"Displaying</w:t>
                            </w:r>
                            <w:r>
                              <w:rPr>
                                <w:color w:val="008700"/>
                                <w:spacing w:val="6"/>
                              </w:rPr>
                              <w:t xml:space="preserve"> </w:t>
                            </w:r>
                            <w:r>
                              <w:rPr>
                                <w:color w:val="008700"/>
                              </w:rPr>
                              <w:t>Monitor."</w:t>
                            </w:r>
                            <w:r>
                              <w:rPr>
                                <w:color w:val="656500"/>
                              </w:rPr>
                              <w:t>);</w:t>
                            </w:r>
                          </w:p>
                          <w:p w14:paraId="2DAD1B09" w14:textId="77777777" w:rsidR="007F6A29" w:rsidRDefault="007F6A29" w:rsidP="007F6A29">
                            <w:pPr>
                              <w:pStyle w:val="BodyText"/>
                              <w:kinsoku w:val="0"/>
                              <w:overflowPunct w:val="0"/>
                              <w:spacing w:before="2"/>
                              <w:ind w:left="268"/>
                              <w:rPr>
                                <w:color w:val="656500"/>
                              </w:rPr>
                            </w:pPr>
                            <w:r>
                              <w:rPr>
                                <w:color w:val="656500"/>
                              </w:rPr>
                              <w:t>}</w:t>
                            </w:r>
                          </w:p>
                          <w:p w14:paraId="64F2E350" w14:textId="77777777" w:rsidR="007F6A29" w:rsidRDefault="007F6A29" w:rsidP="007F6A29">
                            <w:pPr>
                              <w:pStyle w:val="BodyText"/>
                              <w:kinsoku w:val="0"/>
                              <w:overflowPunct w:val="0"/>
                              <w:spacing w:before="195"/>
                              <w:ind w:left="88"/>
                              <w:rPr>
                                <w:color w:val="656500"/>
                              </w:rPr>
                            </w:pPr>
                            <w:r>
                              <w:rPr>
                                <w:color w:val="656500"/>
                              </w:rPr>
                              <w:t>}</w:t>
                            </w:r>
                          </w:p>
                        </w:txbxContent>
                      </wps:txbx>
                      <wps:bodyPr rot="0" vert="horz" wrap="square" lIns="0" tIns="0" rIns="0" bIns="0" anchor="t" anchorCtr="0" upright="1">
                        <a:noAutofit/>
                      </wps:bodyPr>
                    </wps:wsp>
                  </a:graphicData>
                </a:graphic>
              </wp:inline>
            </w:drawing>
          </mc:Choice>
          <mc:Fallback>
            <w:pict>
              <v:shape w14:anchorId="6A2162CF" id="Text Box 1823" o:spid="_x0000_s1035" type="#_x0000_t202" style="width:468pt;height:53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" fillcolor="#eee" strokecolor="#d6d6d6" strokeweight=".16931mm">
                <v:path arrowok="t"/>
                <v:textbox inset="0,0,0,0">
                  <w:txbxContent>
                    <w:p w14:paraId="4B201E70" w14:textId="77777777" w:rsidR="007F6A29" w:rsidRDefault="007F6A29" w:rsidP="007F6A29">
                      <w:pPr>
                        <w:pStyle w:val="BodyText"/>
                        <w:kinsoku w:val="0"/>
                        <w:overflowPunct w:val="0"/>
                        <w:spacing w:before="52"/>
                        <w:ind w:left="88"/>
                        <w:rPr>
                          <w:color w:val="656500"/>
                        </w:rPr>
                      </w:pPr>
                      <w:r>
                        <w:rPr>
                          <w:color w:val="000087"/>
                        </w:rPr>
                        <w:t>public</w:t>
                      </w:r>
                      <w:r>
                        <w:rPr>
                          <w:color w:val="000087"/>
                          <w:spacing w:val="-2"/>
                        </w:rPr>
                        <w:t xml:space="preserve"> </w:t>
                      </w:r>
                      <w:r>
                        <w:rPr>
                          <w:color w:val="000087"/>
                        </w:rPr>
                        <w:t>class</w:t>
                      </w:r>
                      <w:r>
                        <w:rPr>
                          <w:color w:val="000087"/>
                          <w:spacing w:val="-2"/>
                        </w:rPr>
                        <w:t xml:space="preserve"> </w:t>
                      </w:r>
                      <w:proofErr w:type="spellStart"/>
                      <w:r>
                        <w:rPr>
                          <w:color w:val="7F0054"/>
                        </w:rPr>
                        <w:t>ComputerPartDisplayVisitor</w:t>
                      </w:r>
                      <w:proofErr w:type="spellEnd"/>
                      <w:r>
                        <w:rPr>
                          <w:color w:val="7F0054"/>
                        </w:rPr>
                        <w:t xml:space="preserve"> </w:t>
                      </w:r>
                      <w:r>
                        <w:rPr>
                          <w:color w:val="000087"/>
                        </w:rPr>
                        <w:t xml:space="preserve">implements </w:t>
                      </w:r>
                      <w:proofErr w:type="spellStart"/>
                      <w:r>
                        <w:rPr>
                          <w:color w:val="7F0054"/>
                        </w:rPr>
                        <w:t>ComputerPartVisitor</w:t>
                      </w:r>
                      <w:proofErr w:type="spellEnd"/>
                      <w:r>
                        <w:rPr>
                          <w:color w:val="7F0054"/>
                        </w:rPr>
                        <w:t xml:space="preserve"> </w:t>
                      </w:r>
                      <w:r>
                        <w:rPr>
                          <w:color w:val="656500"/>
                        </w:rPr>
                        <w:t>{</w:t>
                      </w:r>
                    </w:p>
                    <w:p w14:paraId="32A04FBF" w14:textId="77777777" w:rsidR="007F6A29" w:rsidRDefault="007F6A29" w:rsidP="007F6A29">
                      <w:pPr>
                        <w:pStyle w:val="BodyText"/>
                        <w:kinsoku w:val="0"/>
                        <w:overflowPunct w:val="0"/>
                        <w:spacing w:before="52"/>
                        <w:ind w:left="268"/>
                        <w:rPr>
                          <w:color w:val="006565"/>
                        </w:rPr>
                      </w:pPr>
                    </w:p>
                    <w:p w14:paraId="0EA83ED4" w14:textId="68878904" w:rsidR="007F6A29" w:rsidRDefault="007F6A29" w:rsidP="007F6A29">
                      <w:pPr>
                        <w:pStyle w:val="BodyText"/>
                        <w:kinsoku w:val="0"/>
                        <w:overflowPunct w:val="0"/>
                        <w:spacing w:before="52"/>
                        <w:ind w:left="268"/>
                        <w:rPr>
                          <w:color w:val="006565"/>
                        </w:rPr>
                      </w:pPr>
                      <w:r>
                        <w:rPr>
                          <w:color w:val="006565"/>
                        </w:rPr>
                        <w:t>@Override</w:t>
                      </w:r>
                    </w:p>
                    <w:p w14:paraId="677F0BFA" w14:textId="77777777" w:rsidR="007F6A29" w:rsidRDefault="007F6A29" w:rsidP="007F6A29">
                      <w:pPr>
                        <w:pStyle w:val="BodyText"/>
                        <w:kinsoku w:val="0"/>
                        <w:overflowPunct w:val="0"/>
                        <w:spacing w:before="197" w:line="410" w:lineRule="auto"/>
                        <w:ind w:left="448" w:right="4753" w:hanging="180"/>
                        <w:rPr>
                          <w:color w:val="656500"/>
                        </w:rPr>
                      </w:pPr>
                      <w:r>
                        <w:rPr>
                          <w:color w:val="000087"/>
                        </w:rPr>
                        <w:t xml:space="preserve">public void </w:t>
                      </w:r>
                      <w:r>
                        <w:rPr>
                          <w:color w:val="303030"/>
                        </w:rPr>
                        <w:t>visit</w:t>
                      </w:r>
                      <w:r>
                        <w:rPr>
                          <w:color w:val="656500"/>
                        </w:rPr>
                        <w:t>(</w:t>
                      </w:r>
                      <w:r>
                        <w:rPr>
                          <w:color w:val="7F0054"/>
                        </w:rPr>
                        <w:t xml:space="preserve">Computer </w:t>
                      </w:r>
                      <w:r>
                        <w:rPr>
                          <w:color w:val="303030"/>
                        </w:rPr>
                        <w:t>computer</w:t>
                      </w:r>
                      <w:r>
                        <w:rPr>
                          <w:color w:val="656500"/>
                        </w:rPr>
                        <w:t>) {</w:t>
                      </w:r>
                      <w:r>
                        <w:rPr>
                          <w:color w:val="656500"/>
                          <w:spacing w:val="1"/>
                        </w:rPr>
                        <w:t xml:space="preserve"> </w:t>
                      </w:r>
                      <w:proofErr w:type="spellStart"/>
                      <w:r>
                        <w:rPr>
                          <w:color w:val="7F0054"/>
                        </w:rPr>
                        <w:t>System</w:t>
                      </w:r>
                      <w:r>
                        <w:rPr>
                          <w:color w:val="656500"/>
                        </w:rPr>
                        <w:t>.</w:t>
                      </w:r>
                      <w:r>
                        <w:rPr>
                          <w:color w:val="000087"/>
                        </w:rPr>
                        <w:t>out</w:t>
                      </w:r>
                      <w:r>
                        <w:rPr>
                          <w:color w:val="656500"/>
                        </w:rPr>
                        <w:t>.</w:t>
                      </w:r>
                      <w:r>
                        <w:rPr>
                          <w:color w:val="303030"/>
                        </w:rPr>
                        <w:t>println</w:t>
                      </w:r>
                      <w:proofErr w:type="spellEnd"/>
                      <w:r>
                        <w:rPr>
                          <w:color w:val="656500"/>
                        </w:rPr>
                        <w:t>(</w:t>
                      </w:r>
                      <w:r>
                        <w:rPr>
                          <w:color w:val="008700"/>
                        </w:rPr>
                        <w:t>"Displaying</w:t>
                      </w:r>
                      <w:r>
                        <w:rPr>
                          <w:color w:val="008700"/>
                          <w:spacing w:val="-10"/>
                        </w:rPr>
                        <w:t xml:space="preserve"> </w:t>
                      </w:r>
                      <w:r>
                        <w:rPr>
                          <w:color w:val="008700"/>
                        </w:rPr>
                        <w:t>Computer."</w:t>
                      </w:r>
                      <w:r>
                        <w:rPr>
                          <w:color w:val="656500"/>
                        </w:rPr>
                        <w:t>);</w:t>
                      </w:r>
                    </w:p>
                    <w:p w14:paraId="0FFB622B" w14:textId="77777777" w:rsidR="007F6A29" w:rsidRDefault="007F6A29" w:rsidP="007F6A29">
                      <w:pPr>
                        <w:pStyle w:val="BodyText"/>
                        <w:kinsoku w:val="0"/>
                        <w:overflowPunct w:val="0"/>
                        <w:spacing w:line="275" w:lineRule="exact"/>
                        <w:ind w:left="268"/>
                        <w:rPr>
                          <w:color w:val="656500"/>
                        </w:rPr>
                      </w:pPr>
                      <w:r>
                        <w:rPr>
                          <w:color w:val="656500"/>
                        </w:rPr>
                        <w:t>}</w:t>
                      </w:r>
                    </w:p>
                    <w:p w14:paraId="39F1D820" w14:textId="77777777" w:rsidR="007F6A29" w:rsidRDefault="007F6A29" w:rsidP="007F6A29">
                      <w:pPr>
                        <w:pStyle w:val="BodyText"/>
                        <w:kinsoku w:val="0"/>
                        <w:overflowPunct w:val="0"/>
                        <w:spacing w:before="197"/>
                        <w:ind w:left="268"/>
                        <w:rPr>
                          <w:color w:val="006565"/>
                        </w:rPr>
                      </w:pPr>
                      <w:r>
                        <w:rPr>
                          <w:color w:val="006565"/>
                        </w:rPr>
                        <w:t>@Override</w:t>
                      </w:r>
                    </w:p>
                    <w:p w14:paraId="0DFD0890" w14:textId="77777777" w:rsidR="007F6A29" w:rsidRDefault="007F6A29" w:rsidP="007F6A29">
                      <w:pPr>
                        <w:pStyle w:val="BodyText"/>
                        <w:kinsoku w:val="0"/>
                        <w:overflowPunct w:val="0"/>
                        <w:spacing w:before="196" w:line="408" w:lineRule="auto"/>
                        <w:ind w:left="448" w:right="4417" w:hanging="180"/>
                        <w:rPr>
                          <w:color w:val="656500"/>
                        </w:rPr>
                      </w:pPr>
                      <w:r>
                        <w:rPr>
                          <w:color w:val="000087"/>
                        </w:rPr>
                        <w:t xml:space="preserve">public void </w:t>
                      </w:r>
                      <w:r>
                        <w:rPr>
                          <w:color w:val="303030"/>
                        </w:rPr>
                        <w:t>visit</w:t>
                      </w:r>
                      <w:r>
                        <w:rPr>
                          <w:color w:val="656500"/>
                        </w:rPr>
                        <w:t>(</w:t>
                      </w:r>
                      <w:r>
                        <w:rPr>
                          <w:color w:val="7F0054"/>
                        </w:rPr>
                        <w:t xml:space="preserve">Mouse </w:t>
                      </w:r>
                      <w:r>
                        <w:rPr>
                          <w:color w:val="303030"/>
                        </w:rPr>
                        <w:t>mouse</w:t>
                      </w:r>
                      <w:r>
                        <w:rPr>
                          <w:color w:val="656500"/>
                        </w:rPr>
                        <w:t>) {</w:t>
                      </w:r>
                      <w:r>
                        <w:rPr>
                          <w:color w:val="656500"/>
                          <w:spacing w:val="1"/>
                        </w:rPr>
                        <w:t xml:space="preserve"> </w:t>
                      </w:r>
                      <w:proofErr w:type="spellStart"/>
                      <w:r>
                        <w:rPr>
                          <w:color w:val="7F0054"/>
                          <w:spacing w:val="-1"/>
                        </w:rPr>
                        <w:t>System</w:t>
                      </w:r>
                      <w:r>
                        <w:rPr>
                          <w:color w:val="656500"/>
                          <w:spacing w:val="-1"/>
                        </w:rPr>
                        <w:t>.</w:t>
                      </w:r>
                      <w:r>
                        <w:rPr>
                          <w:color w:val="000087"/>
                          <w:spacing w:val="-1"/>
                        </w:rPr>
                        <w:t>out</w:t>
                      </w:r>
                      <w:r>
                        <w:rPr>
                          <w:color w:val="656500"/>
                          <w:spacing w:val="-1"/>
                        </w:rPr>
                        <w:t>.</w:t>
                      </w:r>
                      <w:r>
                        <w:rPr>
                          <w:color w:val="303030"/>
                          <w:spacing w:val="-1"/>
                        </w:rPr>
                        <w:t>println</w:t>
                      </w:r>
                      <w:proofErr w:type="spellEnd"/>
                      <w:r>
                        <w:rPr>
                          <w:color w:val="656500"/>
                          <w:spacing w:val="-1"/>
                        </w:rPr>
                        <w:t>(</w:t>
                      </w:r>
                      <w:r>
                        <w:rPr>
                          <w:color w:val="008700"/>
                          <w:spacing w:val="-1"/>
                        </w:rPr>
                        <w:t>"Displaying</w:t>
                      </w:r>
                      <w:r>
                        <w:rPr>
                          <w:color w:val="008700"/>
                          <w:spacing w:val="6"/>
                        </w:rPr>
                        <w:t xml:space="preserve"> </w:t>
                      </w:r>
                      <w:r>
                        <w:rPr>
                          <w:color w:val="008700"/>
                        </w:rPr>
                        <w:t>Mouse."</w:t>
                      </w:r>
                      <w:r>
                        <w:rPr>
                          <w:color w:val="656500"/>
                        </w:rPr>
                        <w:t>);</w:t>
                      </w:r>
                    </w:p>
                    <w:p w14:paraId="3F3E33FC" w14:textId="77777777" w:rsidR="007F6A29" w:rsidRDefault="007F6A29" w:rsidP="007F6A29">
                      <w:pPr>
                        <w:pStyle w:val="BodyText"/>
                        <w:kinsoku w:val="0"/>
                        <w:overflowPunct w:val="0"/>
                        <w:spacing w:before="6"/>
                        <w:ind w:left="268"/>
                        <w:rPr>
                          <w:color w:val="656500"/>
                        </w:rPr>
                      </w:pPr>
                      <w:r>
                        <w:rPr>
                          <w:color w:val="656500"/>
                        </w:rPr>
                        <w:t>}</w:t>
                      </w:r>
                    </w:p>
                    <w:p w14:paraId="505D22D0" w14:textId="77777777" w:rsidR="007F6A29" w:rsidRDefault="007F6A29" w:rsidP="007F6A29">
                      <w:pPr>
                        <w:pStyle w:val="BodyText"/>
                        <w:kinsoku w:val="0"/>
                        <w:overflowPunct w:val="0"/>
                      </w:pPr>
                    </w:p>
                    <w:p w14:paraId="200D5E5B" w14:textId="77777777" w:rsidR="007F6A29" w:rsidRDefault="007F6A29" w:rsidP="007F6A29">
                      <w:pPr>
                        <w:pStyle w:val="BodyText"/>
                        <w:kinsoku w:val="0"/>
                        <w:overflowPunct w:val="0"/>
                        <w:rPr>
                          <w:sz w:val="34"/>
                          <w:szCs w:val="34"/>
                        </w:rPr>
                      </w:pPr>
                    </w:p>
                    <w:p w14:paraId="3BE985E7" w14:textId="77777777" w:rsidR="007F6A29" w:rsidRDefault="007F6A29" w:rsidP="007F6A29">
                      <w:pPr>
                        <w:pStyle w:val="BodyText"/>
                        <w:kinsoku w:val="0"/>
                        <w:overflowPunct w:val="0"/>
                        <w:ind w:left="268"/>
                        <w:rPr>
                          <w:color w:val="006565"/>
                        </w:rPr>
                      </w:pPr>
                      <w:r>
                        <w:rPr>
                          <w:color w:val="006565"/>
                        </w:rPr>
                        <w:t>@Override</w:t>
                      </w:r>
                    </w:p>
                    <w:p w14:paraId="08C2B548" w14:textId="77777777" w:rsidR="007F6A29" w:rsidRDefault="007F6A29" w:rsidP="007F6A29">
                      <w:pPr>
                        <w:pStyle w:val="BodyText"/>
                        <w:kinsoku w:val="0"/>
                        <w:overflowPunct w:val="0"/>
                        <w:spacing w:before="197" w:line="410" w:lineRule="auto"/>
                        <w:ind w:left="448" w:right="4767" w:hanging="180"/>
                        <w:rPr>
                          <w:color w:val="656500"/>
                        </w:rPr>
                      </w:pPr>
                      <w:r>
                        <w:rPr>
                          <w:color w:val="000087"/>
                        </w:rPr>
                        <w:t xml:space="preserve">public void </w:t>
                      </w:r>
                      <w:r>
                        <w:rPr>
                          <w:color w:val="303030"/>
                        </w:rPr>
                        <w:t>visit</w:t>
                      </w:r>
                      <w:r>
                        <w:rPr>
                          <w:color w:val="656500"/>
                        </w:rPr>
                        <w:t>(</w:t>
                      </w:r>
                      <w:r>
                        <w:rPr>
                          <w:color w:val="7F0054"/>
                        </w:rPr>
                        <w:t xml:space="preserve">Keyboard </w:t>
                      </w:r>
                      <w:r>
                        <w:rPr>
                          <w:color w:val="303030"/>
                        </w:rPr>
                        <w:t>keyboard</w:t>
                      </w:r>
                      <w:r>
                        <w:rPr>
                          <w:color w:val="656500"/>
                        </w:rPr>
                        <w:t>) {</w:t>
                      </w:r>
                      <w:r>
                        <w:rPr>
                          <w:color w:val="656500"/>
                          <w:spacing w:val="1"/>
                        </w:rPr>
                        <w:t xml:space="preserve"> </w:t>
                      </w:r>
                      <w:proofErr w:type="spellStart"/>
                      <w:r>
                        <w:rPr>
                          <w:color w:val="7F0054"/>
                        </w:rPr>
                        <w:t>System</w:t>
                      </w:r>
                      <w:r>
                        <w:rPr>
                          <w:color w:val="656500"/>
                        </w:rPr>
                        <w:t>.</w:t>
                      </w:r>
                      <w:r>
                        <w:rPr>
                          <w:color w:val="000087"/>
                        </w:rPr>
                        <w:t>out</w:t>
                      </w:r>
                      <w:r>
                        <w:rPr>
                          <w:color w:val="656500"/>
                        </w:rPr>
                        <w:t>.</w:t>
                      </w:r>
                      <w:r>
                        <w:rPr>
                          <w:color w:val="303030"/>
                        </w:rPr>
                        <w:t>println</w:t>
                      </w:r>
                      <w:proofErr w:type="spellEnd"/>
                      <w:r>
                        <w:rPr>
                          <w:color w:val="656500"/>
                        </w:rPr>
                        <w:t>(</w:t>
                      </w:r>
                      <w:r>
                        <w:rPr>
                          <w:color w:val="008700"/>
                        </w:rPr>
                        <w:t>"Displaying</w:t>
                      </w:r>
                      <w:r>
                        <w:rPr>
                          <w:color w:val="008700"/>
                          <w:spacing w:val="-11"/>
                        </w:rPr>
                        <w:t xml:space="preserve"> </w:t>
                      </w:r>
                      <w:r>
                        <w:rPr>
                          <w:color w:val="008700"/>
                        </w:rPr>
                        <w:t>Keyboard."</w:t>
                      </w:r>
                      <w:r>
                        <w:rPr>
                          <w:color w:val="656500"/>
                        </w:rPr>
                        <w:t>);</w:t>
                      </w:r>
                    </w:p>
                    <w:p w14:paraId="30B12DC6" w14:textId="77777777" w:rsidR="007F6A29" w:rsidRDefault="007F6A29" w:rsidP="007F6A29">
                      <w:pPr>
                        <w:pStyle w:val="BodyText"/>
                        <w:kinsoku w:val="0"/>
                        <w:overflowPunct w:val="0"/>
                        <w:spacing w:line="275" w:lineRule="exact"/>
                        <w:ind w:left="268"/>
                        <w:rPr>
                          <w:color w:val="656500"/>
                        </w:rPr>
                      </w:pPr>
                      <w:r>
                        <w:rPr>
                          <w:color w:val="656500"/>
                        </w:rPr>
                        <w:t>}</w:t>
                      </w:r>
                    </w:p>
                    <w:p w14:paraId="1835DBA0" w14:textId="77777777" w:rsidR="007F6A29" w:rsidRDefault="007F6A29" w:rsidP="007F6A29">
                      <w:pPr>
                        <w:pStyle w:val="BodyText"/>
                        <w:kinsoku w:val="0"/>
                        <w:overflowPunct w:val="0"/>
                      </w:pPr>
                    </w:p>
                    <w:p w14:paraId="653742AB" w14:textId="77777777" w:rsidR="007F6A29" w:rsidRDefault="007F6A29" w:rsidP="007F6A29">
                      <w:pPr>
                        <w:pStyle w:val="BodyText"/>
                        <w:kinsoku w:val="0"/>
                        <w:overflowPunct w:val="0"/>
                        <w:spacing w:before="3"/>
                        <w:rPr>
                          <w:sz w:val="34"/>
                          <w:szCs w:val="34"/>
                        </w:rPr>
                      </w:pPr>
                    </w:p>
                    <w:p w14:paraId="14058725" w14:textId="77777777" w:rsidR="007F6A29" w:rsidRDefault="007F6A29" w:rsidP="007F6A29">
                      <w:pPr>
                        <w:pStyle w:val="BodyText"/>
                        <w:kinsoku w:val="0"/>
                        <w:overflowPunct w:val="0"/>
                        <w:ind w:left="268"/>
                        <w:rPr>
                          <w:color w:val="006565"/>
                        </w:rPr>
                      </w:pPr>
                      <w:r>
                        <w:rPr>
                          <w:color w:val="006565"/>
                        </w:rPr>
                        <w:t>@Override</w:t>
                      </w:r>
                    </w:p>
                    <w:p w14:paraId="331E54EF" w14:textId="77777777" w:rsidR="007F6A29" w:rsidRDefault="007F6A29" w:rsidP="007F6A29">
                      <w:pPr>
                        <w:pStyle w:val="BodyText"/>
                        <w:kinsoku w:val="0"/>
                        <w:overflowPunct w:val="0"/>
                        <w:spacing w:before="194" w:line="410" w:lineRule="auto"/>
                        <w:ind w:left="448" w:right="4417" w:hanging="180"/>
                        <w:rPr>
                          <w:color w:val="656500"/>
                        </w:rPr>
                      </w:pPr>
                      <w:r>
                        <w:rPr>
                          <w:color w:val="000087"/>
                        </w:rPr>
                        <w:t xml:space="preserve">public void </w:t>
                      </w:r>
                      <w:r>
                        <w:rPr>
                          <w:color w:val="303030"/>
                        </w:rPr>
                        <w:t>visit</w:t>
                      </w:r>
                      <w:r>
                        <w:rPr>
                          <w:color w:val="656500"/>
                        </w:rPr>
                        <w:t>(</w:t>
                      </w:r>
                      <w:r>
                        <w:rPr>
                          <w:color w:val="7F0054"/>
                        </w:rPr>
                        <w:t xml:space="preserve">Monitor </w:t>
                      </w:r>
                      <w:r>
                        <w:rPr>
                          <w:color w:val="303030"/>
                        </w:rPr>
                        <w:t>monitor</w:t>
                      </w:r>
                      <w:r>
                        <w:rPr>
                          <w:color w:val="656500"/>
                        </w:rPr>
                        <w:t>) {</w:t>
                      </w:r>
                      <w:r>
                        <w:rPr>
                          <w:color w:val="656500"/>
                          <w:spacing w:val="1"/>
                        </w:rPr>
                        <w:t xml:space="preserve"> </w:t>
                      </w:r>
                      <w:proofErr w:type="spellStart"/>
                      <w:r>
                        <w:rPr>
                          <w:color w:val="7F0054"/>
                          <w:spacing w:val="-1"/>
                        </w:rPr>
                        <w:t>System</w:t>
                      </w:r>
                      <w:r>
                        <w:rPr>
                          <w:color w:val="656500"/>
                          <w:spacing w:val="-1"/>
                        </w:rPr>
                        <w:t>.</w:t>
                      </w:r>
                      <w:r>
                        <w:rPr>
                          <w:color w:val="000087"/>
                          <w:spacing w:val="-1"/>
                        </w:rPr>
                        <w:t>out</w:t>
                      </w:r>
                      <w:r>
                        <w:rPr>
                          <w:color w:val="656500"/>
                          <w:spacing w:val="-1"/>
                        </w:rPr>
                        <w:t>.</w:t>
                      </w:r>
                      <w:r>
                        <w:rPr>
                          <w:color w:val="303030"/>
                          <w:spacing w:val="-1"/>
                        </w:rPr>
                        <w:t>println</w:t>
                      </w:r>
                      <w:proofErr w:type="spellEnd"/>
                      <w:r>
                        <w:rPr>
                          <w:color w:val="656500"/>
                          <w:spacing w:val="-1"/>
                        </w:rPr>
                        <w:t>(</w:t>
                      </w:r>
                      <w:r>
                        <w:rPr>
                          <w:color w:val="008700"/>
                          <w:spacing w:val="-1"/>
                        </w:rPr>
                        <w:t>"Displaying</w:t>
                      </w:r>
                      <w:r>
                        <w:rPr>
                          <w:color w:val="008700"/>
                          <w:spacing w:val="6"/>
                        </w:rPr>
                        <w:t xml:space="preserve"> </w:t>
                      </w:r>
                      <w:r>
                        <w:rPr>
                          <w:color w:val="008700"/>
                        </w:rPr>
                        <w:t>Monitor."</w:t>
                      </w:r>
                      <w:r>
                        <w:rPr>
                          <w:color w:val="656500"/>
                        </w:rPr>
                        <w:t>);</w:t>
                      </w:r>
                    </w:p>
                    <w:p w14:paraId="2DAD1B09" w14:textId="77777777" w:rsidR="007F6A29" w:rsidRDefault="007F6A29" w:rsidP="007F6A29">
                      <w:pPr>
                        <w:pStyle w:val="BodyText"/>
                        <w:kinsoku w:val="0"/>
                        <w:overflowPunct w:val="0"/>
                        <w:spacing w:before="2"/>
                        <w:ind w:left="268"/>
                        <w:rPr>
                          <w:color w:val="656500"/>
                        </w:rPr>
                      </w:pPr>
                      <w:r>
                        <w:rPr>
                          <w:color w:val="656500"/>
                        </w:rPr>
                        <w:t>}</w:t>
                      </w:r>
                    </w:p>
                    <w:p w14:paraId="64F2E350" w14:textId="77777777" w:rsidR="007F6A29" w:rsidRDefault="007F6A29" w:rsidP="007F6A29">
                      <w:pPr>
                        <w:pStyle w:val="BodyText"/>
                        <w:kinsoku w:val="0"/>
                        <w:overflowPunct w:val="0"/>
                        <w:spacing w:before="195"/>
                        <w:ind w:left="88"/>
                        <w:rPr>
                          <w:color w:val="656500"/>
                        </w:rPr>
                      </w:pPr>
                      <w:r>
                        <w:rPr>
                          <w:color w:val="656500"/>
                        </w:rPr>
                        <w:t>}</w:t>
                      </w:r>
                    </w:p>
                  </w:txbxContent>
                </v:textbox>
                <w10:anchorlock/>
              </v:shape>
            </w:pict>
          </mc:Fallback>
        </mc:AlternateContent>
      </w:r>
    </w:p>
    <w:p w14:paraId="21A9A84A" w14:textId="350946B7" w:rsidR="007F6A29" w:rsidRDefault="007F6A29" w:rsidP="00BE2D7A">
      <w:pPr>
        <w:spacing w:before="100" w:beforeAutospacing="1" w:after="100" w:afterAutospacing="1"/>
        <w:outlineLvl w:val="1"/>
        <w:rPr>
          <w:i/>
          <w:iCs/>
        </w:rPr>
      </w:pPr>
      <w:r>
        <w:rPr>
          <w:sz w:val="22"/>
          <w:szCs w:val="22"/>
        </w:rPr>
        <w:t xml:space="preserve">Step 5 - </w:t>
      </w:r>
      <w:r>
        <w:t xml:space="preserve">Use the </w:t>
      </w:r>
      <w:proofErr w:type="spellStart"/>
      <w:r>
        <w:rPr>
          <w:i/>
          <w:iCs/>
        </w:rPr>
        <w:t>ComputerPartDisplayVisitor</w:t>
      </w:r>
      <w:proofErr w:type="spellEnd"/>
      <w:r>
        <w:rPr>
          <w:i/>
          <w:iCs/>
        </w:rPr>
        <w:t xml:space="preserve"> </w:t>
      </w:r>
      <w:r>
        <w:t xml:space="preserve">to display parts of </w:t>
      </w:r>
      <w:r>
        <w:rPr>
          <w:i/>
          <w:iCs/>
        </w:rPr>
        <w:t>Computer</w:t>
      </w:r>
      <w:r>
        <w:t xml:space="preserve">, i.e., </w:t>
      </w:r>
      <w:r>
        <w:rPr>
          <w:i/>
          <w:iCs/>
        </w:rPr>
        <w:t>VisitorPatternDemo.java</w:t>
      </w:r>
    </w:p>
    <w:p w14:paraId="3FEA9E24" w14:textId="26C1A5BE" w:rsidR="007F6A29" w:rsidRDefault="007F6A29" w:rsidP="00BE2D7A">
      <w:pPr>
        <w:spacing w:before="100" w:beforeAutospacing="1" w:after="100" w:afterAutospacing="1"/>
        <w:outlineLvl w:val="1"/>
        <w:rPr>
          <w:i/>
          <w:iCs/>
        </w:rPr>
      </w:pPr>
    </w:p>
    <w:p w14:paraId="6E003B9E" w14:textId="70436D49" w:rsidR="007F6A29" w:rsidRDefault="007A52E4" w:rsidP="00BE2D7A">
      <w:pPr>
        <w:spacing w:before="100" w:beforeAutospacing="1" w:after="100" w:afterAutospacing="1"/>
        <w:outlineLvl w:val="1"/>
        <w:rPr>
          <w:sz w:val="22"/>
          <w:szCs w:val="22"/>
        </w:rPr>
      </w:pPr>
      <w:r>
        <w:rPr>
          <w:noProof/>
        </w:rPr>
        <w:lastRenderedPageBreak/>
        <mc:AlternateContent>
          <mc:Choice Requires="wps">
            <w:drawing>
              <wp:anchor distT="0" distB="0" distL="0" distR="0" simplePos="0" relativeHeight="251677696" behindDoc="0" locked="0" layoutInCell="0" allowOverlap="1" wp14:anchorId="65C476C3" wp14:editId="37C6E8B8">
                <wp:simplePos x="0" y="0"/>
                <wp:positionH relativeFrom="page">
                  <wp:posOffset>914400</wp:posOffset>
                </wp:positionH>
                <wp:positionV relativeFrom="paragraph">
                  <wp:posOffset>338455</wp:posOffset>
                </wp:positionV>
                <wp:extent cx="6064250" cy="2013585"/>
                <wp:effectExtent l="0" t="0" r="19050" b="18415"/>
                <wp:wrapTopAndBottom/>
                <wp:docPr id="263" name="Text Box 18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64250" cy="2013585"/>
                        </a:xfrm>
                        <a:prstGeom prst="rect">
                          <a:avLst/>
                        </a:prstGeom>
                        <a:solidFill>
                          <a:srgbClr val="EEEEEE"/>
                        </a:solidFill>
                        <a:ln w="6095" cmpd="sng">
                          <a:solidFill>
                            <a:srgbClr val="D6D6D6"/>
                          </a:solidFill>
                          <a:miter lim="800000"/>
                          <a:headEnd/>
                          <a:tailEnd/>
                        </a:ln>
                      </wps:spPr>
                      <wps:txbx>
                        <w:txbxContent>
                          <w:p w14:paraId="72EB402F" w14:textId="77777777" w:rsidR="007A52E4" w:rsidRDefault="007A52E4" w:rsidP="007A52E4">
                            <w:pPr>
                              <w:pStyle w:val="BodyText"/>
                              <w:kinsoku w:val="0"/>
                              <w:overflowPunct w:val="0"/>
                              <w:spacing w:before="52" w:line="408" w:lineRule="auto"/>
                              <w:ind w:left="268" w:right="5536" w:hanging="180"/>
                              <w:rPr>
                                <w:color w:val="656500"/>
                              </w:rPr>
                            </w:pPr>
                            <w:r>
                              <w:rPr>
                                <w:color w:val="000087"/>
                              </w:rPr>
                              <w:t>public</w:t>
                            </w:r>
                            <w:r>
                              <w:rPr>
                                <w:color w:val="000087"/>
                                <w:spacing w:val="6"/>
                              </w:rPr>
                              <w:t xml:space="preserve"> </w:t>
                            </w:r>
                            <w:r>
                              <w:rPr>
                                <w:color w:val="000087"/>
                              </w:rPr>
                              <w:t>class</w:t>
                            </w:r>
                            <w:r>
                              <w:rPr>
                                <w:color w:val="000087"/>
                                <w:spacing w:val="7"/>
                              </w:rPr>
                              <w:t xml:space="preserve"> </w:t>
                            </w:r>
                            <w:proofErr w:type="spellStart"/>
                            <w:r>
                              <w:rPr>
                                <w:color w:val="7F0054"/>
                              </w:rPr>
                              <w:t>VisitorPatternDemo</w:t>
                            </w:r>
                            <w:proofErr w:type="spellEnd"/>
                            <w:r>
                              <w:rPr>
                                <w:color w:val="7F0054"/>
                                <w:spacing w:val="8"/>
                              </w:rPr>
                              <w:t xml:space="preserve"> </w:t>
                            </w:r>
                            <w:r>
                              <w:rPr>
                                <w:color w:val="656500"/>
                              </w:rPr>
                              <w:t>{</w:t>
                            </w:r>
                            <w:r>
                              <w:rPr>
                                <w:color w:val="656500"/>
                                <w:spacing w:val="1"/>
                              </w:rPr>
                              <w:t xml:space="preserve"> </w:t>
                            </w:r>
                            <w:r>
                              <w:rPr>
                                <w:color w:val="000087"/>
                              </w:rPr>
                              <w:t>public</w:t>
                            </w:r>
                            <w:r>
                              <w:rPr>
                                <w:color w:val="000087"/>
                                <w:spacing w:val="-5"/>
                              </w:rPr>
                              <w:t xml:space="preserve"> </w:t>
                            </w:r>
                            <w:r>
                              <w:rPr>
                                <w:color w:val="000087"/>
                              </w:rPr>
                              <w:t>static</w:t>
                            </w:r>
                            <w:r>
                              <w:rPr>
                                <w:color w:val="000087"/>
                                <w:spacing w:val="-4"/>
                              </w:rPr>
                              <w:t xml:space="preserve"> </w:t>
                            </w:r>
                            <w:r>
                              <w:rPr>
                                <w:color w:val="000087"/>
                              </w:rPr>
                              <w:t>void</w:t>
                            </w:r>
                            <w:r>
                              <w:rPr>
                                <w:color w:val="000087"/>
                                <w:spacing w:val="-3"/>
                              </w:rPr>
                              <w:t xml:space="preserve"> </w:t>
                            </w:r>
                            <w:r>
                              <w:rPr>
                                <w:color w:val="303030"/>
                              </w:rPr>
                              <w:t>main</w:t>
                            </w:r>
                            <w:r>
                              <w:rPr>
                                <w:color w:val="656500"/>
                              </w:rPr>
                              <w:t>(</w:t>
                            </w:r>
                            <w:r>
                              <w:rPr>
                                <w:color w:val="7F0054"/>
                              </w:rPr>
                              <w:t>String</w:t>
                            </w:r>
                            <w:r>
                              <w:rPr>
                                <w:color w:val="656500"/>
                              </w:rPr>
                              <w:t>[]</w:t>
                            </w:r>
                            <w:r>
                              <w:rPr>
                                <w:color w:val="656500"/>
                                <w:spacing w:val="-2"/>
                              </w:rPr>
                              <w:t xml:space="preserve"> </w:t>
                            </w:r>
                            <w:proofErr w:type="spellStart"/>
                            <w:r>
                              <w:rPr>
                                <w:color w:val="303030"/>
                              </w:rPr>
                              <w:t>args</w:t>
                            </w:r>
                            <w:proofErr w:type="spellEnd"/>
                            <w:r>
                              <w:rPr>
                                <w:color w:val="656500"/>
                              </w:rPr>
                              <w:t>)</w:t>
                            </w:r>
                            <w:r>
                              <w:rPr>
                                <w:color w:val="656500"/>
                                <w:spacing w:val="-4"/>
                              </w:rPr>
                              <w:t xml:space="preserve"> </w:t>
                            </w:r>
                            <w:r>
                              <w:rPr>
                                <w:color w:val="656500"/>
                              </w:rPr>
                              <w:t>{</w:t>
                            </w:r>
                          </w:p>
                          <w:p w14:paraId="0FF1A2D7" w14:textId="56118712" w:rsidR="007A52E4" w:rsidRDefault="007A52E4" w:rsidP="007A52E4">
                            <w:pPr>
                              <w:pStyle w:val="BodyText"/>
                              <w:kinsoku w:val="0"/>
                              <w:overflowPunct w:val="0"/>
                              <w:spacing w:line="470" w:lineRule="atLeast"/>
                              <w:ind w:left="448" w:right="3896"/>
                              <w:rPr>
                                <w:color w:val="656500"/>
                              </w:rPr>
                            </w:pPr>
                            <w:proofErr w:type="spellStart"/>
                            <w:r>
                              <w:rPr>
                                <w:color w:val="7F0054"/>
                              </w:rPr>
                              <w:t>ComputerPart</w:t>
                            </w:r>
                            <w:proofErr w:type="spellEnd"/>
                            <w:r>
                              <w:rPr>
                                <w:color w:val="7F0054"/>
                              </w:rPr>
                              <w:t xml:space="preserve"> </w:t>
                            </w:r>
                            <w:r>
                              <w:rPr>
                                <w:color w:val="303030"/>
                              </w:rPr>
                              <w:t xml:space="preserve">computer </w:t>
                            </w:r>
                            <w:r>
                              <w:rPr>
                                <w:color w:val="656500"/>
                              </w:rPr>
                              <w:t xml:space="preserve">= </w:t>
                            </w:r>
                            <w:r>
                              <w:rPr>
                                <w:color w:val="000087"/>
                              </w:rPr>
                              <w:t xml:space="preserve">new </w:t>
                            </w:r>
                            <w:r>
                              <w:rPr>
                                <w:color w:val="7F0054"/>
                              </w:rPr>
                              <w:t>Computer</w:t>
                            </w:r>
                            <w:r>
                              <w:rPr>
                                <w:color w:val="656500"/>
                              </w:rPr>
                              <w:t>();</w:t>
                            </w:r>
                            <w:r>
                              <w:rPr>
                                <w:color w:val="656500"/>
                                <w:spacing w:val="1"/>
                              </w:rPr>
                              <w:t xml:space="preserve"> </w:t>
                            </w:r>
                            <w:proofErr w:type="spellStart"/>
                            <w:r>
                              <w:rPr>
                                <w:color w:val="303030"/>
                              </w:rPr>
                              <w:t>computer</w:t>
                            </w:r>
                            <w:r>
                              <w:rPr>
                                <w:color w:val="656500"/>
                              </w:rPr>
                              <w:t>.</w:t>
                            </w:r>
                            <w:r>
                              <w:rPr>
                                <w:color w:val="303030"/>
                              </w:rPr>
                              <w:t>accept</w:t>
                            </w:r>
                            <w:proofErr w:type="spellEnd"/>
                            <w:r>
                              <w:rPr>
                                <w:color w:val="656500"/>
                              </w:rPr>
                              <w:t>(</w:t>
                            </w:r>
                            <w:r>
                              <w:rPr>
                                <w:color w:val="000087"/>
                              </w:rPr>
                              <w:t>new</w:t>
                            </w:r>
                            <w:r>
                              <w:rPr>
                                <w:color w:val="000087"/>
                                <w:spacing w:val="-9"/>
                              </w:rPr>
                              <w:t xml:space="preserve"> </w:t>
                            </w:r>
                            <w:proofErr w:type="spellStart"/>
                            <w:r>
                              <w:rPr>
                                <w:color w:val="7F0054"/>
                              </w:rPr>
                              <w:t>ComputerPartDisplayVisitor</w:t>
                            </w:r>
                            <w:proofErr w:type="spellEnd"/>
                            <w:r>
                              <w:rPr>
                                <w:color w:val="656500"/>
                              </w:rPr>
                              <w:t>());</w:t>
                            </w:r>
                          </w:p>
                          <w:p w14:paraId="7977A636" w14:textId="2051EB63" w:rsidR="007A52E4" w:rsidRPr="007A52E4" w:rsidRDefault="007A52E4" w:rsidP="007A52E4">
                            <w:pPr>
                              <w:pStyle w:val="BodyText"/>
                              <w:kinsoku w:val="0"/>
                              <w:overflowPunct w:val="0"/>
                              <w:spacing w:line="470" w:lineRule="atLeast"/>
                              <w:ind w:left="270" w:right="3896"/>
                              <w:rPr>
                                <w:color w:val="000000" w:themeColor="text1"/>
                              </w:rPr>
                            </w:pPr>
                            <w:r w:rsidRPr="007A52E4">
                              <w:rPr>
                                <w:color w:val="000000" w:themeColor="text1"/>
                              </w:rPr>
                              <w:t>}</w:t>
                            </w:r>
                          </w:p>
                          <w:p w14:paraId="01C000B9" w14:textId="3DE85ED2" w:rsidR="007A52E4" w:rsidRPr="007A52E4" w:rsidRDefault="007A52E4" w:rsidP="007A52E4">
                            <w:pPr>
                              <w:pStyle w:val="BodyText"/>
                              <w:kinsoku w:val="0"/>
                              <w:overflowPunct w:val="0"/>
                              <w:spacing w:line="470" w:lineRule="atLeast"/>
                              <w:ind w:left="90" w:right="3896"/>
                              <w:rPr>
                                <w:color w:val="000000" w:themeColor="text1"/>
                              </w:rPr>
                            </w:pPr>
                            <w:r w:rsidRPr="007A52E4">
                              <w:rPr>
                                <w:color w:val="000000" w:themeColor="text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C476C3" id="Text Box 1825" o:spid="_x0000_s1036" type="#_x0000_t202" style="position:absolute;margin-left:1in;margin-top:26.65pt;width:477.5pt;height:158.55pt;z-index:2516776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" o:allowincell="f" fillcolor="#eee" strokecolor="#d6d6d6" strokeweight=".16931mm">
                <v:path arrowok="t"/>
                <v:textbox inset="0,0,0,0">
                  <w:txbxContent>
                    <w:p w14:paraId="72EB402F" w14:textId="77777777" w:rsidR="007A52E4" w:rsidRDefault="007A52E4" w:rsidP="007A52E4">
                      <w:pPr>
                        <w:pStyle w:val="BodyText"/>
                        <w:kinsoku w:val="0"/>
                        <w:overflowPunct w:val="0"/>
                        <w:spacing w:before="52" w:line="408" w:lineRule="auto"/>
                        <w:ind w:left="268" w:right="5536" w:hanging="180"/>
                        <w:rPr>
                          <w:color w:val="656500"/>
                        </w:rPr>
                      </w:pPr>
                      <w:r>
                        <w:rPr>
                          <w:color w:val="000087"/>
                        </w:rPr>
                        <w:t>public</w:t>
                      </w:r>
                      <w:r>
                        <w:rPr>
                          <w:color w:val="000087"/>
                          <w:spacing w:val="6"/>
                        </w:rPr>
                        <w:t xml:space="preserve"> </w:t>
                      </w:r>
                      <w:r>
                        <w:rPr>
                          <w:color w:val="000087"/>
                        </w:rPr>
                        <w:t>class</w:t>
                      </w:r>
                      <w:r>
                        <w:rPr>
                          <w:color w:val="000087"/>
                          <w:spacing w:val="7"/>
                        </w:rPr>
                        <w:t xml:space="preserve"> </w:t>
                      </w:r>
                      <w:proofErr w:type="spellStart"/>
                      <w:r>
                        <w:rPr>
                          <w:color w:val="7F0054"/>
                        </w:rPr>
                        <w:t>VisitorPatternDemo</w:t>
                      </w:r>
                      <w:proofErr w:type="spellEnd"/>
                      <w:r>
                        <w:rPr>
                          <w:color w:val="7F0054"/>
                          <w:spacing w:val="8"/>
                        </w:rPr>
                        <w:t xml:space="preserve"> </w:t>
                      </w:r>
                      <w:r>
                        <w:rPr>
                          <w:color w:val="656500"/>
                        </w:rPr>
                        <w:t>{</w:t>
                      </w:r>
                      <w:r>
                        <w:rPr>
                          <w:color w:val="656500"/>
                          <w:spacing w:val="1"/>
                        </w:rPr>
                        <w:t xml:space="preserve"> </w:t>
                      </w:r>
                      <w:r>
                        <w:rPr>
                          <w:color w:val="000087"/>
                        </w:rPr>
                        <w:t>public</w:t>
                      </w:r>
                      <w:r>
                        <w:rPr>
                          <w:color w:val="000087"/>
                          <w:spacing w:val="-5"/>
                        </w:rPr>
                        <w:t xml:space="preserve"> </w:t>
                      </w:r>
                      <w:r>
                        <w:rPr>
                          <w:color w:val="000087"/>
                        </w:rPr>
                        <w:t>static</w:t>
                      </w:r>
                      <w:r>
                        <w:rPr>
                          <w:color w:val="000087"/>
                          <w:spacing w:val="-4"/>
                        </w:rPr>
                        <w:t xml:space="preserve"> </w:t>
                      </w:r>
                      <w:r>
                        <w:rPr>
                          <w:color w:val="000087"/>
                        </w:rPr>
                        <w:t>void</w:t>
                      </w:r>
                      <w:r>
                        <w:rPr>
                          <w:color w:val="000087"/>
                          <w:spacing w:val="-3"/>
                        </w:rPr>
                        <w:t xml:space="preserve"> </w:t>
                      </w:r>
                      <w:r>
                        <w:rPr>
                          <w:color w:val="303030"/>
                        </w:rPr>
                        <w:t>main</w:t>
                      </w:r>
                      <w:r>
                        <w:rPr>
                          <w:color w:val="656500"/>
                        </w:rPr>
                        <w:t>(</w:t>
                      </w:r>
                      <w:r>
                        <w:rPr>
                          <w:color w:val="7F0054"/>
                        </w:rPr>
                        <w:t>String</w:t>
                      </w:r>
                      <w:r>
                        <w:rPr>
                          <w:color w:val="656500"/>
                        </w:rPr>
                        <w:t>[]</w:t>
                      </w:r>
                      <w:r>
                        <w:rPr>
                          <w:color w:val="656500"/>
                          <w:spacing w:val="-2"/>
                        </w:rPr>
                        <w:t xml:space="preserve"> </w:t>
                      </w:r>
                      <w:proofErr w:type="spellStart"/>
                      <w:r>
                        <w:rPr>
                          <w:color w:val="303030"/>
                        </w:rPr>
                        <w:t>args</w:t>
                      </w:r>
                      <w:proofErr w:type="spellEnd"/>
                      <w:r>
                        <w:rPr>
                          <w:color w:val="656500"/>
                        </w:rPr>
                        <w:t>)</w:t>
                      </w:r>
                      <w:r>
                        <w:rPr>
                          <w:color w:val="656500"/>
                          <w:spacing w:val="-4"/>
                        </w:rPr>
                        <w:t xml:space="preserve"> </w:t>
                      </w:r>
                      <w:r>
                        <w:rPr>
                          <w:color w:val="656500"/>
                        </w:rPr>
                        <w:t>{</w:t>
                      </w:r>
                    </w:p>
                    <w:p w14:paraId="0FF1A2D7" w14:textId="56118712" w:rsidR="007A52E4" w:rsidRDefault="007A52E4" w:rsidP="007A52E4">
                      <w:pPr>
                        <w:pStyle w:val="BodyText"/>
                        <w:kinsoku w:val="0"/>
                        <w:overflowPunct w:val="0"/>
                        <w:spacing w:line="470" w:lineRule="atLeast"/>
                        <w:ind w:left="448" w:right="3896"/>
                        <w:rPr>
                          <w:color w:val="656500"/>
                        </w:rPr>
                      </w:pPr>
                      <w:proofErr w:type="spellStart"/>
                      <w:r>
                        <w:rPr>
                          <w:color w:val="7F0054"/>
                        </w:rPr>
                        <w:t>ComputerPart</w:t>
                      </w:r>
                      <w:proofErr w:type="spellEnd"/>
                      <w:r>
                        <w:rPr>
                          <w:color w:val="7F0054"/>
                        </w:rPr>
                        <w:t xml:space="preserve"> </w:t>
                      </w:r>
                      <w:r>
                        <w:rPr>
                          <w:color w:val="303030"/>
                        </w:rPr>
                        <w:t xml:space="preserve">computer </w:t>
                      </w:r>
                      <w:r>
                        <w:rPr>
                          <w:color w:val="656500"/>
                        </w:rPr>
                        <w:t xml:space="preserve">= </w:t>
                      </w:r>
                      <w:r>
                        <w:rPr>
                          <w:color w:val="000087"/>
                        </w:rPr>
                        <w:t xml:space="preserve">new </w:t>
                      </w:r>
                      <w:r>
                        <w:rPr>
                          <w:color w:val="7F0054"/>
                        </w:rPr>
                        <w:t>Computer</w:t>
                      </w:r>
                      <w:r>
                        <w:rPr>
                          <w:color w:val="656500"/>
                        </w:rPr>
                        <w:t>();</w:t>
                      </w:r>
                      <w:r>
                        <w:rPr>
                          <w:color w:val="656500"/>
                          <w:spacing w:val="1"/>
                        </w:rPr>
                        <w:t xml:space="preserve"> </w:t>
                      </w:r>
                      <w:proofErr w:type="spellStart"/>
                      <w:r>
                        <w:rPr>
                          <w:color w:val="303030"/>
                        </w:rPr>
                        <w:t>computer</w:t>
                      </w:r>
                      <w:r>
                        <w:rPr>
                          <w:color w:val="656500"/>
                        </w:rPr>
                        <w:t>.</w:t>
                      </w:r>
                      <w:r>
                        <w:rPr>
                          <w:color w:val="303030"/>
                        </w:rPr>
                        <w:t>accept</w:t>
                      </w:r>
                      <w:proofErr w:type="spellEnd"/>
                      <w:r>
                        <w:rPr>
                          <w:color w:val="656500"/>
                        </w:rPr>
                        <w:t>(</w:t>
                      </w:r>
                      <w:r>
                        <w:rPr>
                          <w:color w:val="000087"/>
                        </w:rPr>
                        <w:t>new</w:t>
                      </w:r>
                      <w:r>
                        <w:rPr>
                          <w:color w:val="000087"/>
                          <w:spacing w:val="-9"/>
                        </w:rPr>
                        <w:t xml:space="preserve"> </w:t>
                      </w:r>
                      <w:proofErr w:type="spellStart"/>
                      <w:r>
                        <w:rPr>
                          <w:color w:val="7F0054"/>
                        </w:rPr>
                        <w:t>ComputerPartDisplayVisitor</w:t>
                      </w:r>
                      <w:proofErr w:type="spellEnd"/>
                      <w:r>
                        <w:rPr>
                          <w:color w:val="656500"/>
                        </w:rPr>
                        <w:t>());</w:t>
                      </w:r>
                    </w:p>
                    <w:p w14:paraId="7977A636" w14:textId="2051EB63" w:rsidR="007A52E4" w:rsidRPr="007A52E4" w:rsidRDefault="007A52E4" w:rsidP="007A52E4">
                      <w:pPr>
                        <w:pStyle w:val="BodyText"/>
                        <w:kinsoku w:val="0"/>
                        <w:overflowPunct w:val="0"/>
                        <w:spacing w:line="470" w:lineRule="atLeast"/>
                        <w:ind w:left="270" w:right="3896"/>
                        <w:rPr>
                          <w:color w:val="000000" w:themeColor="text1"/>
                        </w:rPr>
                      </w:pPr>
                      <w:r w:rsidRPr="007A52E4">
                        <w:rPr>
                          <w:color w:val="000000" w:themeColor="text1"/>
                        </w:rPr>
                        <w:t>}</w:t>
                      </w:r>
                    </w:p>
                    <w:p w14:paraId="01C000B9" w14:textId="3DE85ED2" w:rsidR="007A52E4" w:rsidRPr="007A52E4" w:rsidRDefault="007A52E4" w:rsidP="007A52E4">
                      <w:pPr>
                        <w:pStyle w:val="BodyText"/>
                        <w:kinsoku w:val="0"/>
                        <w:overflowPunct w:val="0"/>
                        <w:spacing w:line="470" w:lineRule="atLeast"/>
                        <w:ind w:left="90" w:right="3896"/>
                        <w:rPr>
                          <w:color w:val="000000" w:themeColor="text1"/>
                        </w:rPr>
                      </w:pPr>
                      <w:r w:rsidRPr="007A52E4">
                        <w:rPr>
                          <w:color w:val="000000" w:themeColor="text1"/>
                        </w:rPr>
                        <w:t>}</w:t>
                      </w:r>
                    </w:p>
                  </w:txbxContent>
                </v:textbox>
                <w10:wrap type="topAndBottom" anchorx="page"/>
              </v:shape>
            </w:pict>
          </mc:Fallback>
        </mc:AlternateContent>
      </w:r>
    </w:p>
    <w:p w14:paraId="18CA807C" w14:textId="3FD979AA" w:rsidR="007F6A29" w:rsidRDefault="007F6A29" w:rsidP="00BE2D7A">
      <w:pPr>
        <w:spacing w:before="100" w:beforeAutospacing="1" w:after="100" w:afterAutospacing="1"/>
        <w:outlineLvl w:val="1"/>
        <w:rPr>
          <w:sz w:val="22"/>
          <w:szCs w:val="22"/>
        </w:rPr>
      </w:pPr>
    </w:p>
    <w:p w14:paraId="151D477A" w14:textId="0C0229E5" w:rsidR="00282A49" w:rsidRPr="00282A49" w:rsidRDefault="00282A49" w:rsidP="00282A49">
      <w:pPr>
        <w:pStyle w:val="BodyText"/>
        <w:kinsoku w:val="0"/>
        <w:overflowPunct w:val="0"/>
        <w:spacing w:before="58"/>
        <w:ind w:left="220"/>
        <w:rPr>
          <w:color w:val="111113"/>
          <w:spacing w:val="-8"/>
        </w:rPr>
      </w:pPr>
      <w:r>
        <w:rPr>
          <w:noProof/>
        </w:rPr>
        <mc:AlternateContent>
          <mc:Choice Requires="wps">
            <w:drawing>
              <wp:anchor distT="0" distB="0" distL="0" distR="0" simplePos="0" relativeHeight="251679744" behindDoc="0" locked="0" layoutInCell="0" allowOverlap="1" wp14:anchorId="27C9BAEE" wp14:editId="7CEE5987">
                <wp:simplePos x="0" y="0"/>
                <wp:positionH relativeFrom="page">
                  <wp:posOffset>914400</wp:posOffset>
                </wp:positionH>
                <wp:positionV relativeFrom="paragraph">
                  <wp:posOffset>308196</wp:posOffset>
                </wp:positionV>
                <wp:extent cx="6064250" cy="1270000"/>
                <wp:effectExtent l="0" t="0" r="6350" b="0"/>
                <wp:wrapTopAndBottom/>
                <wp:docPr id="242" name="Text Box 18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64250" cy="1270000"/>
                        </a:xfrm>
                        <a:prstGeom prst="rect">
                          <a:avLst/>
                        </a:prstGeom>
                        <a:solidFill>
                          <a:srgbClr val="F1F1F1"/>
                        </a:solidFill>
                        <a:ln w="6095" cmpd="sng">
                          <a:solidFill>
                            <a:srgbClr val="D6D6D6"/>
                          </a:solidFill>
                          <a:miter lim="800000"/>
                          <a:headEnd/>
                          <a:tailEnd/>
                        </a:ln>
                      </wps:spPr>
                      <wps:txbx>
                        <w:txbxContent>
                          <w:p w14:paraId="6D1AF9F0" w14:textId="77777777" w:rsidR="00282A49" w:rsidRDefault="00282A49" w:rsidP="00282A49">
                            <w:pPr>
                              <w:pStyle w:val="BodyText"/>
                              <w:kinsoku w:val="0"/>
                              <w:overflowPunct w:val="0"/>
                              <w:spacing w:before="54" w:line="448" w:lineRule="auto"/>
                              <w:ind w:left="88" w:right="7323"/>
                              <w:rPr>
                                <w:color w:val="303030"/>
                              </w:rPr>
                            </w:pPr>
                            <w:r>
                              <w:rPr>
                                <w:color w:val="303030"/>
                              </w:rPr>
                              <w:t>Displaying Mouse.</w:t>
                            </w:r>
                            <w:r>
                              <w:rPr>
                                <w:color w:val="303030"/>
                                <w:spacing w:val="1"/>
                              </w:rPr>
                              <w:t xml:space="preserve"> </w:t>
                            </w:r>
                            <w:r>
                              <w:rPr>
                                <w:color w:val="303030"/>
                                <w:spacing w:val="-1"/>
                              </w:rPr>
                              <w:t xml:space="preserve">Displaying </w:t>
                            </w:r>
                            <w:r>
                              <w:rPr>
                                <w:color w:val="303030"/>
                              </w:rPr>
                              <w:t>Keyboard.</w:t>
                            </w:r>
                            <w:r>
                              <w:rPr>
                                <w:color w:val="303030"/>
                                <w:spacing w:val="-57"/>
                              </w:rPr>
                              <w:t xml:space="preserve"> </w:t>
                            </w:r>
                            <w:r>
                              <w:rPr>
                                <w:color w:val="303030"/>
                              </w:rPr>
                              <w:t>Displaying</w:t>
                            </w:r>
                            <w:r>
                              <w:rPr>
                                <w:color w:val="303030"/>
                                <w:spacing w:val="-4"/>
                              </w:rPr>
                              <w:t xml:space="preserve"> </w:t>
                            </w:r>
                            <w:r>
                              <w:rPr>
                                <w:color w:val="303030"/>
                              </w:rPr>
                              <w:t>Monitor.</w:t>
                            </w:r>
                          </w:p>
                          <w:p w14:paraId="3EF3693E" w14:textId="77777777" w:rsidR="00282A49" w:rsidRDefault="00282A49" w:rsidP="00282A49">
                            <w:pPr>
                              <w:pStyle w:val="BodyText"/>
                              <w:kinsoku w:val="0"/>
                              <w:overflowPunct w:val="0"/>
                              <w:spacing w:before="5"/>
                              <w:ind w:left="88"/>
                              <w:rPr>
                                <w:color w:val="303030"/>
                              </w:rPr>
                            </w:pPr>
                            <w:r>
                              <w:rPr>
                                <w:color w:val="303030"/>
                              </w:rPr>
                              <w:t>Displaying</w:t>
                            </w:r>
                            <w:r>
                              <w:rPr>
                                <w:color w:val="303030"/>
                                <w:spacing w:val="-4"/>
                              </w:rPr>
                              <w:t xml:space="preserve"> </w:t>
                            </w:r>
                            <w:r>
                              <w:rPr>
                                <w:color w:val="303030"/>
                              </w:rPr>
                              <w:t>Computer.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C9BAEE" id="Text Box 1846" o:spid="_x0000_s1037" type="#_x0000_t202" style="position:absolute;left:0;text-align:left;margin-left:1in;margin-top:24.25pt;width:477.5pt;height:100pt;z-index:2516797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" o:allowincell="f" fillcolor="#f1f1f1" strokecolor="#d6d6d6" strokeweight=".16931mm">
                <v:path arrowok="t"/>
                <v:textbox inset="0,0,0,0">
                  <w:txbxContent>
                    <w:p w14:paraId="6D1AF9F0" w14:textId="77777777" w:rsidR="00282A49" w:rsidRDefault="00282A49" w:rsidP="00282A49">
                      <w:pPr>
                        <w:pStyle w:val="BodyText"/>
                        <w:kinsoku w:val="0"/>
                        <w:overflowPunct w:val="0"/>
                        <w:spacing w:before="54" w:line="448" w:lineRule="auto"/>
                        <w:ind w:left="88" w:right="7323"/>
                        <w:rPr>
                          <w:color w:val="303030"/>
                        </w:rPr>
                      </w:pPr>
                      <w:r>
                        <w:rPr>
                          <w:color w:val="303030"/>
                        </w:rPr>
                        <w:t>Displaying Mouse.</w:t>
                      </w:r>
                      <w:r>
                        <w:rPr>
                          <w:color w:val="303030"/>
                          <w:spacing w:val="1"/>
                        </w:rPr>
                        <w:t xml:space="preserve"> </w:t>
                      </w:r>
                      <w:r>
                        <w:rPr>
                          <w:color w:val="303030"/>
                          <w:spacing w:val="-1"/>
                        </w:rPr>
                        <w:t xml:space="preserve">Displaying </w:t>
                      </w:r>
                      <w:r>
                        <w:rPr>
                          <w:color w:val="303030"/>
                        </w:rPr>
                        <w:t>Keyboard.</w:t>
                      </w:r>
                      <w:r>
                        <w:rPr>
                          <w:color w:val="303030"/>
                          <w:spacing w:val="-57"/>
                        </w:rPr>
                        <w:t xml:space="preserve"> </w:t>
                      </w:r>
                      <w:r>
                        <w:rPr>
                          <w:color w:val="303030"/>
                        </w:rPr>
                        <w:t>Displaying</w:t>
                      </w:r>
                      <w:r>
                        <w:rPr>
                          <w:color w:val="303030"/>
                          <w:spacing w:val="-4"/>
                        </w:rPr>
                        <w:t xml:space="preserve"> </w:t>
                      </w:r>
                      <w:r>
                        <w:rPr>
                          <w:color w:val="303030"/>
                        </w:rPr>
                        <w:t>Monitor.</w:t>
                      </w:r>
                    </w:p>
                    <w:p w14:paraId="3EF3693E" w14:textId="77777777" w:rsidR="00282A49" w:rsidRDefault="00282A49" w:rsidP="00282A49">
                      <w:pPr>
                        <w:pStyle w:val="BodyText"/>
                        <w:kinsoku w:val="0"/>
                        <w:overflowPunct w:val="0"/>
                        <w:spacing w:before="5"/>
                        <w:ind w:left="88"/>
                        <w:rPr>
                          <w:color w:val="303030"/>
                        </w:rPr>
                      </w:pPr>
                      <w:r>
                        <w:rPr>
                          <w:color w:val="303030"/>
                        </w:rPr>
                        <w:t>Displaying</w:t>
                      </w:r>
                      <w:r>
                        <w:rPr>
                          <w:color w:val="303030"/>
                          <w:spacing w:val="-4"/>
                        </w:rPr>
                        <w:t xml:space="preserve"> </w:t>
                      </w:r>
                      <w:r>
                        <w:rPr>
                          <w:color w:val="303030"/>
                        </w:rPr>
                        <w:t>Computer.</w:t>
                      </w:r>
                    </w:p>
                  </w:txbxContent>
                </v:textbox>
                <w10:wrap type="topAndBottom" anchorx="page"/>
              </v:shape>
            </w:pict>
          </mc:Fallback>
        </mc:AlternateContent>
      </w:r>
      <w:r>
        <w:rPr>
          <w:color w:val="111113"/>
          <w:spacing w:val="-8"/>
        </w:rPr>
        <w:t>Step</w:t>
      </w:r>
      <w:r>
        <w:rPr>
          <w:color w:val="111113"/>
          <w:spacing w:val="-27"/>
        </w:rPr>
        <w:t xml:space="preserve"> </w:t>
      </w:r>
      <w:r>
        <w:rPr>
          <w:color w:val="111113"/>
          <w:spacing w:val="-8"/>
        </w:rPr>
        <w:t>6</w:t>
      </w:r>
      <w:r>
        <w:rPr>
          <w:color w:val="111113"/>
          <w:spacing w:val="-8"/>
        </w:rPr>
        <w:t xml:space="preserve"> - </w:t>
      </w:r>
      <w:r>
        <w:t>Verify</w:t>
      </w:r>
      <w:r>
        <w:rPr>
          <w:spacing w:val="-5"/>
        </w:rPr>
        <w:t xml:space="preserve"> </w:t>
      </w:r>
      <w:r>
        <w:t>the output.</w:t>
      </w:r>
    </w:p>
    <w:p w14:paraId="3D5435BE" w14:textId="1EE3FBDF" w:rsidR="00825F30" w:rsidRDefault="00825F30" w:rsidP="00D701B4">
      <w:pPr>
        <w:pStyle w:val="Heading2Char"/>
        <w:kinsoku w:val="0"/>
        <w:overflowPunct w:val="0"/>
        <w:rPr>
          <w:b/>
          <w:bCs/>
          <w:sz w:val="20"/>
          <w:szCs w:val="20"/>
        </w:rPr>
      </w:pPr>
    </w:p>
    <w:p w14:paraId="4A43AA2E" w14:textId="77777777" w:rsidR="00825F30" w:rsidRDefault="00825F30" w:rsidP="00825F30">
      <w:pPr>
        <w:pStyle w:val="Heading2Char"/>
        <w:rPr>
          <w:b/>
          <w:bCs/>
          <w:sz w:val="22"/>
          <w:szCs w:val="22"/>
        </w:rPr>
      </w:pPr>
    </w:p>
    <w:p w14:paraId="12D4A109" w14:textId="6A2FEB61" w:rsidR="007F6A29" w:rsidRDefault="00825F30" w:rsidP="00E37D39">
      <w:pPr>
        <w:pStyle w:val="Heading2Char"/>
        <w:rPr>
          <w:b/>
          <w:bCs/>
          <w:sz w:val="22"/>
          <w:szCs w:val="22"/>
        </w:rPr>
      </w:pPr>
      <w:r>
        <w:rPr>
          <w:b/>
          <w:bCs/>
          <w:sz w:val="22"/>
          <w:szCs w:val="22"/>
        </w:rPr>
        <w:t xml:space="preserve">Conclusion: </w:t>
      </w:r>
      <w:r w:rsidRPr="00825F30">
        <w:rPr>
          <w:b/>
          <w:bCs/>
          <w:sz w:val="22"/>
          <w:szCs w:val="22"/>
        </w:rPr>
        <w:t>Thus ,we have executed visitor pattern successfully.</w:t>
      </w:r>
    </w:p>
    <w:p w14:paraId="4B65EA63" w14:textId="1FDDC55D" w:rsidR="00D4332A" w:rsidRDefault="00D4332A" w:rsidP="00E37D39">
      <w:pPr>
        <w:pStyle w:val="Heading2Char"/>
        <w:rPr>
          <w:b/>
          <w:bCs/>
          <w:sz w:val="22"/>
          <w:szCs w:val="22"/>
        </w:rPr>
      </w:pPr>
    </w:p>
    <w:p w14:paraId="19E93BC2" w14:textId="77777777" w:rsidR="00D4332A" w:rsidRPr="00E37D39" w:rsidRDefault="00D4332A" w:rsidP="00E37D39">
      <w:pPr>
        <w:pStyle w:val="Heading2Char"/>
        <w:rPr>
          <w:b/>
          <w:bCs/>
          <w:sz w:val="22"/>
          <w:szCs w:val="22"/>
        </w:rPr>
      </w:pPr>
    </w:p>
    <w:p w14:paraId="3FE6880B" w14:textId="77777777" w:rsidR="00D4332A" w:rsidRPr="00D4332A" w:rsidRDefault="00D4332A" w:rsidP="00D4332A">
      <w:pPr>
        <w:pStyle w:val="ListParagraph"/>
        <w:numPr>
          <w:ilvl w:val="0"/>
          <w:numId w:val="3"/>
        </w:numPr>
        <w:ind w:left="360"/>
        <w:outlineLvl w:val="1"/>
        <w:rPr>
          <w:b/>
          <w:bCs/>
          <w:sz w:val="28"/>
          <w:szCs w:val="28"/>
        </w:rPr>
      </w:pPr>
      <w:r w:rsidRPr="00D4332A">
        <w:rPr>
          <w:b/>
          <w:bCs/>
          <w:sz w:val="28"/>
          <w:szCs w:val="28"/>
        </w:rPr>
        <w:t xml:space="preserve">Setting up the Visitor Pattern in </w:t>
      </w:r>
      <w:proofErr w:type="spellStart"/>
      <w:r w:rsidRPr="00D4332A">
        <w:rPr>
          <w:b/>
          <w:bCs/>
          <w:sz w:val="28"/>
          <w:szCs w:val="28"/>
        </w:rPr>
        <w:t>Javascript</w:t>
      </w:r>
      <w:proofErr w:type="spellEnd"/>
    </w:p>
    <w:p w14:paraId="5176153D" w14:textId="77777777" w:rsidR="004070CD" w:rsidRPr="004070CD" w:rsidRDefault="008B5F0E" w:rsidP="004070CD">
      <w:pPr>
        <w:outlineLvl w:val="1"/>
        <w:rPr>
          <w:sz w:val="22"/>
          <w:szCs w:val="22"/>
        </w:rPr>
      </w:pPr>
      <w:r w:rsidRPr="00F72119">
        <w:rPr>
          <w:sz w:val="22"/>
          <w:szCs w:val="22"/>
        </w:rPr>
        <w:t>Traditionally, the Visitor Pattern is applied to strongly typed languages, where polymorphism allows for one method with different input types to distinguish which method gets called.</w:t>
      </w:r>
      <w:r w:rsidR="004070CD">
        <w:rPr>
          <w:sz w:val="22"/>
          <w:szCs w:val="22"/>
        </w:rPr>
        <w:t xml:space="preserve"> </w:t>
      </w:r>
      <w:proofErr w:type="spellStart"/>
      <w:r w:rsidR="004070CD" w:rsidRPr="004070CD">
        <w:rPr>
          <w:sz w:val="22"/>
          <w:szCs w:val="22"/>
        </w:rPr>
        <w:t>Javascript</w:t>
      </w:r>
      <w:proofErr w:type="spellEnd"/>
      <w:r w:rsidR="004070CD" w:rsidRPr="004070CD">
        <w:rPr>
          <w:sz w:val="22"/>
          <w:szCs w:val="22"/>
        </w:rPr>
        <w:t xml:space="preserve"> is a weakly typed language, and using the Visitor Pattern is not quite the same.</w:t>
      </w:r>
    </w:p>
    <w:p w14:paraId="3A199B67" w14:textId="4FEF34A0" w:rsidR="004070CD" w:rsidRDefault="004070CD" w:rsidP="004070CD">
      <w:pPr>
        <w:spacing w:before="100" w:beforeAutospacing="1" w:after="100" w:afterAutospacing="1"/>
        <w:outlineLvl w:val="1"/>
        <w:rPr>
          <w:sz w:val="22"/>
          <w:szCs w:val="22"/>
        </w:rPr>
      </w:pPr>
      <w:r w:rsidRPr="004070CD">
        <w:rPr>
          <w:sz w:val="22"/>
          <w:szCs w:val="22"/>
        </w:rPr>
        <w:t xml:space="preserve">Here is a typical Visitor class using </w:t>
      </w:r>
      <w:r w:rsidR="00D90B6F">
        <w:rPr>
          <w:sz w:val="22"/>
          <w:szCs w:val="22"/>
        </w:rPr>
        <w:t>the</w:t>
      </w:r>
      <w:r w:rsidRPr="004070CD">
        <w:rPr>
          <w:sz w:val="22"/>
          <w:szCs w:val="22"/>
        </w:rPr>
        <w:t xml:space="preserve"> strongly typed</w:t>
      </w:r>
      <w:r w:rsidR="00D90B6F">
        <w:rPr>
          <w:sz w:val="22"/>
          <w:szCs w:val="22"/>
        </w:rPr>
        <w:t xml:space="preserve"> JAVA</w:t>
      </w:r>
      <w:r w:rsidRPr="004070CD">
        <w:rPr>
          <w:sz w:val="22"/>
          <w:szCs w:val="22"/>
        </w:rPr>
        <w:t xml:space="preserve"> language</w:t>
      </w:r>
      <w:r w:rsidR="00C04B43">
        <w:rPr>
          <w:sz w:val="22"/>
          <w:szCs w:val="22"/>
        </w:rPr>
        <w:t xml:space="preserve"> (which skips the visitor interface to limit the total number of classes)</w:t>
      </w:r>
      <w:r w:rsidRPr="004070CD">
        <w:rPr>
          <w:sz w:val="22"/>
          <w:szCs w:val="22"/>
        </w:rPr>
        <w:t>:</w:t>
      </w:r>
    </w:p>
    <w:p w14:paraId="5C2A17E2" w14:textId="26832ECB" w:rsidR="00761524" w:rsidRPr="004070CD" w:rsidRDefault="00761524" w:rsidP="004070CD">
      <w:pPr>
        <w:spacing w:before="100" w:beforeAutospacing="1" w:after="100" w:afterAutospacing="1"/>
        <w:outlineLvl w:val="1"/>
        <w:rPr>
          <w:sz w:val="22"/>
          <w:szCs w:val="22"/>
        </w:rPr>
      </w:pPr>
    </w:p>
    <w:p w14:paraId="6450AC1B" w14:textId="5778D674" w:rsidR="00D4332A" w:rsidRDefault="00D4332A" w:rsidP="00D4332A">
      <w:pPr>
        <w:spacing w:before="100" w:beforeAutospacing="1" w:after="100" w:afterAutospacing="1"/>
        <w:outlineLvl w:val="1"/>
        <w:rPr>
          <w:b/>
          <w:bCs/>
          <w:sz w:val="28"/>
          <w:szCs w:val="28"/>
        </w:rPr>
      </w:pPr>
    </w:p>
    <w:p w14:paraId="1847EAD3" w14:textId="111F04B3" w:rsidR="00D4332A" w:rsidRDefault="00D4332A" w:rsidP="00D4332A">
      <w:pPr>
        <w:spacing w:before="100" w:beforeAutospacing="1" w:after="100" w:afterAutospacing="1"/>
        <w:outlineLvl w:val="1"/>
        <w:rPr>
          <w:b/>
          <w:bCs/>
          <w:sz w:val="28"/>
          <w:szCs w:val="28"/>
        </w:rPr>
      </w:pPr>
    </w:p>
    <w:p w14:paraId="7D237CBD" w14:textId="4E2F2AA0" w:rsidR="00D90B6F" w:rsidRPr="00D90B6F" w:rsidRDefault="00761524" w:rsidP="00D90B6F">
      <w:pPr>
        <w:spacing w:before="100" w:beforeAutospacing="1" w:after="100" w:afterAutospacing="1"/>
        <w:outlineLvl w:val="1"/>
        <w:rPr>
          <w:b/>
          <w:bCs/>
          <w:sz w:val="28"/>
          <w:szCs w:val="28"/>
        </w:rPr>
      </w:pPr>
      <w:r>
        <w:rPr>
          <w:noProof/>
          <w:sz w:val="22"/>
          <w:szCs w:val="22"/>
        </w:rPr>
        <w:lastRenderedPageBreak/>
        <mc:AlternateContent>
          <mc:Choice Requires="wps">
            <w:drawing>
              <wp:anchor distT="0" distB="0" distL="114300" distR="114300" simplePos="0" relativeHeight="251680768" behindDoc="0" locked="0" layoutInCell="1" allowOverlap="1" wp14:anchorId="4A53DCB1" wp14:editId="618D44AC">
                <wp:simplePos x="0" y="0"/>
                <wp:positionH relativeFrom="column">
                  <wp:posOffset>112395</wp:posOffset>
                </wp:positionH>
                <wp:positionV relativeFrom="paragraph">
                  <wp:posOffset>0</wp:posOffset>
                </wp:positionV>
                <wp:extent cx="5711825" cy="3307715"/>
                <wp:effectExtent l="0" t="0" r="15875" b="6985"/>
                <wp:wrapSquare wrapText="bothSides"/>
                <wp:docPr id="3" name="Text Box 3"/>
                <wp:cNvGraphicFramePr/>
                <a:graphic xmlns:a="http://schemas.openxmlformats.org/drawingml/2006/main">
                  <a:graphicData uri="http://schemas.microsoft.com/office/word/2010/wordprocessingShape">
                    <wps:wsp>
                      <wps:cNvSpPr txBox="1"/>
                      <wps:spPr>
                        <a:xfrm>
                          <a:off x="0" y="0"/>
                          <a:ext cx="5711825" cy="3307715"/>
                        </a:xfrm>
                        <a:prstGeom prst="rect">
                          <a:avLst/>
                        </a:prstGeom>
                        <a:solidFill>
                          <a:schemeClr val="bg1">
                            <a:lumMod val="95000"/>
                          </a:schemeClr>
                        </a:solidFill>
                        <a:ln w="6350">
                          <a:solidFill>
                            <a:prstClr val="black"/>
                          </a:solidFill>
                        </a:ln>
                      </wps:spPr>
                      <wps:txbx>
                        <w:txbxContent>
                          <w:p w14:paraId="69347B0F" w14:textId="77777777" w:rsidR="00761524" w:rsidRDefault="00761524" w:rsidP="00761524">
                            <w:pPr>
                              <w:pStyle w:val="HTMLPreformatted"/>
                            </w:pPr>
                            <w:r>
                              <w:t xml:space="preserve">public class </w:t>
                            </w:r>
                            <w:proofErr w:type="spellStart"/>
                            <w:r>
                              <w:t>AutomobileVisitor</w:t>
                            </w:r>
                            <w:proofErr w:type="spellEnd"/>
                          </w:p>
                          <w:p w14:paraId="1D61D2EE" w14:textId="77777777" w:rsidR="00761524" w:rsidRDefault="00761524" w:rsidP="00761524">
                            <w:pPr>
                              <w:pStyle w:val="HTMLPreformatted"/>
                            </w:pPr>
                            <w:r>
                              <w:t>{</w:t>
                            </w:r>
                          </w:p>
                          <w:p w14:paraId="4CE5BE31" w14:textId="77777777" w:rsidR="00761524" w:rsidRDefault="00761524" w:rsidP="00761524">
                            <w:pPr>
                              <w:pStyle w:val="HTMLPreformatted"/>
                            </w:pPr>
                            <w:r>
                              <w:t xml:space="preserve">     public void Visit(Automobile variable)</w:t>
                            </w:r>
                          </w:p>
                          <w:p w14:paraId="24BE2D74" w14:textId="77777777" w:rsidR="00761524" w:rsidRDefault="00761524" w:rsidP="00761524">
                            <w:pPr>
                              <w:pStyle w:val="HTMLPreformatted"/>
                            </w:pPr>
                            <w:r>
                              <w:t xml:space="preserve">     {</w:t>
                            </w:r>
                          </w:p>
                          <w:p w14:paraId="2EE271D7" w14:textId="77777777" w:rsidR="00761524" w:rsidRDefault="00761524" w:rsidP="00761524">
                            <w:pPr>
                              <w:pStyle w:val="HTMLPreformatted"/>
                            </w:pPr>
                            <w:r>
                              <w:t xml:space="preserve">           //this method is usually abstracted into an interface that this class implements</w:t>
                            </w:r>
                          </w:p>
                          <w:p w14:paraId="40360F82" w14:textId="77777777" w:rsidR="00761524" w:rsidRDefault="00761524" w:rsidP="00761524">
                            <w:pPr>
                              <w:pStyle w:val="HTMLPreformatted"/>
                            </w:pPr>
                            <w:r>
                              <w:t xml:space="preserve">           //automobile is an abstract class in this case, so no need for operations</w:t>
                            </w:r>
                          </w:p>
                          <w:p w14:paraId="74FDD639" w14:textId="77777777" w:rsidR="00761524" w:rsidRDefault="00761524" w:rsidP="00761524">
                            <w:pPr>
                              <w:pStyle w:val="HTMLPreformatted"/>
                            </w:pPr>
                            <w:r>
                              <w:t xml:space="preserve">     }</w:t>
                            </w:r>
                          </w:p>
                          <w:p w14:paraId="49104D68" w14:textId="77777777" w:rsidR="00761524" w:rsidRDefault="00761524" w:rsidP="00761524">
                            <w:pPr>
                              <w:pStyle w:val="HTMLPreformatted"/>
                            </w:pPr>
                            <w:r>
                              <w:t xml:space="preserve">     public void Visit(Truck variable)</w:t>
                            </w:r>
                          </w:p>
                          <w:p w14:paraId="11765CA3" w14:textId="77777777" w:rsidR="00761524" w:rsidRDefault="00761524" w:rsidP="00761524">
                            <w:pPr>
                              <w:pStyle w:val="HTMLPreformatted"/>
                            </w:pPr>
                            <w:r>
                              <w:t xml:space="preserve">     {</w:t>
                            </w:r>
                          </w:p>
                          <w:p w14:paraId="04CC8221" w14:textId="77777777" w:rsidR="00761524" w:rsidRDefault="00761524" w:rsidP="00761524">
                            <w:pPr>
                              <w:pStyle w:val="HTMLPreformatted"/>
                            </w:pPr>
                            <w:r>
                              <w:t xml:space="preserve">           //Truck inherits Automobile</w:t>
                            </w:r>
                          </w:p>
                          <w:p w14:paraId="34A8E635" w14:textId="77777777" w:rsidR="00761524" w:rsidRDefault="00761524" w:rsidP="00761524">
                            <w:pPr>
                              <w:pStyle w:val="HTMLPreformatted"/>
                            </w:pPr>
                            <w:r>
                              <w:t xml:space="preserve">     }</w:t>
                            </w:r>
                          </w:p>
                          <w:p w14:paraId="4E945E43" w14:textId="77777777" w:rsidR="00761524" w:rsidRDefault="00761524" w:rsidP="00761524">
                            <w:pPr>
                              <w:pStyle w:val="HTMLPreformatted"/>
                            </w:pPr>
                            <w:r>
                              <w:t xml:space="preserve">     public void Visit(Car variable)</w:t>
                            </w:r>
                          </w:p>
                          <w:p w14:paraId="2CF11678" w14:textId="77777777" w:rsidR="00761524" w:rsidRDefault="00761524" w:rsidP="00761524">
                            <w:pPr>
                              <w:pStyle w:val="HTMLPreformatted"/>
                            </w:pPr>
                            <w:r>
                              <w:t xml:space="preserve">     {</w:t>
                            </w:r>
                          </w:p>
                          <w:p w14:paraId="37F7C32D" w14:textId="77777777" w:rsidR="00761524" w:rsidRDefault="00761524" w:rsidP="00761524">
                            <w:pPr>
                              <w:pStyle w:val="HTMLPreformatted"/>
                            </w:pPr>
                            <w:r>
                              <w:t xml:space="preserve">           //Car inherits Automobile</w:t>
                            </w:r>
                          </w:p>
                          <w:p w14:paraId="37075710" w14:textId="77777777" w:rsidR="00761524" w:rsidRDefault="00761524" w:rsidP="00761524">
                            <w:pPr>
                              <w:pStyle w:val="HTMLPreformatted"/>
                            </w:pPr>
                            <w:r>
                              <w:t xml:space="preserve">     }</w:t>
                            </w:r>
                          </w:p>
                          <w:p w14:paraId="2FA3BFC1" w14:textId="77777777" w:rsidR="00761524" w:rsidRDefault="00761524" w:rsidP="00761524">
                            <w:pPr>
                              <w:pStyle w:val="HTMLPreformatted"/>
                            </w:pPr>
                            <w:r>
                              <w:t xml:space="preserve">     public void Visit(</w:t>
                            </w:r>
                            <w:proofErr w:type="spellStart"/>
                            <w:r>
                              <w:t>MonsterTruck</w:t>
                            </w:r>
                            <w:proofErr w:type="spellEnd"/>
                            <w:r>
                              <w:t xml:space="preserve"> variable)</w:t>
                            </w:r>
                          </w:p>
                          <w:p w14:paraId="380018C5" w14:textId="77777777" w:rsidR="00761524" w:rsidRDefault="00761524" w:rsidP="00761524">
                            <w:pPr>
                              <w:pStyle w:val="HTMLPreformatted"/>
                            </w:pPr>
                            <w:r>
                              <w:t xml:space="preserve">     {</w:t>
                            </w:r>
                          </w:p>
                          <w:p w14:paraId="76C3063E" w14:textId="77777777" w:rsidR="00761524" w:rsidRDefault="00761524" w:rsidP="00761524">
                            <w:pPr>
                              <w:pStyle w:val="HTMLPreformatted"/>
                            </w:pPr>
                            <w:r>
                              <w:t xml:space="preserve">           //</w:t>
                            </w:r>
                            <w:proofErr w:type="spellStart"/>
                            <w:r>
                              <w:t>MonsterTruck</w:t>
                            </w:r>
                            <w:proofErr w:type="spellEnd"/>
                            <w:r>
                              <w:t xml:space="preserve"> inherits Automobile</w:t>
                            </w:r>
                          </w:p>
                          <w:p w14:paraId="32D38012" w14:textId="77777777" w:rsidR="00761524" w:rsidRDefault="00761524" w:rsidP="00761524">
                            <w:pPr>
                              <w:pStyle w:val="HTMLPreformatted"/>
                            </w:pPr>
                            <w:r>
                              <w:t xml:space="preserve">     }</w:t>
                            </w:r>
                          </w:p>
                          <w:p w14:paraId="3C39B7DA" w14:textId="675B7E25" w:rsidR="00761524" w:rsidRDefault="00761524" w:rsidP="00D90B6F">
                            <w:pPr>
                              <w:pStyle w:val="HTMLPreformatted"/>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53DCB1" id="Text Box 3" o:spid="_x0000_s1038" type="#_x0000_t202" style="position:absolute;margin-left:8.85pt;margin-top:0;width:449.75pt;height:260.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" fillcolor="#f2f2f2 [3052]" strokeweight=".5pt">
                <v:textbox>
                  <w:txbxContent>
                    <w:p w14:paraId="69347B0F" w14:textId="77777777" w:rsidR="00761524" w:rsidRDefault="00761524" w:rsidP="00761524">
                      <w:pPr>
                        <w:pStyle w:val="HTMLPreformatted"/>
                      </w:pPr>
                      <w:r>
                        <w:t xml:space="preserve">public class </w:t>
                      </w:r>
                      <w:proofErr w:type="spellStart"/>
                      <w:r>
                        <w:t>AutomobileVisitor</w:t>
                      </w:r>
                      <w:proofErr w:type="spellEnd"/>
                    </w:p>
                    <w:p w14:paraId="1D61D2EE" w14:textId="77777777" w:rsidR="00761524" w:rsidRDefault="00761524" w:rsidP="00761524">
                      <w:pPr>
                        <w:pStyle w:val="HTMLPreformatted"/>
                      </w:pPr>
                      <w:r>
                        <w:t>{</w:t>
                      </w:r>
                    </w:p>
                    <w:p w14:paraId="4CE5BE31" w14:textId="77777777" w:rsidR="00761524" w:rsidRDefault="00761524" w:rsidP="00761524">
                      <w:pPr>
                        <w:pStyle w:val="HTMLPreformatted"/>
                      </w:pPr>
                      <w:r>
                        <w:t xml:space="preserve">     public void Visit(Automobile variable)</w:t>
                      </w:r>
                    </w:p>
                    <w:p w14:paraId="24BE2D74" w14:textId="77777777" w:rsidR="00761524" w:rsidRDefault="00761524" w:rsidP="00761524">
                      <w:pPr>
                        <w:pStyle w:val="HTMLPreformatted"/>
                      </w:pPr>
                      <w:r>
                        <w:t xml:space="preserve">     {</w:t>
                      </w:r>
                    </w:p>
                    <w:p w14:paraId="2EE271D7" w14:textId="77777777" w:rsidR="00761524" w:rsidRDefault="00761524" w:rsidP="00761524">
                      <w:pPr>
                        <w:pStyle w:val="HTMLPreformatted"/>
                      </w:pPr>
                      <w:r>
                        <w:t xml:space="preserve">           //this method is usually abstracted into an interface that this class implements</w:t>
                      </w:r>
                    </w:p>
                    <w:p w14:paraId="40360F82" w14:textId="77777777" w:rsidR="00761524" w:rsidRDefault="00761524" w:rsidP="00761524">
                      <w:pPr>
                        <w:pStyle w:val="HTMLPreformatted"/>
                      </w:pPr>
                      <w:r>
                        <w:t xml:space="preserve">           //automobile is an abstract class in this case, so no need for operations</w:t>
                      </w:r>
                    </w:p>
                    <w:p w14:paraId="74FDD639" w14:textId="77777777" w:rsidR="00761524" w:rsidRDefault="00761524" w:rsidP="00761524">
                      <w:pPr>
                        <w:pStyle w:val="HTMLPreformatted"/>
                      </w:pPr>
                      <w:r>
                        <w:t xml:space="preserve">     }</w:t>
                      </w:r>
                    </w:p>
                    <w:p w14:paraId="49104D68" w14:textId="77777777" w:rsidR="00761524" w:rsidRDefault="00761524" w:rsidP="00761524">
                      <w:pPr>
                        <w:pStyle w:val="HTMLPreformatted"/>
                      </w:pPr>
                      <w:r>
                        <w:t xml:space="preserve">     public void Visit(Truck variable)</w:t>
                      </w:r>
                    </w:p>
                    <w:p w14:paraId="11765CA3" w14:textId="77777777" w:rsidR="00761524" w:rsidRDefault="00761524" w:rsidP="00761524">
                      <w:pPr>
                        <w:pStyle w:val="HTMLPreformatted"/>
                      </w:pPr>
                      <w:r>
                        <w:t xml:space="preserve">     {</w:t>
                      </w:r>
                    </w:p>
                    <w:p w14:paraId="04CC8221" w14:textId="77777777" w:rsidR="00761524" w:rsidRDefault="00761524" w:rsidP="00761524">
                      <w:pPr>
                        <w:pStyle w:val="HTMLPreformatted"/>
                      </w:pPr>
                      <w:r>
                        <w:t xml:space="preserve">           //Truck inherits Automobile</w:t>
                      </w:r>
                    </w:p>
                    <w:p w14:paraId="34A8E635" w14:textId="77777777" w:rsidR="00761524" w:rsidRDefault="00761524" w:rsidP="00761524">
                      <w:pPr>
                        <w:pStyle w:val="HTMLPreformatted"/>
                      </w:pPr>
                      <w:r>
                        <w:t xml:space="preserve">     }</w:t>
                      </w:r>
                    </w:p>
                    <w:p w14:paraId="4E945E43" w14:textId="77777777" w:rsidR="00761524" w:rsidRDefault="00761524" w:rsidP="00761524">
                      <w:pPr>
                        <w:pStyle w:val="HTMLPreformatted"/>
                      </w:pPr>
                      <w:r>
                        <w:t xml:space="preserve">     public void Visit(Car variable)</w:t>
                      </w:r>
                    </w:p>
                    <w:p w14:paraId="2CF11678" w14:textId="77777777" w:rsidR="00761524" w:rsidRDefault="00761524" w:rsidP="00761524">
                      <w:pPr>
                        <w:pStyle w:val="HTMLPreformatted"/>
                      </w:pPr>
                      <w:r>
                        <w:t xml:space="preserve">     {</w:t>
                      </w:r>
                    </w:p>
                    <w:p w14:paraId="37F7C32D" w14:textId="77777777" w:rsidR="00761524" w:rsidRDefault="00761524" w:rsidP="00761524">
                      <w:pPr>
                        <w:pStyle w:val="HTMLPreformatted"/>
                      </w:pPr>
                      <w:r>
                        <w:t xml:space="preserve">           //Car inherits Automobile</w:t>
                      </w:r>
                    </w:p>
                    <w:p w14:paraId="37075710" w14:textId="77777777" w:rsidR="00761524" w:rsidRDefault="00761524" w:rsidP="00761524">
                      <w:pPr>
                        <w:pStyle w:val="HTMLPreformatted"/>
                      </w:pPr>
                      <w:r>
                        <w:t xml:space="preserve">     }</w:t>
                      </w:r>
                    </w:p>
                    <w:p w14:paraId="2FA3BFC1" w14:textId="77777777" w:rsidR="00761524" w:rsidRDefault="00761524" w:rsidP="00761524">
                      <w:pPr>
                        <w:pStyle w:val="HTMLPreformatted"/>
                      </w:pPr>
                      <w:r>
                        <w:t xml:space="preserve">     public void Visit(</w:t>
                      </w:r>
                      <w:proofErr w:type="spellStart"/>
                      <w:r>
                        <w:t>MonsterTruck</w:t>
                      </w:r>
                      <w:proofErr w:type="spellEnd"/>
                      <w:r>
                        <w:t xml:space="preserve"> variable)</w:t>
                      </w:r>
                    </w:p>
                    <w:p w14:paraId="380018C5" w14:textId="77777777" w:rsidR="00761524" w:rsidRDefault="00761524" w:rsidP="00761524">
                      <w:pPr>
                        <w:pStyle w:val="HTMLPreformatted"/>
                      </w:pPr>
                      <w:r>
                        <w:t xml:space="preserve">     {</w:t>
                      </w:r>
                    </w:p>
                    <w:p w14:paraId="76C3063E" w14:textId="77777777" w:rsidR="00761524" w:rsidRDefault="00761524" w:rsidP="00761524">
                      <w:pPr>
                        <w:pStyle w:val="HTMLPreformatted"/>
                      </w:pPr>
                      <w:r>
                        <w:t xml:space="preserve">           //</w:t>
                      </w:r>
                      <w:proofErr w:type="spellStart"/>
                      <w:r>
                        <w:t>MonsterTruck</w:t>
                      </w:r>
                      <w:proofErr w:type="spellEnd"/>
                      <w:r>
                        <w:t xml:space="preserve"> inherits Automobile</w:t>
                      </w:r>
                    </w:p>
                    <w:p w14:paraId="32D38012" w14:textId="77777777" w:rsidR="00761524" w:rsidRDefault="00761524" w:rsidP="00761524">
                      <w:pPr>
                        <w:pStyle w:val="HTMLPreformatted"/>
                      </w:pPr>
                      <w:r>
                        <w:t xml:space="preserve">     }</w:t>
                      </w:r>
                    </w:p>
                    <w:p w14:paraId="3C39B7DA" w14:textId="675B7E25" w:rsidR="00761524" w:rsidRDefault="00761524" w:rsidP="00D90B6F">
                      <w:pPr>
                        <w:pStyle w:val="HTMLPreformatted"/>
                      </w:pPr>
                      <w:r>
                        <w:t>}</w:t>
                      </w:r>
                    </w:p>
                  </w:txbxContent>
                </v:textbox>
                <w10:wrap type="square"/>
              </v:shape>
            </w:pict>
          </mc:Fallback>
        </mc:AlternateContent>
      </w:r>
      <w:r w:rsidR="0023267C" w:rsidRPr="0023267C">
        <w:rPr>
          <w:sz w:val="22"/>
          <w:szCs w:val="22"/>
        </w:rPr>
        <w:t xml:space="preserve">The clear difference between each of the Visit functions is the type of the input. We aren’t able to distinguish the type of the input from within the argument, </w:t>
      </w:r>
      <w:r w:rsidR="008C110C">
        <w:rPr>
          <w:sz w:val="22"/>
          <w:szCs w:val="22"/>
        </w:rPr>
        <w:t xml:space="preserve"> so </w:t>
      </w:r>
      <w:r w:rsidR="0023267C" w:rsidRPr="0023267C">
        <w:rPr>
          <w:sz w:val="22"/>
          <w:szCs w:val="22"/>
        </w:rPr>
        <w:t>different visitor objects</w:t>
      </w:r>
      <w:r w:rsidR="008C110C">
        <w:rPr>
          <w:sz w:val="22"/>
          <w:szCs w:val="22"/>
        </w:rPr>
        <w:t xml:space="preserve"> are created</w:t>
      </w:r>
      <w:r w:rsidR="0023267C" w:rsidRPr="0023267C">
        <w:rPr>
          <w:sz w:val="22"/>
          <w:szCs w:val="22"/>
        </w:rPr>
        <w:t xml:space="preserve"> for each required visitor. </w:t>
      </w:r>
    </w:p>
    <w:p w14:paraId="78C637E6" w14:textId="7D750DCA" w:rsidR="00D90B6F" w:rsidRDefault="00D90B6F" w:rsidP="0023267C">
      <w:pPr>
        <w:spacing w:before="100" w:beforeAutospacing="1" w:after="100" w:afterAutospacing="1"/>
        <w:outlineLvl w:val="1"/>
        <w:rPr>
          <w:sz w:val="22"/>
          <w:szCs w:val="22"/>
        </w:rPr>
      </w:pPr>
      <w:proofErr w:type="spellStart"/>
      <w:r>
        <w:rPr>
          <w:sz w:val="22"/>
          <w:szCs w:val="22"/>
        </w:rPr>
        <w:t xml:space="preserve">Step 1- </w:t>
      </w:r>
      <w:proofErr w:type="spellEnd"/>
      <w:r>
        <w:rPr>
          <w:sz w:val="22"/>
          <w:szCs w:val="22"/>
        </w:rPr>
        <w:t>Let’s first create a new file, i.e. visitorDemo.js, with code</w:t>
      </w:r>
      <w:r w:rsidRPr="0023267C">
        <w:rPr>
          <w:sz w:val="22"/>
          <w:szCs w:val="22"/>
        </w:rPr>
        <w:t xml:space="preserve"> </w:t>
      </w:r>
      <w:r>
        <w:rPr>
          <w:sz w:val="22"/>
          <w:szCs w:val="22"/>
        </w:rPr>
        <w:t>at below</w:t>
      </w:r>
      <w:r w:rsidRPr="0023267C">
        <w:rPr>
          <w:sz w:val="22"/>
          <w:szCs w:val="22"/>
        </w:rPr>
        <w:t xml:space="preserve"> </w:t>
      </w:r>
      <w:r>
        <w:rPr>
          <w:sz w:val="22"/>
          <w:szCs w:val="22"/>
        </w:rPr>
        <w:t>so that</w:t>
      </w:r>
      <w:r w:rsidRPr="0023267C">
        <w:rPr>
          <w:sz w:val="22"/>
          <w:szCs w:val="22"/>
        </w:rPr>
        <w:t xml:space="preserve"> each object will have an Accept(variable) method, and each object will have a different name:</w:t>
      </w:r>
      <w:r>
        <w:rPr>
          <w:noProof/>
          <w:sz w:val="22"/>
          <w:szCs w:val="22"/>
        </w:rPr>
        <mc:AlternateContent>
          <mc:Choice Requires="wps">
            <w:drawing>
              <wp:anchor distT="0" distB="0" distL="114300" distR="114300" simplePos="0" relativeHeight="251681792" behindDoc="0" locked="0" layoutInCell="1" allowOverlap="1" wp14:anchorId="32D72DDB" wp14:editId="70389AC8">
                <wp:simplePos x="0" y="0"/>
                <wp:positionH relativeFrom="column">
                  <wp:posOffset>112395</wp:posOffset>
                </wp:positionH>
                <wp:positionV relativeFrom="paragraph">
                  <wp:posOffset>526208</wp:posOffset>
                </wp:positionV>
                <wp:extent cx="5711825" cy="3400425"/>
                <wp:effectExtent l="0" t="0" r="15875" b="15875"/>
                <wp:wrapSquare wrapText="bothSides"/>
                <wp:docPr id="7" name="Text Box 7"/>
                <wp:cNvGraphicFramePr/>
                <a:graphic xmlns:a="http://schemas.openxmlformats.org/drawingml/2006/main">
                  <a:graphicData uri="http://schemas.microsoft.com/office/word/2010/wordprocessingShape">
                    <wps:wsp>
                      <wps:cNvSpPr txBox="1"/>
                      <wps:spPr>
                        <a:xfrm>
                          <a:off x="0" y="0"/>
                          <a:ext cx="5711825" cy="3400425"/>
                        </a:xfrm>
                        <a:prstGeom prst="rect">
                          <a:avLst/>
                        </a:prstGeom>
                        <a:solidFill>
                          <a:schemeClr val="bg1">
                            <a:lumMod val="95000"/>
                          </a:schemeClr>
                        </a:solidFill>
                        <a:ln w="6350">
                          <a:solidFill>
                            <a:prstClr val="black"/>
                          </a:solidFill>
                        </a:ln>
                      </wps:spPr>
                      <wps:txbx>
                        <w:txbxContent>
                          <w:p w14:paraId="3ACAA699" w14:textId="77777777" w:rsidR="008C110C" w:rsidRDefault="008C110C" w:rsidP="008C110C">
                            <w:pPr>
                              <w:pStyle w:val="HTMLPreformatted"/>
                            </w:pPr>
                            <w:r>
                              <w:t xml:space="preserve">var </w:t>
                            </w:r>
                            <w:proofErr w:type="spellStart"/>
                            <w:r>
                              <w:t>CarVisitor</w:t>
                            </w:r>
                            <w:proofErr w:type="spellEnd"/>
                            <w:r>
                              <w:t xml:space="preserve"> = function()</w:t>
                            </w:r>
                          </w:p>
                          <w:p w14:paraId="0B661C8B" w14:textId="77777777" w:rsidR="008C110C" w:rsidRDefault="008C110C" w:rsidP="008C110C">
                            <w:pPr>
                              <w:pStyle w:val="HTMLPreformatted"/>
                            </w:pPr>
                            <w:r>
                              <w:t>{</w:t>
                            </w:r>
                          </w:p>
                          <w:p w14:paraId="6761B59E" w14:textId="77777777" w:rsidR="008C110C" w:rsidRDefault="008C110C" w:rsidP="008C110C">
                            <w:pPr>
                              <w:pStyle w:val="HTMLPreformatted"/>
                            </w:pPr>
                            <w:r>
                              <w:t xml:space="preserve">    var visit = function(</w:t>
                            </w:r>
                            <w:proofErr w:type="spellStart"/>
                            <w:r>
                              <w:t>carVariable</w:t>
                            </w:r>
                            <w:proofErr w:type="spellEnd"/>
                            <w:r>
                              <w:t>)</w:t>
                            </w:r>
                          </w:p>
                          <w:p w14:paraId="2A816649" w14:textId="77777777" w:rsidR="008C110C" w:rsidRDefault="008C110C" w:rsidP="008C110C">
                            <w:pPr>
                              <w:pStyle w:val="HTMLPreformatted"/>
                            </w:pPr>
                            <w:r>
                              <w:t xml:space="preserve">    {</w:t>
                            </w:r>
                          </w:p>
                          <w:p w14:paraId="413DC9F9" w14:textId="77777777" w:rsidR="008C110C" w:rsidRDefault="008C110C" w:rsidP="008C110C">
                            <w:pPr>
                              <w:pStyle w:val="HTMLPreformatted"/>
                            </w:pPr>
                            <w:r>
                              <w:t xml:space="preserve">         //do some operations on </w:t>
                            </w:r>
                            <w:proofErr w:type="spellStart"/>
                            <w:r>
                              <w:t>carVariable</w:t>
                            </w:r>
                            <w:proofErr w:type="spellEnd"/>
                          </w:p>
                          <w:p w14:paraId="7A7A2BEC" w14:textId="77777777" w:rsidR="008C110C" w:rsidRDefault="008C110C" w:rsidP="008C110C">
                            <w:pPr>
                              <w:pStyle w:val="HTMLPreformatted"/>
                            </w:pPr>
                            <w:r>
                              <w:t xml:space="preserve">    }</w:t>
                            </w:r>
                          </w:p>
                          <w:p w14:paraId="3BF3EE1A" w14:textId="77777777" w:rsidR="008C110C" w:rsidRDefault="008C110C" w:rsidP="008C110C">
                            <w:pPr>
                              <w:pStyle w:val="HTMLPreformatted"/>
                            </w:pPr>
                            <w:r>
                              <w:t>}</w:t>
                            </w:r>
                          </w:p>
                          <w:p w14:paraId="18022E8B" w14:textId="77777777" w:rsidR="008C110C" w:rsidRDefault="008C110C" w:rsidP="008C110C">
                            <w:pPr>
                              <w:pStyle w:val="HTMLPreformatted"/>
                            </w:pPr>
                          </w:p>
                          <w:p w14:paraId="26C04ED5" w14:textId="77777777" w:rsidR="008C110C" w:rsidRDefault="008C110C" w:rsidP="008C110C">
                            <w:pPr>
                              <w:pStyle w:val="HTMLPreformatted"/>
                            </w:pPr>
                            <w:r>
                              <w:t xml:space="preserve">var </w:t>
                            </w:r>
                            <w:proofErr w:type="spellStart"/>
                            <w:r>
                              <w:t>TruckVisitor</w:t>
                            </w:r>
                            <w:proofErr w:type="spellEnd"/>
                            <w:r>
                              <w:t xml:space="preserve"> = function()</w:t>
                            </w:r>
                          </w:p>
                          <w:p w14:paraId="3A9D0E08" w14:textId="77777777" w:rsidR="008C110C" w:rsidRDefault="008C110C" w:rsidP="008C110C">
                            <w:pPr>
                              <w:pStyle w:val="HTMLPreformatted"/>
                            </w:pPr>
                            <w:r>
                              <w:t>{</w:t>
                            </w:r>
                          </w:p>
                          <w:p w14:paraId="36301BC7" w14:textId="77777777" w:rsidR="008C110C" w:rsidRDefault="008C110C" w:rsidP="008C110C">
                            <w:pPr>
                              <w:pStyle w:val="HTMLPreformatted"/>
                            </w:pPr>
                            <w:r>
                              <w:t xml:space="preserve">    var visit = function(</w:t>
                            </w:r>
                            <w:proofErr w:type="spellStart"/>
                            <w:r>
                              <w:t>truckVariable</w:t>
                            </w:r>
                            <w:proofErr w:type="spellEnd"/>
                            <w:r>
                              <w:t>)</w:t>
                            </w:r>
                          </w:p>
                          <w:p w14:paraId="6EA67715" w14:textId="77777777" w:rsidR="008C110C" w:rsidRDefault="008C110C" w:rsidP="008C110C">
                            <w:pPr>
                              <w:pStyle w:val="HTMLPreformatted"/>
                            </w:pPr>
                            <w:r>
                              <w:t xml:space="preserve">    {</w:t>
                            </w:r>
                          </w:p>
                          <w:p w14:paraId="03336003" w14:textId="77777777" w:rsidR="008C110C" w:rsidRDefault="008C110C" w:rsidP="008C110C">
                            <w:pPr>
                              <w:pStyle w:val="HTMLPreformatted"/>
                            </w:pPr>
                            <w:r>
                              <w:t xml:space="preserve">        //do some operations on </w:t>
                            </w:r>
                            <w:proofErr w:type="spellStart"/>
                            <w:r>
                              <w:t>truckVariable</w:t>
                            </w:r>
                            <w:proofErr w:type="spellEnd"/>
                          </w:p>
                          <w:p w14:paraId="64F6FE79" w14:textId="77777777" w:rsidR="008C110C" w:rsidRDefault="008C110C" w:rsidP="008C110C">
                            <w:pPr>
                              <w:pStyle w:val="HTMLPreformatted"/>
                            </w:pPr>
                            <w:r>
                              <w:t xml:space="preserve">    }</w:t>
                            </w:r>
                          </w:p>
                          <w:p w14:paraId="728D4850" w14:textId="77777777" w:rsidR="008C110C" w:rsidRDefault="008C110C" w:rsidP="008C110C">
                            <w:pPr>
                              <w:pStyle w:val="HTMLPreformatted"/>
                            </w:pPr>
                            <w:r>
                              <w:t>}</w:t>
                            </w:r>
                          </w:p>
                          <w:p w14:paraId="311C2C89" w14:textId="77777777" w:rsidR="008C110C" w:rsidRDefault="008C110C" w:rsidP="008C110C">
                            <w:pPr>
                              <w:pStyle w:val="HTMLPreformatted"/>
                            </w:pPr>
                          </w:p>
                          <w:p w14:paraId="20E546D5" w14:textId="77777777" w:rsidR="008C110C" w:rsidRDefault="008C110C" w:rsidP="008C110C">
                            <w:pPr>
                              <w:pStyle w:val="HTMLPreformatted"/>
                            </w:pPr>
                            <w:r>
                              <w:t xml:space="preserve">var </w:t>
                            </w:r>
                            <w:proofErr w:type="spellStart"/>
                            <w:r>
                              <w:t>MonsterTruckVisitor</w:t>
                            </w:r>
                            <w:proofErr w:type="spellEnd"/>
                            <w:r>
                              <w:t xml:space="preserve"> = function()</w:t>
                            </w:r>
                          </w:p>
                          <w:p w14:paraId="16DB22A9" w14:textId="77777777" w:rsidR="008C110C" w:rsidRDefault="008C110C" w:rsidP="008C110C">
                            <w:pPr>
                              <w:pStyle w:val="HTMLPreformatted"/>
                            </w:pPr>
                            <w:r>
                              <w:t>{</w:t>
                            </w:r>
                          </w:p>
                          <w:p w14:paraId="6FCD7998" w14:textId="77777777" w:rsidR="008C110C" w:rsidRDefault="008C110C" w:rsidP="008C110C">
                            <w:pPr>
                              <w:pStyle w:val="HTMLPreformatted"/>
                            </w:pPr>
                            <w:r>
                              <w:t xml:space="preserve">    var visit = function(</w:t>
                            </w:r>
                            <w:proofErr w:type="spellStart"/>
                            <w:r>
                              <w:t>monsterTruckVariable</w:t>
                            </w:r>
                            <w:proofErr w:type="spellEnd"/>
                            <w:r>
                              <w:t>)</w:t>
                            </w:r>
                          </w:p>
                          <w:p w14:paraId="38BEB202" w14:textId="77777777" w:rsidR="008C110C" w:rsidRDefault="008C110C" w:rsidP="008C110C">
                            <w:pPr>
                              <w:pStyle w:val="HTMLPreformatted"/>
                            </w:pPr>
                            <w:r>
                              <w:t xml:space="preserve">    {</w:t>
                            </w:r>
                          </w:p>
                          <w:p w14:paraId="06BFBEE3" w14:textId="77777777" w:rsidR="008C110C" w:rsidRDefault="008C110C" w:rsidP="008C110C">
                            <w:pPr>
                              <w:pStyle w:val="HTMLPreformatted"/>
                            </w:pPr>
                            <w:r>
                              <w:t xml:space="preserve">        //do some operations on </w:t>
                            </w:r>
                            <w:proofErr w:type="spellStart"/>
                            <w:r>
                              <w:t>monsterTruckVariable</w:t>
                            </w:r>
                            <w:proofErr w:type="spellEnd"/>
                          </w:p>
                          <w:p w14:paraId="050ABADF" w14:textId="77777777" w:rsidR="008C110C" w:rsidRDefault="008C110C" w:rsidP="008C110C">
                            <w:pPr>
                              <w:pStyle w:val="HTMLPreformatted"/>
                            </w:pPr>
                            <w:r>
                              <w:t xml:space="preserve">    }</w:t>
                            </w:r>
                          </w:p>
                          <w:p w14:paraId="1CB6696D" w14:textId="0C35AC1E" w:rsidR="008C110C" w:rsidRDefault="008C110C" w:rsidP="00D90B6F">
                            <w:pPr>
                              <w:pStyle w:val="HTMLPreformatted"/>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D72DDB" id="Text Box 7" o:spid="_x0000_s1039" type="#_x0000_t202" style="position:absolute;margin-left:8.85pt;margin-top:41.45pt;width:449.75pt;height:267.7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" fillcolor="#f2f2f2 [3052]" strokeweight=".5pt">
                <v:textbox>
                  <w:txbxContent>
                    <w:p w14:paraId="3ACAA699" w14:textId="77777777" w:rsidR="008C110C" w:rsidRDefault="008C110C" w:rsidP="008C110C">
                      <w:pPr>
                        <w:pStyle w:val="HTMLPreformatted"/>
                      </w:pPr>
                      <w:r>
                        <w:t xml:space="preserve">var </w:t>
                      </w:r>
                      <w:proofErr w:type="spellStart"/>
                      <w:r>
                        <w:t>CarVisitor</w:t>
                      </w:r>
                      <w:proofErr w:type="spellEnd"/>
                      <w:r>
                        <w:t xml:space="preserve"> = function()</w:t>
                      </w:r>
                    </w:p>
                    <w:p w14:paraId="0B661C8B" w14:textId="77777777" w:rsidR="008C110C" w:rsidRDefault="008C110C" w:rsidP="008C110C">
                      <w:pPr>
                        <w:pStyle w:val="HTMLPreformatted"/>
                      </w:pPr>
                      <w:r>
                        <w:t>{</w:t>
                      </w:r>
                    </w:p>
                    <w:p w14:paraId="6761B59E" w14:textId="77777777" w:rsidR="008C110C" w:rsidRDefault="008C110C" w:rsidP="008C110C">
                      <w:pPr>
                        <w:pStyle w:val="HTMLPreformatted"/>
                      </w:pPr>
                      <w:r>
                        <w:t xml:space="preserve">    var visit = function(</w:t>
                      </w:r>
                      <w:proofErr w:type="spellStart"/>
                      <w:r>
                        <w:t>carVariable</w:t>
                      </w:r>
                      <w:proofErr w:type="spellEnd"/>
                      <w:r>
                        <w:t>)</w:t>
                      </w:r>
                    </w:p>
                    <w:p w14:paraId="2A816649" w14:textId="77777777" w:rsidR="008C110C" w:rsidRDefault="008C110C" w:rsidP="008C110C">
                      <w:pPr>
                        <w:pStyle w:val="HTMLPreformatted"/>
                      </w:pPr>
                      <w:r>
                        <w:t xml:space="preserve">    {</w:t>
                      </w:r>
                    </w:p>
                    <w:p w14:paraId="413DC9F9" w14:textId="77777777" w:rsidR="008C110C" w:rsidRDefault="008C110C" w:rsidP="008C110C">
                      <w:pPr>
                        <w:pStyle w:val="HTMLPreformatted"/>
                      </w:pPr>
                      <w:r>
                        <w:t xml:space="preserve">         //do some operations on </w:t>
                      </w:r>
                      <w:proofErr w:type="spellStart"/>
                      <w:r>
                        <w:t>carVariable</w:t>
                      </w:r>
                      <w:proofErr w:type="spellEnd"/>
                    </w:p>
                    <w:p w14:paraId="7A7A2BEC" w14:textId="77777777" w:rsidR="008C110C" w:rsidRDefault="008C110C" w:rsidP="008C110C">
                      <w:pPr>
                        <w:pStyle w:val="HTMLPreformatted"/>
                      </w:pPr>
                      <w:r>
                        <w:t xml:space="preserve">    }</w:t>
                      </w:r>
                    </w:p>
                    <w:p w14:paraId="3BF3EE1A" w14:textId="77777777" w:rsidR="008C110C" w:rsidRDefault="008C110C" w:rsidP="008C110C">
                      <w:pPr>
                        <w:pStyle w:val="HTMLPreformatted"/>
                      </w:pPr>
                      <w:r>
                        <w:t>}</w:t>
                      </w:r>
                    </w:p>
                    <w:p w14:paraId="18022E8B" w14:textId="77777777" w:rsidR="008C110C" w:rsidRDefault="008C110C" w:rsidP="008C110C">
                      <w:pPr>
                        <w:pStyle w:val="HTMLPreformatted"/>
                      </w:pPr>
                    </w:p>
                    <w:p w14:paraId="26C04ED5" w14:textId="77777777" w:rsidR="008C110C" w:rsidRDefault="008C110C" w:rsidP="008C110C">
                      <w:pPr>
                        <w:pStyle w:val="HTMLPreformatted"/>
                      </w:pPr>
                      <w:r>
                        <w:t xml:space="preserve">var </w:t>
                      </w:r>
                      <w:proofErr w:type="spellStart"/>
                      <w:r>
                        <w:t>TruckVisitor</w:t>
                      </w:r>
                      <w:proofErr w:type="spellEnd"/>
                      <w:r>
                        <w:t xml:space="preserve"> = function()</w:t>
                      </w:r>
                    </w:p>
                    <w:p w14:paraId="3A9D0E08" w14:textId="77777777" w:rsidR="008C110C" w:rsidRDefault="008C110C" w:rsidP="008C110C">
                      <w:pPr>
                        <w:pStyle w:val="HTMLPreformatted"/>
                      </w:pPr>
                      <w:r>
                        <w:t>{</w:t>
                      </w:r>
                    </w:p>
                    <w:p w14:paraId="36301BC7" w14:textId="77777777" w:rsidR="008C110C" w:rsidRDefault="008C110C" w:rsidP="008C110C">
                      <w:pPr>
                        <w:pStyle w:val="HTMLPreformatted"/>
                      </w:pPr>
                      <w:r>
                        <w:t xml:space="preserve">    var visit = function(</w:t>
                      </w:r>
                      <w:proofErr w:type="spellStart"/>
                      <w:r>
                        <w:t>truckVariable</w:t>
                      </w:r>
                      <w:proofErr w:type="spellEnd"/>
                      <w:r>
                        <w:t>)</w:t>
                      </w:r>
                    </w:p>
                    <w:p w14:paraId="6EA67715" w14:textId="77777777" w:rsidR="008C110C" w:rsidRDefault="008C110C" w:rsidP="008C110C">
                      <w:pPr>
                        <w:pStyle w:val="HTMLPreformatted"/>
                      </w:pPr>
                      <w:r>
                        <w:t xml:space="preserve">    {</w:t>
                      </w:r>
                    </w:p>
                    <w:p w14:paraId="03336003" w14:textId="77777777" w:rsidR="008C110C" w:rsidRDefault="008C110C" w:rsidP="008C110C">
                      <w:pPr>
                        <w:pStyle w:val="HTMLPreformatted"/>
                      </w:pPr>
                      <w:r>
                        <w:t xml:space="preserve">        //do some operations on </w:t>
                      </w:r>
                      <w:proofErr w:type="spellStart"/>
                      <w:r>
                        <w:t>truckVariable</w:t>
                      </w:r>
                      <w:proofErr w:type="spellEnd"/>
                    </w:p>
                    <w:p w14:paraId="64F6FE79" w14:textId="77777777" w:rsidR="008C110C" w:rsidRDefault="008C110C" w:rsidP="008C110C">
                      <w:pPr>
                        <w:pStyle w:val="HTMLPreformatted"/>
                      </w:pPr>
                      <w:r>
                        <w:t xml:space="preserve">    }</w:t>
                      </w:r>
                    </w:p>
                    <w:p w14:paraId="728D4850" w14:textId="77777777" w:rsidR="008C110C" w:rsidRDefault="008C110C" w:rsidP="008C110C">
                      <w:pPr>
                        <w:pStyle w:val="HTMLPreformatted"/>
                      </w:pPr>
                      <w:r>
                        <w:t>}</w:t>
                      </w:r>
                    </w:p>
                    <w:p w14:paraId="311C2C89" w14:textId="77777777" w:rsidR="008C110C" w:rsidRDefault="008C110C" w:rsidP="008C110C">
                      <w:pPr>
                        <w:pStyle w:val="HTMLPreformatted"/>
                      </w:pPr>
                    </w:p>
                    <w:p w14:paraId="20E546D5" w14:textId="77777777" w:rsidR="008C110C" w:rsidRDefault="008C110C" w:rsidP="008C110C">
                      <w:pPr>
                        <w:pStyle w:val="HTMLPreformatted"/>
                      </w:pPr>
                      <w:r>
                        <w:t xml:space="preserve">var </w:t>
                      </w:r>
                      <w:proofErr w:type="spellStart"/>
                      <w:r>
                        <w:t>MonsterTruckVisitor</w:t>
                      </w:r>
                      <w:proofErr w:type="spellEnd"/>
                      <w:r>
                        <w:t xml:space="preserve"> = function()</w:t>
                      </w:r>
                    </w:p>
                    <w:p w14:paraId="16DB22A9" w14:textId="77777777" w:rsidR="008C110C" w:rsidRDefault="008C110C" w:rsidP="008C110C">
                      <w:pPr>
                        <w:pStyle w:val="HTMLPreformatted"/>
                      </w:pPr>
                      <w:r>
                        <w:t>{</w:t>
                      </w:r>
                    </w:p>
                    <w:p w14:paraId="6FCD7998" w14:textId="77777777" w:rsidR="008C110C" w:rsidRDefault="008C110C" w:rsidP="008C110C">
                      <w:pPr>
                        <w:pStyle w:val="HTMLPreformatted"/>
                      </w:pPr>
                      <w:r>
                        <w:t xml:space="preserve">    var visit = function(</w:t>
                      </w:r>
                      <w:proofErr w:type="spellStart"/>
                      <w:r>
                        <w:t>monsterTruckVariable</w:t>
                      </w:r>
                      <w:proofErr w:type="spellEnd"/>
                      <w:r>
                        <w:t>)</w:t>
                      </w:r>
                    </w:p>
                    <w:p w14:paraId="38BEB202" w14:textId="77777777" w:rsidR="008C110C" w:rsidRDefault="008C110C" w:rsidP="008C110C">
                      <w:pPr>
                        <w:pStyle w:val="HTMLPreformatted"/>
                      </w:pPr>
                      <w:r>
                        <w:t xml:space="preserve">    {</w:t>
                      </w:r>
                    </w:p>
                    <w:p w14:paraId="06BFBEE3" w14:textId="77777777" w:rsidR="008C110C" w:rsidRDefault="008C110C" w:rsidP="008C110C">
                      <w:pPr>
                        <w:pStyle w:val="HTMLPreformatted"/>
                      </w:pPr>
                      <w:r>
                        <w:t xml:space="preserve">        //do some operations on </w:t>
                      </w:r>
                      <w:proofErr w:type="spellStart"/>
                      <w:r>
                        <w:t>monsterTruckVariable</w:t>
                      </w:r>
                      <w:proofErr w:type="spellEnd"/>
                    </w:p>
                    <w:p w14:paraId="050ABADF" w14:textId="77777777" w:rsidR="008C110C" w:rsidRDefault="008C110C" w:rsidP="008C110C">
                      <w:pPr>
                        <w:pStyle w:val="HTMLPreformatted"/>
                      </w:pPr>
                      <w:r>
                        <w:t xml:space="preserve">    }</w:t>
                      </w:r>
                    </w:p>
                    <w:p w14:paraId="1CB6696D" w14:textId="0C35AC1E" w:rsidR="008C110C" w:rsidRDefault="008C110C" w:rsidP="00D90B6F">
                      <w:pPr>
                        <w:pStyle w:val="HTMLPreformatted"/>
                      </w:pPr>
                      <w:r>
                        <w:t>}</w:t>
                      </w:r>
                    </w:p>
                  </w:txbxContent>
                </v:textbox>
                <w10:wrap type="square"/>
              </v:shape>
            </w:pict>
          </mc:Fallback>
        </mc:AlternateContent>
      </w:r>
    </w:p>
    <w:p w14:paraId="1A4DE1C8" w14:textId="4B648CC8" w:rsidR="00761524" w:rsidRDefault="00761524" w:rsidP="00D4332A">
      <w:pPr>
        <w:spacing w:before="100" w:beforeAutospacing="1" w:after="100" w:afterAutospacing="1"/>
        <w:outlineLvl w:val="1"/>
        <w:rPr>
          <w:b/>
          <w:bCs/>
          <w:sz w:val="28"/>
          <w:szCs w:val="28"/>
        </w:rPr>
      </w:pPr>
    </w:p>
    <w:p w14:paraId="534076E6" w14:textId="0D5124D7" w:rsidR="00880AB7" w:rsidRDefault="00D90B6F" w:rsidP="00880AB7">
      <w:r>
        <w:lastRenderedPageBreak/>
        <w:t xml:space="preserve">Step 2 - </w:t>
      </w:r>
      <w:r w:rsidR="00880AB7">
        <w:t xml:space="preserve">Implementing the previous displayed code requires some definition for what </w:t>
      </w:r>
      <w:proofErr w:type="spellStart"/>
      <w:r w:rsidR="00880AB7">
        <w:t>carVariable</w:t>
      </w:r>
      <w:proofErr w:type="spellEnd"/>
      <w:r w:rsidR="00880AB7">
        <w:t xml:space="preserve">, </w:t>
      </w:r>
      <w:proofErr w:type="spellStart"/>
      <w:r w:rsidR="00880AB7">
        <w:t>truckVariable</w:t>
      </w:r>
      <w:proofErr w:type="spellEnd"/>
      <w:r w:rsidR="00880AB7">
        <w:t xml:space="preserve">, and </w:t>
      </w:r>
      <w:proofErr w:type="spellStart"/>
      <w:r w:rsidR="00880AB7">
        <w:t>monsterTruckVariable</w:t>
      </w:r>
      <w:proofErr w:type="spellEnd"/>
      <w:r w:rsidR="00880AB7">
        <w:t xml:space="preserve"> are. So let’s define them:</w:t>
      </w:r>
    </w:p>
    <w:p w14:paraId="1867A17C" w14:textId="63EBB9FC" w:rsidR="0033573B" w:rsidRPr="0033573B" w:rsidRDefault="00880AB7" w:rsidP="0033573B">
      <w:pPr>
        <w:spacing w:before="100" w:beforeAutospacing="1" w:after="100" w:afterAutospacing="1"/>
        <w:outlineLvl w:val="1"/>
        <w:rPr>
          <w:b/>
          <w:bCs/>
          <w:sz w:val="28"/>
          <w:szCs w:val="28"/>
        </w:rPr>
      </w:pPr>
      <w:r>
        <w:rPr>
          <w:b/>
          <w:bCs/>
          <w:noProof/>
          <w:sz w:val="28"/>
          <w:szCs w:val="28"/>
        </w:rPr>
        <mc:AlternateContent>
          <mc:Choice Requires="wps">
            <w:drawing>
              <wp:anchor distT="0" distB="0" distL="114300" distR="114300" simplePos="0" relativeHeight="251682816" behindDoc="0" locked="0" layoutInCell="1" allowOverlap="1" wp14:anchorId="78BD6466" wp14:editId="705BB242">
                <wp:simplePos x="0" y="0"/>
                <wp:positionH relativeFrom="column">
                  <wp:posOffset>41097</wp:posOffset>
                </wp:positionH>
                <wp:positionV relativeFrom="paragraph">
                  <wp:posOffset>130239</wp:posOffset>
                </wp:positionV>
                <wp:extent cx="5599415" cy="4068567"/>
                <wp:effectExtent l="0" t="0" r="14605" b="8255"/>
                <wp:wrapSquare wrapText="bothSides"/>
                <wp:docPr id="8" name="Text Box 8"/>
                <wp:cNvGraphicFramePr/>
                <a:graphic xmlns:a="http://schemas.openxmlformats.org/drawingml/2006/main">
                  <a:graphicData uri="http://schemas.microsoft.com/office/word/2010/wordprocessingShape">
                    <wps:wsp>
                      <wps:cNvSpPr txBox="1"/>
                      <wps:spPr>
                        <a:xfrm>
                          <a:off x="0" y="0"/>
                          <a:ext cx="5599415" cy="4068567"/>
                        </a:xfrm>
                        <a:prstGeom prst="rect">
                          <a:avLst/>
                        </a:prstGeom>
                        <a:solidFill>
                          <a:schemeClr val="bg1">
                            <a:lumMod val="95000"/>
                          </a:schemeClr>
                        </a:solidFill>
                        <a:ln w="6350">
                          <a:solidFill>
                            <a:prstClr val="black"/>
                          </a:solidFill>
                        </a:ln>
                      </wps:spPr>
                      <wps:txbx>
                        <w:txbxContent>
                          <w:p w14:paraId="485A9D0C" w14:textId="77777777" w:rsidR="00880AB7" w:rsidRDefault="00880AB7" w:rsidP="00880AB7">
                            <w:pPr>
                              <w:pStyle w:val="HTMLPreformatted"/>
                            </w:pPr>
                            <w:r>
                              <w:t xml:space="preserve">var </w:t>
                            </w:r>
                            <w:proofErr w:type="spellStart"/>
                            <w:r>
                              <w:t>carVariable</w:t>
                            </w:r>
                            <w:proofErr w:type="spellEnd"/>
                            <w:r>
                              <w:t xml:space="preserve"> = function()</w:t>
                            </w:r>
                          </w:p>
                          <w:p w14:paraId="5747C035" w14:textId="77777777" w:rsidR="00880AB7" w:rsidRDefault="00880AB7" w:rsidP="00880AB7">
                            <w:pPr>
                              <w:pStyle w:val="HTMLPreformatted"/>
                            </w:pPr>
                            <w:r>
                              <w:t>{</w:t>
                            </w:r>
                          </w:p>
                          <w:p w14:paraId="76A58BD7" w14:textId="77777777" w:rsidR="00880AB7" w:rsidRDefault="00880AB7" w:rsidP="00880AB7">
                            <w:pPr>
                              <w:pStyle w:val="HTMLPreformatted"/>
                            </w:pPr>
                            <w:r>
                              <w:t xml:space="preserve">    var seats = 5;</w:t>
                            </w:r>
                          </w:p>
                          <w:p w14:paraId="47F2A819" w14:textId="77777777" w:rsidR="00880AB7" w:rsidRDefault="00880AB7" w:rsidP="00880AB7">
                            <w:pPr>
                              <w:pStyle w:val="HTMLPreformatted"/>
                            </w:pPr>
                            <w:r>
                              <w:t xml:space="preserve">    var doors = 4;</w:t>
                            </w:r>
                          </w:p>
                          <w:p w14:paraId="43279DA0" w14:textId="617B92FB" w:rsidR="00880AB7" w:rsidRDefault="00880AB7" w:rsidP="00880AB7">
                            <w:pPr>
                              <w:pStyle w:val="HTMLPreformatted"/>
                            </w:pPr>
                            <w:r>
                              <w:t xml:space="preserve">    </w:t>
                            </w:r>
                            <w:proofErr w:type="spellStart"/>
                            <w:r w:rsidR="00E82A12">
                              <w:t>this.accept</w:t>
                            </w:r>
                            <w:proofErr w:type="spellEnd"/>
                            <w:r w:rsidR="00E82A12">
                              <w:t xml:space="preserve"> = function</w:t>
                            </w:r>
                            <w:r>
                              <w:t>(</w:t>
                            </w:r>
                            <w:proofErr w:type="spellStart"/>
                            <w:r>
                              <w:t>visitorObject</w:t>
                            </w:r>
                            <w:proofErr w:type="spellEnd"/>
                            <w:r>
                              <w:t>)</w:t>
                            </w:r>
                          </w:p>
                          <w:p w14:paraId="61D6D518" w14:textId="77777777" w:rsidR="00880AB7" w:rsidRDefault="00880AB7" w:rsidP="00880AB7">
                            <w:pPr>
                              <w:pStyle w:val="HTMLPreformatted"/>
                            </w:pPr>
                            <w:r>
                              <w:t xml:space="preserve">    {</w:t>
                            </w:r>
                          </w:p>
                          <w:p w14:paraId="09B9EEFC" w14:textId="77777777" w:rsidR="00880AB7" w:rsidRDefault="00880AB7" w:rsidP="00880AB7">
                            <w:pPr>
                              <w:pStyle w:val="HTMLPreformatted"/>
                            </w:pPr>
                            <w:r>
                              <w:t xml:space="preserve">        </w:t>
                            </w:r>
                            <w:proofErr w:type="spellStart"/>
                            <w:r>
                              <w:t>visitorObject.visit</w:t>
                            </w:r>
                            <w:proofErr w:type="spellEnd"/>
                            <w:r>
                              <w:t>(this);</w:t>
                            </w:r>
                          </w:p>
                          <w:p w14:paraId="3D11F74A" w14:textId="77777777" w:rsidR="00880AB7" w:rsidRDefault="00880AB7" w:rsidP="00880AB7">
                            <w:pPr>
                              <w:pStyle w:val="HTMLPreformatted"/>
                            </w:pPr>
                            <w:r>
                              <w:t xml:space="preserve">    }</w:t>
                            </w:r>
                          </w:p>
                          <w:p w14:paraId="75489F22" w14:textId="77777777" w:rsidR="00880AB7" w:rsidRDefault="00880AB7" w:rsidP="00880AB7">
                            <w:pPr>
                              <w:pStyle w:val="HTMLPreformatted"/>
                            </w:pPr>
                            <w:r>
                              <w:t>}</w:t>
                            </w:r>
                          </w:p>
                          <w:p w14:paraId="7E0DBF9A" w14:textId="77777777" w:rsidR="00880AB7" w:rsidRDefault="00880AB7" w:rsidP="00880AB7">
                            <w:pPr>
                              <w:pStyle w:val="HTMLPreformatted"/>
                            </w:pPr>
                            <w:r>
                              <w:t xml:space="preserve">var </w:t>
                            </w:r>
                            <w:proofErr w:type="spellStart"/>
                            <w:r>
                              <w:t>truckVariable</w:t>
                            </w:r>
                            <w:proofErr w:type="spellEnd"/>
                            <w:r>
                              <w:t xml:space="preserve"> = function()</w:t>
                            </w:r>
                          </w:p>
                          <w:p w14:paraId="707C78A5" w14:textId="77777777" w:rsidR="00880AB7" w:rsidRDefault="00880AB7" w:rsidP="00880AB7">
                            <w:pPr>
                              <w:pStyle w:val="HTMLPreformatted"/>
                            </w:pPr>
                            <w:r>
                              <w:t>{</w:t>
                            </w:r>
                          </w:p>
                          <w:p w14:paraId="722D3BF6" w14:textId="77777777" w:rsidR="00880AB7" w:rsidRDefault="00880AB7" w:rsidP="00880AB7">
                            <w:pPr>
                              <w:pStyle w:val="HTMLPreformatted"/>
                            </w:pPr>
                            <w:r>
                              <w:t xml:space="preserve">    var </w:t>
                            </w:r>
                            <w:proofErr w:type="spellStart"/>
                            <w:r>
                              <w:t>towPackage</w:t>
                            </w:r>
                            <w:proofErr w:type="spellEnd"/>
                            <w:r>
                              <w:t xml:space="preserve"> = true;</w:t>
                            </w:r>
                          </w:p>
                          <w:p w14:paraId="4C624D78" w14:textId="77777777" w:rsidR="00880AB7" w:rsidRDefault="00880AB7" w:rsidP="00880AB7">
                            <w:pPr>
                              <w:pStyle w:val="HTMLPreformatted"/>
                            </w:pPr>
                            <w:r>
                              <w:t xml:space="preserve">    var doors = 2;</w:t>
                            </w:r>
                          </w:p>
                          <w:p w14:paraId="7242CD3B" w14:textId="0918C8A6" w:rsidR="00880AB7" w:rsidRDefault="00880AB7" w:rsidP="00880AB7">
                            <w:pPr>
                              <w:pStyle w:val="HTMLPreformatted"/>
                            </w:pPr>
                            <w:r>
                              <w:t xml:space="preserve">    </w:t>
                            </w:r>
                            <w:proofErr w:type="spellStart"/>
                            <w:r w:rsidR="00E82A12">
                              <w:t>this.</w:t>
                            </w:r>
                            <w:r>
                              <w:t>accept</w:t>
                            </w:r>
                            <w:proofErr w:type="spellEnd"/>
                            <w:r w:rsidR="00E82A12">
                              <w:t xml:space="preserve"> = function</w:t>
                            </w:r>
                            <w:r>
                              <w:t>(</w:t>
                            </w:r>
                            <w:proofErr w:type="spellStart"/>
                            <w:r>
                              <w:t>visitorObject</w:t>
                            </w:r>
                            <w:proofErr w:type="spellEnd"/>
                            <w:r>
                              <w:t>)</w:t>
                            </w:r>
                          </w:p>
                          <w:p w14:paraId="07C84C12" w14:textId="77777777" w:rsidR="00880AB7" w:rsidRDefault="00880AB7" w:rsidP="00880AB7">
                            <w:pPr>
                              <w:pStyle w:val="HTMLPreformatted"/>
                            </w:pPr>
                            <w:r>
                              <w:t xml:space="preserve">    {</w:t>
                            </w:r>
                          </w:p>
                          <w:p w14:paraId="2A1AF6ED" w14:textId="77777777" w:rsidR="00880AB7" w:rsidRDefault="00880AB7" w:rsidP="00880AB7">
                            <w:pPr>
                              <w:pStyle w:val="HTMLPreformatted"/>
                            </w:pPr>
                            <w:r>
                              <w:t xml:space="preserve">        </w:t>
                            </w:r>
                            <w:proofErr w:type="spellStart"/>
                            <w:r>
                              <w:t>visitorObject.visit</w:t>
                            </w:r>
                            <w:proofErr w:type="spellEnd"/>
                            <w:r>
                              <w:t>(this);</w:t>
                            </w:r>
                          </w:p>
                          <w:p w14:paraId="677FB843" w14:textId="77777777" w:rsidR="00880AB7" w:rsidRDefault="00880AB7" w:rsidP="00880AB7">
                            <w:pPr>
                              <w:pStyle w:val="HTMLPreformatted"/>
                            </w:pPr>
                            <w:r>
                              <w:t xml:space="preserve">    }</w:t>
                            </w:r>
                          </w:p>
                          <w:p w14:paraId="29CCDE33" w14:textId="77777777" w:rsidR="00880AB7" w:rsidRDefault="00880AB7" w:rsidP="00880AB7">
                            <w:pPr>
                              <w:pStyle w:val="HTMLPreformatted"/>
                            </w:pPr>
                            <w:r>
                              <w:t>}</w:t>
                            </w:r>
                          </w:p>
                          <w:p w14:paraId="337507AC" w14:textId="77777777" w:rsidR="00880AB7" w:rsidRDefault="00880AB7" w:rsidP="00880AB7">
                            <w:pPr>
                              <w:pStyle w:val="HTMLPreformatted"/>
                            </w:pPr>
                            <w:r>
                              <w:t xml:space="preserve">var </w:t>
                            </w:r>
                            <w:proofErr w:type="spellStart"/>
                            <w:r>
                              <w:t>monsterTruckVariable</w:t>
                            </w:r>
                            <w:proofErr w:type="spellEnd"/>
                            <w:r>
                              <w:t xml:space="preserve"> = function()</w:t>
                            </w:r>
                          </w:p>
                          <w:p w14:paraId="2BB40D5B" w14:textId="77777777" w:rsidR="00880AB7" w:rsidRDefault="00880AB7" w:rsidP="00880AB7">
                            <w:pPr>
                              <w:pStyle w:val="HTMLPreformatted"/>
                            </w:pPr>
                            <w:r>
                              <w:t>{</w:t>
                            </w:r>
                          </w:p>
                          <w:p w14:paraId="3571148E" w14:textId="77777777" w:rsidR="00880AB7" w:rsidRDefault="00880AB7" w:rsidP="00880AB7">
                            <w:pPr>
                              <w:pStyle w:val="HTMLPreformatted"/>
                            </w:pPr>
                            <w:r>
                              <w:t xml:space="preserve">    var </w:t>
                            </w:r>
                            <w:proofErr w:type="spellStart"/>
                            <w:r>
                              <w:t>looksLikeADragon</w:t>
                            </w:r>
                            <w:proofErr w:type="spellEnd"/>
                            <w:r>
                              <w:t xml:space="preserve"> = true;</w:t>
                            </w:r>
                          </w:p>
                          <w:p w14:paraId="4E2E63C7" w14:textId="77777777" w:rsidR="00880AB7" w:rsidRDefault="00880AB7" w:rsidP="00880AB7">
                            <w:pPr>
                              <w:pStyle w:val="HTMLPreformatted"/>
                            </w:pPr>
                            <w:r>
                              <w:t xml:space="preserve">    var doors = 1.5;</w:t>
                            </w:r>
                          </w:p>
                          <w:p w14:paraId="64B69B1D" w14:textId="44520453" w:rsidR="00880AB7" w:rsidRDefault="00880AB7" w:rsidP="00880AB7">
                            <w:pPr>
                              <w:pStyle w:val="HTMLPreformatted"/>
                            </w:pPr>
                            <w:r>
                              <w:t xml:space="preserve">    </w:t>
                            </w:r>
                            <w:proofErr w:type="spellStart"/>
                            <w:r w:rsidR="00E82A12">
                              <w:t>this.accept</w:t>
                            </w:r>
                            <w:proofErr w:type="spellEnd"/>
                            <w:r w:rsidR="00E82A12">
                              <w:t xml:space="preserve"> = function</w:t>
                            </w:r>
                            <w:r>
                              <w:t>(</w:t>
                            </w:r>
                            <w:proofErr w:type="spellStart"/>
                            <w:r>
                              <w:t>visitorObject</w:t>
                            </w:r>
                            <w:proofErr w:type="spellEnd"/>
                            <w:r>
                              <w:t>)</w:t>
                            </w:r>
                          </w:p>
                          <w:p w14:paraId="4C698EDC" w14:textId="77777777" w:rsidR="00880AB7" w:rsidRDefault="00880AB7" w:rsidP="00880AB7">
                            <w:pPr>
                              <w:pStyle w:val="HTMLPreformatted"/>
                            </w:pPr>
                            <w:r>
                              <w:t xml:space="preserve">    {</w:t>
                            </w:r>
                          </w:p>
                          <w:p w14:paraId="089A7A46" w14:textId="77777777" w:rsidR="00880AB7" w:rsidRDefault="00880AB7" w:rsidP="00880AB7">
                            <w:pPr>
                              <w:pStyle w:val="HTMLPreformatted"/>
                            </w:pPr>
                            <w:r>
                              <w:t xml:space="preserve">        </w:t>
                            </w:r>
                            <w:proofErr w:type="spellStart"/>
                            <w:r>
                              <w:t>visitorObject.visit</w:t>
                            </w:r>
                            <w:proofErr w:type="spellEnd"/>
                            <w:r>
                              <w:t>(this);</w:t>
                            </w:r>
                          </w:p>
                          <w:p w14:paraId="29517592" w14:textId="77777777" w:rsidR="00880AB7" w:rsidRDefault="00880AB7" w:rsidP="00880AB7">
                            <w:pPr>
                              <w:pStyle w:val="HTMLPreformatted"/>
                            </w:pPr>
                            <w:r>
                              <w:t xml:space="preserve">    }</w:t>
                            </w:r>
                          </w:p>
                          <w:p w14:paraId="351826F9" w14:textId="77777777" w:rsidR="00880AB7" w:rsidRDefault="00880AB7" w:rsidP="00880AB7">
                            <w:pPr>
                              <w:pStyle w:val="HTMLPreformatted"/>
                            </w:pPr>
                            <w:r>
                              <w:t>}</w:t>
                            </w:r>
                          </w:p>
                          <w:p w14:paraId="67ADBBE9" w14:textId="77777777" w:rsidR="00880AB7" w:rsidRDefault="00880AB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BD6466" id="Text Box 8" o:spid="_x0000_s1040" type="#_x0000_t202" style="position:absolute;margin-left:3.25pt;margin-top:10.25pt;width:440.9pt;height:320.3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" fillcolor="#f2f2f2 [3052]" strokeweight=".5pt">
                <v:textbox>
                  <w:txbxContent>
                    <w:p w14:paraId="485A9D0C" w14:textId="77777777" w:rsidR="00880AB7" w:rsidRDefault="00880AB7" w:rsidP="00880AB7">
                      <w:pPr>
                        <w:pStyle w:val="HTMLPreformatted"/>
                      </w:pPr>
                      <w:r>
                        <w:t xml:space="preserve">var </w:t>
                      </w:r>
                      <w:proofErr w:type="spellStart"/>
                      <w:r>
                        <w:t>carVariable</w:t>
                      </w:r>
                      <w:proofErr w:type="spellEnd"/>
                      <w:r>
                        <w:t xml:space="preserve"> = function()</w:t>
                      </w:r>
                    </w:p>
                    <w:p w14:paraId="5747C035" w14:textId="77777777" w:rsidR="00880AB7" w:rsidRDefault="00880AB7" w:rsidP="00880AB7">
                      <w:pPr>
                        <w:pStyle w:val="HTMLPreformatted"/>
                      </w:pPr>
                      <w:r>
                        <w:t>{</w:t>
                      </w:r>
                    </w:p>
                    <w:p w14:paraId="76A58BD7" w14:textId="77777777" w:rsidR="00880AB7" w:rsidRDefault="00880AB7" w:rsidP="00880AB7">
                      <w:pPr>
                        <w:pStyle w:val="HTMLPreformatted"/>
                      </w:pPr>
                      <w:r>
                        <w:t xml:space="preserve">    var seats = 5;</w:t>
                      </w:r>
                    </w:p>
                    <w:p w14:paraId="47F2A819" w14:textId="77777777" w:rsidR="00880AB7" w:rsidRDefault="00880AB7" w:rsidP="00880AB7">
                      <w:pPr>
                        <w:pStyle w:val="HTMLPreformatted"/>
                      </w:pPr>
                      <w:r>
                        <w:t xml:space="preserve">    var doors = 4;</w:t>
                      </w:r>
                    </w:p>
                    <w:p w14:paraId="43279DA0" w14:textId="617B92FB" w:rsidR="00880AB7" w:rsidRDefault="00880AB7" w:rsidP="00880AB7">
                      <w:pPr>
                        <w:pStyle w:val="HTMLPreformatted"/>
                      </w:pPr>
                      <w:r>
                        <w:t xml:space="preserve">    </w:t>
                      </w:r>
                      <w:proofErr w:type="spellStart"/>
                      <w:r w:rsidR="00E82A12">
                        <w:t>this.accept</w:t>
                      </w:r>
                      <w:proofErr w:type="spellEnd"/>
                      <w:r w:rsidR="00E82A12">
                        <w:t xml:space="preserve"> = function</w:t>
                      </w:r>
                      <w:r>
                        <w:t>(</w:t>
                      </w:r>
                      <w:proofErr w:type="spellStart"/>
                      <w:r>
                        <w:t>visitorObject</w:t>
                      </w:r>
                      <w:proofErr w:type="spellEnd"/>
                      <w:r>
                        <w:t>)</w:t>
                      </w:r>
                    </w:p>
                    <w:p w14:paraId="61D6D518" w14:textId="77777777" w:rsidR="00880AB7" w:rsidRDefault="00880AB7" w:rsidP="00880AB7">
                      <w:pPr>
                        <w:pStyle w:val="HTMLPreformatted"/>
                      </w:pPr>
                      <w:r>
                        <w:t xml:space="preserve">    {</w:t>
                      </w:r>
                    </w:p>
                    <w:p w14:paraId="09B9EEFC" w14:textId="77777777" w:rsidR="00880AB7" w:rsidRDefault="00880AB7" w:rsidP="00880AB7">
                      <w:pPr>
                        <w:pStyle w:val="HTMLPreformatted"/>
                      </w:pPr>
                      <w:r>
                        <w:t xml:space="preserve">        </w:t>
                      </w:r>
                      <w:proofErr w:type="spellStart"/>
                      <w:r>
                        <w:t>visitorObject.visit</w:t>
                      </w:r>
                      <w:proofErr w:type="spellEnd"/>
                      <w:r>
                        <w:t>(this);</w:t>
                      </w:r>
                    </w:p>
                    <w:p w14:paraId="3D11F74A" w14:textId="77777777" w:rsidR="00880AB7" w:rsidRDefault="00880AB7" w:rsidP="00880AB7">
                      <w:pPr>
                        <w:pStyle w:val="HTMLPreformatted"/>
                      </w:pPr>
                      <w:r>
                        <w:t xml:space="preserve">    }</w:t>
                      </w:r>
                    </w:p>
                    <w:p w14:paraId="75489F22" w14:textId="77777777" w:rsidR="00880AB7" w:rsidRDefault="00880AB7" w:rsidP="00880AB7">
                      <w:pPr>
                        <w:pStyle w:val="HTMLPreformatted"/>
                      </w:pPr>
                      <w:r>
                        <w:t>}</w:t>
                      </w:r>
                    </w:p>
                    <w:p w14:paraId="7E0DBF9A" w14:textId="77777777" w:rsidR="00880AB7" w:rsidRDefault="00880AB7" w:rsidP="00880AB7">
                      <w:pPr>
                        <w:pStyle w:val="HTMLPreformatted"/>
                      </w:pPr>
                      <w:r>
                        <w:t xml:space="preserve">var </w:t>
                      </w:r>
                      <w:proofErr w:type="spellStart"/>
                      <w:r>
                        <w:t>truckVariable</w:t>
                      </w:r>
                      <w:proofErr w:type="spellEnd"/>
                      <w:r>
                        <w:t xml:space="preserve"> = function()</w:t>
                      </w:r>
                    </w:p>
                    <w:p w14:paraId="707C78A5" w14:textId="77777777" w:rsidR="00880AB7" w:rsidRDefault="00880AB7" w:rsidP="00880AB7">
                      <w:pPr>
                        <w:pStyle w:val="HTMLPreformatted"/>
                      </w:pPr>
                      <w:r>
                        <w:t>{</w:t>
                      </w:r>
                    </w:p>
                    <w:p w14:paraId="722D3BF6" w14:textId="77777777" w:rsidR="00880AB7" w:rsidRDefault="00880AB7" w:rsidP="00880AB7">
                      <w:pPr>
                        <w:pStyle w:val="HTMLPreformatted"/>
                      </w:pPr>
                      <w:r>
                        <w:t xml:space="preserve">    var </w:t>
                      </w:r>
                      <w:proofErr w:type="spellStart"/>
                      <w:r>
                        <w:t>towPackage</w:t>
                      </w:r>
                      <w:proofErr w:type="spellEnd"/>
                      <w:r>
                        <w:t xml:space="preserve"> = true;</w:t>
                      </w:r>
                    </w:p>
                    <w:p w14:paraId="4C624D78" w14:textId="77777777" w:rsidR="00880AB7" w:rsidRDefault="00880AB7" w:rsidP="00880AB7">
                      <w:pPr>
                        <w:pStyle w:val="HTMLPreformatted"/>
                      </w:pPr>
                      <w:r>
                        <w:t xml:space="preserve">    var doors = 2;</w:t>
                      </w:r>
                    </w:p>
                    <w:p w14:paraId="7242CD3B" w14:textId="0918C8A6" w:rsidR="00880AB7" w:rsidRDefault="00880AB7" w:rsidP="00880AB7">
                      <w:pPr>
                        <w:pStyle w:val="HTMLPreformatted"/>
                      </w:pPr>
                      <w:r>
                        <w:t xml:space="preserve">    </w:t>
                      </w:r>
                      <w:proofErr w:type="spellStart"/>
                      <w:r w:rsidR="00E82A12">
                        <w:t>this.</w:t>
                      </w:r>
                      <w:r>
                        <w:t>accept</w:t>
                      </w:r>
                      <w:proofErr w:type="spellEnd"/>
                      <w:r w:rsidR="00E82A12">
                        <w:t xml:space="preserve"> = function</w:t>
                      </w:r>
                      <w:r>
                        <w:t>(</w:t>
                      </w:r>
                      <w:proofErr w:type="spellStart"/>
                      <w:r>
                        <w:t>visitorObject</w:t>
                      </w:r>
                      <w:proofErr w:type="spellEnd"/>
                      <w:r>
                        <w:t>)</w:t>
                      </w:r>
                    </w:p>
                    <w:p w14:paraId="07C84C12" w14:textId="77777777" w:rsidR="00880AB7" w:rsidRDefault="00880AB7" w:rsidP="00880AB7">
                      <w:pPr>
                        <w:pStyle w:val="HTMLPreformatted"/>
                      </w:pPr>
                      <w:r>
                        <w:t xml:space="preserve">    {</w:t>
                      </w:r>
                    </w:p>
                    <w:p w14:paraId="2A1AF6ED" w14:textId="77777777" w:rsidR="00880AB7" w:rsidRDefault="00880AB7" w:rsidP="00880AB7">
                      <w:pPr>
                        <w:pStyle w:val="HTMLPreformatted"/>
                      </w:pPr>
                      <w:r>
                        <w:t xml:space="preserve">        </w:t>
                      </w:r>
                      <w:proofErr w:type="spellStart"/>
                      <w:r>
                        <w:t>visitorObject.visit</w:t>
                      </w:r>
                      <w:proofErr w:type="spellEnd"/>
                      <w:r>
                        <w:t>(this);</w:t>
                      </w:r>
                    </w:p>
                    <w:p w14:paraId="677FB843" w14:textId="77777777" w:rsidR="00880AB7" w:rsidRDefault="00880AB7" w:rsidP="00880AB7">
                      <w:pPr>
                        <w:pStyle w:val="HTMLPreformatted"/>
                      </w:pPr>
                      <w:r>
                        <w:t xml:space="preserve">    }</w:t>
                      </w:r>
                    </w:p>
                    <w:p w14:paraId="29CCDE33" w14:textId="77777777" w:rsidR="00880AB7" w:rsidRDefault="00880AB7" w:rsidP="00880AB7">
                      <w:pPr>
                        <w:pStyle w:val="HTMLPreformatted"/>
                      </w:pPr>
                      <w:r>
                        <w:t>}</w:t>
                      </w:r>
                    </w:p>
                    <w:p w14:paraId="337507AC" w14:textId="77777777" w:rsidR="00880AB7" w:rsidRDefault="00880AB7" w:rsidP="00880AB7">
                      <w:pPr>
                        <w:pStyle w:val="HTMLPreformatted"/>
                      </w:pPr>
                      <w:r>
                        <w:t xml:space="preserve">var </w:t>
                      </w:r>
                      <w:proofErr w:type="spellStart"/>
                      <w:r>
                        <w:t>monsterTruckVariable</w:t>
                      </w:r>
                      <w:proofErr w:type="spellEnd"/>
                      <w:r>
                        <w:t xml:space="preserve"> = function()</w:t>
                      </w:r>
                    </w:p>
                    <w:p w14:paraId="2BB40D5B" w14:textId="77777777" w:rsidR="00880AB7" w:rsidRDefault="00880AB7" w:rsidP="00880AB7">
                      <w:pPr>
                        <w:pStyle w:val="HTMLPreformatted"/>
                      </w:pPr>
                      <w:r>
                        <w:t>{</w:t>
                      </w:r>
                    </w:p>
                    <w:p w14:paraId="3571148E" w14:textId="77777777" w:rsidR="00880AB7" w:rsidRDefault="00880AB7" w:rsidP="00880AB7">
                      <w:pPr>
                        <w:pStyle w:val="HTMLPreformatted"/>
                      </w:pPr>
                      <w:r>
                        <w:t xml:space="preserve">    var </w:t>
                      </w:r>
                      <w:proofErr w:type="spellStart"/>
                      <w:r>
                        <w:t>looksLikeADragon</w:t>
                      </w:r>
                      <w:proofErr w:type="spellEnd"/>
                      <w:r>
                        <w:t xml:space="preserve"> = true;</w:t>
                      </w:r>
                    </w:p>
                    <w:p w14:paraId="4E2E63C7" w14:textId="77777777" w:rsidR="00880AB7" w:rsidRDefault="00880AB7" w:rsidP="00880AB7">
                      <w:pPr>
                        <w:pStyle w:val="HTMLPreformatted"/>
                      </w:pPr>
                      <w:r>
                        <w:t xml:space="preserve">    var doors = 1.5;</w:t>
                      </w:r>
                    </w:p>
                    <w:p w14:paraId="64B69B1D" w14:textId="44520453" w:rsidR="00880AB7" w:rsidRDefault="00880AB7" w:rsidP="00880AB7">
                      <w:pPr>
                        <w:pStyle w:val="HTMLPreformatted"/>
                      </w:pPr>
                      <w:r>
                        <w:t xml:space="preserve">    </w:t>
                      </w:r>
                      <w:proofErr w:type="spellStart"/>
                      <w:r w:rsidR="00E82A12">
                        <w:t>this.accept</w:t>
                      </w:r>
                      <w:proofErr w:type="spellEnd"/>
                      <w:r w:rsidR="00E82A12">
                        <w:t xml:space="preserve"> = function</w:t>
                      </w:r>
                      <w:r>
                        <w:t>(</w:t>
                      </w:r>
                      <w:proofErr w:type="spellStart"/>
                      <w:r>
                        <w:t>visitorObject</w:t>
                      </w:r>
                      <w:proofErr w:type="spellEnd"/>
                      <w:r>
                        <w:t>)</w:t>
                      </w:r>
                    </w:p>
                    <w:p w14:paraId="4C698EDC" w14:textId="77777777" w:rsidR="00880AB7" w:rsidRDefault="00880AB7" w:rsidP="00880AB7">
                      <w:pPr>
                        <w:pStyle w:val="HTMLPreformatted"/>
                      </w:pPr>
                      <w:r>
                        <w:t xml:space="preserve">    {</w:t>
                      </w:r>
                    </w:p>
                    <w:p w14:paraId="089A7A46" w14:textId="77777777" w:rsidR="00880AB7" w:rsidRDefault="00880AB7" w:rsidP="00880AB7">
                      <w:pPr>
                        <w:pStyle w:val="HTMLPreformatted"/>
                      </w:pPr>
                      <w:r>
                        <w:t xml:space="preserve">        </w:t>
                      </w:r>
                      <w:proofErr w:type="spellStart"/>
                      <w:r>
                        <w:t>visitorObject.visit</w:t>
                      </w:r>
                      <w:proofErr w:type="spellEnd"/>
                      <w:r>
                        <w:t>(this);</w:t>
                      </w:r>
                    </w:p>
                    <w:p w14:paraId="29517592" w14:textId="77777777" w:rsidR="00880AB7" w:rsidRDefault="00880AB7" w:rsidP="00880AB7">
                      <w:pPr>
                        <w:pStyle w:val="HTMLPreformatted"/>
                      </w:pPr>
                      <w:r>
                        <w:t xml:space="preserve">    }</w:t>
                      </w:r>
                    </w:p>
                    <w:p w14:paraId="351826F9" w14:textId="77777777" w:rsidR="00880AB7" w:rsidRDefault="00880AB7" w:rsidP="00880AB7">
                      <w:pPr>
                        <w:pStyle w:val="HTMLPreformatted"/>
                      </w:pPr>
                      <w:r>
                        <w:t>}</w:t>
                      </w:r>
                    </w:p>
                    <w:p w14:paraId="67ADBBE9" w14:textId="77777777" w:rsidR="00880AB7" w:rsidRDefault="00880AB7"/>
                  </w:txbxContent>
                </v:textbox>
                <w10:wrap type="square"/>
              </v:shape>
            </w:pict>
          </mc:Fallback>
        </mc:AlternateContent>
      </w:r>
      <w:r w:rsidR="0033573B">
        <w:t>Note that t</w:t>
      </w:r>
      <w:r w:rsidR="00941C50">
        <w:t>his pattern implements the double dispatch method</w:t>
      </w:r>
      <w:r w:rsidR="0033573B">
        <w:t>, i.e., accept()</w:t>
      </w:r>
      <w:r w:rsidR="00941C50">
        <w:t xml:space="preserve"> in the same way as other languages. An accept method with a visitor for an input that immediately visits the automobile. </w:t>
      </w:r>
    </w:p>
    <w:p w14:paraId="66B2DCF8" w14:textId="77777777" w:rsidR="0033573B" w:rsidRDefault="0033573B" w:rsidP="00941C50"/>
    <w:p w14:paraId="07570EF1" w14:textId="56F7679F" w:rsidR="00941C50" w:rsidRDefault="0033573B" w:rsidP="00941C50">
      <w:r>
        <w:t xml:space="preserve">Step 3 - </w:t>
      </w:r>
      <w:r w:rsidR="00941C50">
        <w:t>Let’s add some functionality to our visitors</w:t>
      </w:r>
      <w:r w:rsidR="0043760E">
        <w:t>. In the same file, add the following code</w:t>
      </w:r>
      <w:r w:rsidR="00941C50">
        <w:t>:</w:t>
      </w:r>
    </w:p>
    <w:p w14:paraId="619E0C76" w14:textId="0750FBCA" w:rsidR="00941C50" w:rsidRDefault="00941C50" w:rsidP="00941C50"/>
    <w:p w14:paraId="48D81D98" w14:textId="25F42650" w:rsidR="00941C50" w:rsidRDefault="00941C50" w:rsidP="00941C50"/>
    <w:p w14:paraId="226E9997" w14:textId="0806F71F" w:rsidR="00941C50" w:rsidRDefault="00941C50" w:rsidP="00941C50"/>
    <w:p w14:paraId="0E431BC2" w14:textId="3F8C9D7F" w:rsidR="00941C50" w:rsidRDefault="00941C50" w:rsidP="00941C50"/>
    <w:p w14:paraId="1082D793" w14:textId="0694CBFE" w:rsidR="00941C50" w:rsidRDefault="00941C50" w:rsidP="00941C50"/>
    <w:p w14:paraId="15627B7C" w14:textId="7E27FDF7" w:rsidR="00941C50" w:rsidRDefault="00941C50" w:rsidP="00941C50"/>
    <w:p w14:paraId="5F46D63A" w14:textId="3B9565AF" w:rsidR="00941C50" w:rsidRDefault="00941C50" w:rsidP="00941C50"/>
    <w:p w14:paraId="6D6AB2A7" w14:textId="3154A6D5" w:rsidR="00941C50" w:rsidRDefault="00941C50" w:rsidP="00941C50"/>
    <w:p w14:paraId="1790FE17" w14:textId="3070817D" w:rsidR="00941C50" w:rsidRDefault="00941C50" w:rsidP="00941C50"/>
    <w:p w14:paraId="672456AC" w14:textId="781E0283" w:rsidR="00941C50" w:rsidRDefault="00941C50" w:rsidP="00941C50"/>
    <w:p w14:paraId="3253495C" w14:textId="40322C4F" w:rsidR="00941C50" w:rsidRDefault="00941C50" w:rsidP="00941C50"/>
    <w:p w14:paraId="5FDA9D07" w14:textId="60C6F693" w:rsidR="00941C50" w:rsidRDefault="00941C50" w:rsidP="00941C50"/>
    <w:p w14:paraId="4BEE47DC" w14:textId="2DFBB741" w:rsidR="00941C50" w:rsidRDefault="00941C50" w:rsidP="00941C50">
      <w:r>
        <w:rPr>
          <w:noProof/>
        </w:rPr>
        <w:lastRenderedPageBreak/>
        <mc:AlternateContent>
          <mc:Choice Requires="wps">
            <w:drawing>
              <wp:anchor distT="0" distB="0" distL="114300" distR="114300" simplePos="0" relativeHeight="251683840" behindDoc="0" locked="0" layoutInCell="1" allowOverlap="1" wp14:anchorId="2CB211A1" wp14:editId="766D97DB">
                <wp:simplePos x="0" y="0"/>
                <wp:positionH relativeFrom="column">
                  <wp:posOffset>92467</wp:posOffset>
                </wp:positionH>
                <wp:positionV relativeFrom="paragraph">
                  <wp:posOffset>123290</wp:posOffset>
                </wp:positionV>
                <wp:extent cx="5763803" cy="6061753"/>
                <wp:effectExtent l="0" t="0" r="15240" b="8890"/>
                <wp:wrapSquare wrapText="bothSides"/>
                <wp:docPr id="9" name="Text Box 9"/>
                <wp:cNvGraphicFramePr/>
                <a:graphic xmlns:a="http://schemas.openxmlformats.org/drawingml/2006/main">
                  <a:graphicData uri="http://schemas.microsoft.com/office/word/2010/wordprocessingShape">
                    <wps:wsp>
                      <wps:cNvSpPr txBox="1"/>
                      <wps:spPr>
                        <a:xfrm>
                          <a:off x="0" y="0"/>
                          <a:ext cx="5763803" cy="6061753"/>
                        </a:xfrm>
                        <a:prstGeom prst="rect">
                          <a:avLst/>
                        </a:prstGeom>
                        <a:solidFill>
                          <a:schemeClr val="bg1">
                            <a:lumMod val="95000"/>
                          </a:schemeClr>
                        </a:solidFill>
                        <a:ln w="6350">
                          <a:solidFill>
                            <a:prstClr val="black"/>
                          </a:solidFill>
                        </a:ln>
                      </wps:spPr>
                      <wps:txbx>
                        <w:txbxContent>
                          <w:p w14:paraId="33F05FAD" w14:textId="77777777" w:rsidR="00941C50" w:rsidRDefault="00941C50" w:rsidP="00941C50">
                            <w:pPr>
                              <w:pStyle w:val="HTMLPreformatted"/>
                            </w:pPr>
                            <w:r>
                              <w:t xml:space="preserve">var </w:t>
                            </w:r>
                            <w:proofErr w:type="spellStart"/>
                            <w:r>
                              <w:t>CarVisitor</w:t>
                            </w:r>
                            <w:proofErr w:type="spellEnd"/>
                            <w:r>
                              <w:t xml:space="preserve"> = function()</w:t>
                            </w:r>
                          </w:p>
                          <w:p w14:paraId="27934DF6" w14:textId="77777777" w:rsidR="00941C50" w:rsidRDefault="00941C50" w:rsidP="00941C50">
                            <w:pPr>
                              <w:pStyle w:val="HTMLPreformatted"/>
                            </w:pPr>
                            <w:r>
                              <w:t>{</w:t>
                            </w:r>
                          </w:p>
                          <w:p w14:paraId="59228F3D" w14:textId="4F94CD71" w:rsidR="00941C50" w:rsidRDefault="00941C50" w:rsidP="00941C50">
                            <w:pPr>
                              <w:pStyle w:val="HTMLPreformatted"/>
                            </w:pPr>
                            <w:r>
                              <w:t xml:space="preserve">    </w:t>
                            </w:r>
                            <w:proofErr w:type="spellStart"/>
                            <w:r w:rsidR="00E82A12">
                              <w:t>this.</w:t>
                            </w:r>
                            <w:r>
                              <w:t>visit</w:t>
                            </w:r>
                            <w:proofErr w:type="spellEnd"/>
                            <w:r>
                              <w:t xml:space="preserve"> = function(car)</w:t>
                            </w:r>
                          </w:p>
                          <w:p w14:paraId="1DDDEBD5" w14:textId="77777777" w:rsidR="00941C50" w:rsidRDefault="00941C50" w:rsidP="00941C50">
                            <w:pPr>
                              <w:pStyle w:val="HTMLPreformatted"/>
                            </w:pPr>
                            <w:r>
                              <w:t xml:space="preserve">    {</w:t>
                            </w:r>
                          </w:p>
                          <w:p w14:paraId="65AD0798" w14:textId="77777777" w:rsidR="00941C50" w:rsidRDefault="00941C50" w:rsidP="00941C50">
                            <w:pPr>
                              <w:pStyle w:val="HTMLPreformatted"/>
                            </w:pPr>
                            <w:r>
                              <w:t xml:space="preserve">        if(</w:t>
                            </w:r>
                            <w:proofErr w:type="spellStart"/>
                            <w:r>
                              <w:t>car.seats</w:t>
                            </w:r>
                            <w:proofErr w:type="spellEnd"/>
                            <w:r>
                              <w:t xml:space="preserve"> &gt; 2)</w:t>
                            </w:r>
                          </w:p>
                          <w:p w14:paraId="3A093B6B" w14:textId="77777777" w:rsidR="00941C50" w:rsidRDefault="00941C50" w:rsidP="00941C50">
                            <w:pPr>
                              <w:pStyle w:val="HTMLPreformatted"/>
                            </w:pPr>
                            <w:r>
                              <w:t xml:space="preserve">        {</w:t>
                            </w:r>
                          </w:p>
                          <w:p w14:paraId="0F39529D" w14:textId="0252BFF4" w:rsidR="00941C50" w:rsidRDefault="00941C50" w:rsidP="00941C50">
                            <w:pPr>
                              <w:pStyle w:val="HTMLPreformatted"/>
                            </w:pPr>
                            <w:r>
                              <w:t xml:space="preserve">            </w:t>
                            </w:r>
                            <w:r w:rsidR="002640AA">
                              <w:t>console.log</w:t>
                            </w:r>
                            <w:r>
                              <w:t>('this is clearly a car for old people');</w:t>
                            </w:r>
                          </w:p>
                          <w:p w14:paraId="2523033D" w14:textId="77777777" w:rsidR="00941C50" w:rsidRDefault="00941C50" w:rsidP="00941C50">
                            <w:pPr>
                              <w:pStyle w:val="HTMLPreformatted"/>
                            </w:pPr>
                            <w:r>
                              <w:t xml:space="preserve">        }</w:t>
                            </w:r>
                          </w:p>
                          <w:p w14:paraId="4B400976" w14:textId="77777777" w:rsidR="00941C50" w:rsidRDefault="00941C50" w:rsidP="00941C50">
                            <w:pPr>
                              <w:pStyle w:val="HTMLPreformatted"/>
                            </w:pPr>
                            <w:r>
                              <w:t xml:space="preserve">        else</w:t>
                            </w:r>
                          </w:p>
                          <w:p w14:paraId="72B7C696" w14:textId="77777777" w:rsidR="00941C50" w:rsidRDefault="00941C50" w:rsidP="00941C50">
                            <w:pPr>
                              <w:pStyle w:val="HTMLPreformatted"/>
                            </w:pPr>
                            <w:r>
                              <w:t xml:space="preserve">        {</w:t>
                            </w:r>
                          </w:p>
                          <w:p w14:paraId="0F4A56B7" w14:textId="63012559" w:rsidR="00941C50" w:rsidRDefault="00941C50" w:rsidP="00941C50">
                            <w:pPr>
                              <w:pStyle w:val="HTMLPreformatted"/>
                            </w:pPr>
                            <w:r>
                              <w:t xml:space="preserve">            </w:t>
                            </w:r>
                            <w:r w:rsidR="002640AA">
                              <w:t>console.log</w:t>
                            </w:r>
                            <w:r>
                              <w:t>('My bet is this car has at least 2 cylinders');</w:t>
                            </w:r>
                          </w:p>
                          <w:p w14:paraId="31ED6573" w14:textId="77777777" w:rsidR="00941C50" w:rsidRDefault="00941C50" w:rsidP="00941C50">
                            <w:pPr>
                              <w:pStyle w:val="HTMLPreformatted"/>
                            </w:pPr>
                            <w:r>
                              <w:t xml:space="preserve">        }</w:t>
                            </w:r>
                          </w:p>
                          <w:p w14:paraId="7B59C4BD" w14:textId="77777777" w:rsidR="00941C50" w:rsidRDefault="00941C50" w:rsidP="00941C50">
                            <w:pPr>
                              <w:pStyle w:val="HTMLPreformatted"/>
                            </w:pPr>
                            <w:r>
                              <w:t xml:space="preserve">    }</w:t>
                            </w:r>
                          </w:p>
                          <w:p w14:paraId="3DDD904E" w14:textId="77777777" w:rsidR="00941C50" w:rsidRDefault="00941C50" w:rsidP="00941C50">
                            <w:pPr>
                              <w:pStyle w:val="HTMLPreformatted"/>
                            </w:pPr>
                            <w:r>
                              <w:t>}</w:t>
                            </w:r>
                          </w:p>
                          <w:p w14:paraId="77F5CDBC" w14:textId="77777777" w:rsidR="00941C50" w:rsidRDefault="00941C50" w:rsidP="00941C50">
                            <w:pPr>
                              <w:pStyle w:val="HTMLPreformatted"/>
                            </w:pPr>
                          </w:p>
                          <w:p w14:paraId="2BE2977D" w14:textId="77777777" w:rsidR="00941C50" w:rsidRDefault="00941C50" w:rsidP="00941C50">
                            <w:pPr>
                              <w:pStyle w:val="HTMLPreformatted"/>
                            </w:pPr>
                            <w:r>
                              <w:t xml:space="preserve">var </w:t>
                            </w:r>
                            <w:proofErr w:type="spellStart"/>
                            <w:r>
                              <w:t>TruckVisitor</w:t>
                            </w:r>
                            <w:proofErr w:type="spellEnd"/>
                            <w:r>
                              <w:t xml:space="preserve"> = function()</w:t>
                            </w:r>
                          </w:p>
                          <w:p w14:paraId="2EDA695B" w14:textId="77777777" w:rsidR="00941C50" w:rsidRDefault="00941C50" w:rsidP="00941C50">
                            <w:pPr>
                              <w:pStyle w:val="HTMLPreformatted"/>
                            </w:pPr>
                            <w:r>
                              <w:t>{</w:t>
                            </w:r>
                          </w:p>
                          <w:p w14:paraId="0C08A4D3" w14:textId="0A61BCB1" w:rsidR="00941C50" w:rsidRDefault="00941C50" w:rsidP="00941C50">
                            <w:pPr>
                              <w:pStyle w:val="HTMLPreformatted"/>
                            </w:pPr>
                            <w:r>
                              <w:t xml:space="preserve">    </w:t>
                            </w:r>
                            <w:proofErr w:type="spellStart"/>
                            <w:r w:rsidR="00E82A12">
                              <w:t>this.</w:t>
                            </w:r>
                            <w:r>
                              <w:t>visit</w:t>
                            </w:r>
                            <w:proofErr w:type="spellEnd"/>
                            <w:r>
                              <w:t xml:space="preserve"> = function(</w:t>
                            </w:r>
                            <w:proofErr w:type="spellStart"/>
                            <w:r>
                              <w:t>truckVar</w:t>
                            </w:r>
                            <w:proofErr w:type="spellEnd"/>
                            <w:r>
                              <w:t>)</w:t>
                            </w:r>
                          </w:p>
                          <w:p w14:paraId="42A7E12F" w14:textId="77777777" w:rsidR="00941C50" w:rsidRDefault="00941C50" w:rsidP="00941C50">
                            <w:pPr>
                              <w:pStyle w:val="HTMLPreformatted"/>
                            </w:pPr>
                            <w:r>
                              <w:t xml:space="preserve">    {</w:t>
                            </w:r>
                          </w:p>
                          <w:p w14:paraId="3D769A32" w14:textId="77777777" w:rsidR="00941C50" w:rsidRDefault="00941C50" w:rsidP="00941C50">
                            <w:pPr>
                              <w:pStyle w:val="HTMLPreformatted"/>
                            </w:pPr>
                            <w:r>
                              <w:t xml:space="preserve">        if(</w:t>
                            </w:r>
                            <w:proofErr w:type="spellStart"/>
                            <w:r>
                              <w:t>truckVar.towPackage</w:t>
                            </w:r>
                            <w:proofErr w:type="spellEnd"/>
                            <w:r>
                              <w:t>)</w:t>
                            </w:r>
                          </w:p>
                          <w:p w14:paraId="0A064D01" w14:textId="77777777" w:rsidR="00941C50" w:rsidRDefault="00941C50" w:rsidP="00941C50">
                            <w:pPr>
                              <w:pStyle w:val="HTMLPreformatted"/>
                            </w:pPr>
                            <w:r>
                              <w:t xml:space="preserve">        {</w:t>
                            </w:r>
                          </w:p>
                          <w:p w14:paraId="2EC4D4DD" w14:textId="07BB5383" w:rsidR="00941C50" w:rsidRDefault="00941C50" w:rsidP="00941C50">
                            <w:pPr>
                              <w:pStyle w:val="HTMLPreformatted"/>
                            </w:pPr>
                            <w:r>
                              <w:t xml:space="preserve">            </w:t>
                            </w:r>
                            <w:r w:rsidR="002640AA">
                              <w:t>console.log</w:t>
                            </w:r>
                            <w:r>
                              <w:t>('we need to buy a boat')</w:t>
                            </w:r>
                          </w:p>
                          <w:p w14:paraId="5026F049" w14:textId="77777777" w:rsidR="00941C50" w:rsidRDefault="00941C50" w:rsidP="00941C50">
                            <w:pPr>
                              <w:pStyle w:val="HTMLPreformatted"/>
                            </w:pPr>
                            <w:r>
                              <w:t xml:space="preserve">        }</w:t>
                            </w:r>
                          </w:p>
                          <w:p w14:paraId="00DCFDBC" w14:textId="77777777" w:rsidR="00941C50" w:rsidRDefault="00941C50" w:rsidP="00941C50">
                            <w:pPr>
                              <w:pStyle w:val="HTMLPreformatted"/>
                            </w:pPr>
                            <w:r>
                              <w:t xml:space="preserve">    }</w:t>
                            </w:r>
                          </w:p>
                          <w:p w14:paraId="38FEC746" w14:textId="77777777" w:rsidR="00941C50" w:rsidRDefault="00941C50" w:rsidP="00941C50">
                            <w:pPr>
                              <w:pStyle w:val="HTMLPreformatted"/>
                            </w:pPr>
                            <w:r>
                              <w:t>}</w:t>
                            </w:r>
                          </w:p>
                          <w:p w14:paraId="212FA831" w14:textId="77777777" w:rsidR="00941C50" w:rsidRDefault="00941C50" w:rsidP="00941C50">
                            <w:pPr>
                              <w:pStyle w:val="HTMLPreformatted"/>
                            </w:pPr>
                          </w:p>
                          <w:p w14:paraId="3C5423FC" w14:textId="77777777" w:rsidR="00941C50" w:rsidRDefault="00941C50" w:rsidP="00941C50">
                            <w:pPr>
                              <w:pStyle w:val="HTMLPreformatted"/>
                            </w:pPr>
                            <w:r>
                              <w:t xml:space="preserve">var </w:t>
                            </w:r>
                            <w:proofErr w:type="spellStart"/>
                            <w:r>
                              <w:t>MonsterTruckVisitor</w:t>
                            </w:r>
                            <w:proofErr w:type="spellEnd"/>
                            <w:r>
                              <w:t xml:space="preserve"> = function()</w:t>
                            </w:r>
                          </w:p>
                          <w:p w14:paraId="02F55FA1" w14:textId="77777777" w:rsidR="00941C50" w:rsidRDefault="00941C50" w:rsidP="00941C50">
                            <w:pPr>
                              <w:pStyle w:val="HTMLPreformatted"/>
                            </w:pPr>
                            <w:r>
                              <w:t>{</w:t>
                            </w:r>
                          </w:p>
                          <w:p w14:paraId="1A62583E" w14:textId="5BDF26AE" w:rsidR="00941C50" w:rsidRDefault="00941C50" w:rsidP="00941C50">
                            <w:pPr>
                              <w:pStyle w:val="HTMLPreformatted"/>
                            </w:pPr>
                            <w:r>
                              <w:t xml:space="preserve">    </w:t>
                            </w:r>
                            <w:proofErr w:type="spellStart"/>
                            <w:r w:rsidR="00E82A12">
                              <w:t>this.</w:t>
                            </w:r>
                            <w:r>
                              <w:t>visit</w:t>
                            </w:r>
                            <w:proofErr w:type="spellEnd"/>
                            <w:r>
                              <w:t xml:space="preserve"> = function(</w:t>
                            </w:r>
                            <w:proofErr w:type="spellStart"/>
                            <w:r>
                              <w:t>monsterTruckVar</w:t>
                            </w:r>
                            <w:proofErr w:type="spellEnd"/>
                            <w:r>
                              <w:t>)</w:t>
                            </w:r>
                          </w:p>
                          <w:p w14:paraId="49DFF135" w14:textId="77777777" w:rsidR="00941C50" w:rsidRDefault="00941C50" w:rsidP="00941C50">
                            <w:pPr>
                              <w:pStyle w:val="HTMLPreformatted"/>
                            </w:pPr>
                            <w:r>
                              <w:t xml:space="preserve">    {</w:t>
                            </w:r>
                          </w:p>
                          <w:p w14:paraId="2F354EF4" w14:textId="77777777" w:rsidR="00941C50" w:rsidRDefault="00941C50" w:rsidP="00941C50">
                            <w:pPr>
                              <w:pStyle w:val="HTMLPreformatted"/>
                            </w:pPr>
                            <w:r>
                              <w:t xml:space="preserve">        if(</w:t>
                            </w:r>
                            <w:proofErr w:type="spellStart"/>
                            <w:r>
                              <w:t>monsterTruckVar.looksLikeADragon</w:t>
                            </w:r>
                            <w:proofErr w:type="spellEnd"/>
                            <w:r>
                              <w:t>)</w:t>
                            </w:r>
                          </w:p>
                          <w:p w14:paraId="2B22B22C" w14:textId="77777777" w:rsidR="00941C50" w:rsidRDefault="00941C50" w:rsidP="00941C50">
                            <w:pPr>
                              <w:pStyle w:val="HTMLPreformatted"/>
                            </w:pPr>
                            <w:r>
                              <w:t xml:space="preserve">        {</w:t>
                            </w:r>
                          </w:p>
                          <w:p w14:paraId="6D19F90E" w14:textId="5CFBD9A9" w:rsidR="00941C50" w:rsidRDefault="00941C50" w:rsidP="00941C50">
                            <w:pPr>
                              <w:pStyle w:val="HTMLPreformatted"/>
                            </w:pPr>
                            <w:r>
                              <w:t xml:space="preserve">            </w:t>
                            </w:r>
                            <w:r w:rsidR="002640AA">
                              <w:t>console.log</w:t>
                            </w:r>
                            <w:r>
                              <w:t>('that is a badass monster truck')</w:t>
                            </w:r>
                          </w:p>
                          <w:p w14:paraId="18747B56" w14:textId="77777777" w:rsidR="00941C50" w:rsidRDefault="00941C50" w:rsidP="00941C50">
                            <w:pPr>
                              <w:pStyle w:val="HTMLPreformatted"/>
                            </w:pPr>
                            <w:r>
                              <w:t xml:space="preserve">        }</w:t>
                            </w:r>
                          </w:p>
                          <w:p w14:paraId="47AC3F6C" w14:textId="77777777" w:rsidR="00941C50" w:rsidRDefault="00941C50" w:rsidP="00941C50">
                            <w:pPr>
                              <w:pStyle w:val="HTMLPreformatted"/>
                            </w:pPr>
                            <w:r>
                              <w:t xml:space="preserve">        else</w:t>
                            </w:r>
                          </w:p>
                          <w:p w14:paraId="360A0061" w14:textId="77777777" w:rsidR="00941C50" w:rsidRDefault="00941C50" w:rsidP="00941C50">
                            <w:pPr>
                              <w:pStyle w:val="HTMLPreformatted"/>
                            </w:pPr>
                            <w:r>
                              <w:t xml:space="preserve">        {</w:t>
                            </w:r>
                          </w:p>
                          <w:p w14:paraId="38BD6387" w14:textId="2D35D3A6" w:rsidR="00941C50" w:rsidRDefault="00941C50" w:rsidP="00941C50">
                            <w:pPr>
                              <w:pStyle w:val="HTMLPreformatted"/>
                            </w:pPr>
                            <w:r>
                              <w:t xml:space="preserve">            </w:t>
                            </w:r>
                            <w:r w:rsidR="002640AA">
                              <w:t>c</w:t>
                            </w:r>
                            <w:r w:rsidR="002640AA">
                              <w:t>onsole.log</w:t>
                            </w:r>
                            <w:r>
                              <w:t>('loser')</w:t>
                            </w:r>
                          </w:p>
                          <w:p w14:paraId="54A00729" w14:textId="77777777" w:rsidR="00941C50" w:rsidRDefault="00941C50" w:rsidP="00941C50">
                            <w:pPr>
                              <w:pStyle w:val="HTMLPreformatted"/>
                            </w:pPr>
                            <w:r>
                              <w:t xml:space="preserve">        }</w:t>
                            </w:r>
                          </w:p>
                          <w:p w14:paraId="1A3F96EC" w14:textId="77777777" w:rsidR="00941C50" w:rsidRDefault="00941C50" w:rsidP="00941C50">
                            <w:pPr>
                              <w:pStyle w:val="HTMLPreformatted"/>
                            </w:pPr>
                            <w:r>
                              <w:t xml:space="preserve">    }</w:t>
                            </w:r>
                          </w:p>
                          <w:p w14:paraId="148DAC36" w14:textId="77777777" w:rsidR="00941C50" w:rsidRDefault="00941C50" w:rsidP="00941C50">
                            <w:pPr>
                              <w:pStyle w:val="HTMLPreformatted"/>
                            </w:pPr>
                            <w:r>
                              <w:t>}</w:t>
                            </w:r>
                          </w:p>
                          <w:p w14:paraId="5566C5A2" w14:textId="77777777" w:rsidR="00941C50" w:rsidRDefault="00941C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B211A1" id="Text Box 9" o:spid="_x0000_s1041" type="#_x0000_t202" style="position:absolute;margin-left:7.3pt;margin-top:9.7pt;width:453.85pt;height:477.3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" fillcolor="#f2f2f2 [3052]" strokeweight=".5pt">
                <v:textbox>
                  <w:txbxContent>
                    <w:p w14:paraId="33F05FAD" w14:textId="77777777" w:rsidR="00941C50" w:rsidRDefault="00941C50" w:rsidP="00941C50">
                      <w:pPr>
                        <w:pStyle w:val="HTMLPreformatted"/>
                      </w:pPr>
                      <w:r>
                        <w:t xml:space="preserve">var </w:t>
                      </w:r>
                      <w:proofErr w:type="spellStart"/>
                      <w:r>
                        <w:t>CarVisitor</w:t>
                      </w:r>
                      <w:proofErr w:type="spellEnd"/>
                      <w:r>
                        <w:t xml:space="preserve"> = function()</w:t>
                      </w:r>
                    </w:p>
                    <w:p w14:paraId="27934DF6" w14:textId="77777777" w:rsidR="00941C50" w:rsidRDefault="00941C50" w:rsidP="00941C50">
                      <w:pPr>
                        <w:pStyle w:val="HTMLPreformatted"/>
                      </w:pPr>
                      <w:r>
                        <w:t>{</w:t>
                      </w:r>
                    </w:p>
                    <w:p w14:paraId="59228F3D" w14:textId="4F94CD71" w:rsidR="00941C50" w:rsidRDefault="00941C50" w:rsidP="00941C50">
                      <w:pPr>
                        <w:pStyle w:val="HTMLPreformatted"/>
                      </w:pPr>
                      <w:r>
                        <w:t xml:space="preserve">    </w:t>
                      </w:r>
                      <w:proofErr w:type="spellStart"/>
                      <w:r w:rsidR="00E82A12">
                        <w:t>this.</w:t>
                      </w:r>
                      <w:r>
                        <w:t>visit</w:t>
                      </w:r>
                      <w:proofErr w:type="spellEnd"/>
                      <w:r>
                        <w:t xml:space="preserve"> = function(car)</w:t>
                      </w:r>
                    </w:p>
                    <w:p w14:paraId="1DDDEBD5" w14:textId="77777777" w:rsidR="00941C50" w:rsidRDefault="00941C50" w:rsidP="00941C50">
                      <w:pPr>
                        <w:pStyle w:val="HTMLPreformatted"/>
                      </w:pPr>
                      <w:r>
                        <w:t xml:space="preserve">    {</w:t>
                      </w:r>
                    </w:p>
                    <w:p w14:paraId="65AD0798" w14:textId="77777777" w:rsidR="00941C50" w:rsidRDefault="00941C50" w:rsidP="00941C50">
                      <w:pPr>
                        <w:pStyle w:val="HTMLPreformatted"/>
                      </w:pPr>
                      <w:r>
                        <w:t xml:space="preserve">        if(</w:t>
                      </w:r>
                      <w:proofErr w:type="spellStart"/>
                      <w:r>
                        <w:t>car.seats</w:t>
                      </w:r>
                      <w:proofErr w:type="spellEnd"/>
                      <w:r>
                        <w:t xml:space="preserve"> &gt; 2)</w:t>
                      </w:r>
                    </w:p>
                    <w:p w14:paraId="3A093B6B" w14:textId="77777777" w:rsidR="00941C50" w:rsidRDefault="00941C50" w:rsidP="00941C50">
                      <w:pPr>
                        <w:pStyle w:val="HTMLPreformatted"/>
                      </w:pPr>
                      <w:r>
                        <w:t xml:space="preserve">        {</w:t>
                      </w:r>
                    </w:p>
                    <w:p w14:paraId="0F39529D" w14:textId="0252BFF4" w:rsidR="00941C50" w:rsidRDefault="00941C50" w:rsidP="00941C50">
                      <w:pPr>
                        <w:pStyle w:val="HTMLPreformatted"/>
                      </w:pPr>
                      <w:r>
                        <w:t xml:space="preserve">            </w:t>
                      </w:r>
                      <w:r w:rsidR="002640AA">
                        <w:t>console.log</w:t>
                      </w:r>
                      <w:r>
                        <w:t>('this is clearly a car for old people');</w:t>
                      </w:r>
                    </w:p>
                    <w:p w14:paraId="2523033D" w14:textId="77777777" w:rsidR="00941C50" w:rsidRDefault="00941C50" w:rsidP="00941C50">
                      <w:pPr>
                        <w:pStyle w:val="HTMLPreformatted"/>
                      </w:pPr>
                      <w:r>
                        <w:t xml:space="preserve">        }</w:t>
                      </w:r>
                    </w:p>
                    <w:p w14:paraId="4B400976" w14:textId="77777777" w:rsidR="00941C50" w:rsidRDefault="00941C50" w:rsidP="00941C50">
                      <w:pPr>
                        <w:pStyle w:val="HTMLPreformatted"/>
                      </w:pPr>
                      <w:r>
                        <w:t xml:space="preserve">        else</w:t>
                      </w:r>
                    </w:p>
                    <w:p w14:paraId="72B7C696" w14:textId="77777777" w:rsidR="00941C50" w:rsidRDefault="00941C50" w:rsidP="00941C50">
                      <w:pPr>
                        <w:pStyle w:val="HTMLPreformatted"/>
                      </w:pPr>
                      <w:r>
                        <w:t xml:space="preserve">        {</w:t>
                      </w:r>
                    </w:p>
                    <w:p w14:paraId="0F4A56B7" w14:textId="63012559" w:rsidR="00941C50" w:rsidRDefault="00941C50" w:rsidP="00941C50">
                      <w:pPr>
                        <w:pStyle w:val="HTMLPreformatted"/>
                      </w:pPr>
                      <w:r>
                        <w:t xml:space="preserve">            </w:t>
                      </w:r>
                      <w:r w:rsidR="002640AA">
                        <w:t>console.log</w:t>
                      </w:r>
                      <w:r>
                        <w:t>('My bet is this car has at least 2 cylinders');</w:t>
                      </w:r>
                    </w:p>
                    <w:p w14:paraId="31ED6573" w14:textId="77777777" w:rsidR="00941C50" w:rsidRDefault="00941C50" w:rsidP="00941C50">
                      <w:pPr>
                        <w:pStyle w:val="HTMLPreformatted"/>
                      </w:pPr>
                      <w:r>
                        <w:t xml:space="preserve">        }</w:t>
                      </w:r>
                    </w:p>
                    <w:p w14:paraId="7B59C4BD" w14:textId="77777777" w:rsidR="00941C50" w:rsidRDefault="00941C50" w:rsidP="00941C50">
                      <w:pPr>
                        <w:pStyle w:val="HTMLPreformatted"/>
                      </w:pPr>
                      <w:r>
                        <w:t xml:space="preserve">    }</w:t>
                      </w:r>
                    </w:p>
                    <w:p w14:paraId="3DDD904E" w14:textId="77777777" w:rsidR="00941C50" w:rsidRDefault="00941C50" w:rsidP="00941C50">
                      <w:pPr>
                        <w:pStyle w:val="HTMLPreformatted"/>
                      </w:pPr>
                      <w:r>
                        <w:t>}</w:t>
                      </w:r>
                    </w:p>
                    <w:p w14:paraId="77F5CDBC" w14:textId="77777777" w:rsidR="00941C50" w:rsidRDefault="00941C50" w:rsidP="00941C50">
                      <w:pPr>
                        <w:pStyle w:val="HTMLPreformatted"/>
                      </w:pPr>
                    </w:p>
                    <w:p w14:paraId="2BE2977D" w14:textId="77777777" w:rsidR="00941C50" w:rsidRDefault="00941C50" w:rsidP="00941C50">
                      <w:pPr>
                        <w:pStyle w:val="HTMLPreformatted"/>
                      </w:pPr>
                      <w:r>
                        <w:t xml:space="preserve">var </w:t>
                      </w:r>
                      <w:proofErr w:type="spellStart"/>
                      <w:r>
                        <w:t>TruckVisitor</w:t>
                      </w:r>
                      <w:proofErr w:type="spellEnd"/>
                      <w:r>
                        <w:t xml:space="preserve"> = function()</w:t>
                      </w:r>
                    </w:p>
                    <w:p w14:paraId="2EDA695B" w14:textId="77777777" w:rsidR="00941C50" w:rsidRDefault="00941C50" w:rsidP="00941C50">
                      <w:pPr>
                        <w:pStyle w:val="HTMLPreformatted"/>
                      </w:pPr>
                      <w:r>
                        <w:t>{</w:t>
                      </w:r>
                    </w:p>
                    <w:p w14:paraId="0C08A4D3" w14:textId="0A61BCB1" w:rsidR="00941C50" w:rsidRDefault="00941C50" w:rsidP="00941C50">
                      <w:pPr>
                        <w:pStyle w:val="HTMLPreformatted"/>
                      </w:pPr>
                      <w:r>
                        <w:t xml:space="preserve">    </w:t>
                      </w:r>
                      <w:proofErr w:type="spellStart"/>
                      <w:r w:rsidR="00E82A12">
                        <w:t>this.</w:t>
                      </w:r>
                      <w:r>
                        <w:t>visit</w:t>
                      </w:r>
                      <w:proofErr w:type="spellEnd"/>
                      <w:r>
                        <w:t xml:space="preserve"> = function(</w:t>
                      </w:r>
                      <w:proofErr w:type="spellStart"/>
                      <w:r>
                        <w:t>truckVar</w:t>
                      </w:r>
                      <w:proofErr w:type="spellEnd"/>
                      <w:r>
                        <w:t>)</w:t>
                      </w:r>
                    </w:p>
                    <w:p w14:paraId="42A7E12F" w14:textId="77777777" w:rsidR="00941C50" w:rsidRDefault="00941C50" w:rsidP="00941C50">
                      <w:pPr>
                        <w:pStyle w:val="HTMLPreformatted"/>
                      </w:pPr>
                      <w:r>
                        <w:t xml:space="preserve">    {</w:t>
                      </w:r>
                    </w:p>
                    <w:p w14:paraId="3D769A32" w14:textId="77777777" w:rsidR="00941C50" w:rsidRDefault="00941C50" w:rsidP="00941C50">
                      <w:pPr>
                        <w:pStyle w:val="HTMLPreformatted"/>
                      </w:pPr>
                      <w:r>
                        <w:t xml:space="preserve">        if(</w:t>
                      </w:r>
                      <w:proofErr w:type="spellStart"/>
                      <w:r>
                        <w:t>truckVar.towPackage</w:t>
                      </w:r>
                      <w:proofErr w:type="spellEnd"/>
                      <w:r>
                        <w:t>)</w:t>
                      </w:r>
                    </w:p>
                    <w:p w14:paraId="0A064D01" w14:textId="77777777" w:rsidR="00941C50" w:rsidRDefault="00941C50" w:rsidP="00941C50">
                      <w:pPr>
                        <w:pStyle w:val="HTMLPreformatted"/>
                      </w:pPr>
                      <w:r>
                        <w:t xml:space="preserve">        {</w:t>
                      </w:r>
                    </w:p>
                    <w:p w14:paraId="2EC4D4DD" w14:textId="07BB5383" w:rsidR="00941C50" w:rsidRDefault="00941C50" w:rsidP="00941C50">
                      <w:pPr>
                        <w:pStyle w:val="HTMLPreformatted"/>
                      </w:pPr>
                      <w:r>
                        <w:t xml:space="preserve">            </w:t>
                      </w:r>
                      <w:r w:rsidR="002640AA">
                        <w:t>console.log</w:t>
                      </w:r>
                      <w:r>
                        <w:t>('we need to buy a boat')</w:t>
                      </w:r>
                    </w:p>
                    <w:p w14:paraId="5026F049" w14:textId="77777777" w:rsidR="00941C50" w:rsidRDefault="00941C50" w:rsidP="00941C50">
                      <w:pPr>
                        <w:pStyle w:val="HTMLPreformatted"/>
                      </w:pPr>
                      <w:r>
                        <w:t xml:space="preserve">        }</w:t>
                      </w:r>
                    </w:p>
                    <w:p w14:paraId="00DCFDBC" w14:textId="77777777" w:rsidR="00941C50" w:rsidRDefault="00941C50" w:rsidP="00941C50">
                      <w:pPr>
                        <w:pStyle w:val="HTMLPreformatted"/>
                      </w:pPr>
                      <w:r>
                        <w:t xml:space="preserve">    }</w:t>
                      </w:r>
                    </w:p>
                    <w:p w14:paraId="38FEC746" w14:textId="77777777" w:rsidR="00941C50" w:rsidRDefault="00941C50" w:rsidP="00941C50">
                      <w:pPr>
                        <w:pStyle w:val="HTMLPreformatted"/>
                      </w:pPr>
                      <w:r>
                        <w:t>}</w:t>
                      </w:r>
                    </w:p>
                    <w:p w14:paraId="212FA831" w14:textId="77777777" w:rsidR="00941C50" w:rsidRDefault="00941C50" w:rsidP="00941C50">
                      <w:pPr>
                        <w:pStyle w:val="HTMLPreformatted"/>
                      </w:pPr>
                    </w:p>
                    <w:p w14:paraId="3C5423FC" w14:textId="77777777" w:rsidR="00941C50" w:rsidRDefault="00941C50" w:rsidP="00941C50">
                      <w:pPr>
                        <w:pStyle w:val="HTMLPreformatted"/>
                      </w:pPr>
                      <w:r>
                        <w:t xml:space="preserve">var </w:t>
                      </w:r>
                      <w:proofErr w:type="spellStart"/>
                      <w:r>
                        <w:t>MonsterTruckVisitor</w:t>
                      </w:r>
                      <w:proofErr w:type="spellEnd"/>
                      <w:r>
                        <w:t xml:space="preserve"> = function()</w:t>
                      </w:r>
                    </w:p>
                    <w:p w14:paraId="02F55FA1" w14:textId="77777777" w:rsidR="00941C50" w:rsidRDefault="00941C50" w:rsidP="00941C50">
                      <w:pPr>
                        <w:pStyle w:val="HTMLPreformatted"/>
                      </w:pPr>
                      <w:r>
                        <w:t>{</w:t>
                      </w:r>
                    </w:p>
                    <w:p w14:paraId="1A62583E" w14:textId="5BDF26AE" w:rsidR="00941C50" w:rsidRDefault="00941C50" w:rsidP="00941C50">
                      <w:pPr>
                        <w:pStyle w:val="HTMLPreformatted"/>
                      </w:pPr>
                      <w:r>
                        <w:t xml:space="preserve">    </w:t>
                      </w:r>
                      <w:proofErr w:type="spellStart"/>
                      <w:r w:rsidR="00E82A12">
                        <w:t>this.</w:t>
                      </w:r>
                      <w:r>
                        <w:t>visit</w:t>
                      </w:r>
                      <w:proofErr w:type="spellEnd"/>
                      <w:r>
                        <w:t xml:space="preserve"> = function(</w:t>
                      </w:r>
                      <w:proofErr w:type="spellStart"/>
                      <w:r>
                        <w:t>monsterTruckVar</w:t>
                      </w:r>
                      <w:proofErr w:type="spellEnd"/>
                      <w:r>
                        <w:t>)</w:t>
                      </w:r>
                    </w:p>
                    <w:p w14:paraId="49DFF135" w14:textId="77777777" w:rsidR="00941C50" w:rsidRDefault="00941C50" w:rsidP="00941C50">
                      <w:pPr>
                        <w:pStyle w:val="HTMLPreformatted"/>
                      </w:pPr>
                      <w:r>
                        <w:t xml:space="preserve">    {</w:t>
                      </w:r>
                    </w:p>
                    <w:p w14:paraId="2F354EF4" w14:textId="77777777" w:rsidR="00941C50" w:rsidRDefault="00941C50" w:rsidP="00941C50">
                      <w:pPr>
                        <w:pStyle w:val="HTMLPreformatted"/>
                      </w:pPr>
                      <w:r>
                        <w:t xml:space="preserve">        if(</w:t>
                      </w:r>
                      <w:proofErr w:type="spellStart"/>
                      <w:r>
                        <w:t>monsterTruckVar.looksLikeADragon</w:t>
                      </w:r>
                      <w:proofErr w:type="spellEnd"/>
                      <w:r>
                        <w:t>)</w:t>
                      </w:r>
                    </w:p>
                    <w:p w14:paraId="2B22B22C" w14:textId="77777777" w:rsidR="00941C50" w:rsidRDefault="00941C50" w:rsidP="00941C50">
                      <w:pPr>
                        <w:pStyle w:val="HTMLPreformatted"/>
                      </w:pPr>
                      <w:r>
                        <w:t xml:space="preserve">        {</w:t>
                      </w:r>
                    </w:p>
                    <w:p w14:paraId="6D19F90E" w14:textId="5CFBD9A9" w:rsidR="00941C50" w:rsidRDefault="00941C50" w:rsidP="00941C50">
                      <w:pPr>
                        <w:pStyle w:val="HTMLPreformatted"/>
                      </w:pPr>
                      <w:r>
                        <w:t xml:space="preserve">            </w:t>
                      </w:r>
                      <w:r w:rsidR="002640AA">
                        <w:t>console.log</w:t>
                      </w:r>
                      <w:r>
                        <w:t>('that is a badass monster truck')</w:t>
                      </w:r>
                    </w:p>
                    <w:p w14:paraId="18747B56" w14:textId="77777777" w:rsidR="00941C50" w:rsidRDefault="00941C50" w:rsidP="00941C50">
                      <w:pPr>
                        <w:pStyle w:val="HTMLPreformatted"/>
                      </w:pPr>
                      <w:r>
                        <w:t xml:space="preserve">        }</w:t>
                      </w:r>
                    </w:p>
                    <w:p w14:paraId="47AC3F6C" w14:textId="77777777" w:rsidR="00941C50" w:rsidRDefault="00941C50" w:rsidP="00941C50">
                      <w:pPr>
                        <w:pStyle w:val="HTMLPreformatted"/>
                      </w:pPr>
                      <w:r>
                        <w:t xml:space="preserve">        else</w:t>
                      </w:r>
                    </w:p>
                    <w:p w14:paraId="360A0061" w14:textId="77777777" w:rsidR="00941C50" w:rsidRDefault="00941C50" w:rsidP="00941C50">
                      <w:pPr>
                        <w:pStyle w:val="HTMLPreformatted"/>
                      </w:pPr>
                      <w:r>
                        <w:t xml:space="preserve">        {</w:t>
                      </w:r>
                    </w:p>
                    <w:p w14:paraId="38BD6387" w14:textId="2D35D3A6" w:rsidR="00941C50" w:rsidRDefault="00941C50" w:rsidP="00941C50">
                      <w:pPr>
                        <w:pStyle w:val="HTMLPreformatted"/>
                      </w:pPr>
                      <w:r>
                        <w:t xml:space="preserve">            </w:t>
                      </w:r>
                      <w:r w:rsidR="002640AA">
                        <w:t>c</w:t>
                      </w:r>
                      <w:r w:rsidR="002640AA">
                        <w:t>onsole.log</w:t>
                      </w:r>
                      <w:r>
                        <w:t>('loser')</w:t>
                      </w:r>
                    </w:p>
                    <w:p w14:paraId="54A00729" w14:textId="77777777" w:rsidR="00941C50" w:rsidRDefault="00941C50" w:rsidP="00941C50">
                      <w:pPr>
                        <w:pStyle w:val="HTMLPreformatted"/>
                      </w:pPr>
                      <w:r>
                        <w:t xml:space="preserve">        }</w:t>
                      </w:r>
                    </w:p>
                    <w:p w14:paraId="1A3F96EC" w14:textId="77777777" w:rsidR="00941C50" w:rsidRDefault="00941C50" w:rsidP="00941C50">
                      <w:pPr>
                        <w:pStyle w:val="HTMLPreformatted"/>
                      </w:pPr>
                      <w:r>
                        <w:t xml:space="preserve">    }</w:t>
                      </w:r>
                    </w:p>
                    <w:p w14:paraId="148DAC36" w14:textId="77777777" w:rsidR="00941C50" w:rsidRDefault="00941C50" w:rsidP="00941C50">
                      <w:pPr>
                        <w:pStyle w:val="HTMLPreformatted"/>
                      </w:pPr>
                      <w:r>
                        <w:t>}</w:t>
                      </w:r>
                    </w:p>
                    <w:p w14:paraId="5566C5A2" w14:textId="77777777" w:rsidR="00941C50" w:rsidRDefault="00941C50"/>
                  </w:txbxContent>
                </v:textbox>
                <w10:wrap type="square"/>
              </v:shape>
            </w:pict>
          </mc:Fallback>
        </mc:AlternateContent>
      </w:r>
    </w:p>
    <w:p w14:paraId="47788BFB" w14:textId="769EEF20" w:rsidR="00941C50" w:rsidRDefault="00941C50" w:rsidP="00941C50"/>
    <w:p w14:paraId="7EA4740F" w14:textId="5A75D8B6" w:rsidR="008F2586" w:rsidRDefault="0043760E" w:rsidP="00941C50">
      <w:r>
        <w:t>Note that e</w:t>
      </w:r>
      <w:r w:rsidR="00941C50">
        <w:t xml:space="preserve">ach Visitor uses a different property in their respective Visit method. </w:t>
      </w:r>
    </w:p>
    <w:p w14:paraId="7607994D" w14:textId="1C91215A" w:rsidR="00C47125" w:rsidRDefault="00C47125" w:rsidP="00941C50"/>
    <w:p w14:paraId="06B92F46" w14:textId="77777777" w:rsidR="00C47125" w:rsidRDefault="00C47125" w:rsidP="00941C50"/>
    <w:p w14:paraId="33C671F4" w14:textId="0DF15B16" w:rsidR="00C47125" w:rsidRDefault="00C47125" w:rsidP="00C47125">
      <w:pPr>
        <w:pStyle w:val="BodyText"/>
        <w:kinsoku w:val="0"/>
        <w:overflowPunct w:val="0"/>
        <w:spacing w:before="58"/>
      </w:pPr>
      <w:r>
        <w:rPr>
          <w:color w:val="111113"/>
          <w:spacing w:val="-8"/>
        </w:rPr>
        <w:t>Step</w:t>
      </w:r>
      <w:r>
        <w:rPr>
          <w:color w:val="111113"/>
          <w:spacing w:val="-27"/>
        </w:rPr>
        <w:t xml:space="preserve"> </w:t>
      </w:r>
      <w:r>
        <w:rPr>
          <w:color w:val="111113"/>
          <w:spacing w:val="-8"/>
        </w:rPr>
        <w:t>4</w:t>
      </w:r>
      <w:r>
        <w:rPr>
          <w:color w:val="111113"/>
          <w:spacing w:val="-8"/>
        </w:rPr>
        <w:t xml:space="preserve"> -  </w:t>
      </w:r>
      <w:r>
        <w:t>Verify</w:t>
      </w:r>
      <w:r>
        <w:rPr>
          <w:spacing w:val="-5"/>
        </w:rPr>
        <w:t xml:space="preserve"> </w:t>
      </w:r>
      <w:r>
        <w:t>the output.</w:t>
      </w:r>
    </w:p>
    <w:p w14:paraId="7F400433" w14:textId="759339C8" w:rsidR="00171129" w:rsidRDefault="00171129" w:rsidP="00171129">
      <w:pPr>
        <w:pStyle w:val="BodyText"/>
        <w:numPr>
          <w:ilvl w:val="0"/>
          <w:numId w:val="20"/>
        </w:numPr>
        <w:kinsoku w:val="0"/>
        <w:overflowPunct w:val="0"/>
        <w:spacing w:before="58"/>
        <w:rPr>
          <w:color w:val="111113"/>
          <w:spacing w:val="-8"/>
        </w:rPr>
      </w:pPr>
      <w:r>
        <w:rPr>
          <w:color w:val="111113"/>
          <w:spacing w:val="-8"/>
        </w:rPr>
        <w:t xml:space="preserve">Add the following code at the end of the file: </w:t>
      </w:r>
    </w:p>
    <w:p w14:paraId="28DEA784" w14:textId="77777777" w:rsidR="003136C0" w:rsidRPr="003136C0" w:rsidRDefault="003136C0" w:rsidP="003136C0">
      <w:pPr>
        <w:shd w:val="clear" w:color="auto" w:fill="1E1E1E"/>
        <w:spacing w:line="270" w:lineRule="atLeast"/>
        <w:ind w:left="720" w:right="4770"/>
        <w:rPr>
          <w:rFonts w:ascii="Menlo" w:hAnsi="Menlo" w:cs="Menlo"/>
          <w:color w:val="D4D4D4"/>
          <w:sz w:val="18"/>
          <w:szCs w:val="18"/>
        </w:rPr>
      </w:pPr>
      <w:r w:rsidRPr="003136C0">
        <w:rPr>
          <w:rFonts w:ascii="Menlo" w:hAnsi="Menlo" w:cs="Menlo"/>
          <w:color w:val="569CD6"/>
          <w:sz w:val="18"/>
          <w:szCs w:val="18"/>
        </w:rPr>
        <w:t>var</w:t>
      </w:r>
      <w:r w:rsidRPr="003136C0">
        <w:rPr>
          <w:rFonts w:ascii="Menlo" w:hAnsi="Menlo" w:cs="Menlo"/>
          <w:color w:val="D4D4D4"/>
          <w:sz w:val="18"/>
          <w:szCs w:val="18"/>
        </w:rPr>
        <w:t xml:space="preserve"> </w:t>
      </w:r>
      <w:proofErr w:type="spellStart"/>
      <w:r w:rsidRPr="003136C0">
        <w:rPr>
          <w:rFonts w:ascii="Menlo" w:hAnsi="Menlo" w:cs="Menlo"/>
          <w:color w:val="9CDCFE"/>
          <w:sz w:val="18"/>
          <w:szCs w:val="18"/>
        </w:rPr>
        <w:t>myCar</w:t>
      </w:r>
      <w:proofErr w:type="spellEnd"/>
      <w:r w:rsidRPr="003136C0">
        <w:rPr>
          <w:rFonts w:ascii="Menlo" w:hAnsi="Menlo" w:cs="Menlo"/>
          <w:color w:val="D4D4D4"/>
          <w:sz w:val="18"/>
          <w:szCs w:val="18"/>
        </w:rPr>
        <w:t xml:space="preserve"> = </w:t>
      </w:r>
      <w:r w:rsidRPr="003136C0">
        <w:rPr>
          <w:rFonts w:ascii="Menlo" w:hAnsi="Menlo" w:cs="Menlo"/>
          <w:color w:val="569CD6"/>
          <w:sz w:val="18"/>
          <w:szCs w:val="18"/>
        </w:rPr>
        <w:t>new</w:t>
      </w:r>
      <w:r w:rsidRPr="003136C0">
        <w:rPr>
          <w:rFonts w:ascii="Menlo" w:hAnsi="Menlo" w:cs="Menlo"/>
          <w:color w:val="D4D4D4"/>
          <w:sz w:val="18"/>
          <w:szCs w:val="18"/>
        </w:rPr>
        <w:t xml:space="preserve"> </w:t>
      </w:r>
      <w:proofErr w:type="spellStart"/>
      <w:r w:rsidRPr="003136C0">
        <w:rPr>
          <w:rFonts w:ascii="Menlo" w:hAnsi="Menlo" w:cs="Menlo"/>
          <w:color w:val="4EC9B0"/>
          <w:sz w:val="18"/>
          <w:szCs w:val="18"/>
        </w:rPr>
        <w:t>carVariable</w:t>
      </w:r>
      <w:proofErr w:type="spellEnd"/>
      <w:r w:rsidRPr="003136C0">
        <w:rPr>
          <w:rFonts w:ascii="Menlo" w:hAnsi="Menlo" w:cs="Menlo"/>
          <w:color w:val="D4D4D4"/>
          <w:sz w:val="18"/>
          <w:szCs w:val="18"/>
        </w:rPr>
        <w:t>();</w:t>
      </w:r>
    </w:p>
    <w:p w14:paraId="00CD3A37" w14:textId="77777777" w:rsidR="003136C0" w:rsidRPr="003136C0" w:rsidRDefault="003136C0" w:rsidP="003136C0">
      <w:pPr>
        <w:shd w:val="clear" w:color="auto" w:fill="1E1E1E"/>
        <w:spacing w:line="270" w:lineRule="atLeast"/>
        <w:ind w:left="720" w:right="4770"/>
        <w:rPr>
          <w:rFonts w:ascii="Menlo" w:hAnsi="Menlo" w:cs="Menlo"/>
          <w:color w:val="D4D4D4"/>
          <w:sz w:val="18"/>
          <w:szCs w:val="18"/>
        </w:rPr>
      </w:pPr>
      <w:proofErr w:type="spellStart"/>
      <w:r w:rsidRPr="003136C0">
        <w:rPr>
          <w:rFonts w:ascii="Menlo" w:hAnsi="Menlo" w:cs="Menlo"/>
          <w:color w:val="9CDCFE"/>
          <w:sz w:val="18"/>
          <w:szCs w:val="18"/>
        </w:rPr>
        <w:t>myCar</w:t>
      </w:r>
      <w:r w:rsidRPr="003136C0">
        <w:rPr>
          <w:rFonts w:ascii="Menlo" w:hAnsi="Menlo" w:cs="Menlo"/>
          <w:color w:val="D4D4D4"/>
          <w:sz w:val="18"/>
          <w:szCs w:val="18"/>
        </w:rPr>
        <w:t>.</w:t>
      </w:r>
      <w:r w:rsidRPr="003136C0">
        <w:rPr>
          <w:rFonts w:ascii="Menlo" w:hAnsi="Menlo" w:cs="Menlo"/>
          <w:color w:val="9CDCFE"/>
          <w:sz w:val="18"/>
          <w:szCs w:val="18"/>
        </w:rPr>
        <w:t>seats</w:t>
      </w:r>
      <w:proofErr w:type="spellEnd"/>
      <w:r w:rsidRPr="003136C0">
        <w:rPr>
          <w:rFonts w:ascii="Menlo" w:hAnsi="Menlo" w:cs="Menlo"/>
          <w:color w:val="D4D4D4"/>
          <w:sz w:val="18"/>
          <w:szCs w:val="18"/>
        </w:rPr>
        <w:t xml:space="preserve"> = </w:t>
      </w:r>
      <w:r w:rsidRPr="003136C0">
        <w:rPr>
          <w:rFonts w:ascii="Menlo" w:hAnsi="Menlo" w:cs="Menlo"/>
          <w:color w:val="B5CEA8"/>
          <w:sz w:val="18"/>
          <w:szCs w:val="18"/>
        </w:rPr>
        <w:t>2</w:t>
      </w:r>
      <w:r w:rsidRPr="003136C0">
        <w:rPr>
          <w:rFonts w:ascii="Menlo" w:hAnsi="Menlo" w:cs="Menlo"/>
          <w:color w:val="D4D4D4"/>
          <w:sz w:val="18"/>
          <w:szCs w:val="18"/>
        </w:rPr>
        <w:t>;</w:t>
      </w:r>
    </w:p>
    <w:p w14:paraId="5C3EF97D" w14:textId="77777777" w:rsidR="003136C0" w:rsidRPr="003136C0" w:rsidRDefault="003136C0" w:rsidP="003136C0">
      <w:pPr>
        <w:shd w:val="clear" w:color="auto" w:fill="1E1E1E"/>
        <w:spacing w:line="270" w:lineRule="atLeast"/>
        <w:ind w:left="720" w:right="4770"/>
        <w:rPr>
          <w:rFonts w:ascii="Menlo" w:hAnsi="Menlo" w:cs="Menlo"/>
          <w:color w:val="D4D4D4"/>
          <w:sz w:val="18"/>
          <w:szCs w:val="18"/>
        </w:rPr>
      </w:pPr>
      <w:proofErr w:type="spellStart"/>
      <w:r w:rsidRPr="003136C0">
        <w:rPr>
          <w:rFonts w:ascii="Menlo" w:hAnsi="Menlo" w:cs="Menlo"/>
          <w:color w:val="9CDCFE"/>
          <w:sz w:val="18"/>
          <w:szCs w:val="18"/>
        </w:rPr>
        <w:t>myCar</w:t>
      </w:r>
      <w:r w:rsidRPr="003136C0">
        <w:rPr>
          <w:rFonts w:ascii="Menlo" w:hAnsi="Menlo" w:cs="Menlo"/>
          <w:color w:val="D4D4D4"/>
          <w:sz w:val="18"/>
          <w:szCs w:val="18"/>
        </w:rPr>
        <w:t>.</w:t>
      </w:r>
      <w:r w:rsidRPr="003136C0">
        <w:rPr>
          <w:rFonts w:ascii="Menlo" w:hAnsi="Menlo" w:cs="Menlo"/>
          <w:color w:val="DCDCAA"/>
          <w:sz w:val="18"/>
          <w:szCs w:val="18"/>
        </w:rPr>
        <w:t>accept</w:t>
      </w:r>
      <w:proofErr w:type="spellEnd"/>
      <w:r w:rsidRPr="003136C0">
        <w:rPr>
          <w:rFonts w:ascii="Menlo" w:hAnsi="Menlo" w:cs="Menlo"/>
          <w:color w:val="D4D4D4"/>
          <w:sz w:val="18"/>
          <w:szCs w:val="18"/>
        </w:rPr>
        <w:t>(</w:t>
      </w:r>
      <w:r w:rsidRPr="003136C0">
        <w:rPr>
          <w:rFonts w:ascii="Menlo" w:hAnsi="Menlo" w:cs="Menlo"/>
          <w:color w:val="569CD6"/>
          <w:sz w:val="18"/>
          <w:szCs w:val="18"/>
        </w:rPr>
        <w:t>new</w:t>
      </w:r>
      <w:r w:rsidRPr="003136C0">
        <w:rPr>
          <w:rFonts w:ascii="Menlo" w:hAnsi="Menlo" w:cs="Menlo"/>
          <w:color w:val="D4D4D4"/>
          <w:sz w:val="18"/>
          <w:szCs w:val="18"/>
        </w:rPr>
        <w:t xml:space="preserve"> </w:t>
      </w:r>
      <w:proofErr w:type="spellStart"/>
      <w:r w:rsidRPr="003136C0">
        <w:rPr>
          <w:rFonts w:ascii="Menlo" w:hAnsi="Menlo" w:cs="Menlo"/>
          <w:color w:val="4EC9B0"/>
          <w:sz w:val="18"/>
          <w:szCs w:val="18"/>
        </w:rPr>
        <w:t>CarVisitor</w:t>
      </w:r>
      <w:proofErr w:type="spellEnd"/>
      <w:r w:rsidRPr="003136C0">
        <w:rPr>
          <w:rFonts w:ascii="Menlo" w:hAnsi="Menlo" w:cs="Menlo"/>
          <w:color w:val="D4D4D4"/>
          <w:sz w:val="18"/>
          <w:szCs w:val="18"/>
        </w:rPr>
        <w:t>());</w:t>
      </w:r>
    </w:p>
    <w:p w14:paraId="76F62260" w14:textId="77777777" w:rsidR="003136C0" w:rsidRPr="003136C0" w:rsidRDefault="003136C0" w:rsidP="003136C0">
      <w:pPr>
        <w:shd w:val="clear" w:color="auto" w:fill="1E1E1E"/>
        <w:spacing w:line="270" w:lineRule="atLeast"/>
        <w:ind w:left="720" w:right="4770"/>
        <w:rPr>
          <w:rFonts w:ascii="Menlo" w:hAnsi="Menlo" w:cs="Menlo"/>
          <w:color w:val="D4D4D4"/>
          <w:sz w:val="18"/>
          <w:szCs w:val="18"/>
        </w:rPr>
      </w:pPr>
    </w:p>
    <w:p w14:paraId="2C1C9236" w14:textId="77777777" w:rsidR="00171129" w:rsidRPr="00866012" w:rsidRDefault="00171129" w:rsidP="00171129">
      <w:pPr>
        <w:pStyle w:val="BodyText"/>
        <w:kinsoku w:val="0"/>
        <w:overflowPunct w:val="0"/>
        <w:spacing w:before="58"/>
        <w:rPr>
          <w:color w:val="111113"/>
          <w:spacing w:val="-8"/>
        </w:rPr>
      </w:pPr>
    </w:p>
    <w:p w14:paraId="18A74597" w14:textId="1C9A3BF1" w:rsidR="008F2586" w:rsidRDefault="003136C0" w:rsidP="003136C0">
      <w:pPr>
        <w:pStyle w:val="ListParagraph"/>
        <w:numPr>
          <w:ilvl w:val="0"/>
          <w:numId w:val="20"/>
        </w:numPr>
      </w:pPr>
      <w:r>
        <w:t>Run the file in Terminal, using the command: node visitorDemo.js</w:t>
      </w:r>
      <w:r w:rsidR="003E097A">
        <w:t xml:space="preserve">, and you should see the following </w:t>
      </w:r>
      <w:proofErr w:type="spellStart"/>
      <w:r w:rsidR="003E097A">
        <w:t>messafge</w:t>
      </w:r>
      <w:proofErr w:type="spellEnd"/>
      <w:r w:rsidR="003E097A">
        <w:t xml:space="preserve">: </w:t>
      </w:r>
    </w:p>
    <w:p w14:paraId="63FA3C0E" w14:textId="7F18A701" w:rsidR="003E097A" w:rsidRPr="003E097A" w:rsidRDefault="003E097A" w:rsidP="003E097A">
      <w:pPr>
        <w:ind w:left="360" w:firstLine="360"/>
        <w:rPr>
          <w:rFonts w:ascii="Courier New" w:hAnsi="Courier New" w:cs="Courier New"/>
          <w:sz w:val="22"/>
          <w:szCs w:val="22"/>
        </w:rPr>
      </w:pPr>
      <w:r w:rsidRPr="003E097A">
        <w:rPr>
          <w:rFonts w:ascii="Courier New" w:hAnsi="Courier New" w:cs="Courier New"/>
          <w:sz w:val="22"/>
          <w:szCs w:val="22"/>
        </w:rPr>
        <w:t>My bet is this car has at least 2 cylinders</w:t>
      </w:r>
    </w:p>
    <w:p w14:paraId="09B5DF2B" w14:textId="17228FCA" w:rsidR="008F2586" w:rsidRDefault="00DA58A5" w:rsidP="00DA58A5">
      <w:pPr>
        <w:pStyle w:val="ListParagraph"/>
        <w:numPr>
          <w:ilvl w:val="0"/>
          <w:numId w:val="20"/>
        </w:numPr>
      </w:pPr>
      <w:r>
        <w:t>You may also try to add the following code at the end, and repeat the above step:</w:t>
      </w:r>
    </w:p>
    <w:p w14:paraId="335EDBB4" w14:textId="77777777" w:rsidR="00DA58A5" w:rsidRPr="00DA58A5" w:rsidRDefault="00DA58A5" w:rsidP="00DA58A5">
      <w:pPr>
        <w:shd w:val="clear" w:color="auto" w:fill="1E1E1E"/>
        <w:spacing w:line="270" w:lineRule="atLeast"/>
        <w:ind w:left="720" w:right="2430"/>
        <w:rPr>
          <w:rFonts w:ascii="Menlo" w:hAnsi="Menlo" w:cs="Menlo"/>
          <w:color w:val="D4D4D4"/>
          <w:sz w:val="18"/>
          <w:szCs w:val="18"/>
        </w:rPr>
      </w:pPr>
      <w:r w:rsidRPr="00DA58A5">
        <w:rPr>
          <w:rFonts w:ascii="Menlo" w:hAnsi="Menlo" w:cs="Menlo"/>
          <w:color w:val="569CD6"/>
          <w:sz w:val="18"/>
          <w:szCs w:val="18"/>
        </w:rPr>
        <w:t>var</w:t>
      </w:r>
      <w:r w:rsidRPr="00DA58A5">
        <w:rPr>
          <w:rFonts w:ascii="Menlo" w:hAnsi="Menlo" w:cs="Menlo"/>
          <w:color w:val="D4D4D4"/>
          <w:sz w:val="18"/>
          <w:szCs w:val="18"/>
        </w:rPr>
        <w:t xml:space="preserve"> </w:t>
      </w:r>
      <w:proofErr w:type="spellStart"/>
      <w:r w:rsidRPr="00DA58A5">
        <w:rPr>
          <w:rFonts w:ascii="Menlo" w:hAnsi="Menlo" w:cs="Menlo"/>
          <w:color w:val="9CDCFE"/>
          <w:sz w:val="18"/>
          <w:szCs w:val="18"/>
        </w:rPr>
        <w:t>myMonsterTruck</w:t>
      </w:r>
      <w:proofErr w:type="spellEnd"/>
      <w:r w:rsidRPr="00DA58A5">
        <w:rPr>
          <w:rFonts w:ascii="Menlo" w:hAnsi="Menlo" w:cs="Menlo"/>
          <w:color w:val="D4D4D4"/>
          <w:sz w:val="18"/>
          <w:szCs w:val="18"/>
        </w:rPr>
        <w:t xml:space="preserve"> = </w:t>
      </w:r>
      <w:r w:rsidRPr="00DA58A5">
        <w:rPr>
          <w:rFonts w:ascii="Menlo" w:hAnsi="Menlo" w:cs="Menlo"/>
          <w:color w:val="569CD6"/>
          <w:sz w:val="18"/>
          <w:szCs w:val="18"/>
        </w:rPr>
        <w:t>new</w:t>
      </w:r>
      <w:r w:rsidRPr="00DA58A5">
        <w:rPr>
          <w:rFonts w:ascii="Menlo" w:hAnsi="Menlo" w:cs="Menlo"/>
          <w:color w:val="D4D4D4"/>
          <w:sz w:val="18"/>
          <w:szCs w:val="18"/>
        </w:rPr>
        <w:t xml:space="preserve"> </w:t>
      </w:r>
      <w:proofErr w:type="spellStart"/>
      <w:r w:rsidRPr="00DA58A5">
        <w:rPr>
          <w:rFonts w:ascii="Menlo" w:hAnsi="Menlo" w:cs="Menlo"/>
          <w:color w:val="4EC9B0"/>
          <w:sz w:val="18"/>
          <w:szCs w:val="18"/>
        </w:rPr>
        <w:t>monsterTruckVariable</w:t>
      </w:r>
      <w:proofErr w:type="spellEnd"/>
      <w:r w:rsidRPr="00DA58A5">
        <w:rPr>
          <w:rFonts w:ascii="Menlo" w:hAnsi="Menlo" w:cs="Menlo"/>
          <w:color w:val="D4D4D4"/>
          <w:sz w:val="18"/>
          <w:szCs w:val="18"/>
        </w:rPr>
        <w:t>();</w:t>
      </w:r>
    </w:p>
    <w:p w14:paraId="591F68E6" w14:textId="77777777" w:rsidR="00DA58A5" w:rsidRPr="00DA58A5" w:rsidRDefault="00DA58A5" w:rsidP="00DA58A5">
      <w:pPr>
        <w:shd w:val="clear" w:color="auto" w:fill="1E1E1E"/>
        <w:spacing w:line="270" w:lineRule="atLeast"/>
        <w:ind w:left="720" w:right="2430"/>
        <w:rPr>
          <w:rFonts w:ascii="Menlo" w:hAnsi="Menlo" w:cs="Menlo"/>
          <w:color w:val="D4D4D4"/>
          <w:sz w:val="18"/>
          <w:szCs w:val="18"/>
        </w:rPr>
      </w:pPr>
      <w:proofErr w:type="spellStart"/>
      <w:r w:rsidRPr="00DA58A5">
        <w:rPr>
          <w:rFonts w:ascii="Menlo" w:hAnsi="Menlo" w:cs="Menlo"/>
          <w:color w:val="9CDCFE"/>
          <w:sz w:val="18"/>
          <w:szCs w:val="18"/>
        </w:rPr>
        <w:t>myMonsterTruck</w:t>
      </w:r>
      <w:r w:rsidRPr="00DA58A5">
        <w:rPr>
          <w:rFonts w:ascii="Menlo" w:hAnsi="Menlo" w:cs="Menlo"/>
          <w:color w:val="D4D4D4"/>
          <w:sz w:val="18"/>
          <w:szCs w:val="18"/>
        </w:rPr>
        <w:t>.</w:t>
      </w:r>
      <w:r w:rsidRPr="00DA58A5">
        <w:rPr>
          <w:rFonts w:ascii="Menlo" w:hAnsi="Menlo" w:cs="Menlo"/>
          <w:color w:val="9CDCFE"/>
          <w:sz w:val="18"/>
          <w:szCs w:val="18"/>
        </w:rPr>
        <w:t>looksLikeADragon</w:t>
      </w:r>
      <w:proofErr w:type="spellEnd"/>
      <w:r w:rsidRPr="00DA58A5">
        <w:rPr>
          <w:rFonts w:ascii="Menlo" w:hAnsi="Menlo" w:cs="Menlo"/>
          <w:color w:val="D4D4D4"/>
          <w:sz w:val="18"/>
          <w:szCs w:val="18"/>
        </w:rPr>
        <w:t xml:space="preserve"> = </w:t>
      </w:r>
      <w:r w:rsidRPr="00DA58A5">
        <w:rPr>
          <w:rFonts w:ascii="Menlo" w:hAnsi="Menlo" w:cs="Menlo"/>
          <w:color w:val="569CD6"/>
          <w:sz w:val="18"/>
          <w:szCs w:val="18"/>
        </w:rPr>
        <w:t>false</w:t>
      </w:r>
      <w:r w:rsidRPr="00DA58A5">
        <w:rPr>
          <w:rFonts w:ascii="Menlo" w:hAnsi="Menlo" w:cs="Menlo"/>
          <w:color w:val="D4D4D4"/>
          <w:sz w:val="18"/>
          <w:szCs w:val="18"/>
        </w:rPr>
        <w:t>;</w:t>
      </w:r>
    </w:p>
    <w:p w14:paraId="25081799" w14:textId="77777777" w:rsidR="00DA58A5" w:rsidRPr="00DA58A5" w:rsidRDefault="00DA58A5" w:rsidP="00DA58A5">
      <w:pPr>
        <w:shd w:val="clear" w:color="auto" w:fill="1E1E1E"/>
        <w:spacing w:line="270" w:lineRule="atLeast"/>
        <w:ind w:left="720" w:right="2430"/>
        <w:rPr>
          <w:rFonts w:ascii="Menlo" w:hAnsi="Menlo" w:cs="Menlo"/>
          <w:color w:val="D4D4D4"/>
          <w:sz w:val="18"/>
          <w:szCs w:val="18"/>
        </w:rPr>
      </w:pPr>
      <w:proofErr w:type="spellStart"/>
      <w:r w:rsidRPr="00DA58A5">
        <w:rPr>
          <w:rFonts w:ascii="Menlo" w:hAnsi="Menlo" w:cs="Menlo"/>
          <w:color w:val="9CDCFE"/>
          <w:sz w:val="18"/>
          <w:szCs w:val="18"/>
        </w:rPr>
        <w:t>myMonsterTruck</w:t>
      </w:r>
      <w:r w:rsidRPr="00DA58A5">
        <w:rPr>
          <w:rFonts w:ascii="Menlo" w:hAnsi="Menlo" w:cs="Menlo"/>
          <w:color w:val="D4D4D4"/>
          <w:sz w:val="18"/>
          <w:szCs w:val="18"/>
        </w:rPr>
        <w:t>.</w:t>
      </w:r>
      <w:r w:rsidRPr="00DA58A5">
        <w:rPr>
          <w:rFonts w:ascii="Menlo" w:hAnsi="Menlo" w:cs="Menlo"/>
          <w:color w:val="DCDCAA"/>
          <w:sz w:val="18"/>
          <w:szCs w:val="18"/>
        </w:rPr>
        <w:t>accept</w:t>
      </w:r>
      <w:proofErr w:type="spellEnd"/>
      <w:r w:rsidRPr="00DA58A5">
        <w:rPr>
          <w:rFonts w:ascii="Menlo" w:hAnsi="Menlo" w:cs="Menlo"/>
          <w:color w:val="D4D4D4"/>
          <w:sz w:val="18"/>
          <w:szCs w:val="18"/>
        </w:rPr>
        <w:t>(</w:t>
      </w:r>
      <w:r w:rsidRPr="00DA58A5">
        <w:rPr>
          <w:rFonts w:ascii="Menlo" w:hAnsi="Menlo" w:cs="Menlo"/>
          <w:color w:val="569CD6"/>
          <w:sz w:val="18"/>
          <w:szCs w:val="18"/>
        </w:rPr>
        <w:t>new</w:t>
      </w:r>
      <w:r w:rsidRPr="00DA58A5">
        <w:rPr>
          <w:rFonts w:ascii="Menlo" w:hAnsi="Menlo" w:cs="Menlo"/>
          <w:color w:val="D4D4D4"/>
          <w:sz w:val="18"/>
          <w:szCs w:val="18"/>
        </w:rPr>
        <w:t xml:space="preserve"> </w:t>
      </w:r>
      <w:proofErr w:type="spellStart"/>
      <w:r w:rsidRPr="00DA58A5">
        <w:rPr>
          <w:rFonts w:ascii="Menlo" w:hAnsi="Menlo" w:cs="Menlo"/>
          <w:color w:val="4EC9B0"/>
          <w:sz w:val="18"/>
          <w:szCs w:val="18"/>
        </w:rPr>
        <w:t>MonsterTruckVisitor</w:t>
      </w:r>
      <w:proofErr w:type="spellEnd"/>
      <w:r w:rsidRPr="00DA58A5">
        <w:rPr>
          <w:rFonts w:ascii="Menlo" w:hAnsi="Menlo" w:cs="Menlo"/>
          <w:color w:val="D4D4D4"/>
          <w:sz w:val="18"/>
          <w:szCs w:val="18"/>
        </w:rPr>
        <w:t>());</w:t>
      </w:r>
    </w:p>
    <w:p w14:paraId="427E0C78" w14:textId="77777777" w:rsidR="00DA58A5" w:rsidRPr="00DA58A5" w:rsidRDefault="00DA58A5" w:rsidP="00DA58A5">
      <w:pPr>
        <w:shd w:val="clear" w:color="auto" w:fill="1E1E1E"/>
        <w:spacing w:line="270" w:lineRule="atLeast"/>
        <w:ind w:left="720" w:right="2430"/>
        <w:rPr>
          <w:rFonts w:ascii="Menlo" w:hAnsi="Menlo" w:cs="Menlo"/>
          <w:color w:val="D4D4D4"/>
          <w:sz w:val="18"/>
          <w:szCs w:val="18"/>
        </w:rPr>
      </w:pPr>
    </w:p>
    <w:p w14:paraId="3A7CD736" w14:textId="14C6D41D" w:rsidR="00941C50" w:rsidRDefault="00DA58A5" w:rsidP="00DA58A5">
      <w:pPr>
        <w:pStyle w:val="ListParagraph"/>
        <w:numPr>
          <w:ilvl w:val="0"/>
          <w:numId w:val="20"/>
        </w:numPr>
      </w:pPr>
      <w:r>
        <w:t xml:space="preserve">Can you use a </w:t>
      </w:r>
      <w:proofErr w:type="spellStart"/>
      <w:r w:rsidR="00941C50">
        <w:t>MonsterTruckVisitor</w:t>
      </w:r>
      <w:proofErr w:type="spellEnd"/>
      <w:r w:rsidR="00941C50">
        <w:t xml:space="preserve"> on a Car object</w:t>
      </w:r>
      <w:r>
        <w:t>?</w:t>
      </w:r>
      <w:r w:rsidR="00941C50">
        <w:t xml:space="preserve"> </w:t>
      </w:r>
      <w:r w:rsidR="00D90B6F">
        <w:t xml:space="preserve">Try </w:t>
      </w:r>
      <w:r w:rsidR="00431535">
        <w:t>and find out on your own</w:t>
      </w:r>
      <w:r w:rsidR="00D90B6F">
        <w:t xml:space="preserve"> by adding the following lines in your code:</w:t>
      </w:r>
    </w:p>
    <w:p w14:paraId="7516C339" w14:textId="77777777" w:rsidR="00DA58A5" w:rsidRPr="00DA58A5" w:rsidRDefault="00DA58A5" w:rsidP="00DA58A5">
      <w:pPr>
        <w:shd w:val="clear" w:color="auto" w:fill="1E1E1E"/>
        <w:spacing w:line="270" w:lineRule="atLeast"/>
        <w:ind w:left="720" w:right="2430"/>
        <w:rPr>
          <w:rFonts w:ascii="Menlo" w:hAnsi="Menlo" w:cs="Menlo"/>
          <w:color w:val="D4D4D4"/>
          <w:sz w:val="18"/>
          <w:szCs w:val="18"/>
        </w:rPr>
      </w:pPr>
      <w:r w:rsidRPr="00DA58A5">
        <w:rPr>
          <w:rFonts w:ascii="Menlo" w:hAnsi="Menlo" w:cs="Menlo"/>
          <w:color w:val="569CD6"/>
          <w:sz w:val="18"/>
          <w:szCs w:val="18"/>
        </w:rPr>
        <w:t>var</w:t>
      </w:r>
      <w:r w:rsidRPr="00DA58A5">
        <w:rPr>
          <w:rFonts w:ascii="Menlo" w:hAnsi="Menlo" w:cs="Menlo"/>
          <w:color w:val="D4D4D4"/>
          <w:sz w:val="18"/>
          <w:szCs w:val="18"/>
        </w:rPr>
        <w:t xml:space="preserve"> </w:t>
      </w:r>
      <w:r w:rsidRPr="00DA58A5">
        <w:rPr>
          <w:rFonts w:ascii="Menlo" w:hAnsi="Menlo" w:cs="Menlo"/>
          <w:color w:val="9CDCFE"/>
          <w:sz w:val="18"/>
          <w:szCs w:val="18"/>
        </w:rPr>
        <w:t>myCar2</w:t>
      </w:r>
      <w:r w:rsidRPr="00DA58A5">
        <w:rPr>
          <w:rFonts w:ascii="Menlo" w:hAnsi="Menlo" w:cs="Menlo"/>
          <w:color w:val="D4D4D4"/>
          <w:sz w:val="18"/>
          <w:szCs w:val="18"/>
        </w:rPr>
        <w:t xml:space="preserve"> = </w:t>
      </w:r>
      <w:r w:rsidRPr="00DA58A5">
        <w:rPr>
          <w:rFonts w:ascii="Menlo" w:hAnsi="Menlo" w:cs="Menlo"/>
          <w:color w:val="569CD6"/>
          <w:sz w:val="18"/>
          <w:szCs w:val="18"/>
        </w:rPr>
        <w:t>new</w:t>
      </w:r>
      <w:r w:rsidRPr="00DA58A5">
        <w:rPr>
          <w:rFonts w:ascii="Menlo" w:hAnsi="Menlo" w:cs="Menlo"/>
          <w:color w:val="D4D4D4"/>
          <w:sz w:val="18"/>
          <w:szCs w:val="18"/>
        </w:rPr>
        <w:t xml:space="preserve"> </w:t>
      </w:r>
      <w:proofErr w:type="spellStart"/>
      <w:r w:rsidRPr="00DA58A5">
        <w:rPr>
          <w:rFonts w:ascii="Menlo" w:hAnsi="Menlo" w:cs="Menlo"/>
          <w:color w:val="4EC9B0"/>
          <w:sz w:val="18"/>
          <w:szCs w:val="18"/>
        </w:rPr>
        <w:t>carVariable</w:t>
      </w:r>
      <w:proofErr w:type="spellEnd"/>
      <w:r w:rsidRPr="00DA58A5">
        <w:rPr>
          <w:rFonts w:ascii="Menlo" w:hAnsi="Menlo" w:cs="Menlo"/>
          <w:color w:val="D4D4D4"/>
          <w:sz w:val="18"/>
          <w:szCs w:val="18"/>
        </w:rPr>
        <w:t>();</w:t>
      </w:r>
    </w:p>
    <w:p w14:paraId="054C64D6" w14:textId="77777777" w:rsidR="00DA58A5" w:rsidRPr="00DA58A5" w:rsidRDefault="00DA58A5" w:rsidP="00DA58A5">
      <w:pPr>
        <w:shd w:val="clear" w:color="auto" w:fill="1E1E1E"/>
        <w:spacing w:line="270" w:lineRule="atLeast"/>
        <w:ind w:left="720" w:right="2430"/>
        <w:rPr>
          <w:rFonts w:ascii="Menlo" w:hAnsi="Menlo" w:cs="Menlo"/>
          <w:color w:val="D4D4D4"/>
          <w:sz w:val="18"/>
          <w:szCs w:val="18"/>
        </w:rPr>
      </w:pPr>
      <w:r w:rsidRPr="00DA58A5">
        <w:rPr>
          <w:rFonts w:ascii="Menlo" w:hAnsi="Menlo" w:cs="Menlo"/>
          <w:color w:val="9CDCFE"/>
          <w:sz w:val="18"/>
          <w:szCs w:val="18"/>
        </w:rPr>
        <w:t>myCar2</w:t>
      </w:r>
      <w:r w:rsidRPr="00DA58A5">
        <w:rPr>
          <w:rFonts w:ascii="Menlo" w:hAnsi="Menlo" w:cs="Menlo"/>
          <w:color w:val="D4D4D4"/>
          <w:sz w:val="18"/>
          <w:szCs w:val="18"/>
        </w:rPr>
        <w:t>.</w:t>
      </w:r>
      <w:r w:rsidRPr="00DA58A5">
        <w:rPr>
          <w:rFonts w:ascii="Menlo" w:hAnsi="Menlo" w:cs="Menlo"/>
          <w:color w:val="9CDCFE"/>
          <w:sz w:val="18"/>
          <w:szCs w:val="18"/>
        </w:rPr>
        <w:t>seats</w:t>
      </w:r>
      <w:r w:rsidRPr="00DA58A5">
        <w:rPr>
          <w:rFonts w:ascii="Menlo" w:hAnsi="Menlo" w:cs="Menlo"/>
          <w:color w:val="D4D4D4"/>
          <w:sz w:val="18"/>
          <w:szCs w:val="18"/>
        </w:rPr>
        <w:t xml:space="preserve"> = </w:t>
      </w:r>
      <w:r w:rsidRPr="00DA58A5">
        <w:rPr>
          <w:rFonts w:ascii="Menlo" w:hAnsi="Menlo" w:cs="Menlo"/>
          <w:color w:val="B5CEA8"/>
          <w:sz w:val="18"/>
          <w:szCs w:val="18"/>
        </w:rPr>
        <w:t>2</w:t>
      </w:r>
      <w:r w:rsidRPr="00DA58A5">
        <w:rPr>
          <w:rFonts w:ascii="Menlo" w:hAnsi="Menlo" w:cs="Menlo"/>
          <w:color w:val="D4D4D4"/>
          <w:sz w:val="18"/>
          <w:szCs w:val="18"/>
        </w:rPr>
        <w:t>;</w:t>
      </w:r>
    </w:p>
    <w:p w14:paraId="5EC5146C" w14:textId="77777777" w:rsidR="00DA58A5" w:rsidRPr="00DA58A5" w:rsidRDefault="00DA58A5" w:rsidP="00DA58A5">
      <w:pPr>
        <w:shd w:val="clear" w:color="auto" w:fill="1E1E1E"/>
        <w:spacing w:line="270" w:lineRule="atLeast"/>
        <w:ind w:left="720" w:right="2430"/>
        <w:rPr>
          <w:rFonts w:ascii="Menlo" w:hAnsi="Menlo" w:cs="Menlo"/>
          <w:color w:val="D4D4D4"/>
          <w:sz w:val="18"/>
          <w:szCs w:val="18"/>
        </w:rPr>
      </w:pPr>
      <w:r w:rsidRPr="00DA58A5">
        <w:rPr>
          <w:rFonts w:ascii="Menlo" w:hAnsi="Menlo" w:cs="Menlo"/>
          <w:color w:val="9CDCFE"/>
          <w:sz w:val="18"/>
          <w:szCs w:val="18"/>
        </w:rPr>
        <w:t>myCar2</w:t>
      </w:r>
      <w:r w:rsidRPr="00DA58A5">
        <w:rPr>
          <w:rFonts w:ascii="Menlo" w:hAnsi="Menlo" w:cs="Menlo"/>
          <w:color w:val="D4D4D4"/>
          <w:sz w:val="18"/>
          <w:szCs w:val="18"/>
        </w:rPr>
        <w:t>.</w:t>
      </w:r>
      <w:r w:rsidRPr="00DA58A5">
        <w:rPr>
          <w:rFonts w:ascii="Menlo" w:hAnsi="Menlo" w:cs="Menlo"/>
          <w:color w:val="DCDCAA"/>
          <w:sz w:val="18"/>
          <w:szCs w:val="18"/>
        </w:rPr>
        <w:t>accept</w:t>
      </w:r>
      <w:r w:rsidRPr="00DA58A5">
        <w:rPr>
          <w:rFonts w:ascii="Menlo" w:hAnsi="Menlo" w:cs="Menlo"/>
          <w:color w:val="D4D4D4"/>
          <w:sz w:val="18"/>
          <w:szCs w:val="18"/>
        </w:rPr>
        <w:t>(</w:t>
      </w:r>
      <w:r w:rsidRPr="00DA58A5">
        <w:rPr>
          <w:rFonts w:ascii="Menlo" w:hAnsi="Menlo" w:cs="Menlo"/>
          <w:color w:val="569CD6"/>
          <w:sz w:val="18"/>
          <w:szCs w:val="18"/>
        </w:rPr>
        <w:t>new</w:t>
      </w:r>
      <w:r w:rsidRPr="00DA58A5">
        <w:rPr>
          <w:rFonts w:ascii="Menlo" w:hAnsi="Menlo" w:cs="Menlo"/>
          <w:color w:val="D4D4D4"/>
          <w:sz w:val="18"/>
          <w:szCs w:val="18"/>
        </w:rPr>
        <w:t xml:space="preserve"> </w:t>
      </w:r>
      <w:proofErr w:type="spellStart"/>
      <w:r w:rsidRPr="00DA58A5">
        <w:rPr>
          <w:rFonts w:ascii="Menlo" w:hAnsi="Menlo" w:cs="Menlo"/>
          <w:color w:val="4EC9B0"/>
          <w:sz w:val="18"/>
          <w:szCs w:val="18"/>
        </w:rPr>
        <w:t>MonsterTruckVisitor</w:t>
      </w:r>
      <w:proofErr w:type="spellEnd"/>
      <w:r w:rsidRPr="00DA58A5">
        <w:rPr>
          <w:rFonts w:ascii="Menlo" w:hAnsi="Menlo" w:cs="Menlo"/>
          <w:color w:val="D4D4D4"/>
          <w:sz w:val="18"/>
          <w:szCs w:val="18"/>
        </w:rPr>
        <w:t>());</w:t>
      </w:r>
    </w:p>
    <w:p w14:paraId="4A48A1C0" w14:textId="514DC588" w:rsidR="00941C50" w:rsidRDefault="00941C50" w:rsidP="00DA58A5">
      <w:pPr>
        <w:ind w:left="720"/>
      </w:pPr>
    </w:p>
    <w:p w14:paraId="0C4B612C" w14:textId="77777777" w:rsidR="00941C50" w:rsidRDefault="00941C50" w:rsidP="00941C50"/>
    <w:p w14:paraId="432C48C4" w14:textId="726BCCD9" w:rsidR="00761524" w:rsidRPr="009227D1" w:rsidRDefault="006B5148" w:rsidP="009227D1">
      <w:pPr>
        <w:pStyle w:val="ListParagraph"/>
        <w:numPr>
          <w:ilvl w:val="0"/>
          <w:numId w:val="3"/>
        </w:numPr>
        <w:spacing w:before="100" w:beforeAutospacing="1" w:after="100" w:afterAutospacing="1"/>
        <w:ind w:left="360"/>
        <w:outlineLvl w:val="1"/>
        <w:rPr>
          <w:b/>
          <w:bCs/>
          <w:sz w:val="28"/>
          <w:szCs w:val="28"/>
        </w:rPr>
      </w:pPr>
      <w:r w:rsidRPr="003F7118">
        <w:rPr>
          <w:b/>
          <w:bCs/>
          <w:sz w:val="28"/>
          <w:szCs w:val="28"/>
        </w:rPr>
        <w:t>S</w:t>
      </w:r>
      <w:r>
        <w:rPr>
          <w:b/>
          <w:bCs/>
          <w:sz w:val="28"/>
          <w:szCs w:val="28"/>
        </w:rPr>
        <w:t>ubmission</w:t>
      </w:r>
    </w:p>
    <w:p w14:paraId="505F6C8D" w14:textId="541EA1E1" w:rsidR="00B8246C" w:rsidRDefault="00C93113">
      <w:pPr>
        <w:rPr>
          <w:rFonts w:hint="eastAsia"/>
        </w:rPr>
      </w:pPr>
      <w:r>
        <w:t xml:space="preserve">Submit the link to a repo containing </w:t>
      </w:r>
      <w:r w:rsidR="00AC33C5">
        <w:t xml:space="preserve">three folders (i.e., Part1, Part2, Part3, respectively), each folder containing </w:t>
      </w:r>
      <w:r>
        <w:t>the code produced from the above activities</w:t>
      </w:r>
      <w:r w:rsidR="00AC33C5">
        <w:t xml:space="preserve"> in each Part</w:t>
      </w:r>
      <w:r>
        <w:t xml:space="preserve">. </w:t>
      </w:r>
    </w:p>
    <w:sectPr w:rsidR="00B8246C" w:rsidSect="001D2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Menlo">
    <w:altName w:val="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408"/>
    <w:multiLevelType w:val="multilevel"/>
    <w:tmpl w:val="0000088B"/>
    <w:lvl w:ilvl="0">
      <w:start w:val="1"/>
      <w:numFmt w:val="lowerLetter"/>
      <w:lvlText w:val="%1."/>
      <w:lvlJc w:val="left"/>
      <w:pPr>
        <w:ind w:left="333" w:hanging="226"/>
      </w:pPr>
      <w:rPr>
        <w:rFonts w:ascii="Times New Roman" w:hAnsi="Times New Roman" w:cs="Times New Roman"/>
        <w:b w:val="0"/>
        <w:bCs w:val="0"/>
        <w:spacing w:val="-1"/>
        <w:w w:val="100"/>
        <w:sz w:val="24"/>
        <w:szCs w:val="24"/>
      </w:rPr>
    </w:lvl>
    <w:lvl w:ilvl="1">
      <w:numFmt w:val="bullet"/>
      <w:lvlText w:val="ï"/>
      <w:lvlJc w:val="left"/>
      <w:pPr>
        <w:ind w:left="986" w:hanging="226"/>
      </w:pPr>
    </w:lvl>
    <w:lvl w:ilvl="2">
      <w:numFmt w:val="bullet"/>
      <w:lvlText w:val="ï"/>
      <w:lvlJc w:val="left"/>
      <w:pPr>
        <w:ind w:left="1632" w:hanging="226"/>
      </w:pPr>
    </w:lvl>
    <w:lvl w:ilvl="3">
      <w:numFmt w:val="bullet"/>
      <w:lvlText w:val="ï"/>
      <w:lvlJc w:val="left"/>
      <w:pPr>
        <w:ind w:left="2278" w:hanging="226"/>
      </w:pPr>
    </w:lvl>
    <w:lvl w:ilvl="4">
      <w:numFmt w:val="bullet"/>
      <w:lvlText w:val="ï"/>
      <w:lvlJc w:val="left"/>
      <w:pPr>
        <w:ind w:left="2924" w:hanging="226"/>
      </w:pPr>
    </w:lvl>
    <w:lvl w:ilvl="5">
      <w:numFmt w:val="bullet"/>
      <w:lvlText w:val="ï"/>
      <w:lvlJc w:val="left"/>
      <w:pPr>
        <w:ind w:left="3570" w:hanging="226"/>
      </w:pPr>
    </w:lvl>
    <w:lvl w:ilvl="6">
      <w:numFmt w:val="bullet"/>
      <w:lvlText w:val="ï"/>
      <w:lvlJc w:val="left"/>
      <w:pPr>
        <w:ind w:left="4216" w:hanging="226"/>
      </w:pPr>
    </w:lvl>
    <w:lvl w:ilvl="7">
      <w:numFmt w:val="bullet"/>
      <w:lvlText w:val="ï"/>
      <w:lvlJc w:val="left"/>
      <w:pPr>
        <w:ind w:left="4862" w:hanging="226"/>
      </w:pPr>
    </w:lvl>
    <w:lvl w:ilvl="8">
      <w:numFmt w:val="bullet"/>
      <w:lvlText w:val="ï"/>
      <w:lvlJc w:val="left"/>
      <w:pPr>
        <w:ind w:left="5508" w:hanging="226"/>
      </w:pPr>
    </w:lvl>
  </w:abstractNum>
  <w:abstractNum w:abstractNumId="1" w15:restartNumberingAfterBreak="0">
    <w:nsid w:val="00000410"/>
    <w:multiLevelType w:val="multilevel"/>
    <w:tmpl w:val="00000893"/>
    <w:lvl w:ilvl="0">
      <w:start w:val="1"/>
      <w:numFmt w:val="lowerLetter"/>
      <w:lvlText w:val="%1."/>
      <w:lvlJc w:val="left"/>
      <w:pPr>
        <w:ind w:left="359" w:hanging="240"/>
      </w:pPr>
      <w:rPr>
        <w:rFonts w:ascii="Times New Roman" w:hAnsi="Times New Roman" w:cs="Times New Roman"/>
        <w:b/>
        <w:bCs/>
        <w:w w:val="100"/>
        <w:sz w:val="24"/>
        <w:szCs w:val="24"/>
      </w:rPr>
    </w:lvl>
    <w:lvl w:ilvl="1">
      <w:numFmt w:val="bullet"/>
      <w:lvlText w:val="ï"/>
      <w:lvlJc w:val="left"/>
      <w:pPr>
        <w:ind w:left="940" w:hanging="360"/>
      </w:pPr>
      <w:rPr>
        <w:rFonts w:ascii="Arial" w:hAnsi="Arial" w:cs="Arial"/>
        <w:b w:val="0"/>
        <w:bCs w:val="0"/>
        <w:w w:val="100"/>
        <w:sz w:val="24"/>
        <w:szCs w:val="24"/>
      </w:rPr>
    </w:lvl>
    <w:lvl w:ilvl="2">
      <w:numFmt w:val="bullet"/>
      <w:lvlText w:val="∑"/>
      <w:lvlJc w:val="left"/>
      <w:pPr>
        <w:ind w:left="940" w:hanging="140"/>
      </w:pPr>
      <w:rPr>
        <w:rFonts w:ascii="Times New Roman" w:hAnsi="Times New Roman" w:cs="Times New Roman"/>
        <w:b w:val="0"/>
        <w:bCs w:val="0"/>
        <w:w w:val="75"/>
        <w:sz w:val="24"/>
        <w:szCs w:val="24"/>
      </w:rPr>
    </w:lvl>
    <w:lvl w:ilvl="3">
      <w:numFmt w:val="bullet"/>
      <w:lvlText w:val="ï"/>
      <w:lvlJc w:val="left"/>
      <w:pPr>
        <w:ind w:left="2222" w:hanging="140"/>
      </w:pPr>
    </w:lvl>
    <w:lvl w:ilvl="4">
      <w:numFmt w:val="bullet"/>
      <w:lvlText w:val="ï"/>
      <w:lvlJc w:val="left"/>
      <w:pPr>
        <w:ind w:left="3305" w:hanging="140"/>
      </w:pPr>
    </w:lvl>
    <w:lvl w:ilvl="5">
      <w:numFmt w:val="bullet"/>
      <w:lvlText w:val="ï"/>
      <w:lvlJc w:val="left"/>
      <w:pPr>
        <w:ind w:left="4387" w:hanging="140"/>
      </w:pPr>
    </w:lvl>
    <w:lvl w:ilvl="6">
      <w:numFmt w:val="bullet"/>
      <w:lvlText w:val="ï"/>
      <w:lvlJc w:val="left"/>
      <w:pPr>
        <w:ind w:left="5470" w:hanging="140"/>
      </w:pPr>
    </w:lvl>
    <w:lvl w:ilvl="7">
      <w:numFmt w:val="bullet"/>
      <w:lvlText w:val="ï"/>
      <w:lvlJc w:val="left"/>
      <w:pPr>
        <w:ind w:left="6552" w:hanging="140"/>
      </w:pPr>
    </w:lvl>
    <w:lvl w:ilvl="8">
      <w:numFmt w:val="bullet"/>
      <w:lvlText w:val="ï"/>
      <w:lvlJc w:val="left"/>
      <w:pPr>
        <w:ind w:left="7635" w:hanging="140"/>
      </w:pPr>
    </w:lvl>
  </w:abstractNum>
  <w:abstractNum w:abstractNumId="2" w15:restartNumberingAfterBreak="0">
    <w:nsid w:val="00000411"/>
    <w:multiLevelType w:val="multilevel"/>
    <w:tmpl w:val="00000894"/>
    <w:lvl w:ilvl="0">
      <w:numFmt w:val="bullet"/>
      <w:lvlText w:val="∑"/>
      <w:lvlJc w:val="left"/>
      <w:pPr>
        <w:ind w:left="220" w:hanging="140"/>
      </w:pPr>
      <w:rPr>
        <w:rFonts w:ascii="Times New Roman" w:hAnsi="Times New Roman" w:cs="Times New Roman"/>
        <w:b w:val="0"/>
        <w:bCs w:val="0"/>
        <w:w w:val="75"/>
        <w:sz w:val="24"/>
        <w:szCs w:val="24"/>
      </w:rPr>
    </w:lvl>
    <w:lvl w:ilvl="1">
      <w:numFmt w:val="bullet"/>
      <w:lvlText w:val="ï"/>
      <w:lvlJc w:val="left"/>
      <w:pPr>
        <w:ind w:left="1178" w:hanging="140"/>
      </w:pPr>
    </w:lvl>
    <w:lvl w:ilvl="2">
      <w:numFmt w:val="bullet"/>
      <w:lvlText w:val="ï"/>
      <w:lvlJc w:val="left"/>
      <w:pPr>
        <w:ind w:left="2136" w:hanging="140"/>
      </w:pPr>
    </w:lvl>
    <w:lvl w:ilvl="3">
      <w:numFmt w:val="bullet"/>
      <w:lvlText w:val="ï"/>
      <w:lvlJc w:val="left"/>
      <w:pPr>
        <w:ind w:left="3094" w:hanging="140"/>
      </w:pPr>
    </w:lvl>
    <w:lvl w:ilvl="4">
      <w:numFmt w:val="bullet"/>
      <w:lvlText w:val="ï"/>
      <w:lvlJc w:val="left"/>
      <w:pPr>
        <w:ind w:left="4052" w:hanging="140"/>
      </w:pPr>
    </w:lvl>
    <w:lvl w:ilvl="5">
      <w:numFmt w:val="bullet"/>
      <w:lvlText w:val="ï"/>
      <w:lvlJc w:val="left"/>
      <w:pPr>
        <w:ind w:left="5010" w:hanging="140"/>
      </w:pPr>
    </w:lvl>
    <w:lvl w:ilvl="6">
      <w:numFmt w:val="bullet"/>
      <w:lvlText w:val="ï"/>
      <w:lvlJc w:val="left"/>
      <w:pPr>
        <w:ind w:left="5968" w:hanging="140"/>
      </w:pPr>
    </w:lvl>
    <w:lvl w:ilvl="7">
      <w:numFmt w:val="bullet"/>
      <w:lvlText w:val="ï"/>
      <w:lvlJc w:val="left"/>
      <w:pPr>
        <w:ind w:left="6926" w:hanging="140"/>
      </w:pPr>
    </w:lvl>
    <w:lvl w:ilvl="8">
      <w:numFmt w:val="bullet"/>
      <w:lvlText w:val="ï"/>
      <w:lvlJc w:val="left"/>
      <w:pPr>
        <w:ind w:left="7884" w:hanging="140"/>
      </w:pPr>
    </w:lvl>
  </w:abstractNum>
  <w:abstractNum w:abstractNumId="3" w15:restartNumberingAfterBreak="0">
    <w:nsid w:val="212F4079"/>
    <w:multiLevelType w:val="hybridMultilevel"/>
    <w:tmpl w:val="D0B8A0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664B74"/>
    <w:multiLevelType w:val="hybridMultilevel"/>
    <w:tmpl w:val="D5B4FC44"/>
    <w:lvl w:ilvl="0" w:tplc="04090011">
      <w:start w:val="1"/>
      <w:numFmt w:val="decimal"/>
      <w:lvlText w:val="%1)"/>
      <w:lvlJc w:val="left"/>
      <w:pPr>
        <w:ind w:left="800" w:hanging="360"/>
      </w:p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5" w15:restartNumberingAfterBreak="0">
    <w:nsid w:val="33660E68"/>
    <w:multiLevelType w:val="multilevel"/>
    <w:tmpl w:val="CB2CE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1E2126"/>
    <w:multiLevelType w:val="multilevel"/>
    <w:tmpl w:val="98CC695C"/>
    <w:lvl w:ilvl="0">
      <w:start w:val="1"/>
      <w:numFmt w:val="bullet"/>
      <w:lvlText w:val=""/>
      <w:lvlJc w:val="left"/>
      <w:pPr>
        <w:ind w:left="440" w:hanging="360"/>
      </w:pPr>
      <w:rPr>
        <w:rFonts w:ascii="Symbol" w:hAnsi="Symbol" w:hint="default"/>
        <w:b w:val="0"/>
        <w:bCs w:val="0"/>
        <w:w w:val="75"/>
        <w:sz w:val="24"/>
        <w:szCs w:val="24"/>
      </w:rPr>
    </w:lvl>
    <w:lvl w:ilvl="1">
      <w:numFmt w:val="bullet"/>
      <w:lvlText w:val="ï"/>
      <w:lvlJc w:val="left"/>
      <w:pPr>
        <w:ind w:left="1178" w:hanging="140"/>
      </w:pPr>
    </w:lvl>
    <w:lvl w:ilvl="2">
      <w:numFmt w:val="bullet"/>
      <w:lvlText w:val="ï"/>
      <w:lvlJc w:val="left"/>
      <w:pPr>
        <w:ind w:left="2136" w:hanging="140"/>
      </w:pPr>
    </w:lvl>
    <w:lvl w:ilvl="3">
      <w:numFmt w:val="bullet"/>
      <w:lvlText w:val="ï"/>
      <w:lvlJc w:val="left"/>
      <w:pPr>
        <w:ind w:left="3094" w:hanging="140"/>
      </w:pPr>
    </w:lvl>
    <w:lvl w:ilvl="4">
      <w:numFmt w:val="bullet"/>
      <w:lvlText w:val="ï"/>
      <w:lvlJc w:val="left"/>
      <w:pPr>
        <w:ind w:left="4052" w:hanging="140"/>
      </w:pPr>
    </w:lvl>
    <w:lvl w:ilvl="5">
      <w:numFmt w:val="bullet"/>
      <w:lvlText w:val="ï"/>
      <w:lvlJc w:val="left"/>
      <w:pPr>
        <w:ind w:left="5010" w:hanging="140"/>
      </w:pPr>
    </w:lvl>
    <w:lvl w:ilvl="6">
      <w:numFmt w:val="bullet"/>
      <w:lvlText w:val="ï"/>
      <w:lvlJc w:val="left"/>
      <w:pPr>
        <w:ind w:left="5968" w:hanging="140"/>
      </w:pPr>
    </w:lvl>
    <w:lvl w:ilvl="7">
      <w:numFmt w:val="bullet"/>
      <w:lvlText w:val="ï"/>
      <w:lvlJc w:val="left"/>
      <w:pPr>
        <w:ind w:left="6926" w:hanging="140"/>
      </w:pPr>
    </w:lvl>
    <w:lvl w:ilvl="8">
      <w:numFmt w:val="bullet"/>
      <w:lvlText w:val="ï"/>
      <w:lvlJc w:val="left"/>
      <w:pPr>
        <w:ind w:left="7884" w:hanging="140"/>
      </w:pPr>
    </w:lvl>
  </w:abstractNum>
  <w:abstractNum w:abstractNumId="7" w15:restartNumberingAfterBreak="0">
    <w:nsid w:val="3634329A"/>
    <w:multiLevelType w:val="multilevel"/>
    <w:tmpl w:val="F580C20C"/>
    <w:lvl w:ilvl="0">
      <w:start w:val="1"/>
      <w:numFmt w:val="decimal"/>
      <w:lvlText w:val="%1)"/>
      <w:lvlJc w:val="left"/>
      <w:pPr>
        <w:ind w:left="440" w:hanging="360"/>
      </w:pPr>
      <w:rPr>
        <w:b w:val="0"/>
        <w:bCs w:val="0"/>
        <w:w w:val="75"/>
        <w:sz w:val="24"/>
        <w:szCs w:val="24"/>
      </w:rPr>
    </w:lvl>
    <w:lvl w:ilvl="1">
      <w:numFmt w:val="bullet"/>
      <w:lvlText w:val="ï"/>
      <w:lvlJc w:val="left"/>
      <w:pPr>
        <w:ind w:left="1178" w:hanging="140"/>
      </w:pPr>
    </w:lvl>
    <w:lvl w:ilvl="2">
      <w:numFmt w:val="bullet"/>
      <w:lvlText w:val="ï"/>
      <w:lvlJc w:val="left"/>
      <w:pPr>
        <w:ind w:left="2136" w:hanging="140"/>
      </w:pPr>
    </w:lvl>
    <w:lvl w:ilvl="3">
      <w:numFmt w:val="bullet"/>
      <w:lvlText w:val="ï"/>
      <w:lvlJc w:val="left"/>
      <w:pPr>
        <w:ind w:left="3094" w:hanging="140"/>
      </w:pPr>
    </w:lvl>
    <w:lvl w:ilvl="4">
      <w:numFmt w:val="bullet"/>
      <w:lvlText w:val="ï"/>
      <w:lvlJc w:val="left"/>
      <w:pPr>
        <w:ind w:left="4052" w:hanging="140"/>
      </w:pPr>
    </w:lvl>
    <w:lvl w:ilvl="5">
      <w:numFmt w:val="bullet"/>
      <w:lvlText w:val="ï"/>
      <w:lvlJc w:val="left"/>
      <w:pPr>
        <w:ind w:left="5010" w:hanging="140"/>
      </w:pPr>
    </w:lvl>
    <w:lvl w:ilvl="6">
      <w:numFmt w:val="bullet"/>
      <w:lvlText w:val="ï"/>
      <w:lvlJc w:val="left"/>
      <w:pPr>
        <w:ind w:left="5968" w:hanging="140"/>
      </w:pPr>
    </w:lvl>
    <w:lvl w:ilvl="7">
      <w:numFmt w:val="bullet"/>
      <w:lvlText w:val="ï"/>
      <w:lvlJc w:val="left"/>
      <w:pPr>
        <w:ind w:left="6926" w:hanging="140"/>
      </w:pPr>
    </w:lvl>
    <w:lvl w:ilvl="8">
      <w:numFmt w:val="bullet"/>
      <w:lvlText w:val="ï"/>
      <w:lvlJc w:val="left"/>
      <w:pPr>
        <w:ind w:left="7884" w:hanging="140"/>
      </w:pPr>
    </w:lvl>
  </w:abstractNum>
  <w:abstractNum w:abstractNumId="8" w15:restartNumberingAfterBreak="0">
    <w:nsid w:val="386F2E4E"/>
    <w:multiLevelType w:val="hybridMultilevel"/>
    <w:tmpl w:val="3BE2C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1F0923"/>
    <w:multiLevelType w:val="multilevel"/>
    <w:tmpl w:val="5C42AB62"/>
    <w:lvl w:ilvl="0">
      <w:start w:val="1"/>
      <w:numFmt w:val="bullet"/>
      <w:lvlText w:val=""/>
      <w:lvlJc w:val="left"/>
      <w:pPr>
        <w:ind w:left="440" w:hanging="360"/>
      </w:pPr>
      <w:rPr>
        <w:rFonts w:ascii="Symbol" w:hAnsi="Symbol" w:hint="default"/>
        <w:b w:val="0"/>
        <w:bCs w:val="0"/>
        <w:w w:val="75"/>
        <w:sz w:val="24"/>
        <w:szCs w:val="24"/>
      </w:rPr>
    </w:lvl>
    <w:lvl w:ilvl="1">
      <w:start w:val="1"/>
      <w:numFmt w:val="decimal"/>
      <w:lvlText w:val="%2)"/>
      <w:lvlJc w:val="left"/>
      <w:pPr>
        <w:ind w:left="1398" w:hanging="360"/>
      </w:pPr>
    </w:lvl>
    <w:lvl w:ilvl="2">
      <w:numFmt w:val="bullet"/>
      <w:lvlText w:val="ï"/>
      <w:lvlJc w:val="left"/>
      <w:pPr>
        <w:ind w:left="2136" w:hanging="140"/>
      </w:pPr>
    </w:lvl>
    <w:lvl w:ilvl="3">
      <w:numFmt w:val="bullet"/>
      <w:lvlText w:val="ï"/>
      <w:lvlJc w:val="left"/>
      <w:pPr>
        <w:ind w:left="3094" w:hanging="140"/>
      </w:pPr>
    </w:lvl>
    <w:lvl w:ilvl="4">
      <w:numFmt w:val="bullet"/>
      <w:lvlText w:val="ï"/>
      <w:lvlJc w:val="left"/>
      <w:pPr>
        <w:ind w:left="4052" w:hanging="140"/>
      </w:pPr>
    </w:lvl>
    <w:lvl w:ilvl="5">
      <w:numFmt w:val="bullet"/>
      <w:lvlText w:val="ï"/>
      <w:lvlJc w:val="left"/>
      <w:pPr>
        <w:ind w:left="5010" w:hanging="140"/>
      </w:pPr>
    </w:lvl>
    <w:lvl w:ilvl="6">
      <w:numFmt w:val="bullet"/>
      <w:lvlText w:val="ï"/>
      <w:lvlJc w:val="left"/>
      <w:pPr>
        <w:ind w:left="5968" w:hanging="140"/>
      </w:pPr>
    </w:lvl>
    <w:lvl w:ilvl="7">
      <w:numFmt w:val="bullet"/>
      <w:lvlText w:val="ï"/>
      <w:lvlJc w:val="left"/>
      <w:pPr>
        <w:ind w:left="6926" w:hanging="140"/>
      </w:pPr>
    </w:lvl>
    <w:lvl w:ilvl="8">
      <w:numFmt w:val="bullet"/>
      <w:lvlText w:val="ï"/>
      <w:lvlJc w:val="left"/>
      <w:pPr>
        <w:ind w:left="7884" w:hanging="140"/>
      </w:pPr>
    </w:lvl>
  </w:abstractNum>
  <w:abstractNum w:abstractNumId="10" w15:restartNumberingAfterBreak="0">
    <w:nsid w:val="44AB0D1E"/>
    <w:multiLevelType w:val="multilevel"/>
    <w:tmpl w:val="98CC695C"/>
    <w:lvl w:ilvl="0">
      <w:start w:val="1"/>
      <w:numFmt w:val="bullet"/>
      <w:lvlText w:val=""/>
      <w:lvlJc w:val="left"/>
      <w:pPr>
        <w:ind w:left="440" w:hanging="360"/>
      </w:pPr>
      <w:rPr>
        <w:rFonts w:ascii="Symbol" w:hAnsi="Symbol" w:hint="default"/>
        <w:b w:val="0"/>
        <w:bCs w:val="0"/>
        <w:w w:val="75"/>
        <w:sz w:val="24"/>
        <w:szCs w:val="24"/>
      </w:rPr>
    </w:lvl>
    <w:lvl w:ilvl="1">
      <w:numFmt w:val="bullet"/>
      <w:lvlText w:val="ï"/>
      <w:lvlJc w:val="left"/>
      <w:pPr>
        <w:ind w:left="1178" w:hanging="140"/>
      </w:pPr>
    </w:lvl>
    <w:lvl w:ilvl="2">
      <w:numFmt w:val="bullet"/>
      <w:lvlText w:val="ï"/>
      <w:lvlJc w:val="left"/>
      <w:pPr>
        <w:ind w:left="2136" w:hanging="140"/>
      </w:pPr>
    </w:lvl>
    <w:lvl w:ilvl="3">
      <w:numFmt w:val="bullet"/>
      <w:lvlText w:val="ï"/>
      <w:lvlJc w:val="left"/>
      <w:pPr>
        <w:ind w:left="3094" w:hanging="140"/>
      </w:pPr>
    </w:lvl>
    <w:lvl w:ilvl="4">
      <w:numFmt w:val="bullet"/>
      <w:lvlText w:val="ï"/>
      <w:lvlJc w:val="left"/>
      <w:pPr>
        <w:ind w:left="4052" w:hanging="140"/>
      </w:pPr>
    </w:lvl>
    <w:lvl w:ilvl="5">
      <w:numFmt w:val="bullet"/>
      <w:lvlText w:val="ï"/>
      <w:lvlJc w:val="left"/>
      <w:pPr>
        <w:ind w:left="5010" w:hanging="140"/>
      </w:pPr>
    </w:lvl>
    <w:lvl w:ilvl="6">
      <w:numFmt w:val="bullet"/>
      <w:lvlText w:val="ï"/>
      <w:lvlJc w:val="left"/>
      <w:pPr>
        <w:ind w:left="5968" w:hanging="140"/>
      </w:pPr>
    </w:lvl>
    <w:lvl w:ilvl="7">
      <w:numFmt w:val="bullet"/>
      <w:lvlText w:val="ï"/>
      <w:lvlJc w:val="left"/>
      <w:pPr>
        <w:ind w:left="6926" w:hanging="140"/>
      </w:pPr>
    </w:lvl>
    <w:lvl w:ilvl="8">
      <w:numFmt w:val="bullet"/>
      <w:lvlText w:val="ï"/>
      <w:lvlJc w:val="left"/>
      <w:pPr>
        <w:ind w:left="7884" w:hanging="140"/>
      </w:pPr>
    </w:lvl>
  </w:abstractNum>
  <w:abstractNum w:abstractNumId="11" w15:restartNumberingAfterBreak="0">
    <w:nsid w:val="486B71B3"/>
    <w:multiLevelType w:val="hybridMultilevel"/>
    <w:tmpl w:val="4B8CB2D2"/>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B047C5"/>
    <w:multiLevelType w:val="multilevel"/>
    <w:tmpl w:val="98CC695C"/>
    <w:lvl w:ilvl="0">
      <w:start w:val="1"/>
      <w:numFmt w:val="bullet"/>
      <w:lvlText w:val=""/>
      <w:lvlJc w:val="left"/>
      <w:pPr>
        <w:ind w:left="440" w:hanging="360"/>
      </w:pPr>
      <w:rPr>
        <w:rFonts w:ascii="Symbol" w:hAnsi="Symbol" w:hint="default"/>
        <w:b w:val="0"/>
        <w:bCs w:val="0"/>
        <w:w w:val="75"/>
        <w:sz w:val="24"/>
        <w:szCs w:val="24"/>
      </w:rPr>
    </w:lvl>
    <w:lvl w:ilvl="1">
      <w:numFmt w:val="bullet"/>
      <w:lvlText w:val="ï"/>
      <w:lvlJc w:val="left"/>
      <w:pPr>
        <w:ind w:left="1178" w:hanging="140"/>
      </w:pPr>
    </w:lvl>
    <w:lvl w:ilvl="2">
      <w:numFmt w:val="bullet"/>
      <w:lvlText w:val="ï"/>
      <w:lvlJc w:val="left"/>
      <w:pPr>
        <w:ind w:left="2136" w:hanging="140"/>
      </w:pPr>
    </w:lvl>
    <w:lvl w:ilvl="3">
      <w:numFmt w:val="bullet"/>
      <w:lvlText w:val="ï"/>
      <w:lvlJc w:val="left"/>
      <w:pPr>
        <w:ind w:left="3094" w:hanging="140"/>
      </w:pPr>
    </w:lvl>
    <w:lvl w:ilvl="4">
      <w:numFmt w:val="bullet"/>
      <w:lvlText w:val="ï"/>
      <w:lvlJc w:val="left"/>
      <w:pPr>
        <w:ind w:left="4052" w:hanging="140"/>
      </w:pPr>
    </w:lvl>
    <w:lvl w:ilvl="5">
      <w:numFmt w:val="bullet"/>
      <w:lvlText w:val="ï"/>
      <w:lvlJc w:val="left"/>
      <w:pPr>
        <w:ind w:left="5010" w:hanging="140"/>
      </w:pPr>
    </w:lvl>
    <w:lvl w:ilvl="6">
      <w:numFmt w:val="bullet"/>
      <w:lvlText w:val="ï"/>
      <w:lvlJc w:val="left"/>
      <w:pPr>
        <w:ind w:left="5968" w:hanging="140"/>
      </w:pPr>
    </w:lvl>
    <w:lvl w:ilvl="7">
      <w:numFmt w:val="bullet"/>
      <w:lvlText w:val="ï"/>
      <w:lvlJc w:val="left"/>
      <w:pPr>
        <w:ind w:left="6926" w:hanging="140"/>
      </w:pPr>
    </w:lvl>
    <w:lvl w:ilvl="8">
      <w:numFmt w:val="bullet"/>
      <w:lvlText w:val="ï"/>
      <w:lvlJc w:val="left"/>
      <w:pPr>
        <w:ind w:left="7884" w:hanging="140"/>
      </w:pPr>
    </w:lvl>
  </w:abstractNum>
  <w:abstractNum w:abstractNumId="13" w15:restartNumberingAfterBreak="0">
    <w:nsid w:val="573E300C"/>
    <w:multiLevelType w:val="hybridMultilevel"/>
    <w:tmpl w:val="1694AF2A"/>
    <w:lvl w:ilvl="0" w:tplc="04090011">
      <w:start w:val="1"/>
      <w:numFmt w:val="decimal"/>
      <w:lvlText w:val="%1)"/>
      <w:lvlJc w:val="left"/>
      <w:pPr>
        <w:ind w:left="800" w:hanging="360"/>
      </w:p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4" w15:restartNumberingAfterBreak="0">
    <w:nsid w:val="57977D35"/>
    <w:multiLevelType w:val="hybridMultilevel"/>
    <w:tmpl w:val="79FAC88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BE7463"/>
    <w:multiLevelType w:val="multilevel"/>
    <w:tmpl w:val="98CC695C"/>
    <w:lvl w:ilvl="0">
      <w:start w:val="1"/>
      <w:numFmt w:val="bullet"/>
      <w:lvlText w:val=""/>
      <w:lvlJc w:val="left"/>
      <w:pPr>
        <w:ind w:left="440" w:hanging="360"/>
      </w:pPr>
      <w:rPr>
        <w:rFonts w:ascii="Symbol" w:hAnsi="Symbol" w:hint="default"/>
        <w:b w:val="0"/>
        <w:bCs w:val="0"/>
        <w:w w:val="75"/>
        <w:sz w:val="24"/>
        <w:szCs w:val="24"/>
      </w:rPr>
    </w:lvl>
    <w:lvl w:ilvl="1">
      <w:numFmt w:val="bullet"/>
      <w:lvlText w:val="ï"/>
      <w:lvlJc w:val="left"/>
      <w:pPr>
        <w:ind w:left="1178" w:hanging="140"/>
      </w:pPr>
    </w:lvl>
    <w:lvl w:ilvl="2">
      <w:numFmt w:val="bullet"/>
      <w:lvlText w:val="ï"/>
      <w:lvlJc w:val="left"/>
      <w:pPr>
        <w:ind w:left="2136" w:hanging="140"/>
      </w:pPr>
    </w:lvl>
    <w:lvl w:ilvl="3">
      <w:numFmt w:val="bullet"/>
      <w:lvlText w:val="ï"/>
      <w:lvlJc w:val="left"/>
      <w:pPr>
        <w:ind w:left="3094" w:hanging="140"/>
      </w:pPr>
    </w:lvl>
    <w:lvl w:ilvl="4">
      <w:numFmt w:val="bullet"/>
      <w:lvlText w:val="ï"/>
      <w:lvlJc w:val="left"/>
      <w:pPr>
        <w:ind w:left="4052" w:hanging="140"/>
      </w:pPr>
    </w:lvl>
    <w:lvl w:ilvl="5">
      <w:numFmt w:val="bullet"/>
      <w:lvlText w:val="ï"/>
      <w:lvlJc w:val="left"/>
      <w:pPr>
        <w:ind w:left="5010" w:hanging="140"/>
      </w:pPr>
    </w:lvl>
    <w:lvl w:ilvl="6">
      <w:numFmt w:val="bullet"/>
      <w:lvlText w:val="ï"/>
      <w:lvlJc w:val="left"/>
      <w:pPr>
        <w:ind w:left="5968" w:hanging="140"/>
      </w:pPr>
    </w:lvl>
    <w:lvl w:ilvl="7">
      <w:numFmt w:val="bullet"/>
      <w:lvlText w:val="ï"/>
      <w:lvlJc w:val="left"/>
      <w:pPr>
        <w:ind w:left="6926" w:hanging="140"/>
      </w:pPr>
    </w:lvl>
    <w:lvl w:ilvl="8">
      <w:numFmt w:val="bullet"/>
      <w:lvlText w:val="ï"/>
      <w:lvlJc w:val="left"/>
      <w:pPr>
        <w:ind w:left="7884" w:hanging="140"/>
      </w:pPr>
    </w:lvl>
  </w:abstractNum>
  <w:abstractNum w:abstractNumId="16" w15:restartNumberingAfterBreak="0">
    <w:nsid w:val="682812C1"/>
    <w:multiLevelType w:val="hybridMultilevel"/>
    <w:tmpl w:val="0A78D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CA3516"/>
    <w:multiLevelType w:val="multilevel"/>
    <w:tmpl w:val="98CC695C"/>
    <w:lvl w:ilvl="0">
      <w:start w:val="1"/>
      <w:numFmt w:val="bullet"/>
      <w:lvlText w:val=""/>
      <w:lvlJc w:val="left"/>
      <w:pPr>
        <w:ind w:left="440" w:hanging="360"/>
      </w:pPr>
      <w:rPr>
        <w:rFonts w:ascii="Symbol" w:hAnsi="Symbol" w:hint="default"/>
        <w:b w:val="0"/>
        <w:bCs w:val="0"/>
        <w:w w:val="75"/>
        <w:sz w:val="24"/>
        <w:szCs w:val="24"/>
      </w:rPr>
    </w:lvl>
    <w:lvl w:ilvl="1">
      <w:numFmt w:val="bullet"/>
      <w:lvlText w:val="ï"/>
      <w:lvlJc w:val="left"/>
      <w:pPr>
        <w:ind w:left="1178" w:hanging="140"/>
      </w:pPr>
    </w:lvl>
    <w:lvl w:ilvl="2">
      <w:numFmt w:val="bullet"/>
      <w:lvlText w:val="ï"/>
      <w:lvlJc w:val="left"/>
      <w:pPr>
        <w:ind w:left="2136" w:hanging="140"/>
      </w:pPr>
    </w:lvl>
    <w:lvl w:ilvl="3">
      <w:numFmt w:val="bullet"/>
      <w:lvlText w:val="ï"/>
      <w:lvlJc w:val="left"/>
      <w:pPr>
        <w:ind w:left="3094" w:hanging="140"/>
      </w:pPr>
    </w:lvl>
    <w:lvl w:ilvl="4">
      <w:numFmt w:val="bullet"/>
      <w:lvlText w:val="ï"/>
      <w:lvlJc w:val="left"/>
      <w:pPr>
        <w:ind w:left="4052" w:hanging="140"/>
      </w:pPr>
    </w:lvl>
    <w:lvl w:ilvl="5">
      <w:numFmt w:val="bullet"/>
      <w:lvlText w:val="ï"/>
      <w:lvlJc w:val="left"/>
      <w:pPr>
        <w:ind w:left="5010" w:hanging="140"/>
      </w:pPr>
    </w:lvl>
    <w:lvl w:ilvl="6">
      <w:numFmt w:val="bullet"/>
      <w:lvlText w:val="ï"/>
      <w:lvlJc w:val="left"/>
      <w:pPr>
        <w:ind w:left="5968" w:hanging="140"/>
      </w:pPr>
    </w:lvl>
    <w:lvl w:ilvl="7">
      <w:numFmt w:val="bullet"/>
      <w:lvlText w:val="ï"/>
      <w:lvlJc w:val="left"/>
      <w:pPr>
        <w:ind w:left="6926" w:hanging="140"/>
      </w:pPr>
    </w:lvl>
    <w:lvl w:ilvl="8">
      <w:numFmt w:val="bullet"/>
      <w:lvlText w:val="ï"/>
      <w:lvlJc w:val="left"/>
      <w:pPr>
        <w:ind w:left="7884" w:hanging="140"/>
      </w:pPr>
    </w:lvl>
  </w:abstractNum>
  <w:abstractNum w:abstractNumId="18" w15:restartNumberingAfterBreak="0">
    <w:nsid w:val="736653A9"/>
    <w:multiLevelType w:val="multilevel"/>
    <w:tmpl w:val="A1189272"/>
    <w:lvl w:ilvl="0">
      <w:start w:val="1"/>
      <w:numFmt w:val="lowerLetter"/>
      <w:lvlText w:val="%1."/>
      <w:lvlJc w:val="left"/>
      <w:pPr>
        <w:ind w:left="359" w:hanging="240"/>
      </w:pPr>
      <w:rPr>
        <w:rFonts w:ascii="Times New Roman" w:hAnsi="Times New Roman" w:cs="Times New Roman"/>
        <w:b/>
        <w:bCs/>
        <w:w w:val="100"/>
        <w:sz w:val="24"/>
        <w:szCs w:val="24"/>
      </w:rPr>
    </w:lvl>
    <w:lvl w:ilvl="1">
      <w:start w:val="1"/>
      <w:numFmt w:val="decimal"/>
      <w:lvlText w:val="%2)"/>
      <w:lvlJc w:val="left"/>
      <w:pPr>
        <w:ind w:left="940" w:hanging="360"/>
      </w:pPr>
      <w:rPr>
        <w:b w:val="0"/>
        <w:bCs w:val="0"/>
        <w:w w:val="100"/>
        <w:sz w:val="24"/>
        <w:szCs w:val="24"/>
      </w:rPr>
    </w:lvl>
    <w:lvl w:ilvl="2">
      <w:numFmt w:val="bullet"/>
      <w:lvlText w:val="∑"/>
      <w:lvlJc w:val="left"/>
      <w:pPr>
        <w:ind w:left="940" w:hanging="140"/>
      </w:pPr>
      <w:rPr>
        <w:rFonts w:ascii="Times New Roman" w:hAnsi="Times New Roman" w:cs="Times New Roman"/>
        <w:b w:val="0"/>
        <w:bCs w:val="0"/>
        <w:w w:val="75"/>
        <w:sz w:val="24"/>
        <w:szCs w:val="24"/>
      </w:rPr>
    </w:lvl>
    <w:lvl w:ilvl="3">
      <w:numFmt w:val="bullet"/>
      <w:lvlText w:val="ï"/>
      <w:lvlJc w:val="left"/>
      <w:pPr>
        <w:ind w:left="2222" w:hanging="140"/>
      </w:pPr>
    </w:lvl>
    <w:lvl w:ilvl="4">
      <w:numFmt w:val="bullet"/>
      <w:lvlText w:val="ï"/>
      <w:lvlJc w:val="left"/>
      <w:pPr>
        <w:ind w:left="3305" w:hanging="140"/>
      </w:pPr>
    </w:lvl>
    <w:lvl w:ilvl="5">
      <w:numFmt w:val="bullet"/>
      <w:lvlText w:val="ï"/>
      <w:lvlJc w:val="left"/>
      <w:pPr>
        <w:ind w:left="4387" w:hanging="140"/>
      </w:pPr>
    </w:lvl>
    <w:lvl w:ilvl="6">
      <w:numFmt w:val="bullet"/>
      <w:lvlText w:val="ï"/>
      <w:lvlJc w:val="left"/>
      <w:pPr>
        <w:ind w:left="5470" w:hanging="140"/>
      </w:pPr>
    </w:lvl>
    <w:lvl w:ilvl="7">
      <w:numFmt w:val="bullet"/>
      <w:lvlText w:val="ï"/>
      <w:lvlJc w:val="left"/>
      <w:pPr>
        <w:ind w:left="6552" w:hanging="140"/>
      </w:pPr>
    </w:lvl>
    <w:lvl w:ilvl="8">
      <w:numFmt w:val="bullet"/>
      <w:lvlText w:val="ï"/>
      <w:lvlJc w:val="left"/>
      <w:pPr>
        <w:ind w:left="7635" w:hanging="140"/>
      </w:pPr>
    </w:lvl>
  </w:abstractNum>
  <w:abstractNum w:abstractNumId="19" w15:restartNumberingAfterBreak="0">
    <w:nsid w:val="76240ED6"/>
    <w:multiLevelType w:val="multilevel"/>
    <w:tmpl w:val="98CC695C"/>
    <w:lvl w:ilvl="0">
      <w:start w:val="1"/>
      <w:numFmt w:val="bullet"/>
      <w:lvlText w:val=""/>
      <w:lvlJc w:val="left"/>
      <w:pPr>
        <w:ind w:left="440" w:hanging="360"/>
      </w:pPr>
      <w:rPr>
        <w:rFonts w:ascii="Symbol" w:hAnsi="Symbol" w:hint="default"/>
        <w:b w:val="0"/>
        <w:bCs w:val="0"/>
        <w:w w:val="75"/>
        <w:sz w:val="24"/>
        <w:szCs w:val="24"/>
      </w:rPr>
    </w:lvl>
    <w:lvl w:ilvl="1">
      <w:numFmt w:val="bullet"/>
      <w:lvlText w:val="ï"/>
      <w:lvlJc w:val="left"/>
      <w:pPr>
        <w:ind w:left="1178" w:hanging="140"/>
      </w:pPr>
    </w:lvl>
    <w:lvl w:ilvl="2">
      <w:numFmt w:val="bullet"/>
      <w:lvlText w:val="ï"/>
      <w:lvlJc w:val="left"/>
      <w:pPr>
        <w:ind w:left="2136" w:hanging="140"/>
      </w:pPr>
    </w:lvl>
    <w:lvl w:ilvl="3">
      <w:numFmt w:val="bullet"/>
      <w:lvlText w:val="ï"/>
      <w:lvlJc w:val="left"/>
      <w:pPr>
        <w:ind w:left="3094" w:hanging="140"/>
      </w:pPr>
    </w:lvl>
    <w:lvl w:ilvl="4">
      <w:numFmt w:val="bullet"/>
      <w:lvlText w:val="ï"/>
      <w:lvlJc w:val="left"/>
      <w:pPr>
        <w:ind w:left="4052" w:hanging="140"/>
      </w:pPr>
    </w:lvl>
    <w:lvl w:ilvl="5">
      <w:numFmt w:val="bullet"/>
      <w:lvlText w:val="ï"/>
      <w:lvlJc w:val="left"/>
      <w:pPr>
        <w:ind w:left="5010" w:hanging="140"/>
      </w:pPr>
    </w:lvl>
    <w:lvl w:ilvl="6">
      <w:numFmt w:val="bullet"/>
      <w:lvlText w:val="ï"/>
      <w:lvlJc w:val="left"/>
      <w:pPr>
        <w:ind w:left="5968" w:hanging="140"/>
      </w:pPr>
    </w:lvl>
    <w:lvl w:ilvl="7">
      <w:numFmt w:val="bullet"/>
      <w:lvlText w:val="ï"/>
      <w:lvlJc w:val="left"/>
      <w:pPr>
        <w:ind w:left="6926" w:hanging="140"/>
      </w:pPr>
    </w:lvl>
    <w:lvl w:ilvl="8">
      <w:numFmt w:val="bullet"/>
      <w:lvlText w:val="ï"/>
      <w:lvlJc w:val="left"/>
      <w:pPr>
        <w:ind w:left="7884" w:hanging="140"/>
      </w:pPr>
    </w:lvl>
  </w:abstractNum>
  <w:num w:numId="1">
    <w:abstractNumId w:val="5"/>
  </w:num>
  <w:num w:numId="2">
    <w:abstractNumId w:val="16"/>
  </w:num>
  <w:num w:numId="3">
    <w:abstractNumId w:val="8"/>
  </w:num>
  <w:num w:numId="4">
    <w:abstractNumId w:val="3"/>
  </w:num>
  <w:num w:numId="5">
    <w:abstractNumId w:val="0"/>
  </w:num>
  <w:num w:numId="6">
    <w:abstractNumId w:val="2"/>
  </w:num>
  <w:num w:numId="7">
    <w:abstractNumId w:val="1"/>
  </w:num>
  <w:num w:numId="8">
    <w:abstractNumId w:val="18"/>
  </w:num>
  <w:num w:numId="9">
    <w:abstractNumId w:val="7"/>
  </w:num>
  <w:num w:numId="10">
    <w:abstractNumId w:val="19"/>
  </w:num>
  <w:num w:numId="11">
    <w:abstractNumId w:val="4"/>
  </w:num>
  <w:num w:numId="12">
    <w:abstractNumId w:val="12"/>
  </w:num>
  <w:num w:numId="13">
    <w:abstractNumId w:val="15"/>
  </w:num>
  <w:num w:numId="14">
    <w:abstractNumId w:val="6"/>
  </w:num>
  <w:num w:numId="15">
    <w:abstractNumId w:val="13"/>
  </w:num>
  <w:num w:numId="16">
    <w:abstractNumId w:val="10"/>
  </w:num>
  <w:num w:numId="17">
    <w:abstractNumId w:val="17"/>
  </w:num>
  <w:num w:numId="18">
    <w:abstractNumId w:val="14"/>
  </w:num>
  <w:num w:numId="19">
    <w:abstractNumId w:val="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B8D"/>
    <w:rsid w:val="00077614"/>
    <w:rsid w:val="000F44FE"/>
    <w:rsid w:val="00134585"/>
    <w:rsid w:val="001415D4"/>
    <w:rsid w:val="0014763C"/>
    <w:rsid w:val="00171129"/>
    <w:rsid w:val="00187927"/>
    <w:rsid w:val="001941DC"/>
    <w:rsid w:val="001B2C6A"/>
    <w:rsid w:val="001C2E25"/>
    <w:rsid w:val="001D2835"/>
    <w:rsid w:val="00223A48"/>
    <w:rsid w:val="00231231"/>
    <w:rsid w:val="0023267C"/>
    <w:rsid w:val="002605A8"/>
    <w:rsid w:val="002640AA"/>
    <w:rsid w:val="00282A49"/>
    <w:rsid w:val="00294781"/>
    <w:rsid w:val="002E6700"/>
    <w:rsid w:val="00300E6C"/>
    <w:rsid w:val="003136C0"/>
    <w:rsid w:val="0033573B"/>
    <w:rsid w:val="003A3759"/>
    <w:rsid w:val="003A77E3"/>
    <w:rsid w:val="003E097A"/>
    <w:rsid w:val="003E1899"/>
    <w:rsid w:val="003F7118"/>
    <w:rsid w:val="004070CD"/>
    <w:rsid w:val="00411944"/>
    <w:rsid w:val="00431535"/>
    <w:rsid w:val="0043760E"/>
    <w:rsid w:val="004D11A2"/>
    <w:rsid w:val="00557695"/>
    <w:rsid w:val="00566B30"/>
    <w:rsid w:val="00573A1B"/>
    <w:rsid w:val="005B285B"/>
    <w:rsid w:val="005B395E"/>
    <w:rsid w:val="005B3DA8"/>
    <w:rsid w:val="005D349B"/>
    <w:rsid w:val="005F6D57"/>
    <w:rsid w:val="006263BA"/>
    <w:rsid w:val="006333F0"/>
    <w:rsid w:val="00633ACF"/>
    <w:rsid w:val="0064334F"/>
    <w:rsid w:val="006903FA"/>
    <w:rsid w:val="006B5148"/>
    <w:rsid w:val="0070293B"/>
    <w:rsid w:val="00712B06"/>
    <w:rsid w:val="007148A8"/>
    <w:rsid w:val="00743801"/>
    <w:rsid w:val="00761524"/>
    <w:rsid w:val="007A52E4"/>
    <w:rsid w:val="007B1556"/>
    <w:rsid w:val="007C633F"/>
    <w:rsid w:val="007F6A29"/>
    <w:rsid w:val="00825F30"/>
    <w:rsid w:val="00866012"/>
    <w:rsid w:val="00871BB5"/>
    <w:rsid w:val="00880AB7"/>
    <w:rsid w:val="008A068C"/>
    <w:rsid w:val="008B5F0E"/>
    <w:rsid w:val="008C110C"/>
    <w:rsid w:val="008F2586"/>
    <w:rsid w:val="008F33B4"/>
    <w:rsid w:val="009227D1"/>
    <w:rsid w:val="00941C50"/>
    <w:rsid w:val="00961BBA"/>
    <w:rsid w:val="00965F6B"/>
    <w:rsid w:val="009C046F"/>
    <w:rsid w:val="009D7996"/>
    <w:rsid w:val="009E5795"/>
    <w:rsid w:val="00A26C33"/>
    <w:rsid w:val="00AB2F82"/>
    <w:rsid w:val="00AC33C5"/>
    <w:rsid w:val="00AF17FC"/>
    <w:rsid w:val="00B411B2"/>
    <w:rsid w:val="00B47331"/>
    <w:rsid w:val="00B50231"/>
    <w:rsid w:val="00B61089"/>
    <w:rsid w:val="00B66A11"/>
    <w:rsid w:val="00B8246C"/>
    <w:rsid w:val="00B96D11"/>
    <w:rsid w:val="00BB472E"/>
    <w:rsid w:val="00BE2D7A"/>
    <w:rsid w:val="00BF72D5"/>
    <w:rsid w:val="00C04B43"/>
    <w:rsid w:val="00C20B8D"/>
    <w:rsid w:val="00C24281"/>
    <w:rsid w:val="00C47125"/>
    <w:rsid w:val="00C57301"/>
    <w:rsid w:val="00C60DED"/>
    <w:rsid w:val="00C93113"/>
    <w:rsid w:val="00CA12FE"/>
    <w:rsid w:val="00CA6117"/>
    <w:rsid w:val="00CD0E56"/>
    <w:rsid w:val="00CD508E"/>
    <w:rsid w:val="00D021D6"/>
    <w:rsid w:val="00D0713D"/>
    <w:rsid w:val="00D34C4B"/>
    <w:rsid w:val="00D4332A"/>
    <w:rsid w:val="00D765FE"/>
    <w:rsid w:val="00D90B6F"/>
    <w:rsid w:val="00DA58A5"/>
    <w:rsid w:val="00DF28F6"/>
    <w:rsid w:val="00E37D39"/>
    <w:rsid w:val="00E82A12"/>
    <w:rsid w:val="00E843E2"/>
    <w:rsid w:val="00E920ED"/>
    <w:rsid w:val="00EE47C9"/>
    <w:rsid w:val="00F16565"/>
    <w:rsid w:val="00F37988"/>
    <w:rsid w:val="00F50A78"/>
    <w:rsid w:val="00F7211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42729"/>
  <w15:chartTrackingRefBased/>
  <w15:docId w15:val="{708D9850-A02E-3149-9125-99D606F93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30"/>
        <w:lang w:val="en-US" w:eastAsia="zh-CN"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927"/>
    <w:rPr>
      <w:rFonts w:ascii="Times New Roman" w:eastAsia="Times New Roman" w:hAnsi="Times New Roman" w:cs="Times New Roman"/>
      <w:szCs w:val="24"/>
    </w:rPr>
  </w:style>
  <w:style w:type="paragraph" w:styleId="Heading1">
    <w:name w:val="heading 1"/>
    <w:basedOn w:val="Normal"/>
    <w:next w:val="Normal"/>
    <w:link w:val="Heading1Char"/>
    <w:uiPriority w:val="9"/>
    <w:qFormat/>
    <w:rsid w:val="00C24281"/>
    <w:pPr>
      <w:keepNext/>
      <w:keepLines/>
      <w:spacing w:before="24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link w:val="Heading2Char"/>
    <w:uiPriority w:val="9"/>
    <w:qFormat/>
    <w:rsid w:val="00C20B8D"/>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231231"/>
    <w:pPr>
      <w:keepNext/>
      <w:keepLines/>
      <w:spacing w:before="40"/>
      <w:outlineLvl w:val="2"/>
    </w:pPr>
    <w:rPr>
      <w:rFonts w:asciiTheme="majorHAnsi" w:eastAsiaTheme="majorEastAsia" w:hAnsiTheme="majorHAnsi" w:cstheme="majorBidi"/>
      <w:color w:val="1F3763" w:themeColor="accent1" w:themeShade="7F"/>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0B8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20B8D"/>
    <w:pPr>
      <w:spacing w:before="100" w:beforeAutospacing="1" w:after="100" w:afterAutospacing="1"/>
    </w:pPr>
  </w:style>
  <w:style w:type="character" w:styleId="Hyperlink">
    <w:name w:val="Hyperlink"/>
    <w:basedOn w:val="DefaultParagraphFont"/>
    <w:uiPriority w:val="99"/>
    <w:semiHidden/>
    <w:unhideWhenUsed/>
    <w:rsid w:val="00C20B8D"/>
    <w:rPr>
      <w:color w:val="0000FF"/>
      <w:u w:val="single"/>
    </w:rPr>
  </w:style>
  <w:style w:type="character" w:styleId="HTMLCode">
    <w:name w:val="HTML Code"/>
    <w:basedOn w:val="DefaultParagraphFont"/>
    <w:uiPriority w:val="99"/>
    <w:semiHidden/>
    <w:unhideWhenUsed/>
    <w:rsid w:val="00C20B8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20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20B8D"/>
    <w:rPr>
      <w:rFonts w:ascii="Courier New" w:eastAsia="Times New Roman" w:hAnsi="Courier New" w:cs="Courier New"/>
      <w:sz w:val="20"/>
      <w:szCs w:val="20"/>
    </w:rPr>
  </w:style>
  <w:style w:type="character" w:styleId="Strong">
    <w:name w:val="Strong"/>
    <w:basedOn w:val="DefaultParagraphFont"/>
    <w:uiPriority w:val="22"/>
    <w:qFormat/>
    <w:rsid w:val="00C20B8D"/>
    <w:rPr>
      <w:b/>
      <w:bCs/>
    </w:rPr>
  </w:style>
  <w:style w:type="character" w:customStyle="1" w:styleId="Heading1Char">
    <w:name w:val="Heading 1 Char"/>
    <w:basedOn w:val="DefaultParagraphFont"/>
    <w:link w:val="Heading1"/>
    <w:uiPriority w:val="9"/>
    <w:rsid w:val="00C24281"/>
    <w:rPr>
      <w:rFonts w:asciiTheme="majorHAnsi" w:eastAsiaTheme="majorEastAsia" w:hAnsiTheme="majorHAnsi" w:cstheme="majorBidi"/>
      <w:color w:val="2F5496" w:themeColor="accent1" w:themeShade="BF"/>
      <w:sz w:val="32"/>
      <w:szCs w:val="40"/>
    </w:rPr>
  </w:style>
  <w:style w:type="paragraph" w:styleId="ListParagraph">
    <w:name w:val="List Paragraph"/>
    <w:basedOn w:val="Normal"/>
    <w:uiPriority w:val="34"/>
    <w:qFormat/>
    <w:rsid w:val="00C24281"/>
    <w:pPr>
      <w:ind w:left="720"/>
      <w:contextualSpacing/>
    </w:pPr>
  </w:style>
  <w:style w:type="character" w:customStyle="1" w:styleId="Heading3Char">
    <w:name w:val="Heading 3 Char"/>
    <w:basedOn w:val="DefaultParagraphFont"/>
    <w:link w:val="Heading3"/>
    <w:uiPriority w:val="9"/>
    <w:semiHidden/>
    <w:rsid w:val="00231231"/>
    <w:rPr>
      <w:rFonts w:asciiTheme="majorHAnsi" w:eastAsiaTheme="majorEastAsia" w:hAnsiTheme="majorHAnsi" w:cstheme="majorBidi"/>
      <w:color w:val="1F3763" w:themeColor="accent1" w:themeShade="7F"/>
    </w:rPr>
  </w:style>
  <w:style w:type="paragraph" w:styleId="BodyText">
    <w:name w:val="Body Text"/>
    <w:basedOn w:val="Normal"/>
    <w:link w:val="BodyTextChar"/>
    <w:uiPriority w:val="1"/>
    <w:qFormat/>
    <w:rsid w:val="00411944"/>
    <w:pPr>
      <w:widowControl w:val="0"/>
      <w:autoSpaceDE w:val="0"/>
      <w:autoSpaceDN w:val="0"/>
      <w:adjustRightInd w:val="0"/>
    </w:pPr>
    <w:rPr>
      <w:rFonts w:eastAsiaTheme="minorEastAsia"/>
    </w:rPr>
  </w:style>
  <w:style w:type="character" w:customStyle="1" w:styleId="BodyTextChar">
    <w:name w:val="Body Text Char"/>
    <w:basedOn w:val="DefaultParagraphFont"/>
    <w:link w:val="BodyText"/>
    <w:uiPriority w:val="99"/>
    <w:rsid w:val="00411944"/>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466743">
      <w:bodyDiv w:val="1"/>
      <w:marLeft w:val="0"/>
      <w:marRight w:val="0"/>
      <w:marTop w:val="0"/>
      <w:marBottom w:val="0"/>
      <w:divBdr>
        <w:top w:val="none" w:sz="0" w:space="0" w:color="auto"/>
        <w:left w:val="none" w:sz="0" w:space="0" w:color="auto"/>
        <w:bottom w:val="none" w:sz="0" w:space="0" w:color="auto"/>
        <w:right w:val="none" w:sz="0" w:space="0" w:color="auto"/>
      </w:divBdr>
    </w:div>
    <w:div w:id="72239623">
      <w:bodyDiv w:val="1"/>
      <w:marLeft w:val="0"/>
      <w:marRight w:val="0"/>
      <w:marTop w:val="0"/>
      <w:marBottom w:val="0"/>
      <w:divBdr>
        <w:top w:val="none" w:sz="0" w:space="0" w:color="auto"/>
        <w:left w:val="none" w:sz="0" w:space="0" w:color="auto"/>
        <w:bottom w:val="none" w:sz="0" w:space="0" w:color="auto"/>
        <w:right w:val="none" w:sz="0" w:space="0" w:color="auto"/>
      </w:divBdr>
    </w:div>
    <w:div w:id="73358383">
      <w:bodyDiv w:val="1"/>
      <w:marLeft w:val="0"/>
      <w:marRight w:val="0"/>
      <w:marTop w:val="0"/>
      <w:marBottom w:val="0"/>
      <w:divBdr>
        <w:top w:val="none" w:sz="0" w:space="0" w:color="auto"/>
        <w:left w:val="none" w:sz="0" w:space="0" w:color="auto"/>
        <w:bottom w:val="none" w:sz="0" w:space="0" w:color="auto"/>
        <w:right w:val="none" w:sz="0" w:space="0" w:color="auto"/>
      </w:divBdr>
    </w:div>
    <w:div w:id="86121226">
      <w:bodyDiv w:val="1"/>
      <w:marLeft w:val="0"/>
      <w:marRight w:val="0"/>
      <w:marTop w:val="0"/>
      <w:marBottom w:val="0"/>
      <w:divBdr>
        <w:top w:val="none" w:sz="0" w:space="0" w:color="auto"/>
        <w:left w:val="none" w:sz="0" w:space="0" w:color="auto"/>
        <w:bottom w:val="none" w:sz="0" w:space="0" w:color="auto"/>
        <w:right w:val="none" w:sz="0" w:space="0" w:color="auto"/>
      </w:divBdr>
    </w:div>
    <w:div w:id="177621899">
      <w:bodyDiv w:val="1"/>
      <w:marLeft w:val="0"/>
      <w:marRight w:val="0"/>
      <w:marTop w:val="0"/>
      <w:marBottom w:val="0"/>
      <w:divBdr>
        <w:top w:val="none" w:sz="0" w:space="0" w:color="auto"/>
        <w:left w:val="none" w:sz="0" w:space="0" w:color="auto"/>
        <w:bottom w:val="none" w:sz="0" w:space="0" w:color="auto"/>
        <w:right w:val="none" w:sz="0" w:space="0" w:color="auto"/>
      </w:divBdr>
    </w:div>
    <w:div w:id="195192877">
      <w:bodyDiv w:val="1"/>
      <w:marLeft w:val="0"/>
      <w:marRight w:val="0"/>
      <w:marTop w:val="0"/>
      <w:marBottom w:val="0"/>
      <w:divBdr>
        <w:top w:val="none" w:sz="0" w:space="0" w:color="auto"/>
        <w:left w:val="none" w:sz="0" w:space="0" w:color="auto"/>
        <w:bottom w:val="none" w:sz="0" w:space="0" w:color="auto"/>
        <w:right w:val="none" w:sz="0" w:space="0" w:color="auto"/>
      </w:divBdr>
      <w:divsChild>
        <w:div w:id="1702626421">
          <w:marLeft w:val="0"/>
          <w:marRight w:val="0"/>
          <w:marTop w:val="0"/>
          <w:marBottom w:val="0"/>
          <w:divBdr>
            <w:top w:val="none" w:sz="0" w:space="0" w:color="auto"/>
            <w:left w:val="none" w:sz="0" w:space="0" w:color="auto"/>
            <w:bottom w:val="none" w:sz="0" w:space="0" w:color="auto"/>
            <w:right w:val="none" w:sz="0" w:space="0" w:color="auto"/>
          </w:divBdr>
          <w:divsChild>
            <w:div w:id="2105763761">
              <w:marLeft w:val="0"/>
              <w:marRight w:val="0"/>
              <w:marTop w:val="0"/>
              <w:marBottom w:val="0"/>
              <w:divBdr>
                <w:top w:val="none" w:sz="0" w:space="0" w:color="auto"/>
                <w:left w:val="none" w:sz="0" w:space="0" w:color="auto"/>
                <w:bottom w:val="none" w:sz="0" w:space="0" w:color="auto"/>
                <w:right w:val="none" w:sz="0" w:space="0" w:color="auto"/>
              </w:divBdr>
            </w:div>
            <w:div w:id="692920402">
              <w:marLeft w:val="0"/>
              <w:marRight w:val="0"/>
              <w:marTop w:val="0"/>
              <w:marBottom w:val="0"/>
              <w:divBdr>
                <w:top w:val="none" w:sz="0" w:space="0" w:color="auto"/>
                <w:left w:val="none" w:sz="0" w:space="0" w:color="auto"/>
                <w:bottom w:val="none" w:sz="0" w:space="0" w:color="auto"/>
                <w:right w:val="none" w:sz="0" w:space="0" w:color="auto"/>
              </w:divBdr>
            </w:div>
            <w:div w:id="1751390801">
              <w:marLeft w:val="0"/>
              <w:marRight w:val="0"/>
              <w:marTop w:val="0"/>
              <w:marBottom w:val="0"/>
              <w:divBdr>
                <w:top w:val="none" w:sz="0" w:space="0" w:color="auto"/>
                <w:left w:val="none" w:sz="0" w:space="0" w:color="auto"/>
                <w:bottom w:val="none" w:sz="0" w:space="0" w:color="auto"/>
                <w:right w:val="none" w:sz="0" w:space="0" w:color="auto"/>
              </w:divBdr>
            </w:div>
            <w:div w:id="900214027">
              <w:marLeft w:val="0"/>
              <w:marRight w:val="0"/>
              <w:marTop w:val="0"/>
              <w:marBottom w:val="0"/>
              <w:divBdr>
                <w:top w:val="none" w:sz="0" w:space="0" w:color="auto"/>
                <w:left w:val="none" w:sz="0" w:space="0" w:color="auto"/>
                <w:bottom w:val="none" w:sz="0" w:space="0" w:color="auto"/>
                <w:right w:val="none" w:sz="0" w:space="0" w:color="auto"/>
              </w:divBdr>
            </w:div>
            <w:div w:id="324476893">
              <w:marLeft w:val="0"/>
              <w:marRight w:val="0"/>
              <w:marTop w:val="0"/>
              <w:marBottom w:val="0"/>
              <w:divBdr>
                <w:top w:val="none" w:sz="0" w:space="0" w:color="auto"/>
                <w:left w:val="none" w:sz="0" w:space="0" w:color="auto"/>
                <w:bottom w:val="none" w:sz="0" w:space="0" w:color="auto"/>
                <w:right w:val="none" w:sz="0" w:space="0" w:color="auto"/>
              </w:divBdr>
            </w:div>
            <w:div w:id="1756248895">
              <w:marLeft w:val="0"/>
              <w:marRight w:val="0"/>
              <w:marTop w:val="0"/>
              <w:marBottom w:val="0"/>
              <w:divBdr>
                <w:top w:val="none" w:sz="0" w:space="0" w:color="auto"/>
                <w:left w:val="none" w:sz="0" w:space="0" w:color="auto"/>
                <w:bottom w:val="none" w:sz="0" w:space="0" w:color="auto"/>
                <w:right w:val="none" w:sz="0" w:space="0" w:color="auto"/>
              </w:divBdr>
            </w:div>
            <w:div w:id="1880780726">
              <w:marLeft w:val="0"/>
              <w:marRight w:val="0"/>
              <w:marTop w:val="0"/>
              <w:marBottom w:val="0"/>
              <w:divBdr>
                <w:top w:val="none" w:sz="0" w:space="0" w:color="auto"/>
                <w:left w:val="none" w:sz="0" w:space="0" w:color="auto"/>
                <w:bottom w:val="none" w:sz="0" w:space="0" w:color="auto"/>
                <w:right w:val="none" w:sz="0" w:space="0" w:color="auto"/>
              </w:divBdr>
            </w:div>
            <w:div w:id="115175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54108">
      <w:bodyDiv w:val="1"/>
      <w:marLeft w:val="0"/>
      <w:marRight w:val="0"/>
      <w:marTop w:val="0"/>
      <w:marBottom w:val="0"/>
      <w:divBdr>
        <w:top w:val="none" w:sz="0" w:space="0" w:color="auto"/>
        <w:left w:val="none" w:sz="0" w:space="0" w:color="auto"/>
        <w:bottom w:val="none" w:sz="0" w:space="0" w:color="auto"/>
        <w:right w:val="none" w:sz="0" w:space="0" w:color="auto"/>
      </w:divBdr>
      <w:divsChild>
        <w:div w:id="26949062">
          <w:marLeft w:val="0"/>
          <w:marRight w:val="0"/>
          <w:marTop w:val="0"/>
          <w:marBottom w:val="0"/>
          <w:divBdr>
            <w:top w:val="none" w:sz="0" w:space="0" w:color="auto"/>
            <w:left w:val="none" w:sz="0" w:space="0" w:color="auto"/>
            <w:bottom w:val="none" w:sz="0" w:space="0" w:color="auto"/>
            <w:right w:val="none" w:sz="0" w:space="0" w:color="auto"/>
          </w:divBdr>
          <w:divsChild>
            <w:div w:id="427699128">
              <w:marLeft w:val="0"/>
              <w:marRight w:val="0"/>
              <w:marTop w:val="0"/>
              <w:marBottom w:val="0"/>
              <w:divBdr>
                <w:top w:val="none" w:sz="0" w:space="0" w:color="auto"/>
                <w:left w:val="none" w:sz="0" w:space="0" w:color="auto"/>
                <w:bottom w:val="none" w:sz="0" w:space="0" w:color="auto"/>
                <w:right w:val="none" w:sz="0" w:space="0" w:color="auto"/>
              </w:divBdr>
            </w:div>
            <w:div w:id="1401905777">
              <w:marLeft w:val="0"/>
              <w:marRight w:val="0"/>
              <w:marTop w:val="0"/>
              <w:marBottom w:val="0"/>
              <w:divBdr>
                <w:top w:val="none" w:sz="0" w:space="0" w:color="auto"/>
                <w:left w:val="none" w:sz="0" w:space="0" w:color="auto"/>
                <w:bottom w:val="none" w:sz="0" w:space="0" w:color="auto"/>
                <w:right w:val="none" w:sz="0" w:space="0" w:color="auto"/>
              </w:divBdr>
            </w:div>
            <w:div w:id="956645517">
              <w:marLeft w:val="0"/>
              <w:marRight w:val="0"/>
              <w:marTop w:val="0"/>
              <w:marBottom w:val="0"/>
              <w:divBdr>
                <w:top w:val="none" w:sz="0" w:space="0" w:color="auto"/>
                <w:left w:val="none" w:sz="0" w:space="0" w:color="auto"/>
                <w:bottom w:val="none" w:sz="0" w:space="0" w:color="auto"/>
                <w:right w:val="none" w:sz="0" w:space="0" w:color="auto"/>
              </w:divBdr>
            </w:div>
            <w:div w:id="77557160">
              <w:marLeft w:val="0"/>
              <w:marRight w:val="0"/>
              <w:marTop w:val="0"/>
              <w:marBottom w:val="0"/>
              <w:divBdr>
                <w:top w:val="none" w:sz="0" w:space="0" w:color="auto"/>
                <w:left w:val="none" w:sz="0" w:space="0" w:color="auto"/>
                <w:bottom w:val="none" w:sz="0" w:space="0" w:color="auto"/>
                <w:right w:val="none" w:sz="0" w:space="0" w:color="auto"/>
              </w:divBdr>
            </w:div>
            <w:div w:id="1579171053">
              <w:marLeft w:val="0"/>
              <w:marRight w:val="0"/>
              <w:marTop w:val="0"/>
              <w:marBottom w:val="0"/>
              <w:divBdr>
                <w:top w:val="none" w:sz="0" w:space="0" w:color="auto"/>
                <w:left w:val="none" w:sz="0" w:space="0" w:color="auto"/>
                <w:bottom w:val="none" w:sz="0" w:space="0" w:color="auto"/>
                <w:right w:val="none" w:sz="0" w:space="0" w:color="auto"/>
              </w:divBdr>
            </w:div>
            <w:div w:id="1810977874">
              <w:marLeft w:val="0"/>
              <w:marRight w:val="0"/>
              <w:marTop w:val="0"/>
              <w:marBottom w:val="0"/>
              <w:divBdr>
                <w:top w:val="none" w:sz="0" w:space="0" w:color="auto"/>
                <w:left w:val="none" w:sz="0" w:space="0" w:color="auto"/>
                <w:bottom w:val="none" w:sz="0" w:space="0" w:color="auto"/>
                <w:right w:val="none" w:sz="0" w:space="0" w:color="auto"/>
              </w:divBdr>
            </w:div>
            <w:div w:id="1620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6468">
      <w:bodyDiv w:val="1"/>
      <w:marLeft w:val="0"/>
      <w:marRight w:val="0"/>
      <w:marTop w:val="0"/>
      <w:marBottom w:val="0"/>
      <w:divBdr>
        <w:top w:val="none" w:sz="0" w:space="0" w:color="auto"/>
        <w:left w:val="none" w:sz="0" w:space="0" w:color="auto"/>
        <w:bottom w:val="none" w:sz="0" w:space="0" w:color="auto"/>
        <w:right w:val="none" w:sz="0" w:space="0" w:color="auto"/>
      </w:divBdr>
      <w:divsChild>
        <w:div w:id="502360198">
          <w:marLeft w:val="0"/>
          <w:marRight w:val="0"/>
          <w:marTop w:val="0"/>
          <w:marBottom w:val="0"/>
          <w:divBdr>
            <w:top w:val="none" w:sz="0" w:space="0" w:color="auto"/>
            <w:left w:val="none" w:sz="0" w:space="0" w:color="auto"/>
            <w:bottom w:val="none" w:sz="0" w:space="0" w:color="auto"/>
            <w:right w:val="none" w:sz="0" w:space="0" w:color="auto"/>
          </w:divBdr>
          <w:divsChild>
            <w:div w:id="1391418998">
              <w:marLeft w:val="0"/>
              <w:marRight w:val="0"/>
              <w:marTop w:val="0"/>
              <w:marBottom w:val="0"/>
              <w:divBdr>
                <w:top w:val="none" w:sz="0" w:space="0" w:color="auto"/>
                <w:left w:val="none" w:sz="0" w:space="0" w:color="auto"/>
                <w:bottom w:val="none" w:sz="0" w:space="0" w:color="auto"/>
                <w:right w:val="none" w:sz="0" w:space="0" w:color="auto"/>
              </w:divBdr>
            </w:div>
            <w:div w:id="1809398649">
              <w:marLeft w:val="0"/>
              <w:marRight w:val="0"/>
              <w:marTop w:val="0"/>
              <w:marBottom w:val="0"/>
              <w:divBdr>
                <w:top w:val="none" w:sz="0" w:space="0" w:color="auto"/>
                <w:left w:val="none" w:sz="0" w:space="0" w:color="auto"/>
                <w:bottom w:val="none" w:sz="0" w:space="0" w:color="auto"/>
                <w:right w:val="none" w:sz="0" w:space="0" w:color="auto"/>
              </w:divBdr>
            </w:div>
            <w:div w:id="978994130">
              <w:marLeft w:val="0"/>
              <w:marRight w:val="0"/>
              <w:marTop w:val="0"/>
              <w:marBottom w:val="0"/>
              <w:divBdr>
                <w:top w:val="none" w:sz="0" w:space="0" w:color="auto"/>
                <w:left w:val="none" w:sz="0" w:space="0" w:color="auto"/>
                <w:bottom w:val="none" w:sz="0" w:space="0" w:color="auto"/>
                <w:right w:val="none" w:sz="0" w:space="0" w:color="auto"/>
              </w:divBdr>
            </w:div>
            <w:div w:id="1838692248">
              <w:marLeft w:val="0"/>
              <w:marRight w:val="0"/>
              <w:marTop w:val="0"/>
              <w:marBottom w:val="0"/>
              <w:divBdr>
                <w:top w:val="none" w:sz="0" w:space="0" w:color="auto"/>
                <w:left w:val="none" w:sz="0" w:space="0" w:color="auto"/>
                <w:bottom w:val="none" w:sz="0" w:space="0" w:color="auto"/>
                <w:right w:val="none" w:sz="0" w:space="0" w:color="auto"/>
              </w:divBdr>
            </w:div>
            <w:div w:id="1818762549">
              <w:marLeft w:val="0"/>
              <w:marRight w:val="0"/>
              <w:marTop w:val="0"/>
              <w:marBottom w:val="0"/>
              <w:divBdr>
                <w:top w:val="none" w:sz="0" w:space="0" w:color="auto"/>
                <w:left w:val="none" w:sz="0" w:space="0" w:color="auto"/>
                <w:bottom w:val="none" w:sz="0" w:space="0" w:color="auto"/>
                <w:right w:val="none" w:sz="0" w:space="0" w:color="auto"/>
              </w:divBdr>
            </w:div>
            <w:div w:id="48903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78097">
      <w:bodyDiv w:val="1"/>
      <w:marLeft w:val="0"/>
      <w:marRight w:val="0"/>
      <w:marTop w:val="0"/>
      <w:marBottom w:val="0"/>
      <w:divBdr>
        <w:top w:val="none" w:sz="0" w:space="0" w:color="auto"/>
        <w:left w:val="none" w:sz="0" w:space="0" w:color="auto"/>
        <w:bottom w:val="none" w:sz="0" w:space="0" w:color="auto"/>
        <w:right w:val="none" w:sz="0" w:space="0" w:color="auto"/>
      </w:divBdr>
      <w:divsChild>
        <w:div w:id="111366273">
          <w:marLeft w:val="0"/>
          <w:marRight w:val="0"/>
          <w:marTop w:val="0"/>
          <w:marBottom w:val="0"/>
          <w:divBdr>
            <w:top w:val="none" w:sz="0" w:space="0" w:color="auto"/>
            <w:left w:val="none" w:sz="0" w:space="0" w:color="auto"/>
            <w:bottom w:val="none" w:sz="0" w:space="0" w:color="auto"/>
            <w:right w:val="none" w:sz="0" w:space="0" w:color="auto"/>
          </w:divBdr>
          <w:divsChild>
            <w:div w:id="517695101">
              <w:marLeft w:val="0"/>
              <w:marRight w:val="0"/>
              <w:marTop w:val="0"/>
              <w:marBottom w:val="0"/>
              <w:divBdr>
                <w:top w:val="none" w:sz="0" w:space="0" w:color="auto"/>
                <w:left w:val="none" w:sz="0" w:space="0" w:color="auto"/>
                <w:bottom w:val="none" w:sz="0" w:space="0" w:color="auto"/>
                <w:right w:val="none" w:sz="0" w:space="0" w:color="auto"/>
              </w:divBdr>
            </w:div>
            <w:div w:id="1995721355">
              <w:marLeft w:val="0"/>
              <w:marRight w:val="0"/>
              <w:marTop w:val="0"/>
              <w:marBottom w:val="0"/>
              <w:divBdr>
                <w:top w:val="none" w:sz="0" w:space="0" w:color="auto"/>
                <w:left w:val="none" w:sz="0" w:space="0" w:color="auto"/>
                <w:bottom w:val="none" w:sz="0" w:space="0" w:color="auto"/>
                <w:right w:val="none" w:sz="0" w:space="0" w:color="auto"/>
              </w:divBdr>
            </w:div>
            <w:div w:id="1341273811">
              <w:marLeft w:val="0"/>
              <w:marRight w:val="0"/>
              <w:marTop w:val="0"/>
              <w:marBottom w:val="0"/>
              <w:divBdr>
                <w:top w:val="none" w:sz="0" w:space="0" w:color="auto"/>
                <w:left w:val="none" w:sz="0" w:space="0" w:color="auto"/>
                <w:bottom w:val="none" w:sz="0" w:space="0" w:color="auto"/>
                <w:right w:val="none" w:sz="0" w:space="0" w:color="auto"/>
              </w:divBdr>
            </w:div>
            <w:div w:id="1704742428">
              <w:marLeft w:val="0"/>
              <w:marRight w:val="0"/>
              <w:marTop w:val="0"/>
              <w:marBottom w:val="0"/>
              <w:divBdr>
                <w:top w:val="none" w:sz="0" w:space="0" w:color="auto"/>
                <w:left w:val="none" w:sz="0" w:space="0" w:color="auto"/>
                <w:bottom w:val="none" w:sz="0" w:space="0" w:color="auto"/>
                <w:right w:val="none" w:sz="0" w:space="0" w:color="auto"/>
              </w:divBdr>
            </w:div>
            <w:div w:id="634332659">
              <w:marLeft w:val="0"/>
              <w:marRight w:val="0"/>
              <w:marTop w:val="0"/>
              <w:marBottom w:val="0"/>
              <w:divBdr>
                <w:top w:val="none" w:sz="0" w:space="0" w:color="auto"/>
                <w:left w:val="none" w:sz="0" w:space="0" w:color="auto"/>
                <w:bottom w:val="none" w:sz="0" w:space="0" w:color="auto"/>
                <w:right w:val="none" w:sz="0" w:space="0" w:color="auto"/>
              </w:divBdr>
            </w:div>
            <w:div w:id="1549300912">
              <w:marLeft w:val="0"/>
              <w:marRight w:val="0"/>
              <w:marTop w:val="0"/>
              <w:marBottom w:val="0"/>
              <w:divBdr>
                <w:top w:val="none" w:sz="0" w:space="0" w:color="auto"/>
                <w:left w:val="none" w:sz="0" w:space="0" w:color="auto"/>
                <w:bottom w:val="none" w:sz="0" w:space="0" w:color="auto"/>
                <w:right w:val="none" w:sz="0" w:space="0" w:color="auto"/>
              </w:divBdr>
            </w:div>
            <w:div w:id="622345898">
              <w:marLeft w:val="0"/>
              <w:marRight w:val="0"/>
              <w:marTop w:val="0"/>
              <w:marBottom w:val="0"/>
              <w:divBdr>
                <w:top w:val="none" w:sz="0" w:space="0" w:color="auto"/>
                <w:left w:val="none" w:sz="0" w:space="0" w:color="auto"/>
                <w:bottom w:val="none" w:sz="0" w:space="0" w:color="auto"/>
                <w:right w:val="none" w:sz="0" w:space="0" w:color="auto"/>
              </w:divBdr>
            </w:div>
            <w:div w:id="750615124">
              <w:marLeft w:val="0"/>
              <w:marRight w:val="0"/>
              <w:marTop w:val="0"/>
              <w:marBottom w:val="0"/>
              <w:divBdr>
                <w:top w:val="none" w:sz="0" w:space="0" w:color="auto"/>
                <w:left w:val="none" w:sz="0" w:space="0" w:color="auto"/>
                <w:bottom w:val="none" w:sz="0" w:space="0" w:color="auto"/>
                <w:right w:val="none" w:sz="0" w:space="0" w:color="auto"/>
              </w:divBdr>
            </w:div>
            <w:div w:id="331222603">
              <w:marLeft w:val="0"/>
              <w:marRight w:val="0"/>
              <w:marTop w:val="0"/>
              <w:marBottom w:val="0"/>
              <w:divBdr>
                <w:top w:val="none" w:sz="0" w:space="0" w:color="auto"/>
                <w:left w:val="none" w:sz="0" w:space="0" w:color="auto"/>
                <w:bottom w:val="none" w:sz="0" w:space="0" w:color="auto"/>
                <w:right w:val="none" w:sz="0" w:space="0" w:color="auto"/>
              </w:divBdr>
            </w:div>
            <w:div w:id="1867939363">
              <w:marLeft w:val="0"/>
              <w:marRight w:val="0"/>
              <w:marTop w:val="0"/>
              <w:marBottom w:val="0"/>
              <w:divBdr>
                <w:top w:val="none" w:sz="0" w:space="0" w:color="auto"/>
                <w:left w:val="none" w:sz="0" w:space="0" w:color="auto"/>
                <w:bottom w:val="none" w:sz="0" w:space="0" w:color="auto"/>
                <w:right w:val="none" w:sz="0" w:space="0" w:color="auto"/>
              </w:divBdr>
            </w:div>
            <w:div w:id="922572892">
              <w:marLeft w:val="0"/>
              <w:marRight w:val="0"/>
              <w:marTop w:val="0"/>
              <w:marBottom w:val="0"/>
              <w:divBdr>
                <w:top w:val="none" w:sz="0" w:space="0" w:color="auto"/>
                <w:left w:val="none" w:sz="0" w:space="0" w:color="auto"/>
                <w:bottom w:val="none" w:sz="0" w:space="0" w:color="auto"/>
                <w:right w:val="none" w:sz="0" w:space="0" w:color="auto"/>
              </w:divBdr>
            </w:div>
            <w:div w:id="1498963768">
              <w:marLeft w:val="0"/>
              <w:marRight w:val="0"/>
              <w:marTop w:val="0"/>
              <w:marBottom w:val="0"/>
              <w:divBdr>
                <w:top w:val="none" w:sz="0" w:space="0" w:color="auto"/>
                <w:left w:val="none" w:sz="0" w:space="0" w:color="auto"/>
                <w:bottom w:val="none" w:sz="0" w:space="0" w:color="auto"/>
                <w:right w:val="none" w:sz="0" w:space="0" w:color="auto"/>
              </w:divBdr>
            </w:div>
            <w:div w:id="147478932">
              <w:marLeft w:val="0"/>
              <w:marRight w:val="0"/>
              <w:marTop w:val="0"/>
              <w:marBottom w:val="0"/>
              <w:divBdr>
                <w:top w:val="none" w:sz="0" w:space="0" w:color="auto"/>
                <w:left w:val="none" w:sz="0" w:space="0" w:color="auto"/>
                <w:bottom w:val="none" w:sz="0" w:space="0" w:color="auto"/>
                <w:right w:val="none" w:sz="0" w:space="0" w:color="auto"/>
              </w:divBdr>
            </w:div>
            <w:div w:id="508063639">
              <w:marLeft w:val="0"/>
              <w:marRight w:val="0"/>
              <w:marTop w:val="0"/>
              <w:marBottom w:val="0"/>
              <w:divBdr>
                <w:top w:val="none" w:sz="0" w:space="0" w:color="auto"/>
                <w:left w:val="none" w:sz="0" w:space="0" w:color="auto"/>
                <w:bottom w:val="none" w:sz="0" w:space="0" w:color="auto"/>
                <w:right w:val="none" w:sz="0" w:space="0" w:color="auto"/>
              </w:divBdr>
            </w:div>
            <w:div w:id="222757387">
              <w:marLeft w:val="0"/>
              <w:marRight w:val="0"/>
              <w:marTop w:val="0"/>
              <w:marBottom w:val="0"/>
              <w:divBdr>
                <w:top w:val="none" w:sz="0" w:space="0" w:color="auto"/>
                <w:left w:val="none" w:sz="0" w:space="0" w:color="auto"/>
                <w:bottom w:val="none" w:sz="0" w:space="0" w:color="auto"/>
                <w:right w:val="none" w:sz="0" w:space="0" w:color="auto"/>
              </w:divBdr>
            </w:div>
            <w:div w:id="1433470757">
              <w:marLeft w:val="0"/>
              <w:marRight w:val="0"/>
              <w:marTop w:val="0"/>
              <w:marBottom w:val="0"/>
              <w:divBdr>
                <w:top w:val="none" w:sz="0" w:space="0" w:color="auto"/>
                <w:left w:val="none" w:sz="0" w:space="0" w:color="auto"/>
                <w:bottom w:val="none" w:sz="0" w:space="0" w:color="auto"/>
                <w:right w:val="none" w:sz="0" w:space="0" w:color="auto"/>
              </w:divBdr>
            </w:div>
            <w:div w:id="272447145">
              <w:marLeft w:val="0"/>
              <w:marRight w:val="0"/>
              <w:marTop w:val="0"/>
              <w:marBottom w:val="0"/>
              <w:divBdr>
                <w:top w:val="none" w:sz="0" w:space="0" w:color="auto"/>
                <w:left w:val="none" w:sz="0" w:space="0" w:color="auto"/>
                <w:bottom w:val="none" w:sz="0" w:space="0" w:color="auto"/>
                <w:right w:val="none" w:sz="0" w:space="0" w:color="auto"/>
              </w:divBdr>
            </w:div>
            <w:div w:id="360714510">
              <w:marLeft w:val="0"/>
              <w:marRight w:val="0"/>
              <w:marTop w:val="0"/>
              <w:marBottom w:val="0"/>
              <w:divBdr>
                <w:top w:val="none" w:sz="0" w:space="0" w:color="auto"/>
                <w:left w:val="none" w:sz="0" w:space="0" w:color="auto"/>
                <w:bottom w:val="none" w:sz="0" w:space="0" w:color="auto"/>
                <w:right w:val="none" w:sz="0" w:space="0" w:color="auto"/>
              </w:divBdr>
            </w:div>
            <w:div w:id="1483813322">
              <w:marLeft w:val="0"/>
              <w:marRight w:val="0"/>
              <w:marTop w:val="0"/>
              <w:marBottom w:val="0"/>
              <w:divBdr>
                <w:top w:val="none" w:sz="0" w:space="0" w:color="auto"/>
                <w:left w:val="none" w:sz="0" w:space="0" w:color="auto"/>
                <w:bottom w:val="none" w:sz="0" w:space="0" w:color="auto"/>
                <w:right w:val="none" w:sz="0" w:space="0" w:color="auto"/>
              </w:divBdr>
            </w:div>
            <w:div w:id="783423930">
              <w:marLeft w:val="0"/>
              <w:marRight w:val="0"/>
              <w:marTop w:val="0"/>
              <w:marBottom w:val="0"/>
              <w:divBdr>
                <w:top w:val="none" w:sz="0" w:space="0" w:color="auto"/>
                <w:left w:val="none" w:sz="0" w:space="0" w:color="auto"/>
                <w:bottom w:val="none" w:sz="0" w:space="0" w:color="auto"/>
                <w:right w:val="none" w:sz="0" w:space="0" w:color="auto"/>
              </w:divBdr>
            </w:div>
            <w:div w:id="330371003">
              <w:marLeft w:val="0"/>
              <w:marRight w:val="0"/>
              <w:marTop w:val="0"/>
              <w:marBottom w:val="0"/>
              <w:divBdr>
                <w:top w:val="none" w:sz="0" w:space="0" w:color="auto"/>
                <w:left w:val="none" w:sz="0" w:space="0" w:color="auto"/>
                <w:bottom w:val="none" w:sz="0" w:space="0" w:color="auto"/>
                <w:right w:val="none" w:sz="0" w:space="0" w:color="auto"/>
              </w:divBdr>
            </w:div>
            <w:div w:id="202594096">
              <w:marLeft w:val="0"/>
              <w:marRight w:val="0"/>
              <w:marTop w:val="0"/>
              <w:marBottom w:val="0"/>
              <w:divBdr>
                <w:top w:val="none" w:sz="0" w:space="0" w:color="auto"/>
                <w:left w:val="none" w:sz="0" w:space="0" w:color="auto"/>
                <w:bottom w:val="none" w:sz="0" w:space="0" w:color="auto"/>
                <w:right w:val="none" w:sz="0" w:space="0" w:color="auto"/>
              </w:divBdr>
            </w:div>
            <w:div w:id="1850676068">
              <w:marLeft w:val="0"/>
              <w:marRight w:val="0"/>
              <w:marTop w:val="0"/>
              <w:marBottom w:val="0"/>
              <w:divBdr>
                <w:top w:val="none" w:sz="0" w:space="0" w:color="auto"/>
                <w:left w:val="none" w:sz="0" w:space="0" w:color="auto"/>
                <w:bottom w:val="none" w:sz="0" w:space="0" w:color="auto"/>
                <w:right w:val="none" w:sz="0" w:space="0" w:color="auto"/>
              </w:divBdr>
            </w:div>
            <w:div w:id="183811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90853">
      <w:bodyDiv w:val="1"/>
      <w:marLeft w:val="0"/>
      <w:marRight w:val="0"/>
      <w:marTop w:val="0"/>
      <w:marBottom w:val="0"/>
      <w:divBdr>
        <w:top w:val="none" w:sz="0" w:space="0" w:color="auto"/>
        <w:left w:val="none" w:sz="0" w:space="0" w:color="auto"/>
        <w:bottom w:val="none" w:sz="0" w:space="0" w:color="auto"/>
        <w:right w:val="none" w:sz="0" w:space="0" w:color="auto"/>
      </w:divBdr>
      <w:divsChild>
        <w:div w:id="1172449684">
          <w:marLeft w:val="0"/>
          <w:marRight w:val="0"/>
          <w:marTop w:val="0"/>
          <w:marBottom w:val="0"/>
          <w:divBdr>
            <w:top w:val="none" w:sz="0" w:space="0" w:color="auto"/>
            <w:left w:val="none" w:sz="0" w:space="0" w:color="auto"/>
            <w:bottom w:val="none" w:sz="0" w:space="0" w:color="auto"/>
            <w:right w:val="none" w:sz="0" w:space="0" w:color="auto"/>
          </w:divBdr>
          <w:divsChild>
            <w:div w:id="1412703595">
              <w:marLeft w:val="0"/>
              <w:marRight w:val="0"/>
              <w:marTop w:val="0"/>
              <w:marBottom w:val="0"/>
              <w:divBdr>
                <w:top w:val="none" w:sz="0" w:space="0" w:color="auto"/>
                <w:left w:val="none" w:sz="0" w:space="0" w:color="auto"/>
                <w:bottom w:val="none" w:sz="0" w:space="0" w:color="auto"/>
                <w:right w:val="none" w:sz="0" w:space="0" w:color="auto"/>
              </w:divBdr>
            </w:div>
            <w:div w:id="2115589442">
              <w:marLeft w:val="0"/>
              <w:marRight w:val="0"/>
              <w:marTop w:val="0"/>
              <w:marBottom w:val="0"/>
              <w:divBdr>
                <w:top w:val="none" w:sz="0" w:space="0" w:color="auto"/>
                <w:left w:val="none" w:sz="0" w:space="0" w:color="auto"/>
                <w:bottom w:val="none" w:sz="0" w:space="0" w:color="auto"/>
                <w:right w:val="none" w:sz="0" w:space="0" w:color="auto"/>
              </w:divBdr>
            </w:div>
            <w:div w:id="1989629391">
              <w:marLeft w:val="0"/>
              <w:marRight w:val="0"/>
              <w:marTop w:val="0"/>
              <w:marBottom w:val="0"/>
              <w:divBdr>
                <w:top w:val="none" w:sz="0" w:space="0" w:color="auto"/>
                <w:left w:val="none" w:sz="0" w:space="0" w:color="auto"/>
                <w:bottom w:val="none" w:sz="0" w:space="0" w:color="auto"/>
                <w:right w:val="none" w:sz="0" w:space="0" w:color="auto"/>
              </w:divBdr>
            </w:div>
            <w:div w:id="38700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64382">
      <w:bodyDiv w:val="1"/>
      <w:marLeft w:val="0"/>
      <w:marRight w:val="0"/>
      <w:marTop w:val="0"/>
      <w:marBottom w:val="0"/>
      <w:divBdr>
        <w:top w:val="none" w:sz="0" w:space="0" w:color="auto"/>
        <w:left w:val="none" w:sz="0" w:space="0" w:color="auto"/>
        <w:bottom w:val="none" w:sz="0" w:space="0" w:color="auto"/>
        <w:right w:val="none" w:sz="0" w:space="0" w:color="auto"/>
      </w:divBdr>
      <w:divsChild>
        <w:div w:id="1401371032">
          <w:marLeft w:val="0"/>
          <w:marRight w:val="0"/>
          <w:marTop w:val="0"/>
          <w:marBottom w:val="0"/>
          <w:divBdr>
            <w:top w:val="none" w:sz="0" w:space="0" w:color="auto"/>
            <w:left w:val="none" w:sz="0" w:space="0" w:color="auto"/>
            <w:bottom w:val="none" w:sz="0" w:space="0" w:color="auto"/>
            <w:right w:val="none" w:sz="0" w:space="0" w:color="auto"/>
          </w:divBdr>
          <w:divsChild>
            <w:div w:id="1463770958">
              <w:marLeft w:val="0"/>
              <w:marRight w:val="0"/>
              <w:marTop w:val="0"/>
              <w:marBottom w:val="0"/>
              <w:divBdr>
                <w:top w:val="none" w:sz="0" w:space="0" w:color="auto"/>
                <w:left w:val="none" w:sz="0" w:space="0" w:color="auto"/>
                <w:bottom w:val="none" w:sz="0" w:space="0" w:color="auto"/>
                <w:right w:val="none" w:sz="0" w:space="0" w:color="auto"/>
              </w:divBdr>
            </w:div>
            <w:div w:id="1743527903">
              <w:marLeft w:val="0"/>
              <w:marRight w:val="0"/>
              <w:marTop w:val="0"/>
              <w:marBottom w:val="0"/>
              <w:divBdr>
                <w:top w:val="none" w:sz="0" w:space="0" w:color="auto"/>
                <w:left w:val="none" w:sz="0" w:space="0" w:color="auto"/>
                <w:bottom w:val="none" w:sz="0" w:space="0" w:color="auto"/>
                <w:right w:val="none" w:sz="0" w:space="0" w:color="auto"/>
              </w:divBdr>
            </w:div>
            <w:div w:id="119558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77452">
      <w:bodyDiv w:val="1"/>
      <w:marLeft w:val="0"/>
      <w:marRight w:val="0"/>
      <w:marTop w:val="0"/>
      <w:marBottom w:val="0"/>
      <w:divBdr>
        <w:top w:val="none" w:sz="0" w:space="0" w:color="auto"/>
        <w:left w:val="none" w:sz="0" w:space="0" w:color="auto"/>
        <w:bottom w:val="none" w:sz="0" w:space="0" w:color="auto"/>
        <w:right w:val="none" w:sz="0" w:space="0" w:color="auto"/>
      </w:divBdr>
      <w:divsChild>
        <w:div w:id="1407803106">
          <w:marLeft w:val="0"/>
          <w:marRight w:val="0"/>
          <w:marTop w:val="0"/>
          <w:marBottom w:val="0"/>
          <w:divBdr>
            <w:top w:val="none" w:sz="0" w:space="0" w:color="auto"/>
            <w:left w:val="none" w:sz="0" w:space="0" w:color="auto"/>
            <w:bottom w:val="none" w:sz="0" w:space="0" w:color="auto"/>
            <w:right w:val="none" w:sz="0" w:space="0" w:color="auto"/>
          </w:divBdr>
          <w:divsChild>
            <w:div w:id="1243836195">
              <w:marLeft w:val="0"/>
              <w:marRight w:val="0"/>
              <w:marTop w:val="0"/>
              <w:marBottom w:val="0"/>
              <w:divBdr>
                <w:top w:val="none" w:sz="0" w:space="0" w:color="auto"/>
                <w:left w:val="none" w:sz="0" w:space="0" w:color="auto"/>
                <w:bottom w:val="none" w:sz="0" w:space="0" w:color="auto"/>
                <w:right w:val="none" w:sz="0" w:space="0" w:color="auto"/>
              </w:divBdr>
            </w:div>
            <w:div w:id="853958408">
              <w:marLeft w:val="0"/>
              <w:marRight w:val="0"/>
              <w:marTop w:val="0"/>
              <w:marBottom w:val="0"/>
              <w:divBdr>
                <w:top w:val="none" w:sz="0" w:space="0" w:color="auto"/>
                <w:left w:val="none" w:sz="0" w:space="0" w:color="auto"/>
                <w:bottom w:val="none" w:sz="0" w:space="0" w:color="auto"/>
                <w:right w:val="none" w:sz="0" w:space="0" w:color="auto"/>
              </w:divBdr>
            </w:div>
            <w:div w:id="1681006362">
              <w:marLeft w:val="0"/>
              <w:marRight w:val="0"/>
              <w:marTop w:val="0"/>
              <w:marBottom w:val="0"/>
              <w:divBdr>
                <w:top w:val="none" w:sz="0" w:space="0" w:color="auto"/>
                <w:left w:val="none" w:sz="0" w:space="0" w:color="auto"/>
                <w:bottom w:val="none" w:sz="0" w:space="0" w:color="auto"/>
                <w:right w:val="none" w:sz="0" w:space="0" w:color="auto"/>
              </w:divBdr>
            </w:div>
            <w:div w:id="127166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37444">
      <w:bodyDiv w:val="1"/>
      <w:marLeft w:val="0"/>
      <w:marRight w:val="0"/>
      <w:marTop w:val="0"/>
      <w:marBottom w:val="0"/>
      <w:divBdr>
        <w:top w:val="none" w:sz="0" w:space="0" w:color="auto"/>
        <w:left w:val="none" w:sz="0" w:space="0" w:color="auto"/>
        <w:bottom w:val="none" w:sz="0" w:space="0" w:color="auto"/>
        <w:right w:val="none" w:sz="0" w:space="0" w:color="auto"/>
      </w:divBdr>
    </w:div>
    <w:div w:id="502091453">
      <w:bodyDiv w:val="1"/>
      <w:marLeft w:val="0"/>
      <w:marRight w:val="0"/>
      <w:marTop w:val="0"/>
      <w:marBottom w:val="0"/>
      <w:divBdr>
        <w:top w:val="none" w:sz="0" w:space="0" w:color="auto"/>
        <w:left w:val="none" w:sz="0" w:space="0" w:color="auto"/>
        <w:bottom w:val="none" w:sz="0" w:space="0" w:color="auto"/>
        <w:right w:val="none" w:sz="0" w:space="0" w:color="auto"/>
      </w:divBdr>
      <w:divsChild>
        <w:div w:id="2038463728">
          <w:marLeft w:val="0"/>
          <w:marRight w:val="0"/>
          <w:marTop w:val="0"/>
          <w:marBottom w:val="0"/>
          <w:divBdr>
            <w:top w:val="none" w:sz="0" w:space="0" w:color="auto"/>
            <w:left w:val="none" w:sz="0" w:space="0" w:color="auto"/>
            <w:bottom w:val="none" w:sz="0" w:space="0" w:color="auto"/>
            <w:right w:val="none" w:sz="0" w:space="0" w:color="auto"/>
          </w:divBdr>
          <w:divsChild>
            <w:div w:id="1357268610">
              <w:marLeft w:val="0"/>
              <w:marRight w:val="0"/>
              <w:marTop w:val="0"/>
              <w:marBottom w:val="0"/>
              <w:divBdr>
                <w:top w:val="none" w:sz="0" w:space="0" w:color="auto"/>
                <w:left w:val="none" w:sz="0" w:space="0" w:color="auto"/>
                <w:bottom w:val="none" w:sz="0" w:space="0" w:color="auto"/>
                <w:right w:val="none" w:sz="0" w:space="0" w:color="auto"/>
              </w:divBdr>
            </w:div>
            <w:div w:id="113526051">
              <w:marLeft w:val="0"/>
              <w:marRight w:val="0"/>
              <w:marTop w:val="0"/>
              <w:marBottom w:val="0"/>
              <w:divBdr>
                <w:top w:val="none" w:sz="0" w:space="0" w:color="auto"/>
                <w:left w:val="none" w:sz="0" w:space="0" w:color="auto"/>
                <w:bottom w:val="none" w:sz="0" w:space="0" w:color="auto"/>
                <w:right w:val="none" w:sz="0" w:space="0" w:color="auto"/>
              </w:divBdr>
            </w:div>
            <w:div w:id="1697465131">
              <w:marLeft w:val="0"/>
              <w:marRight w:val="0"/>
              <w:marTop w:val="0"/>
              <w:marBottom w:val="0"/>
              <w:divBdr>
                <w:top w:val="none" w:sz="0" w:space="0" w:color="auto"/>
                <w:left w:val="none" w:sz="0" w:space="0" w:color="auto"/>
                <w:bottom w:val="none" w:sz="0" w:space="0" w:color="auto"/>
                <w:right w:val="none" w:sz="0" w:space="0" w:color="auto"/>
              </w:divBdr>
            </w:div>
            <w:div w:id="1484278807">
              <w:marLeft w:val="0"/>
              <w:marRight w:val="0"/>
              <w:marTop w:val="0"/>
              <w:marBottom w:val="0"/>
              <w:divBdr>
                <w:top w:val="none" w:sz="0" w:space="0" w:color="auto"/>
                <w:left w:val="none" w:sz="0" w:space="0" w:color="auto"/>
                <w:bottom w:val="none" w:sz="0" w:space="0" w:color="auto"/>
                <w:right w:val="none" w:sz="0" w:space="0" w:color="auto"/>
              </w:divBdr>
            </w:div>
            <w:div w:id="1018312878">
              <w:marLeft w:val="0"/>
              <w:marRight w:val="0"/>
              <w:marTop w:val="0"/>
              <w:marBottom w:val="0"/>
              <w:divBdr>
                <w:top w:val="none" w:sz="0" w:space="0" w:color="auto"/>
                <w:left w:val="none" w:sz="0" w:space="0" w:color="auto"/>
                <w:bottom w:val="none" w:sz="0" w:space="0" w:color="auto"/>
                <w:right w:val="none" w:sz="0" w:space="0" w:color="auto"/>
              </w:divBdr>
            </w:div>
            <w:div w:id="256183053">
              <w:marLeft w:val="0"/>
              <w:marRight w:val="0"/>
              <w:marTop w:val="0"/>
              <w:marBottom w:val="0"/>
              <w:divBdr>
                <w:top w:val="none" w:sz="0" w:space="0" w:color="auto"/>
                <w:left w:val="none" w:sz="0" w:space="0" w:color="auto"/>
                <w:bottom w:val="none" w:sz="0" w:space="0" w:color="auto"/>
                <w:right w:val="none" w:sz="0" w:space="0" w:color="auto"/>
              </w:divBdr>
            </w:div>
            <w:div w:id="60522474">
              <w:marLeft w:val="0"/>
              <w:marRight w:val="0"/>
              <w:marTop w:val="0"/>
              <w:marBottom w:val="0"/>
              <w:divBdr>
                <w:top w:val="none" w:sz="0" w:space="0" w:color="auto"/>
                <w:left w:val="none" w:sz="0" w:space="0" w:color="auto"/>
                <w:bottom w:val="none" w:sz="0" w:space="0" w:color="auto"/>
                <w:right w:val="none" w:sz="0" w:space="0" w:color="auto"/>
              </w:divBdr>
            </w:div>
            <w:div w:id="1579974258">
              <w:marLeft w:val="0"/>
              <w:marRight w:val="0"/>
              <w:marTop w:val="0"/>
              <w:marBottom w:val="0"/>
              <w:divBdr>
                <w:top w:val="none" w:sz="0" w:space="0" w:color="auto"/>
                <w:left w:val="none" w:sz="0" w:space="0" w:color="auto"/>
                <w:bottom w:val="none" w:sz="0" w:space="0" w:color="auto"/>
                <w:right w:val="none" w:sz="0" w:space="0" w:color="auto"/>
              </w:divBdr>
            </w:div>
            <w:div w:id="196627344">
              <w:marLeft w:val="0"/>
              <w:marRight w:val="0"/>
              <w:marTop w:val="0"/>
              <w:marBottom w:val="0"/>
              <w:divBdr>
                <w:top w:val="none" w:sz="0" w:space="0" w:color="auto"/>
                <w:left w:val="none" w:sz="0" w:space="0" w:color="auto"/>
                <w:bottom w:val="none" w:sz="0" w:space="0" w:color="auto"/>
                <w:right w:val="none" w:sz="0" w:space="0" w:color="auto"/>
              </w:divBdr>
            </w:div>
            <w:div w:id="1670206041">
              <w:marLeft w:val="0"/>
              <w:marRight w:val="0"/>
              <w:marTop w:val="0"/>
              <w:marBottom w:val="0"/>
              <w:divBdr>
                <w:top w:val="none" w:sz="0" w:space="0" w:color="auto"/>
                <w:left w:val="none" w:sz="0" w:space="0" w:color="auto"/>
                <w:bottom w:val="none" w:sz="0" w:space="0" w:color="auto"/>
                <w:right w:val="none" w:sz="0" w:space="0" w:color="auto"/>
              </w:divBdr>
            </w:div>
            <w:div w:id="928581944">
              <w:marLeft w:val="0"/>
              <w:marRight w:val="0"/>
              <w:marTop w:val="0"/>
              <w:marBottom w:val="0"/>
              <w:divBdr>
                <w:top w:val="none" w:sz="0" w:space="0" w:color="auto"/>
                <w:left w:val="none" w:sz="0" w:space="0" w:color="auto"/>
                <w:bottom w:val="none" w:sz="0" w:space="0" w:color="auto"/>
                <w:right w:val="none" w:sz="0" w:space="0" w:color="auto"/>
              </w:divBdr>
            </w:div>
            <w:div w:id="596405078">
              <w:marLeft w:val="0"/>
              <w:marRight w:val="0"/>
              <w:marTop w:val="0"/>
              <w:marBottom w:val="0"/>
              <w:divBdr>
                <w:top w:val="none" w:sz="0" w:space="0" w:color="auto"/>
                <w:left w:val="none" w:sz="0" w:space="0" w:color="auto"/>
                <w:bottom w:val="none" w:sz="0" w:space="0" w:color="auto"/>
                <w:right w:val="none" w:sz="0" w:space="0" w:color="auto"/>
              </w:divBdr>
            </w:div>
            <w:div w:id="2056538994">
              <w:marLeft w:val="0"/>
              <w:marRight w:val="0"/>
              <w:marTop w:val="0"/>
              <w:marBottom w:val="0"/>
              <w:divBdr>
                <w:top w:val="none" w:sz="0" w:space="0" w:color="auto"/>
                <w:left w:val="none" w:sz="0" w:space="0" w:color="auto"/>
                <w:bottom w:val="none" w:sz="0" w:space="0" w:color="auto"/>
                <w:right w:val="none" w:sz="0" w:space="0" w:color="auto"/>
              </w:divBdr>
            </w:div>
            <w:div w:id="1878466266">
              <w:marLeft w:val="0"/>
              <w:marRight w:val="0"/>
              <w:marTop w:val="0"/>
              <w:marBottom w:val="0"/>
              <w:divBdr>
                <w:top w:val="none" w:sz="0" w:space="0" w:color="auto"/>
                <w:left w:val="none" w:sz="0" w:space="0" w:color="auto"/>
                <w:bottom w:val="none" w:sz="0" w:space="0" w:color="auto"/>
                <w:right w:val="none" w:sz="0" w:space="0" w:color="auto"/>
              </w:divBdr>
            </w:div>
            <w:div w:id="522086469">
              <w:marLeft w:val="0"/>
              <w:marRight w:val="0"/>
              <w:marTop w:val="0"/>
              <w:marBottom w:val="0"/>
              <w:divBdr>
                <w:top w:val="none" w:sz="0" w:space="0" w:color="auto"/>
                <w:left w:val="none" w:sz="0" w:space="0" w:color="auto"/>
                <w:bottom w:val="none" w:sz="0" w:space="0" w:color="auto"/>
                <w:right w:val="none" w:sz="0" w:space="0" w:color="auto"/>
              </w:divBdr>
            </w:div>
            <w:div w:id="1408579583">
              <w:marLeft w:val="0"/>
              <w:marRight w:val="0"/>
              <w:marTop w:val="0"/>
              <w:marBottom w:val="0"/>
              <w:divBdr>
                <w:top w:val="none" w:sz="0" w:space="0" w:color="auto"/>
                <w:left w:val="none" w:sz="0" w:space="0" w:color="auto"/>
                <w:bottom w:val="none" w:sz="0" w:space="0" w:color="auto"/>
                <w:right w:val="none" w:sz="0" w:space="0" w:color="auto"/>
              </w:divBdr>
            </w:div>
            <w:div w:id="1011183257">
              <w:marLeft w:val="0"/>
              <w:marRight w:val="0"/>
              <w:marTop w:val="0"/>
              <w:marBottom w:val="0"/>
              <w:divBdr>
                <w:top w:val="none" w:sz="0" w:space="0" w:color="auto"/>
                <w:left w:val="none" w:sz="0" w:space="0" w:color="auto"/>
                <w:bottom w:val="none" w:sz="0" w:space="0" w:color="auto"/>
                <w:right w:val="none" w:sz="0" w:space="0" w:color="auto"/>
              </w:divBdr>
            </w:div>
            <w:div w:id="485436633">
              <w:marLeft w:val="0"/>
              <w:marRight w:val="0"/>
              <w:marTop w:val="0"/>
              <w:marBottom w:val="0"/>
              <w:divBdr>
                <w:top w:val="none" w:sz="0" w:space="0" w:color="auto"/>
                <w:left w:val="none" w:sz="0" w:space="0" w:color="auto"/>
                <w:bottom w:val="none" w:sz="0" w:space="0" w:color="auto"/>
                <w:right w:val="none" w:sz="0" w:space="0" w:color="auto"/>
              </w:divBdr>
            </w:div>
            <w:div w:id="386681479">
              <w:marLeft w:val="0"/>
              <w:marRight w:val="0"/>
              <w:marTop w:val="0"/>
              <w:marBottom w:val="0"/>
              <w:divBdr>
                <w:top w:val="none" w:sz="0" w:space="0" w:color="auto"/>
                <w:left w:val="none" w:sz="0" w:space="0" w:color="auto"/>
                <w:bottom w:val="none" w:sz="0" w:space="0" w:color="auto"/>
                <w:right w:val="none" w:sz="0" w:space="0" w:color="auto"/>
              </w:divBdr>
            </w:div>
            <w:div w:id="879827598">
              <w:marLeft w:val="0"/>
              <w:marRight w:val="0"/>
              <w:marTop w:val="0"/>
              <w:marBottom w:val="0"/>
              <w:divBdr>
                <w:top w:val="none" w:sz="0" w:space="0" w:color="auto"/>
                <w:left w:val="none" w:sz="0" w:space="0" w:color="auto"/>
                <w:bottom w:val="none" w:sz="0" w:space="0" w:color="auto"/>
                <w:right w:val="none" w:sz="0" w:space="0" w:color="auto"/>
              </w:divBdr>
            </w:div>
            <w:div w:id="1447893779">
              <w:marLeft w:val="0"/>
              <w:marRight w:val="0"/>
              <w:marTop w:val="0"/>
              <w:marBottom w:val="0"/>
              <w:divBdr>
                <w:top w:val="none" w:sz="0" w:space="0" w:color="auto"/>
                <w:left w:val="none" w:sz="0" w:space="0" w:color="auto"/>
                <w:bottom w:val="none" w:sz="0" w:space="0" w:color="auto"/>
                <w:right w:val="none" w:sz="0" w:space="0" w:color="auto"/>
              </w:divBdr>
            </w:div>
            <w:div w:id="1246845195">
              <w:marLeft w:val="0"/>
              <w:marRight w:val="0"/>
              <w:marTop w:val="0"/>
              <w:marBottom w:val="0"/>
              <w:divBdr>
                <w:top w:val="none" w:sz="0" w:space="0" w:color="auto"/>
                <w:left w:val="none" w:sz="0" w:space="0" w:color="auto"/>
                <w:bottom w:val="none" w:sz="0" w:space="0" w:color="auto"/>
                <w:right w:val="none" w:sz="0" w:space="0" w:color="auto"/>
              </w:divBdr>
            </w:div>
            <w:div w:id="815025456">
              <w:marLeft w:val="0"/>
              <w:marRight w:val="0"/>
              <w:marTop w:val="0"/>
              <w:marBottom w:val="0"/>
              <w:divBdr>
                <w:top w:val="none" w:sz="0" w:space="0" w:color="auto"/>
                <w:left w:val="none" w:sz="0" w:space="0" w:color="auto"/>
                <w:bottom w:val="none" w:sz="0" w:space="0" w:color="auto"/>
                <w:right w:val="none" w:sz="0" w:space="0" w:color="auto"/>
              </w:divBdr>
            </w:div>
            <w:div w:id="915556564">
              <w:marLeft w:val="0"/>
              <w:marRight w:val="0"/>
              <w:marTop w:val="0"/>
              <w:marBottom w:val="0"/>
              <w:divBdr>
                <w:top w:val="none" w:sz="0" w:space="0" w:color="auto"/>
                <w:left w:val="none" w:sz="0" w:space="0" w:color="auto"/>
                <w:bottom w:val="none" w:sz="0" w:space="0" w:color="auto"/>
                <w:right w:val="none" w:sz="0" w:space="0" w:color="auto"/>
              </w:divBdr>
            </w:div>
            <w:div w:id="2096897413">
              <w:marLeft w:val="0"/>
              <w:marRight w:val="0"/>
              <w:marTop w:val="0"/>
              <w:marBottom w:val="0"/>
              <w:divBdr>
                <w:top w:val="none" w:sz="0" w:space="0" w:color="auto"/>
                <w:left w:val="none" w:sz="0" w:space="0" w:color="auto"/>
                <w:bottom w:val="none" w:sz="0" w:space="0" w:color="auto"/>
                <w:right w:val="none" w:sz="0" w:space="0" w:color="auto"/>
              </w:divBdr>
            </w:div>
            <w:div w:id="2034452271">
              <w:marLeft w:val="0"/>
              <w:marRight w:val="0"/>
              <w:marTop w:val="0"/>
              <w:marBottom w:val="0"/>
              <w:divBdr>
                <w:top w:val="none" w:sz="0" w:space="0" w:color="auto"/>
                <w:left w:val="none" w:sz="0" w:space="0" w:color="auto"/>
                <w:bottom w:val="none" w:sz="0" w:space="0" w:color="auto"/>
                <w:right w:val="none" w:sz="0" w:space="0" w:color="auto"/>
              </w:divBdr>
            </w:div>
            <w:div w:id="1620836818">
              <w:marLeft w:val="0"/>
              <w:marRight w:val="0"/>
              <w:marTop w:val="0"/>
              <w:marBottom w:val="0"/>
              <w:divBdr>
                <w:top w:val="none" w:sz="0" w:space="0" w:color="auto"/>
                <w:left w:val="none" w:sz="0" w:space="0" w:color="auto"/>
                <w:bottom w:val="none" w:sz="0" w:space="0" w:color="auto"/>
                <w:right w:val="none" w:sz="0" w:space="0" w:color="auto"/>
              </w:divBdr>
            </w:div>
            <w:div w:id="1824853296">
              <w:marLeft w:val="0"/>
              <w:marRight w:val="0"/>
              <w:marTop w:val="0"/>
              <w:marBottom w:val="0"/>
              <w:divBdr>
                <w:top w:val="none" w:sz="0" w:space="0" w:color="auto"/>
                <w:left w:val="none" w:sz="0" w:space="0" w:color="auto"/>
                <w:bottom w:val="none" w:sz="0" w:space="0" w:color="auto"/>
                <w:right w:val="none" w:sz="0" w:space="0" w:color="auto"/>
              </w:divBdr>
            </w:div>
            <w:div w:id="1748763177">
              <w:marLeft w:val="0"/>
              <w:marRight w:val="0"/>
              <w:marTop w:val="0"/>
              <w:marBottom w:val="0"/>
              <w:divBdr>
                <w:top w:val="none" w:sz="0" w:space="0" w:color="auto"/>
                <w:left w:val="none" w:sz="0" w:space="0" w:color="auto"/>
                <w:bottom w:val="none" w:sz="0" w:space="0" w:color="auto"/>
                <w:right w:val="none" w:sz="0" w:space="0" w:color="auto"/>
              </w:divBdr>
            </w:div>
            <w:div w:id="1783957025">
              <w:marLeft w:val="0"/>
              <w:marRight w:val="0"/>
              <w:marTop w:val="0"/>
              <w:marBottom w:val="0"/>
              <w:divBdr>
                <w:top w:val="none" w:sz="0" w:space="0" w:color="auto"/>
                <w:left w:val="none" w:sz="0" w:space="0" w:color="auto"/>
                <w:bottom w:val="none" w:sz="0" w:space="0" w:color="auto"/>
                <w:right w:val="none" w:sz="0" w:space="0" w:color="auto"/>
              </w:divBdr>
            </w:div>
            <w:div w:id="783035035">
              <w:marLeft w:val="0"/>
              <w:marRight w:val="0"/>
              <w:marTop w:val="0"/>
              <w:marBottom w:val="0"/>
              <w:divBdr>
                <w:top w:val="none" w:sz="0" w:space="0" w:color="auto"/>
                <w:left w:val="none" w:sz="0" w:space="0" w:color="auto"/>
                <w:bottom w:val="none" w:sz="0" w:space="0" w:color="auto"/>
                <w:right w:val="none" w:sz="0" w:space="0" w:color="auto"/>
              </w:divBdr>
            </w:div>
            <w:div w:id="315375896">
              <w:marLeft w:val="0"/>
              <w:marRight w:val="0"/>
              <w:marTop w:val="0"/>
              <w:marBottom w:val="0"/>
              <w:divBdr>
                <w:top w:val="none" w:sz="0" w:space="0" w:color="auto"/>
                <w:left w:val="none" w:sz="0" w:space="0" w:color="auto"/>
                <w:bottom w:val="none" w:sz="0" w:space="0" w:color="auto"/>
                <w:right w:val="none" w:sz="0" w:space="0" w:color="auto"/>
              </w:divBdr>
            </w:div>
            <w:div w:id="1679037987">
              <w:marLeft w:val="0"/>
              <w:marRight w:val="0"/>
              <w:marTop w:val="0"/>
              <w:marBottom w:val="0"/>
              <w:divBdr>
                <w:top w:val="none" w:sz="0" w:space="0" w:color="auto"/>
                <w:left w:val="none" w:sz="0" w:space="0" w:color="auto"/>
                <w:bottom w:val="none" w:sz="0" w:space="0" w:color="auto"/>
                <w:right w:val="none" w:sz="0" w:space="0" w:color="auto"/>
              </w:divBdr>
            </w:div>
            <w:div w:id="1055085313">
              <w:marLeft w:val="0"/>
              <w:marRight w:val="0"/>
              <w:marTop w:val="0"/>
              <w:marBottom w:val="0"/>
              <w:divBdr>
                <w:top w:val="none" w:sz="0" w:space="0" w:color="auto"/>
                <w:left w:val="none" w:sz="0" w:space="0" w:color="auto"/>
                <w:bottom w:val="none" w:sz="0" w:space="0" w:color="auto"/>
                <w:right w:val="none" w:sz="0" w:space="0" w:color="auto"/>
              </w:divBdr>
            </w:div>
            <w:div w:id="1948275308">
              <w:marLeft w:val="0"/>
              <w:marRight w:val="0"/>
              <w:marTop w:val="0"/>
              <w:marBottom w:val="0"/>
              <w:divBdr>
                <w:top w:val="none" w:sz="0" w:space="0" w:color="auto"/>
                <w:left w:val="none" w:sz="0" w:space="0" w:color="auto"/>
                <w:bottom w:val="none" w:sz="0" w:space="0" w:color="auto"/>
                <w:right w:val="none" w:sz="0" w:space="0" w:color="auto"/>
              </w:divBdr>
            </w:div>
            <w:div w:id="646595756">
              <w:marLeft w:val="0"/>
              <w:marRight w:val="0"/>
              <w:marTop w:val="0"/>
              <w:marBottom w:val="0"/>
              <w:divBdr>
                <w:top w:val="none" w:sz="0" w:space="0" w:color="auto"/>
                <w:left w:val="none" w:sz="0" w:space="0" w:color="auto"/>
                <w:bottom w:val="none" w:sz="0" w:space="0" w:color="auto"/>
                <w:right w:val="none" w:sz="0" w:space="0" w:color="auto"/>
              </w:divBdr>
            </w:div>
            <w:div w:id="515850585">
              <w:marLeft w:val="0"/>
              <w:marRight w:val="0"/>
              <w:marTop w:val="0"/>
              <w:marBottom w:val="0"/>
              <w:divBdr>
                <w:top w:val="none" w:sz="0" w:space="0" w:color="auto"/>
                <w:left w:val="none" w:sz="0" w:space="0" w:color="auto"/>
                <w:bottom w:val="none" w:sz="0" w:space="0" w:color="auto"/>
                <w:right w:val="none" w:sz="0" w:space="0" w:color="auto"/>
              </w:divBdr>
            </w:div>
            <w:div w:id="392697897">
              <w:marLeft w:val="0"/>
              <w:marRight w:val="0"/>
              <w:marTop w:val="0"/>
              <w:marBottom w:val="0"/>
              <w:divBdr>
                <w:top w:val="none" w:sz="0" w:space="0" w:color="auto"/>
                <w:left w:val="none" w:sz="0" w:space="0" w:color="auto"/>
                <w:bottom w:val="none" w:sz="0" w:space="0" w:color="auto"/>
                <w:right w:val="none" w:sz="0" w:space="0" w:color="auto"/>
              </w:divBdr>
            </w:div>
            <w:div w:id="1857228973">
              <w:marLeft w:val="0"/>
              <w:marRight w:val="0"/>
              <w:marTop w:val="0"/>
              <w:marBottom w:val="0"/>
              <w:divBdr>
                <w:top w:val="none" w:sz="0" w:space="0" w:color="auto"/>
                <w:left w:val="none" w:sz="0" w:space="0" w:color="auto"/>
                <w:bottom w:val="none" w:sz="0" w:space="0" w:color="auto"/>
                <w:right w:val="none" w:sz="0" w:space="0" w:color="auto"/>
              </w:divBdr>
            </w:div>
            <w:div w:id="1176918887">
              <w:marLeft w:val="0"/>
              <w:marRight w:val="0"/>
              <w:marTop w:val="0"/>
              <w:marBottom w:val="0"/>
              <w:divBdr>
                <w:top w:val="none" w:sz="0" w:space="0" w:color="auto"/>
                <w:left w:val="none" w:sz="0" w:space="0" w:color="auto"/>
                <w:bottom w:val="none" w:sz="0" w:space="0" w:color="auto"/>
                <w:right w:val="none" w:sz="0" w:space="0" w:color="auto"/>
              </w:divBdr>
            </w:div>
            <w:div w:id="473110174">
              <w:marLeft w:val="0"/>
              <w:marRight w:val="0"/>
              <w:marTop w:val="0"/>
              <w:marBottom w:val="0"/>
              <w:divBdr>
                <w:top w:val="none" w:sz="0" w:space="0" w:color="auto"/>
                <w:left w:val="none" w:sz="0" w:space="0" w:color="auto"/>
                <w:bottom w:val="none" w:sz="0" w:space="0" w:color="auto"/>
                <w:right w:val="none" w:sz="0" w:space="0" w:color="auto"/>
              </w:divBdr>
            </w:div>
            <w:div w:id="1153449215">
              <w:marLeft w:val="0"/>
              <w:marRight w:val="0"/>
              <w:marTop w:val="0"/>
              <w:marBottom w:val="0"/>
              <w:divBdr>
                <w:top w:val="none" w:sz="0" w:space="0" w:color="auto"/>
                <w:left w:val="none" w:sz="0" w:space="0" w:color="auto"/>
                <w:bottom w:val="none" w:sz="0" w:space="0" w:color="auto"/>
                <w:right w:val="none" w:sz="0" w:space="0" w:color="auto"/>
              </w:divBdr>
            </w:div>
            <w:div w:id="570390284">
              <w:marLeft w:val="0"/>
              <w:marRight w:val="0"/>
              <w:marTop w:val="0"/>
              <w:marBottom w:val="0"/>
              <w:divBdr>
                <w:top w:val="none" w:sz="0" w:space="0" w:color="auto"/>
                <w:left w:val="none" w:sz="0" w:space="0" w:color="auto"/>
                <w:bottom w:val="none" w:sz="0" w:space="0" w:color="auto"/>
                <w:right w:val="none" w:sz="0" w:space="0" w:color="auto"/>
              </w:divBdr>
            </w:div>
            <w:div w:id="7537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22977">
      <w:bodyDiv w:val="1"/>
      <w:marLeft w:val="0"/>
      <w:marRight w:val="0"/>
      <w:marTop w:val="0"/>
      <w:marBottom w:val="0"/>
      <w:divBdr>
        <w:top w:val="none" w:sz="0" w:space="0" w:color="auto"/>
        <w:left w:val="none" w:sz="0" w:space="0" w:color="auto"/>
        <w:bottom w:val="none" w:sz="0" w:space="0" w:color="auto"/>
        <w:right w:val="none" w:sz="0" w:space="0" w:color="auto"/>
      </w:divBdr>
      <w:divsChild>
        <w:div w:id="623662474">
          <w:marLeft w:val="0"/>
          <w:marRight w:val="0"/>
          <w:marTop w:val="0"/>
          <w:marBottom w:val="0"/>
          <w:divBdr>
            <w:top w:val="none" w:sz="0" w:space="0" w:color="auto"/>
            <w:left w:val="none" w:sz="0" w:space="0" w:color="auto"/>
            <w:bottom w:val="none" w:sz="0" w:space="0" w:color="auto"/>
            <w:right w:val="none" w:sz="0" w:space="0" w:color="auto"/>
          </w:divBdr>
          <w:divsChild>
            <w:div w:id="994534871">
              <w:marLeft w:val="0"/>
              <w:marRight w:val="0"/>
              <w:marTop w:val="0"/>
              <w:marBottom w:val="0"/>
              <w:divBdr>
                <w:top w:val="none" w:sz="0" w:space="0" w:color="auto"/>
                <w:left w:val="none" w:sz="0" w:space="0" w:color="auto"/>
                <w:bottom w:val="none" w:sz="0" w:space="0" w:color="auto"/>
                <w:right w:val="none" w:sz="0" w:space="0" w:color="auto"/>
              </w:divBdr>
            </w:div>
            <w:div w:id="55132081">
              <w:marLeft w:val="0"/>
              <w:marRight w:val="0"/>
              <w:marTop w:val="0"/>
              <w:marBottom w:val="0"/>
              <w:divBdr>
                <w:top w:val="none" w:sz="0" w:space="0" w:color="auto"/>
                <w:left w:val="none" w:sz="0" w:space="0" w:color="auto"/>
                <w:bottom w:val="none" w:sz="0" w:space="0" w:color="auto"/>
                <w:right w:val="none" w:sz="0" w:space="0" w:color="auto"/>
              </w:divBdr>
            </w:div>
            <w:div w:id="121072456">
              <w:marLeft w:val="0"/>
              <w:marRight w:val="0"/>
              <w:marTop w:val="0"/>
              <w:marBottom w:val="0"/>
              <w:divBdr>
                <w:top w:val="none" w:sz="0" w:space="0" w:color="auto"/>
                <w:left w:val="none" w:sz="0" w:space="0" w:color="auto"/>
                <w:bottom w:val="none" w:sz="0" w:space="0" w:color="auto"/>
                <w:right w:val="none" w:sz="0" w:space="0" w:color="auto"/>
              </w:divBdr>
            </w:div>
            <w:div w:id="1045832489">
              <w:marLeft w:val="0"/>
              <w:marRight w:val="0"/>
              <w:marTop w:val="0"/>
              <w:marBottom w:val="0"/>
              <w:divBdr>
                <w:top w:val="none" w:sz="0" w:space="0" w:color="auto"/>
                <w:left w:val="none" w:sz="0" w:space="0" w:color="auto"/>
                <w:bottom w:val="none" w:sz="0" w:space="0" w:color="auto"/>
                <w:right w:val="none" w:sz="0" w:space="0" w:color="auto"/>
              </w:divBdr>
            </w:div>
            <w:div w:id="1928221964">
              <w:marLeft w:val="0"/>
              <w:marRight w:val="0"/>
              <w:marTop w:val="0"/>
              <w:marBottom w:val="0"/>
              <w:divBdr>
                <w:top w:val="none" w:sz="0" w:space="0" w:color="auto"/>
                <w:left w:val="none" w:sz="0" w:space="0" w:color="auto"/>
                <w:bottom w:val="none" w:sz="0" w:space="0" w:color="auto"/>
                <w:right w:val="none" w:sz="0" w:space="0" w:color="auto"/>
              </w:divBdr>
            </w:div>
            <w:div w:id="1132603037">
              <w:marLeft w:val="0"/>
              <w:marRight w:val="0"/>
              <w:marTop w:val="0"/>
              <w:marBottom w:val="0"/>
              <w:divBdr>
                <w:top w:val="none" w:sz="0" w:space="0" w:color="auto"/>
                <w:left w:val="none" w:sz="0" w:space="0" w:color="auto"/>
                <w:bottom w:val="none" w:sz="0" w:space="0" w:color="auto"/>
                <w:right w:val="none" w:sz="0" w:space="0" w:color="auto"/>
              </w:divBdr>
            </w:div>
            <w:div w:id="149907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07111">
      <w:bodyDiv w:val="1"/>
      <w:marLeft w:val="0"/>
      <w:marRight w:val="0"/>
      <w:marTop w:val="0"/>
      <w:marBottom w:val="0"/>
      <w:divBdr>
        <w:top w:val="none" w:sz="0" w:space="0" w:color="auto"/>
        <w:left w:val="none" w:sz="0" w:space="0" w:color="auto"/>
        <w:bottom w:val="none" w:sz="0" w:space="0" w:color="auto"/>
        <w:right w:val="none" w:sz="0" w:space="0" w:color="auto"/>
      </w:divBdr>
    </w:div>
    <w:div w:id="581305773">
      <w:bodyDiv w:val="1"/>
      <w:marLeft w:val="0"/>
      <w:marRight w:val="0"/>
      <w:marTop w:val="0"/>
      <w:marBottom w:val="0"/>
      <w:divBdr>
        <w:top w:val="none" w:sz="0" w:space="0" w:color="auto"/>
        <w:left w:val="none" w:sz="0" w:space="0" w:color="auto"/>
        <w:bottom w:val="none" w:sz="0" w:space="0" w:color="auto"/>
        <w:right w:val="none" w:sz="0" w:space="0" w:color="auto"/>
      </w:divBdr>
    </w:div>
    <w:div w:id="638191609">
      <w:bodyDiv w:val="1"/>
      <w:marLeft w:val="0"/>
      <w:marRight w:val="0"/>
      <w:marTop w:val="0"/>
      <w:marBottom w:val="0"/>
      <w:divBdr>
        <w:top w:val="none" w:sz="0" w:space="0" w:color="auto"/>
        <w:left w:val="none" w:sz="0" w:space="0" w:color="auto"/>
        <w:bottom w:val="none" w:sz="0" w:space="0" w:color="auto"/>
        <w:right w:val="none" w:sz="0" w:space="0" w:color="auto"/>
      </w:divBdr>
    </w:div>
    <w:div w:id="653803709">
      <w:bodyDiv w:val="1"/>
      <w:marLeft w:val="0"/>
      <w:marRight w:val="0"/>
      <w:marTop w:val="0"/>
      <w:marBottom w:val="0"/>
      <w:divBdr>
        <w:top w:val="none" w:sz="0" w:space="0" w:color="auto"/>
        <w:left w:val="none" w:sz="0" w:space="0" w:color="auto"/>
        <w:bottom w:val="none" w:sz="0" w:space="0" w:color="auto"/>
        <w:right w:val="none" w:sz="0" w:space="0" w:color="auto"/>
      </w:divBdr>
      <w:divsChild>
        <w:div w:id="350648436">
          <w:marLeft w:val="0"/>
          <w:marRight w:val="0"/>
          <w:marTop w:val="0"/>
          <w:marBottom w:val="0"/>
          <w:divBdr>
            <w:top w:val="none" w:sz="0" w:space="0" w:color="auto"/>
            <w:left w:val="none" w:sz="0" w:space="0" w:color="auto"/>
            <w:bottom w:val="none" w:sz="0" w:space="0" w:color="auto"/>
            <w:right w:val="none" w:sz="0" w:space="0" w:color="auto"/>
          </w:divBdr>
          <w:divsChild>
            <w:div w:id="36902459">
              <w:marLeft w:val="0"/>
              <w:marRight w:val="0"/>
              <w:marTop w:val="0"/>
              <w:marBottom w:val="0"/>
              <w:divBdr>
                <w:top w:val="none" w:sz="0" w:space="0" w:color="auto"/>
                <w:left w:val="none" w:sz="0" w:space="0" w:color="auto"/>
                <w:bottom w:val="none" w:sz="0" w:space="0" w:color="auto"/>
                <w:right w:val="none" w:sz="0" w:space="0" w:color="auto"/>
              </w:divBdr>
            </w:div>
            <w:div w:id="153427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44994">
      <w:bodyDiv w:val="1"/>
      <w:marLeft w:val="0"/>
      <w:marRight w:val="0"/>
      <w:marTop w:val="0"/>
      <w:marBottom w:val="0"/>
      <w:divBdr>
        <w:top w:val="none" w:sz="0" w:space="0" w:color="auto"/>
        <w:left w:val="none" w:sz="0" w:space="0" w:color="auto"/>
        <w:bottom w:val="none" w:sz="0" w:space="0" w:color="auto"/>
        <w:right w:val="none" w:sz="0" w:space="0" w:color="auto"/>
      </w:divBdr>
      <w:divsChild>
        <w:div w:id="468861307">
          <w:marLeft w:val="0"/>
          <w:marRight w:val="0"/>
          <w:marTop w:val="0"/>
          <w:marBottom w:val="0"/>
          <w:divBdr>
            <w:top w:val="none" w:sz="0" w:space="0" w:color="auto"/>
            <w:left w:val="none" w:sz="0" w:space="0" w:color="auto"/>
            <w:bottom w:val="none" w:sz="0" w:space="0" w:color="auto"/>
            <w:right w:val="none" w:sz="0" w:space="0" w:color="auto"/>
          </w:divBdr>
          <w:divsChild>
            <w:div w:id="1143890005">
              <w:marLeft w:val="0"/>
              <w:marRight w:val="0"/>
              <w:marTop w:val="0"/>
              <w:marBottom w:val="0"/>
              <w:divBdr>
                <w:top w:val="none" w:sz="0" w:space="0" w:color="auto"/>
                <w:left w:val="none" w:sz="0" w:space="0" w:color="auto"/>
                <w:bottom w:val="none" w:sz="0" w:space="0" w:color="auto"/>
                <w:right w:val="none" w:sz="0" w:space="0" w:color="auto"/>
              </w:divBdr>
            </w:div>
            <w:div w:id="1331563905">
              <w:marLeft w:val="0"/>
              <w:marRight w:val="0"/>
              <w:marTop w:val="0"/>
              <w:marBottom w:val="0"/>
              <w:divBdr>
                <w:top w:val="none" w:sz="0" w:space="0" w:color="auto"/>
                <w:left w:val="none" w:sz="0" w:space="0" w:color="auto"/>
                <w:bottom w:val="none" w:sz="0" w:space="0" w:color="auto"/>
                <w:right w:val="none" w:sz="0" w:space="0" w:color="auto"/>
              </w:divBdr>
            </w:div>
            <w:div w:id="707413338">
              <w:marLeft w:val="0"/>
              <w:marRight w:val="0"/>
              <w:marTop w:val="0"/>
              <w:marBottom w:val="0"/>
              <w:divBdr>
                <w:top w:val="none" w:sz="0" w:space="0" w:color="auto"/>
                <w:left w:val="none" w:sz="0" w:space="0" w:color="auto"/>
                <w:bottom w:val="none" w:sz="0" w:space="0" w:color="auto"/>
                <w:right w:val="none" w:sz="0" w:space="0" w:color="auto"/>
              </w:divBdr>
            </w:div>
            <w:div w:id="675689227">
              <w:marLeft w:val="0"/>
              <w:marRight w:val="0"/>
              <w:marTop w:val="0"/>
              <w:marBottom w:val="0"/>
              <w:divBdr>
                <w:top w:val="none" w:sz="0" w:space="0" w:color="auto"/>
                <w:left w:val="none" w:sz="0" w:space="0" w:color="auto"/>
                <w:bottom w:val="none" w:sz="0" w:space="0" w:color="auto"/>
                <w:right w:val="none" w:sz="0" w:space="0" w:color="auto"/>
              </w:divBdr>
            </w:div>
            <w:div w:id="144881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83139">
      <w:bodyDiv w:val="1"/>
      <w:marLeft w:val="0"/>
      <w:marRight w:val="0"/>
      <w:marTop w:val="0"/>
      <w:marBottom w:val="0"/>
      <w:divBdr>
        <w:top w:val="none" w:sz="0" w:space="0" w:color="auto"/>
        <w:left w:val="none" w:sz="0" w:space="0" w:color="auto"/>
        <w:bottom w:val="none" w:sz="0" w:space="0" w:color="auto"/>
        <w:right w:val="none" w:sz="0" w:space="0" w:color="auto"/>
      </w:divBdr>
      <w:divsChild>
        <w:div w:id="401417600">
          <w:marLeft w:val="0"/>
          <w:marRight w:val="0"/>
          <w:marTop w:val="0"/>
          <w:marBottom w:val="0"/>
          <w:divBdr>
            <w:top w:val="none" w:sz="0" w:space="0" w:color="auto"/>
            <w:left w:val="none" w:sz="0" w:space="0" w:color="auto"/>
            <w:bottom w:val="none" w:sz="0" w:space="0" w:color="auto"/>
            <w:right w:val="none" w:sz="0" w:space="0" w:color="auto"/>
          </w:divBdr>
          <w:divsChild>
            <w:div w:id="1951162512">
              <w:marLeft w:val="0"/>
              <w:marRight w:val="0"/>
              <w:marTop w:val="0"/>
              <w:marBottom w:val="0"/>
              <w:divBdr>
                <w:top w:val="none" w:sz="0" w:space="0" w:color="auto"/>
                <w:left w:val="none" w:sz="0" w:space="0" w:color="auto"/>
                <w:bottom w:val="none" w:sz="0" w:space="0" w:color="auto"/>
                <w:right w:val="none" w:sz="0" w:space="0" w:color="auto"/>
              </w:divBdr>
              <w:divsChild>
                <w:div w:id="19446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438084">
      <w:bodyDiv w:val="1"/>
      <w:marLeft w:val="0"/>
      <w:marRight w:val="0"/>
      <w:marTop w:val="0"/>
      <w:marBottom w:val="0"/>
      <w:divBdr>
        <w:top w:val="none" w:sz="0" w:space="0" w:color="auto"/>
        <w:left w:val="none" w:sz="0" w:space="0" w:color="auto"/>
        <w:bottom w:val="none" w:sz="0" w:space="0" w:color="auto"/>
        <w:right w:val="none" w:sz="0" w:space="0" w:color="auto"/>
      </w:divBdr>
    </w:div>
    <w:div w:id="743571590">
      <w:bodyDiv w:val="1"/>
      <w:marLeft w:val="0"/>
      <w:marRight w:val="0"/>
      <w:marTop w:val="0"/>
      <w:marBottom w:val="0"/>
      <w:divBdr>
        <w:top w:val="none" w:sz="0" w:space="0" w:color="auto"/>
        <w:left w:val="none" w:sz="0" w:space="0" w:color="auto"/>
        <w:bottom w:val="none" w:sz="0" w:space="0" w:color="auto"/>
        <w:right w:val="none" w:sz="0" w:space="0" w:color="auto"/>
      </w:divBdr>
      <w:divsChild>
        <w:div w:id="554853304">
          <w:marLeft w:val="0"/>
          <w:marRight w:val="0"/>
          <w:marTop w:val="0"/>
          <w:marBottom w:val="0"/>
          <w:divBdr>
            <w:top w:val="none" w:sz="0" w:space="0" w:color="auto"/>
            <w:left w:val="none" w:sz="0" w:space="0" w:color="auto"/>
            <w:bottom w:val="none" w:sz="0" w:space="0" w:color="auto"/>
            <w:right w:val="none" w:sz="0" w:space="0" w:color="auto"/>
          </w:divBdr>
          <w:divsChild>
            <w:div w:id="2066755845">
              <w:marLeft w:val="0"/>
              <w:marRight w:val="0"/>
              <w:marTop w:val="0"/>
              <w:marBottom w:val="0"/>
              <w:divBdr>
                <w:top w:val="none" w:sz="0" w:space="0" w:color="auto"/>
                <w:left w:val="none" w:sz="0" w:space="0" w:color="auto"/>
                <w:bottom w:val="none" w:sz="0" w:space="0" w:color="auto"/>
                <w:right w:val="none" w:sz="0" w:space="0" w:color="auto"/>
              </w:divBdr>
            </w:div>
            <w:div w:id="585653425">
              <w:marLeft w:val="0"/>
              <w:marRight w:val="0"/>
              <w:marTop w:val="0"/>
              <w:marBottom w:val="0"/>
              <w:divBdr>
                <w:top w:val="none" w:sz="0" w:space="0" w:color="auto"/>
                <w:left w:val="none" w:sz="0" w:space="0" w:color="auto"/>
                <w:bottom w:val="none" w:sz="0" w:space="0" w:color="auto"/>
                <w:right w:val="none" w:sz="0" w:space="0" w:color="auto"/>
              </w:divBdr>
            </w:div>
            <w:div w:id="247230265">
              <w:marLeft w:val="0"/>
              <w:marRight w:val="0"/>
              <w:marTop w:val="0"/>
              <w:marBottom w:val="0"/>
              <w:divBdr>
                <w:top w:val="none" w:sz="0" w:space="0" w:color="auto"/>
                <w:left w:val="none" w:sz="0" w:space="0" w:color="auto"/>
                <w:bottom w:val="none" w:sz="0" w:space="0" w:color="auto"/>
                <w:right w:val="none" w:sz="0" w:space="0" w:color="auto"/>
              </w:divBdr>
            </w:div>
            <w:div w:id="236481349">
              <w:marLeft w:val="0"/>
              <w:marRight w:val="0"/>
              <w:marTop w:val="0"/>
              <w:marBottom w:val="0"/>
              <w:divBdr>
                <w:top w:val="none" w:sz="0" w:space="0" w:color="auto"/>
                <w:left w:val="none" w:sz="0" w:space="0" w:color="auto"/>
                <w:bottom w:val="none" w:sz="0" w:space="0" w:color="auto"/>
                <w:right w:val="none" w:sz="0" w:space="0" w:color="auto"/>
              </w:divBdr>
            </w:div>
            <w:div w:id="1502159347">
              <w:marLeft w:val="0"/>
              <w:marRight w:val="0"/>
              <w:marTop w:val="0"/>
              <w:marBottom w:val="0"/>
              <w:divBdr>
                <w:top w:val="none" w:sz="0" w:space="0" w:color="auto"/>
                <w:left w:val="none" w:sz="0" w:space="0" w:color="auto"/>
                <w:bottom w:val="none" w:sz="0" w:space="0" w:color="auto"/>
                <w:right w:val="none" w:sz="0" w:space="0" w:color="auto"/>
              </w:divBdr>
            </w:div>
            <w:div w:id="2072654842">
              <w:marLeft w:val="0"/>
              <w:marRight w:val="0"/>
              <w:marTop w:val="0"/>
              <w:marBottom w:val="0"/>
              <w:divBdr>
                <w:top w:val="none" w:sz="0" w:space="0" w:color="auto"/>
                <w:left w:val="none" w:sz="0" w:space="0" w:color="auto"/>
                <w:bottom w:val="none" w:sz="0" w:space="0" w:color="auto"/>
                <w:right w:val="none" w:sz="0" w:space="0" w:color="auto"/>
              </w:divBdr>
            </w:div>
            <w:div w:id="306321016">
              <w:marLeft w:val="0"/>
              <w:marRight w:val="0"/>
              <w:marTop w:val="0"/>
              <w:marBottom w:val="0"/>
              <w:divBdr>
                <w:top w:val="none" w:sz="0" w:space="0" w:color="auto"/>
                <w:left w:val="none" w:sz="0" w:space="0" w:color="auto"/>
                <w:bottom w:val="none" w:sz="0" w:space="0" w:color="auto"/>
                <w:right w:val="none" w:sz="0" w:space="0" w:color="auto"/>
              </w:divBdr>
            </w:div>
            <w:div w:id="261501291">
              <w:marLeft w:val="0"/>
              <w:marRight w:val="0"/>
              <w:marTop w:val="0"/>
              <w:marBottom w:val="0"/>
              <w:divBdr>
                <w:top w:val="none" w:sz="0" w:space="0" w:color="auto"/>
                <w:left w:val="none" w:sz="0" w:space="0" w:color="auto"/>
                <w:bottom w:val="none" w:sz="0" w:space="0" w:color="auto"/>
                <w:right w:val="none" w:sz="0" w:space="0" w:color="auto"/>
              </w:divBdr>
            </w:div>
            <w:div w:id="1532718942">
              <w:marLeft w:val="0"/>
              <w:marRight w:val="0"/>
              <w:marTop w:val="0"/>
              <w:marBottom w:val="0"/>
              <w:divBdr>
                <w:top w:val="none" w:sz="0" w:space="0" w:color="auto"/>
                <w:left w:val="none" w:sz="0" w:space="0" w:color="auto"/>
                <w:bottom w:val="none" w:sz="0" w:space="0" w:color="auto"/>
                <w:right w:val="none" w:sz="0" w:space="0" w:color="auto"/>
              </w:divBdr>
            </w:div>
            <w:div w:id="419061733">
              <w:marLeft w:val="0"/>
              <w:marRight w:val="0"/>
              <w:marTop w:val="0"/>
              <w:marBottom w:val="0"/>
              <w:divBdr>
                <w:top w:val="none" w:sz="0" w:space="0" w:color="auto"/>
                <w:left w:val="none" w:sz="0" w:space="0" w:color="auto"/>
                <w:bottom w:val="none" w:sz="0" w:space="0" w:color="auto"/>
                <w:right w:val="none" w:sz="0" w:space="0" w:color="auto"/>
              </w:divBdr>
            </w:div>
            <w:div w:id="1900483374">
              <w:marLeft w:val="0"/>
              <w:marRight w:val="0"/>
              <w:marTop w:val="0"/>
              <w:marBottom w:val="0"/>
              <w:divBdr>
                <w:top w:val="none" w:sz="0" w:space="0" w:color="auto"/>
                <w:left w:val="none" w:sz="0" w:space="0" w:color="auto"/>
                <w:bottom w:val="none" w:sz="0" w:space="0" w:color="auto"/>
                <w:right w:val="none" w:sz="0" w:space="0" w:color="auto"/>
              </w:divBdr>
            </w:div>
            <w:div w:id="1263801808">
              <w:marLeft w:val="0"/>
              <w:marRight w:val="0"/>
              <w:marTop w:val="0"/>
              <w:marBottom w:val="0"/>
              <w:divBdr>
                <w:top w:val="none" w:sz="0" w:space="0" w:color="auto"/>
                <w:left w:val="none" w:sz="0" w:space="0" w:color="auto"/>
                <w:bottom w:val="none" w:sz="0" w:space="0" w:color="auto"/>
                <w:right w:val="none" w:sz="0" w:space="0" w:color="auto"/>
              </w:divBdr>
            </w:div>
            <w:div w:id="1321495720">
              <w:marLeft w:val="0"/>
              <w:marRight w:val="0"/>
              <w:marTop w:val="0"/>
              <w:marBottom w:val="0"/>
              <w:divBdr>
                <w:top w:val="none" w:sz="0" w:space="0" w:color="auto"/>
                <w:left w:val="none" w:sz="0" w:space="0" w:color="auto"/>
                <w:bottom w:val="none" w:sz="0" w:space="0" w:color="auto"/>
                <w:right w:val="none" w:sz="0" w:space="0" w:color="auto"/>
              </w:divBdr>
            </w:div>
            <w:div w:id="2145923300">
              <w:marLeft w:val="0"/>
              <w:marRight w:val="0"/>
              <w:marTop w:val="0"/>
              <w:marBottom w:val="0"/>
              <w:divBdr>
                <w:top w:val="none" w:sz="0" w:space="0" w:color="auto"/>
                <w:left w:val="none" w:sz="0" w:space="0" w:color="auto"/>
                <w:bottom w:val="none" w:sz="0" w:space="0" w:color="auto"/>
                <w:right w:val="none" w:sz="0" w:space="0" w:color="auto"/>
              </w:divBdr>
            </w:div>
            <w:div w:id="812210499">
              <w:marLeft w:val="0"/>
              <w:marRight w:val="0"/>
              <w:marTop w:val="0"/>
              <w:marBottom w:val="0"/>
              <w:divBdr>
                <w:top w:val="none" w:sz="0" w:space="0" w:color="auto"/>
                <w:left w:val="none" w:sz="0" w:space="0" w:color="auto"/>
                <w:bottom w:val="none" w:sz="0" w:space="0" w:color="auto"/>
                <w:right w:val="none" w:sz="0" w:space="0" w:color="auto"/>
              </w:divBdr>
            </w:div>
            <w:div w:id="191236415">
              <w:marLeft w:val="0"/>
              <w:marRight w:val="0"/>
              <w:marTop w:val="0"/>
              <w:marBottom w:val="0"/>
              <w:divBdr>
                <w:top w:val="none" w:sz="0" w:space="0" w:color="auto"/>
                <w:left w:val="none" w:sz="0" w:space="0" w:color="auto"/>
                <w:bottom w:val="none" w:sz="0" w:space="0" w:color="auto"/>
                <w:right w:val="none" w:sz="0" w:space="0" w:color="auto"/>
              </w:divBdr>
            </w:div>
            <w:div w:id="1302073916">
              <w:marLeft w:val="0"/>
              <w:marRight w:val="0"/>
              <w:marTop w:val="0"/>
              <w:marBottom w:val="0"/>
              <w:divBdr>
                <w:top w:val="none" w:sz="0" w:space="0" w:color="auto"/>
                <w:left w:val="none" w:sz="0" w:space="0" w:color="auto"/>
                <w:bottom w:val="none" w:sz="0" w:space="0" w:color="auto"/>
                <w:right w:val="none" w:sz="0" w:space="0" w:color="auto"/>
              </w:divBdr>
            </w:div>
            <w:div w:id="316347849">
              <w:marLeft w:val="0"/>
              <w:marRight w:val="0"/>
              <w:marTop w:val="0"/>
              <w:marBottom w:val="0"/>
              <w:divBdr>
                <w:top w:val="none" w:sz="0" w:space="0" w:color="auto"/>
                <w:left w:val="none" w:sz="0" w:space="0" w:color="auto"/>
                <w:bottom w:val="none" w:sz="0" w:space="0" w:color="auto"/>
                <w:right w:val="none" w:sz="0" w:space="0" w:color="auto"/>
              </w:divBdr>
            </w:div>
            <w:div w:id="1486052084">
              <w:marLeft w:val="0"/>
              <w:marRight w:val="0"/>
              <w:marTop w:val="0"/>
              <w:marBottom w:val="0"/>
              <w:divBdr>
                <w:top w:val="none" w:sz="0" w:space="0" w:color="auto"/>
                <w:left w:val="none" w:sz="0" w:space="0" w:color="auto"/>
                <w:bottom w:val="none" w:sz="0" w:space="0" w:color="auto"/>
                <w:right w:val="none" w:sz="0" w:space="0" w:color="auto"/>
              </w:divBdr>
            </w:div>
            <w:div w:id="1489440397">
              <w:marLeft w:val="0"/>
              <w:marRight w:val="0"/>
              <w:marTop w:val="0"/>
              <w:marBottom w:val="0"/>
              <w:divBdr>
                <w:top w:val="none" w:sz="0" w:space="0" w:color="auto"/>
                <w:left w:val="none" w:sz="0" w:space="0" w:color="auto"/>
                <w:bottom w:val="none" w:sz="0" w:space="0" w:color="auto"/>
                <w:right w:val="none" w:sz="0" w:space="0" w:color="auto"/>
              </w:divBdr>
            </w:div>
            <w:div w:id="1419525480">
              <w:marLeft w:val="0"/>
              <w:marRight w:val="0"/>
              <w:marTop w:val="0"/>
              <w:marBottom w:val="0"/>
              <w:divBdr>
                <w:top w:val="none" w:sz="0" w:space="0" w:color="auto"/>
                <w:left w:val="none" w:sz="0" w:space="0" w:color="auto"/>
                <w:bottom w:val="none" w:sz="0" w:space="0" w:color="auto"/>
                <w:right w:val="none" w:sz="0" w:space="0" w:color="auto"/>
              </w:divBdr>
            </w:div>
            <w:div w:id="1791851807">
              <w:marLeft w:val="0"/>
              <w:marRight w:val="0"/>
              <w:marTop w:val="0"/>
              <w:marBottom w:val="0"/>
              <w:divBdr>
                <w:top w:val="none" w:sz="0" w:space="0" w:color="auto"/>
                <w:left w:val="none" w:sz="0" w:space="0" w:color="auto"/>
                <w:bottom w:val="none" w:sz="0" w:space="0" w:color="auto"/>
                <w:right w:val="none" w:sz="0" w:space="0" w:color="auto"/>
              </w:divBdr>
            </w:div>
            <w:div w:id="1084111199">
              <w:marLeft w:val="0"/>
              <w:marRight w:val="0"/>
              <w:marTop w:val="0"/>
              <w:marBottom w:val="0"/>
              <w:divBdr>
                <w:top w:val="none" w:sz="0" w:space="0" w:color="auto"/>
                <w:left w:val="none" w:sz="0" w:space="0" w:color="auto"/>
                <w:bottom w:val="none" w:sz="0" w:space="0" w:color="auto"/>
                <w:right w:val="none" w:sz="0" w:space="0" w:color="auto"/>
              </w:divBdr>
            </w:div>
            <w:div w:id="290596430">
              <w:marLeft w:val="0"/>
              <w:marRight w:val="0"/>
              <w:marTop w:val="0"/>
              <w:marBottom w:val="0"/>
              <w:divBdr>
                <w:top w:val="none" w:sz="0" w:space="0" w:color="auto"/>
                <w:left w:val="none" w:sz="0" w:space="0" w:color="auto"/>
                <w:bottom w:val="none" w:sz="0" w:space="0" w:color="auto"/>
                <w:right w:val="none" w:sz="0" w:space="0" w:color="auto"/>
              </w:divBdr>
            </w:div>
            <w:div w:id="139462028">
              <w:marLeft w:val="0"/>
              <w:marRight w:val="0"/>
              <w:marTop w:val="0"/>
              <w:marBottom w:val="0"/>
              <w:divBdr>
                <w:top w:val="none" w:sz="0" w:space="0" w:color="auto"/>
                <w:left w:val="none" w:sz="0" w:space="0" w:color="auto"/>
                <w:bottom w:val="none" w:sz="0" w:space="0" w:color="auto"/>
                <w:right w:val="none" w:sz="0" w:space="0" w:color="auto"/>
              </w:divBdr>
            </w:div>
            <w:div w:id="1449086720">
              <w:marLeft w:val="0"/>
              <w:marRight w:val="0"/>
              <w:marTop w:val="0"/>
              <w:marBottom w:val="0"/>
              <w:divBdr>
                <w:top w:val="none" w:sz="0" w:space="0" w:color="auto"/>
                <w:left w:val="none" w:sz="0" w:space="0" w:color="auto"/>
                <w:bottom w:val="none" w:sz="0" w:space="0" w:color="auto"/>
                <w:right w:val="none" w:sz="0" w:space="0" w:color="auto"/>
              </w:divBdr>
            </w:div>
            <w:div w:id="1642690997">
              <w:marLeft w:val="0"/>
              <w:marRight w:val="0"/>
              <w:marTop w:val="0"/>
              <w:marBottom w:val="0"/>
              <w:divBdr>
                <w:top w:val="none" w:sz="0" w:space="0" w:color="auto"/>
                <w:left w:val="none" w:sz="0" w:space="0" w:color="auto"/>
                <w:bottom w:val="none" w:sz="0" w:space="0" w:color="auto"/>
                <w:right w:val="none" w:sz="0" w:space="0" w:color="auto"/>
              </w:divBdr>
            </w:div>
            <w:div w:id="1157648679">
              <w:marLeft w:val="0"/>
              <w:marRight w:val="0"/>
              <w:marTop w:val="0"/>
              <w:marBottom w:val="0"/>
              <w:divBdr>
                <w:top w:val="none" w:sz="0" w:space="0" w:color="auto"/>
                <w:left w:val="none" w:sz="0" w:space="0" w:color="auto"/>
                <w:bottom w:val="none" w:sz="0" w:space="0" w:color="auto"/>
                <w:right w:val="none" w:sz="0" w:space="0" w:color="auto"/>
              </w:divBdr>
            </w:div>
            <w:div w:id="1497500312">
              <w:marLeft w:val="0"/>
              <w:marRight w:val="0"/>
              <w:marTop w:val="0"/>
              <w:marBottom w:val="0"/>
              <w:divBdr>
                <w:top w:val="none" w:sz="0" w:space="0" w:color="auto"/>
                <w:left w:val="none" w:sz="0" w:space="0" w:color="auto"/>
                <w:bottom w:val="none" w:sz="0" w:space="0" w:color="auto"/>
                <w:right w:val="none" w:sz="0" w:space="0" w:color="auto"/>
              </w:divBdr>
            </w:div>
            <w:div w:id="1901481934">
              <w:marLeft w:val="0"/>
              <w:marRight w:val="0"/>
              <w:marTop w:val="0"/>
              <w:marBottom w:val="0"/>
              <w:divBdr>
                <w:top w:val="none" w:sz="0" w:space="0" w:color="auto"/>
                <w:left w:val="none" w:sz="0" w:space="0" w:color="auto"/>
                <w:bottom w:val="none" w:sz="0" w:space="0" w:color="auto"/>
                <w:right w:val="none" w:sz="0" w:space="0" w:color="auto"/>
              </w:divBdr>
            </w:div>
            <w:div w:id="627400058">
              <w:marLeft w:val="0"/>
              <w:marRight w:val="0"/>
              <w:marTop w:val="0"/>
              <w:marBottom w:val="0"/>
              <w:divBdr>
                <w:top w:val="none" w:sz="0" w:space="0" w:color="auto"/>
                <w:left w:val="none" w:sz="0" w:space="0" w:color="auto"/>
                <w:bottom w:val="none" w:sz="0" w:space="0" w:color="auto"/>
                <w:right w:val="none" w:sz="0" w:space="0" w:color="auto"/>
              </w:divBdr>
            </w:div>
            <w:div w:id="724640865">
              <w:marLeft w:val="0"/>
              <w:marRight w:val="0"/>
              <w:marTop w:val="0"/>
              <w:marBottom w:val="0"/>
              <w:divBdr>
                <w:top w:val="none" w:sz="0" w:space="0" w:color="auto"/>
                <w:left w:val="none" w:sz="0" w:space="0" w:color="auto"/>
                <w:bottom w:val="none" w:sz="0" w:space="0" w:color="auto"/>
                <w:right w:val="none" w:sz="0" w:space="0" w:color="auto"/>
              </w:divBdr>
            </w:div>
            <w:div w:id="802697678">
              <w:marLeft w:val="0"/>
              <w:marRight w:val="0"/>
              <w:marTop w:val="0"/>
              <w:marBottom w:val="0"/>
              <w:divBdr>
                <w:top w:val="none" w:sz="0" w:space="0" w:color="auto"/>
                <w:left w:val="none" w:sz="0" w:space="0" w:color="auto"/>
                <w:bottom w:val="none" w:sz="0" w:space="0" w:color="auto"/>
                <w:right w:val="none" w:sz="0" w:space="0" w:color="auto"/>
              </w:divBdr>
            </w:div>
            <w:div w:id="1213229140">
              <w:marLeft w:val="0"/>
              <w:marRight w:val="0"/>
              <w:marTop w:val="0"/>
              <w:marBottom w:val="0"/>
              <w:divBdr>
                <w:top w:val="none" w:sz="0" w:space="0" w:color="auto"/>
                <w:left w:val="none" w:sz="0" w:space="0" w:color="auto"/>
                <w:bottom w:val="none" w:sz="0" w:space="0" w:color="auto"/>
                <w:right w:val="none" w:sz="0" w:space="0" w:color="auto"/>
              </w:divBdr>
            </w:div>
            <w:div w:id="2081514320">
              <w:marLeft w:val="0"/>
              <w:marRight w:val="0"/>
              <w:marTop w:val="0"/>
              <w:marBottom w:val="0"/>
              <w:divBdr>
                <w:top w:val="none" w:sz="0" w:space="0" w:color="auto"/>
                <w:left w:val="none" w:sz="0" w:space="0" w:color="auto"/>
                <w:bottom w:val="none" w:sz="0" w:space="0" w:color="auto"/>
                <w:right w:val="none" w:sz="0" w:space="0" w:color="auto"/>
              </w:divBdr>
            </w:div>
            <w:div w:id="132870885">
              <w:marLeft w:val="0"/>
              <w:marRight w:val="0"/>
              <w:marTop w:val="0"/>
              <w:marBottom w:val="0"/>
              <w:divBdr>
                <w:top w:val="none" w:sz="0" w:space="0" w:color="auto"/>
                <w:left w:val="none" w:sz="0" w:space="0" w:color="auto"/>
                <w:bottom w:val="none" w:sz="0" w:space="0" w:color="auto"/>
                <w:right w:val="none" w:sz="0" w:space="0" w:color="auto"/>
              </w:divBdr>
            </w:div>
            <w:div w:id="1723673016">
              <w:marLeft w:val="0"/>
              <w:marRight w:val="0"/>
              <w:marTop w:val="0"/>
              <w:marBottom w:val="0"/>
              <w:divBdr>
                <w:top w:val="none" w:sz="0" w:space="0" w:color="auto"/>
                <w:left w:val="none" w:sz="0" w:space="0" w:color="auto"/>
                <w:bottom w:val="none" w:sz="0" w:space="0" w:color="auto"/>
                <w:right w:val="none" w:sz="0" w:space="0" w:color="auto"/>
              </w:divBdr>
            </w:div>
            <w:div w:id="262304042">
              <w:marLeft w:val="0"/>
              <w:marRight w:val="0"/>
              <w:marTop w:val="0"/>
              <w:marBottom w:val="0"/>
              <w:divBdr>
                <w:top w:val="none" w:sz="0" w:space="0" w:color="auto"/>
                <w:left w:val="none" w:sz="0" w:space="0" w:color="auto"/>
                <w:bottom w:val="none" w:sz="0" w:space="0" w:color="auto"/>
                <w:right w:val="none" w:sz="0" w:space="0" w:color="auto"/>
              </w:divBdr>
            </w:div>
            <w:div w:id="1884561832">
              <w:marLeft w:val="0"/>
              <w:marRight w:val="0"/>
              <w:marTop w:val="0"/>
              <w:marBottom w:val="0"/>
              <w:divBdr>
                <w:top w:val="none" w:sz="0" w:space="0" w:color="auto"/>
                <w:left w:val="none" w:sz="0" w:space="0" w:color="auto"/>
                <w:bottom w:val="none" w:sz="0" w:space="0" w:color="auto"/>
                <w:right w:val="none" w:sz="0" w:space="0" w:color="auto"/>
              </w:divBdr>
            </w:div>
            <w:div w:id="1023475798">
              <w:marLeft w:val="0"/>
              <w:marRight w:val="0"/>
              <w:marTop w:val="0"/>
              <w:marBottom w:val="0"/>
              <w:divBdr>
                <w:top w:val="none" w:sz="0" w:space="0" w:color="auto"/>
                <w:left w:val="none" w:sz="0" w:space="0" w:color="auto"/>
                <w:bottom w:val="none" w:sz="0" w:space="0" w:color="auto"/>
                <w:right w:val="none" w:sz="0" w:space="0" w:color="auto"/>
              </w:divBdr>
            </w:div>
            <w:div w:id="1787310567">
              <w:marLeft w:val="0"/>
              <w:marRight w:val="0"/>
              <w:marTop w:val="0"/>
              <w:marBottom w:val="0"/>
              <w:divBdr>
                <w:top w:val="none" w:sz="0" w:space="0" w:color="auto"/>
                <w:left w:val="none" w:sz="0" w:space="0" w:color="auto"/>
                <w:bottom w:val="none" w:sz="0" w:space="0" w:color="auto"/>
                <w:right w:val="none" w:sz="0" w:space="0" w:color="auto"/>
              </w:divBdr>
            </w:div>
            <w:div w:id="330912001">
              <w:marLeft w:val="0"/>
              <w:marRight w:val="0"/>
              <w:marTop w:val="0"/>
              <w:marBottom w:val="0"/>
              <w:divBdr>
                <w:top w:val="none" w:sz="0" w:space="0" w:color="auto"/>
                <w:left w:val="none" w:sz="0" w:space="0" w:color="auto"/>
                <w:bottom w:val="none" w:sz="0" w:space="0" w:color="auto"/>
                <w:right w:val="none" w:sz="0" w:space="0" w:color="auto"/>
              </w:divBdr>
            </w:div>
            <w:div w:id="1039280992">
              <w:marLeft w:val="0"/>
              <w:marRight w:val="0"/>
              <w:marTop w:val="0"/>
              <w:marBottom w:val="0"/>
              <w:divBdr>
                <w:top w:val="none" w:sz="0" w:space="0" w:color="auto"/>
                <w:left w:val="none" w:sz="0" w:space="0" w:color="auto"/>
                <w:bottom w:val="none" w:sz="0" w:space="0" w:color="auto"/>
                <w:right w:val="none" w:sz="0" w:space="0" w:color="auto"/>
              </w:divBdr>
            </w:div>
            <w:div w:id="62195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45317">
      <w:bodyDiv w:val="1"/>
      <w:marLeft w:val="0"/>
      <w:marRight w:val="0"/>
      <w:marTop w:val="0"/>
      <w:marBottom w:val="0"/>
      <w:divBdr>
        <w:top w:val="none" w:sz="0" w:space="0" w:color="auto"/>
        <w:left w:val="none" w:sz="0" w:space="0" w:color="auto"/>
        <w:bottom w:val="none" w:sz="0" w:space="0" w:color="auto"/>
        <w:right w:val="none" w:sz="0" w:space="0" w:color="auto"/>
      </w:divBdr>
    </w:div>
    <w:div w:id="875581734">
      <w:bodyDiv w:val="1"/>
      <w:marLeft w:val="0"/>
      <w:marRight w:val="0"/>
      <w:marTop w:val="0"/>
      <w:marBottom w:val="0"/>
      <w:divBdr>
        <w:top w:val="none" w:sz="0" w:space="0" w:color="auto"/>
        <w:left w:val="none" w:sz="0" w:space="0" w:color="auto"/>
        <w:bottom w:val="none" w:sz="0" w:space="0" w:color="auto"/>
        <w:right w:val="none" w:sz="0" w:space="0" w:color="auto"/>
      </w:divBdr>
    </w:div>
    <w:div w:id="875773292">
      <w:bodyDiv w:val="1"/>
      <w:marLeft w:val="0"/>
      <w:marRight w:val="0"/>
      <w:marTop w:val="0"/>
      <w:marBottom w:val="0"/>
      <w:divBdr>
        <w:top w:val="none" w:sz="0" w:space="0" w:color="auto"/>
        <w:left w:val="none" w:sz="0" w:space="0" w:color="auto"/>
        <w:bottom w:val="none" w:sz="0" w:space="0" w:color="auto"/>
        <w:right w:val="none" w:sz="0" w:space="0" w:color="auto"/>
      </w:divBdr>
      <w:divsChild>
        <w:div w:id="2024892382">
          <w:marLeft w:val="0"/>
          <w:marRight w:val="0"/>
          <w:marTop w:val="0"/>
          <w:marBottom w:val="0"/>
          <w:divBdr>
            <w:top w:val="none" w:sz="0" w:space="0" w:color="auto"/>
            <w:left w:val="none" w:sz="0" w:space="0" w:color="auto"/>
            <w:bottom w:val="none" w:sz="0" w:space="0" w:color="auto"/>
            <w:right w:val="none" w:sz="0" w:space="0" w:color="auto"/>
          </w:divBdr>
          <w:divsChild>
            <w:div w:id="627392983">
              <w:marLeft w:val="0"/>
              <w:marRight w:val="0"/>
              <w:marTop w:val="0"/>
              <w:marBottom w:val="0"/>
              <w:divBdr>
                <w:top w:val="none" w:sz="0" w:space="0" w:color="auto"/>
                <w:left w:val="none" w:sz="0" w:space="0" w:color="auto"/>
                <w:bottom w:val="none" w:sz="0" w:space="0" w:color="auto"/>
                <w:right w:val="none" w:sz="0" w:space="0" w:color="auto"/>
              </w:divBdr>
              <w:divsChild>
                <w:div w:id="1076512066">
                  <w:marLeft w:val="0"/>
                  <w:marRight w:val="0"/>
                  <w:marTop w:val="0"/>
                  <w:marBottom w:val="0"/>
                  <w:divBdr>
                    <w:top w:val="none" w:sz="0" w:space="0" w:color="auto"/>
                    <w:left w:val="none" w:sz="0" w:space="0" w:color="auto"/>
                    <w:bottom w:val="none" w:sz="0" w:space="0" w:color="auto"/>
                    <w:right w:val="none" w:sz="0" w:space="0" w:color="auto"/>
                  </w:divBdr>
                </w:div>
                <w:div w:id="715088200">
                  <w:marLeft w:val="0"/>
                  <w:marRight w:val="0"/>
                  <w:marTop w:val="0"/>
                  <w:marBottom w:val="0"/>
                  <w:divBdr>
                    <w:top w:val="none" w:sz="0" w:space="0" w:color="auto"/>
                    <w:left w:val="none" w:sz="0" w:space="0" w:color="auto"/>
                    <w:bottom w:val="none" w:sz="0" w:space="0" w:color="auto"/>
                    <w:right w:val="none" w:sz="0" w:space="0" w:color="auto"/>
                  </w:divBdr>
                  <w:divsChild>
                    <w:div w:id="39547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963241">
          <w:marLeft w:val="0"/>
          <w:marRight w:val="0"/>
          <w:marTop w:val="0"/>
          <w:marBottom w:val="0"/>
          <w:divBdr>
            <w:top w:val="none" w:sz="0" w:space="0" w:color="auto"/>
            <w:left w:val="none" w:sz="0" w:space="0" w:color="auto"/>
            <w:bottom w:val="none" w:sz="0" w:space="0" w:color="auto"/>
            <w:right w:val="none" w:sz="0" w:space="0" w:color="auto"/>
          </w:divBdr>
          <w:divsChild>
            <w:div w:id="311909417">
              <w:marLeft w:val="0"/>
              <w:marRight w:val="0"/>
              <w:marTop w:val="0"/>
              <w:marBottom w:val="0"/>
              <w:divBdr>
                <w:top w:val="none" w:sz="0" w:space="0" w:color="auto"/>
                <w:left w:val="none" w:sz="0" w:space="0" w:color="auto"/>
                <w:bottom w:val="none" w:sz="0" w:space="0" w:color="auto"/>
                <w:right w:val="none" w:sz="0" w:space="0" w:color="auto"/>
              </w:divBdr>
              <w:divsChild>
                <w:div w:id="1716735163">
                  <w:marLeft w:val="0"/>
                  <w:marRight w:val="0"/>
                  <w:marTop w:val="0"/>
                  <w:marBottom w:val="0"/>
                  <w:divBdr>
                    <w:top w:val="none" w:sz="0" w:space="0" w:color="auto"/>
                    <w:left w:val="none" w:sz="0" w:space="0" w:color="auto"/>
                    <w:bottom w:val="none" w:sz="0" w:space="0" w:color="auto"/>
                    <w:right w:val="none" w:sz="0" w:space="0" w:color="auto"/>
                  </w:divBdr>
                </w:div>
                <w:div w:id="1285573046">
                  <w:marLeft w:val="0"/>
                  <w:marRight w:val="0"/>
                  <w:marTop w:val="0"/>
                  <w:marBottom w:val="0"/>
                  <w:divBdr>
                    <w:top w:val="none" w:sz="0" w:space="0" w:color="auto"/>
                    <w:left w:val="none" w:sz="0" w:space="0" w:color="auto"/>
                    <w:bottom w:val="none" w:sz="0" w:space="0" w:color="auto"/>
                    <w:right w:val="none" w:sz="0" w:space="0" w:color="auto"/>
                  </w:divBdr>
                  <w:divsChild>
                    <w:div w:id="105901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394939">
          <w:marLeft w:val="0"/>
          <w:marRight w:val="0"/>
          <w:marTop w:val="0"/>
          <w:marBottom w:val="0"/>
          <w:divBdr>
            <w:top w:val="none" w:sz="0" w:space="0" w:color="auto"/>
            <w:left w:val="none" w:sz="0" w:space="0" w:color="auto"/>
            <w:bottom w:val="none" w:sz="0" w:space="0" w:color="auto"/>
            <w:right w:val="none" w:sz="0" w:space="0" w:color="auto"/>
          </w:divBdr>
          <w:divsChild>
            <w:div w:id="1016033968">
              <w:marLeft w:val="0"/>
              <w:marRight w:val="0"/>
              <w:marTop w:val="0"/>
              <w:marBottom w:val="0"/>
              <w:divBdr>
                <w:top w:val="none" w:sz="0" w:space="0" w:color="auto"/>
                <w:left w:val="none" w:sz="0" w:space="0" w:color="auto"/>
                <w:bottom w:val="none" w:sz="0" w:space="0" w:color="auto"/>
                <w:right w:val="none" w:sz="0" w:space="0" w:color="auto"/>
              </w:divBdr>
              <w:divsChild>
                <w:div w:id="513420041">
                  <w:marLeft w:val="0"/>
                  <w:marRight w:val="0"/>
                  <w:marTop w:val="0"/>
                  <w:marBottom w:val="0"/>
                  <w:divBdr>
                    <w:top w:val="none" w:sz="0" w:space="0" w:color="auto"/>
                    <w:left w:val="none" w:sz="0" w:space="0" w:color="auto"/>
                    <w:bottom w:val="none" w:sz="0" w:space="0" w:color="auto"/>
                    <w:right w:val="none" w:sz="0" w:space="0" w:color="auto"/>
                  </w:divBdr>
                </w:div>
                <w:div w:id="1146356113">
                  <w:marLeft w:val="0"/>
                  <w:marRight w:val="0"/>
                  <w:marTop w:val="0"/>
                  <w:marBottom w:val="0"/>
                  <w:divBdr>
                    <w:top w:val="none" w:sz="0" w:space="0" w:color="auto"/>
                    <w:left w:val="none" w:sz="0" w:space="0" w:color="auto"/>
                    <w:bottom w:val="none" w:sz="0" w:space="0" w:color="auto"/>
                    <w:right w:val="none" w:sz="0" w:space="0" w:color="auto"/>
                  </w:divBdr>
                  <w:divsChild>
                    <w:div w:id="34282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697541">
          <w:marLeft w:val="0"/>
          <w:marRight w:val="0"/>
          <w:marTop w:val="0"/>
          <w:marBottom w:val="0"/>
          <w:divBdr>
            <w:top w:val="none" w:sz="0" w:space="0" w:color="auto"/>
            <w:left w:val="none" w:sz="0" w:space="0" w:color="auto"/>
            <w:bottom w:val="none" w:sz="0" w:space="0" w:color="auto"/>
            <w:right w:val="none" w:sz="0" w:space="0" w:color="auto"/>
          </w:divBdr>
          <w:divsChild>
            <w:div w:id="1709719989">
              <w:marLeft w:val="0"/>
              <w:marRight w:val="0"/>
              <w:marTop w:val="0"/>
              <w:marBottom w:val="0"/>
              <w:divBdr>
                <w:top w:val="none" w:sz="0" w:space="0" w:color="auto"/>
                <w:left w:val="none" w:sz="0" w:space="0" w:color="auto"/>
                <w:bottom w:val="none" w:sz="0" w:space="0" w:color="auto"/>
                <w:right w:val="none" w:sz="0" w:space="0" w:color="auto"/>
              </w:divBdr>
              <w:divsChild>
                <w:div w:id="1741782622">
                  <w:marLeft w:val="0"/>
                  <w:marRight w:val="0"/>
                  <w:marTop w:val="0"/>
                  <w:marBottom w:val="0"/>
                  <w:divBdr>
                    <w:top w:val="none" w:sz="0" w:space="0" w:color="auto"/>
                    <w:left w:val="none" w:sz="0" w:space="0" w:color="auto"/>
                    <w:bottom w:val="none" w:sz="0" w:space="0" w:color="auto"/>
                    <w:right w:val="none" w:sz="0" w:space="0" w:color="auto"/>
                  </w:divBdr>
                </w:div>
                <w:div w:id="2048094751">
                  <w:marLeft w:val="0"/>
                  <w:marRight w:val="0"/>
                  <w:marTop w:val="0"/>
                  <w:marBottom w:val="0"/>
                  <w:divBdr>
                    <w:top w:val="none" w:sz="0" w:space="0" w:color="auto"/>
                    <w:left w:val="none" w:sz="0" w:space="0" w:color="auto"/>
                    <w:bottom w:val="none" w:sz="0" w:space="0" w:color="auto"/>
                    <w:right w:val="none" w:sz="0" w:space="0" w:color="auto"/>
                  </w:divBdr>
                </w:div>
                <w:div w:id="1139807393">
                  <w:marLeft w:val="0"/>
                  <w:marRight w:val="0"/>
                  <w:marTop w:val="0"/>
                  <w:marBottom w:val="0"/>
                  <w:divBdr>
                    <w:top w:val="none" w:sz="0" w:space="0" w:color="auto"/>
                    <w:left w:val="none" w:sz="0" w:space="0" w:color="auto"/>
                    <w:bottom w:val="none" w:sz="0" w:space="0" w:color="auto"/>
                    <w:right w:val="none" w:sz="0" w:space="0" w:color="auto"/>
                  </w:divBdr>
                </w:div>
                <w:div w:id="77022265">
                  <w:marLeft w:val="0"/>
                  <w:marRight w:val="0"/>
                  <w:marTop w:val="0"/>
                  <w:marBottom w:val="0"/>
                  <w:divBdr>
                    <w:top w:val="none" w:sz="0" w:space="0" w:color="auto"/>
                    <w:left w:val="none" w:sz="0" w:space="0" w:color="auto"/>
                    <w:bottom w:val="none" w:sz="0" w:space="0" w:color="auto"/>
                    <w:right w:val="none" w:sz="0" w:space="0" w:color="auto"/>
                  </w:divBdr>
                </w:div>
                <w:div w:id="1577855713">
                  <w:marLeft w:val="0"/>
                  <w:marRight w:val="0"/>
                  <w:marTop w:val="0"/>
                  <w:marBottom w:val="0"/>
                  <w:divBdr>
                    <w:top w:val="none" w:sz="0" w:space="0" w:color="auto"/>
                    <w:left w:val="none" w:sz="0" w:space="0" w:color="auto"/>
                    <w:bottom w:val="none" w:sz="0" w:space="0" w:color="auto"/>
                    <w:right w:val="none" w:sz="0" w:space="0" w:color="auto"/>
                  </w:divBdr>
                </w:div>
                <w:div w:id="361130617">
                  <w:marLeft w:val="0"/>
                  <w:marRight w:val="0"/>
                  <w:marTop w:val="0"/>
                  <w:marBottom w:val="0"/>
                  <w:divBdr>
                    <w:top w:val="none" w:sz="0" w:space="0" w:color="auto"/>
                    <w:left w:val="none" w:sz="0" w:space="0" w:color="auto"/>
                    <w:bottom w:val="none" w:sz="0" w:space="0" w:color="auto"/>
                    <w:right w:val="none" w:sz="0" w:space="0" w:color="auto"/>
                  </w:divBdr>
                </w:div>
                <w:div w:id="1438404583">
                  <w:marLeft w:val="0"/>
                  <w:marRight w:val="0"/>
                  <w:marTop w:val="0"/>
                  <w:marBottom w:val="0"/>
                  <w:divBdr>
                    <w:top w:val="none" w:sz="0" w:space="0" w:color="auto"/>
                    <w:left w:val="none" w:sz="0" w:space="0" w:color="auto"/>
                    <w:bottom w:val="none" w:sz="0" w:space="0" w:color="auto"/>
                    <w:right w:val="none" w:sz="0" w:space="0" w:color="auto"/>
                  </w:divBdr>
                </w:div>
                <w:div w:id="2047900453">
                  <w:marLeft w:val="0"/>
                  <w:marRight w:val="0"/>
                  <w:marTop w:val="0"/>
                  <w:marBottom w:val="0"/>
                  <w:divBdr>
                    <w:top w:val="none" w:sz="0" w:space="0" w:color="auto"/>
                    <w:left w:val="none" w:sz="0" w:space="0" w:color="auto"/>
                    <w:bottom w:val="none" w:sz="0" w:space="0" w:color="auto"/>
                    <w:right w:val="none" w:sz="0" w:space="0" w:color="auto"/>
                  </w:divBdr>
                </w:div>
                <w:div w:id="1778213536">
                  <w:marLeft w:val="0"/>
                  <w:marRight w:val="0"/>
                  <w:marTop w:val="0"/>
                  <w:marBottom w:val="0"/>
                  <w:divBdr>
                    <w:top w:val="none" w:sz="0" w:space="0" w:color="auto"/>
                    <w:left w:val="none" w:sz="0" w:space="0" w:color="auto"/>
                    <w:bottom w:val="none" w:sz="0" w:space="0" w:color="auto"/>
                    <w:right w:val="none" w:sz="0" w:space="0" w:color="auto"/>
                  </w:divBdr>
                </w:div>
                <w:div w:id="1123765366">
                  <w:marLeft w:val="0"/>
                  <w:marRight w:val="0"/>
                  <w:marTop w:val="0"/>
                  <w:marBottom w:val="0"/>
                  <w:divBdr>
                    <w:top w:val="none" w:sz="0" w:space="0" w:color="auto"/>
                    <w:left w:val="none" w:sz="0" w:space="0" w:color="auto"/>
                    <w:bottom w:val="none" w:sz="0" w:space="0" w:color="auto"/>
                    <w:right w:val="none" w:sz="0" w:space="0" w:color="auto"/>
                  </w:divBdr>
                </w:div>
                <w:div w:id="2039116746">
                  <w:marLeft w:val="0"/>
                  <w:marRight w:val="0"/>
                  <w:marTop w:val="0"/>
                  <w:marBottom w:val="0"/>
                  <w:divBdr>
                    <w:top w:val="none" w:sz="0" w:space="0" w:color="auto"/>
                    <w:left w:val="none" w:sz="0" w:space="0" w:color="auto"/>
                    <w:bottom w:val="none" w:sz="0" w:space="0" w:color="auto"/>
                    <w:right w:val="none" w:sz="0" w:space="0" w:color="auto"/>
                  </w:divBdr>
                </w:div>
                <w:div w:id="1774474113">
                  <w:marLeft w:val="0"/>
                  <w:marRight w:val="0"/>
                  <w:marTop w:val="0"/>
                  <w:marBottom w:val="0"/>
                  <w:divBdr>
                    <w:top w:val="none" w:sz="0" w:space="0" w:color="auto"/>
                    <w:left w:val="none" w:sz="0" w:space="0" w:color="auto"/>
                    <w:bottom w:val="none" w:sz="0" w:space="0" w:color="auto"/>
                    <w:right w:val="none" w:sz="0" w:space="0" w:color="auto"/>
                  </w:divBdr>
                  <w:divsChild>
                    <w:div w:id="759109011">
                      <w:marLeft w:val="0"/>
                      <w:marRight w:val="0"/>
                      <w:marTop w:val="0"/>
                      <w:marBottom w:val="0"/>
                      <w:divBdr>
                        <w:top w:val="none" w:sz="0" w:space="0" w:color="auto"/>
                        <w:left w:val="none" w:sz="0" w:space="0" w:color="auto"/>
                        <w:bottom w:val="none" w:sz="0" w:space="0" w:color="auto"/>
                        <w:right w:val="none" w:sz="0" w:space="0" w:color="auto"/>
                      </w:divBdr>
                    </w:div>
                    <w:div w:id="741607906">
                      <w:marLeft w:val="0"/>
                      <w:marRight w:val="0"/>
                      <w:marTop w:val="0"/>
                      <w:marBottom w:val="0"/>
                      <w:divBdr>
                        <w:top w:val="none" w:sz="0" w:space="0" w:color="auto"/>
                        <w:left w:val="none" w:sz="0" w:space="0" w:color="auto"/>
                        <w:bottom w:val="none" w:sz="0" w:space="0" w:color="auto"/>
                        <w:right w:val="none" w:sz="0" w:space="0" w:color="auto"/>
                      </w:divBdr>
                    </w:div>
                    <w:div w:id="601885060">
                      <w:marLeft w:val="0"/>
                      <w:marRight w:val="0"/>
                      <w:marTop w:val="0"/>
                      <w:marBottom w:val="0"/>
                      <w:divBdr>
                        <w:top w:val="none" w:sz="0" w:space="0" w:color="auto"/>
                        <w:left w:val="none" w:sz="0" w:space="0" w:color="auto"/>
                        <w:bottom w:val="none" w:sz="0" w:space="0" w:color="auto"/>
                        <w:right w:val="none" w:sz="0" w:space="0" w:color="auto"/>
                      </w:divBdr>
                    </w:div>
                    <w:div w:id="538979956">
                      <w:marLeft w:val="0"/>
                      <w:marRight w:val="0"/>
                      <w:marTop w:val="0"/>
                      <w:marBottom w:val="0"/>
                      <w:divBdr>
                        <w:top w:val="none" w:sz="0" w:space="0" w:color="auto"/>
                        <w:left w:val="none" w:sz="0" w:space="0" w:color="auto"/>
                        <w:bottom w:val="none" w:sz="0" w:space="0" w:color="auto"/>
                        <w:right w:val="none" w:sz="0" w:space="0" w:color="auto"/>
                      </w:divBdr>
                    </w:div>
                    <w:div w:id="878663760">
                      <w:marLeft w:val="0"/>
                      <w:marRight w:val="0"/>
                      <w:marTop w:val="0"/>
                      <w:marBottom w:val="0"/>
                      <w:divBdr>
                        <w:top w:val="none" w:sz="0" w:space="0" w:color="auto"/>
                        <w:left w:val="none" w:sz="0" w:space="0" w:color="auto"/>
                        <w:bottom w:val="none" w:sz="0" w:space="0" w:color="auto"/>
                        <w:right w:val="none" w:sz="0" w:space="0" w:color="auto"/>
                      </w:divBdr>
                    </w:div>
                    <w:div w:id="73284327">
                      <w:marLeft w:val="0"/>
                      <w:marRight w:val="0"/>
                      <w:marTop w:val="0"/>
                      <w:marBottom w:val="0"/>
                      <w:divBdr>
                        <w:top w:val="none" w:sz="0" w:space="0" w:color="auto"/>
                        <w:left w:val="none" w:sz="0" w:space="0" w:color="auto"/>
                        <w:bottom w:val="none" w:sz="0" w:space="0" w:color="auto"/>
                        <w:right w:val="none" w:sz="0" w:space="0" w:color="auto"/>
                      </w:divBdr>
                    </w:div>
                    <w:div w:id="1308782953">
                      <w:marLeft w:val="0"/>
                      <w:marRight w:val="0"/>
                      <w:marTop w:val="0"/>
                      <w:marBottom w:val="0"/>
                      <w:divBdr>
                        <w:top w:val="none" w:sz="0" w:space="0" w:color="auto"/>
                        <w:left w:val="none" w:sz="0" w:space="0" w:color="auto"/>
                        <w:bottom w:val="none" w:sz="0" w:space="0" w:color="auto"/>
                        <w:right w:val="none" w:sz="0" w:space="0" w:color="auto"/>
                      </w:divBdr>
                    </w:div>
                    <w:div w:id="2060936188">
                      <w:marLeft w:val="0"/>
                      <w:marRight w:val="0"/>
                      <w:marTop w:val="0"/>
                      <w:marBottom w:val="0"/>
                      <w:divBdr>
                        <w:top w:val="none" w:sz="0" w:space="0" w:color="auto"/>
                        <w:left w:val="none" w:sz="0" w:space="0" w:color="auto"/>
                        <w:bottom w:val="none" w:sz="0" w:space="0" w:color="auto"/>
                        <w:right w:val="none" w:sz="0" w:space="0" w:color="auto"/>
                      </w:divBdr>
                    </w:div>
                    <w:div w:id="1478692548">
                      <w:marLeft w:val="0"/>
                      <w:marRight w:val="0"/>
                      <w:marTop w:val="0"/>
                      <w:marBottom w:val="0"/>
                      <w:divBdr>
                        <w:top w:val="none" w:sz="0" w:space="0" w:color="auto"/>
                        <w:left w:val="none" w:sz="0" w:space="0" w:color="auto"/>
                        <w:bottom w:val="none" w:sz="0" w:space="0" w:color="auto"/>
                        <w:right w:val="none" w:sz="0" w:space="0" w:color="auto"/>
                      </w:divBdr>
                    </w:div>
                    <w:div w:id="2080012975">
                      <w:marLeft w:val="0"/>
                      <w:marRight w:val="0"/>
                      <w:marTop w:val="0"/>
                      <w:marBottom w:val="0"/>
                      <w:divBdr>
                        <w:top w:val="none" w:sz="0" w:space="0" w:color="auto"/>
                        <w:left w:val="none" w:sz="0" w:space="0" w:color="auto"/>
                        <w:bottom w:val="none" w:sz="0" w:space="0" w:color="auto"/>
                        <w:right w:val="none" w:sz="0" w:space="0" w:color="auto"/>
                      </w:divBdr>
                    </w:div>
                    <w:div w:id="122941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209992">
          <w:marLeft w:val="0"/>
          <w:marRight w:val="0"/>
          <w:marTop w:val="0"/>
          <w:marBottom w:val="0"/>
          <w:divBdr>
            <w:top w:val="none" w:sz="0" w:space="0" w:color="auto"/>
            <w:left w:val="none" w:sz="0" w:space="0" w:color="auto"/>
            <w:bottom w:val="none" w:sz="0" w:space="0" w:color="auto"/>
            <w:right w:val="none" w:sz="0" w:space="0" w:color="auto"/>
          </w:divBdr>
          <w:divsChild>
            <w:div w:id="1512144394">
              <w:marLeft w:val="0"/>
              <w:marRight w:val="0"/>
              <w:marTop w:val="0"/>
              <w:marBottom w:val="0"/>
              <w:divBdr>
                <w:top w:val="none" w:sz="0" w:space="0" w:color="auto"/>
                <w:left w:val="none" w:sz="0" w:space="0" w:color="auto"/>
                <w:bottom w:val="none" w:sz="0" w:space="0" w:color="auto"/>
                <w:right w:val="none" w:sz="0" w:space="0" w:color="auto"/>
              </w:divBdr>
              <w:divsChild>
                <w:div w:id="713426553">
                  <w:marLeft w:val="0"/>
                  <w:marRight w:val="0"/>
                  <w:marTop w:val="0"/>
                  <w:marBottom w:val="0"/>
                  <w:divBdr>
                    <w:top w:val="none" w:sz="0" w:space="0" w:color="auto"/>
                    <w:left w:val="none" w:sz="0" w:space="0" w:color="auto"/>
                    <w:bottom w:val="none" w:sz="0" w:space="0" w:color="auto"/>
                    <w:right w:val="none" w:sz="0" w:space="0" w:color="auto"/>
                  </w:divBdr>
                </w:div>
                <w:div w:id="421950355">
                  <w:marLeft w:val="0"/>
                  <w:marRight w:val="0"/>
                  <w:marTop w:val="0"/>
                  <w:marBottom w:val="0"/>
                  <w:divBdr>
                    <w:top w:val="none" w:sz="0" w:space="0" w:color="auto"/>
                    <w:left w:val="none" w:sz="0" w:space="0" w:color="auto"/>
                    <w:bottom w:val="none" w:sz="0" w:space="0" w:color="auto"/>
                    <w:right w:val="none" w:sz="0" w:space="0" w:color="auto"/>
                  </w:divBdr>
                  <w:divsChild>
                    <w:div w:id="179498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50936">
          <w:marLeft w:val="0"/>
          <w:marRight w:val="0"/>
          <w:marTop w:val="0"/>
          <w:marBottom w:val="0"/>
          <w:divBdr>
            <w:top w:val="none" w:sz="0" w:space="0" w:color="auto"/>
            <w:left w:val="none" w:sz="0" w:space="0" w:color="auto"/>
            <w:bottom w:val="none" w:sz="0" w:space="0" w:color="auto"/>
            <w:right w:val="none" w:sz="0" w:space="0" w:color="auto"/>
          </w:divBdr>
          <w:divsChild>
            <w:div w:id="649140896">
              <w:marLeft w:val="0"/>
              <w:marRight w:val="0"/>
              <w:marTop w:val="0"/>
              <w:marBottom w:val="0"/>
              <w:divBdr>
                <w:top w:val="none" w:sz="0" w:space="0" w:color="auto"/>
                <w:left w:val="none" w:sz="0" w:space="0" w:color="auto"/>
                <w:bottom w:val="none" w:sz="0" w:space="0" w:color="auto"/>
                <w:right w:val="none" w:sz="0" w:space="0" w:color="auto"/>
              </w:divBdr>
              <w:divsChild>
                <w:div w:id="1375351071">
                  <w:marLeft w:val="0"/>
                  <w:marRight w:val="0"/>
                  <w:marTop w:val="0"/>
                  <w:marBottom w:val="0"/>
                  <w:divBdr>
                    <w:top w:val="none" w:sz="0" w:space="0" w:color="auto"/>
                    <w:left w:val="none" w:sz="0" w:space="0" w:color="auto"/>
                    <w:bottom w:val="none" w:sz="0" w:space="0" w:color="auto"/>
                    <w:right w:val="none" w:sz="0" w:space="0" w:color="auto"/>
                  </w:divBdr>
                </w:div>
                <w:div w:id="311832506">
                  <w:marLeft w:val="0"/>
                  <w:marRight w:val="0"/>
                  <w:marTop w:val="0"/>
                  <w:marBottom w:val="0"/>
                  <w:divBdr>
                    <w:top w:val="none" w:sz="0" w:space="0" w:color="auto"/>
                    <w:left w:val="none" w:sz="0" w:space="0" w:color="auto"/>
                    <w:bottom w:val="none" w:sz="0" w:space="0" w:color="auto"/>
                    <w:right w:val="none" w:sz="0" w:space="0" w:color="auto"/>
                  </w:divBdr>
                </w:div>
                <w:div w:id="13653400">
                  <w:marLeft w:val="0"/>
                  <w:marRight w:val="0"/>
                  <w:marTop w:val="0"/>
                  <w:marBottom w:val="0"/>
                  <w:divBdr>
                    <w:top w:val="none" w:sz="0" w:space="0" w:color="auto"/>
                    <w:left w:val="none" w:sz="0" w:space="0" w:color="auto"/>
                    <w:bottom w:val="none" w:sz="0" w:space="0" w:color="auto"/>
                    <w:right w:val="none" w:sz="0" w:space="0" w:color="auto"/>
                  </w:divBdr>
                </w:div>
                <w:div w:id="1194537141">
                  <w:marLeft w:val="0"/>
                  <w:marRight w:val="0"/>
                  <w:marTop w:val="0"/>
                  <w:marBottom w:val="0"/>
                  <w:divBdr>
                    <w:top w:val="none" w:sz="0" w:space="0" w:color="auto"/>
                    <w:left w:val="none" w:sz="0" w:space="0" w:color="auto"/>
                    <w:bottom w:val="none" w:sz="0" w:space="0" w:color="auto"/>
                    <w:right w:val="none" w:sz="0" w:space="0" w:color="auto"/>
                  </w:divBdr>
                </w:div>
                <w:div w:id="696196980">
                  <w:marLeft w:val="0"/>
                  <w:marRight w:val="0"/>
                  <w:marTop w:val="0"/>
                  <w:marBottom w:val="0"/>
                  <w:divBdr>
                    <w:top w:val="none" w:sz="0" w:space="0" w:color="auto"/>
                    <w:left w:val="none" w:sz="0" w:space="0" w:color="auto"/>
                    <w:bottom w:val="none" w:sz="0" w:space="0" w:color="auto"/>
                    <w:right w:val="none" w:sz="0" w:space="0" w:color="auto"/>
                  </w:divBdr>
                </w:div>
                <w:div w:id="610091962">
                  <w:marLeft w:val="0"/>
                  <w:marRight w:val="0"/>
                  <w:marTop w:val="0"/>
                  <w:marBottom w:val="0"/>
                  <w:divBdr>
                    <w:top w:val="none" w:sz="0" w:space="0" w:color="auto"/>
                    <w:left w:val="none" w:sz="0" w:space="0" w:color="auto"/>
                    <w:bottom w:val="none" w:sz="0" w:space="0" w:color="auto"/>
                    <w:right w:val="none" w:sz="0" w:space="0" w:color="auto"/>
                  </w:divBdr>
                </w:div>
                <w:div w:id="1494025095">
                  <w:marLeft w:val="0"/>
                  <w:marRight w:val="0"/>
                  <w:marTop w:val="0"/>
                  <w:marBottom w:val="0"/>
                  <w:divBdr>
                    <w:top w:val="none" w:sz="0" w:space="0" w:color="auto"/>
                    <w:left w:val="none" w:sz="0" w:space="0" w:color="auto"/>
                    <w:bottom w:val="none" w:sz="0" w:space="0" w:color="auto"/>
                    <w:right w:val="none" w:sz="0" w:space="0" w:color="auto"/>
                  </w:divBdr>
                </w:div>
                <w:div w:id="1377313647">
                  <w:marLeft w:val="0"/>
                  <w:marRight w:val="0"/>
                  <w:marTop w:val="0"/>
                  <w:marBottom w:val="0"/>
                  <w:divBdr>
                    <w:top w:val="none" w:sz="0" w:space="0" w:color="auto"/>
                    <w:left w:val="none" w:sz="0" w:space="0" w:color="auto"/>
                    <w:bottom w:val="none" w:sz="0" w:space="0" w:color="auto"/>
                    <w:right w:val="none" w:sz="0" w:space="0" w:color="auto"/>
                  </w:divBdr>
                </w:div>
                <w:div w:id="1790200634">
                  <w:marLeft w:val="0"/>
                  <w:marRight w:val="0"/>
                  <w:marTop w:val="0"/>
                  <w:marBottom w:val="0"/>
                  <w:divBdr>
                    <w:top w:val="none" w:sz="0" w:space="0" w:color="auto"/>
                    <w:left w:val="none" w:sz="0" w:space="0" w:color="auto"/>
                    <w:bottom w:val="none" w:sz="0" w:space="0" w:color="auto"/>
                    <w:right w:val="none" w:sz="0" w:space="0" w:color="auto"/>
                  </w:divBdr>
                </w:div>
                <w:div w:id="381176875">
                  <w:marLeft w:val="0"/>
                  <w:marRight w:val="0"/>
                  <w:marTop w:val="0"/>
                  <w:marBottom w:val="0"/>
                  <w:divBdr>
                    <w:top w:val="none" w:sz="0" w:space="0" w:color="auto"/>
                    <w:left w:val="none" w:sz="0" w:space="0" w:color="auto"/>
                    <w:bottom w:val="none" w:sz="0" w:space="0" w:color="auto"/>
                    <w:right w:val="none" w:sz="0" w:space="0" w:color="auto"/>
                  </w:divBdr>
                </w:div>
                <w:div w:id="637801256">
                  <w:marLeft w:val="0"/>
                  <w:marRight w:val="0"/>
                  <w:marTop w:val="0"/>
                  <w:marBottom w:val="0"/>
                  <w:divBdr>
                    <w:top w:val="none" w:sz="0" w:space="0" w:color="auto"/>
                    <w:left w:val="none" w:sz="0" w:space="0" w:color="auto"/>
                    <w:bottom w:val="none" w:sz="0" w:space="0" w:color="auto"/>
                    <w:right w:val="none" w:sz="0" w:space="0" w:color="auto"/>
                  </w:divBdr>
                </w:div>
                <w:div w:id="1861504098">
                  <w:marLeft w:val="0"/>
                  <w:marRight w:val="0"/>
                  <w:marTop w:val="0"/>
                  <w:marBottom w:val="0"/>
                  <w:divBdr>
                    <w:top w:val="none" w:sz="0" w:space="0" w:color="auto"/>
                    <w:left w:val="none" w:sz="0" w:space="0" w:color="auto"/>
                    <w:bottom w:val="none" w:sz="0" w:space="0" w:color="auto"/>
                    <w:right w:val="none" w:sz="0" w:space="0" w:color="auto"/>
                  </w:divBdr>
                </w:div>
                <w:div w:id="1631470170">
                  <w:marLeft w:val="0"/>
                  <w:marRight w:val="0"/>
                  <w:marTop w:val="0"/>
                  <w:marBottom w:val="0"/>
                  <w:divBdr>
                    <w:top w:val="none" w:sz="0" w:space="0" w:color="auto"/>
                    <w:left w:val="none" w:sz="0" w:space="0" w:color="auto"/>
                    <w:bottom w:val="none" w:sz="0" w:space="0" w:color="auto"/>
                    <w:right w:val="none" w:sz="0" w:space="0" w:color="auto"/>
                  </w:divBdr>
                </w:div>
                <w:div w:id="417867868">
                  <w:marLeft w:val="0"/>
                  <w:marRight w:val="0"/>
                  <w:marTop w:val="0"/>
                  <w:marBottom w:val="0"/>
                  <w:divBdr>
                    <w:top w:val="none" w:sz="0" w:space="0" w:color="auto"/>
                    <w:left w:val="none" w:sz="0" w:space="0" w:color="auto"/>
                    <w:bottom w:val="none" w:sz="0" w:space="0" w:color="auto"/>
                    <w:right w:val="none" w:sz="0" w:space="0" w:color="auto"/>
                  </w:divBdr>
                </w:div>
                <w:div w:id="1399861535">
                  <w:marLeft w:val="0"/>
                  <w:marRight w:val="0"/>
                  <w:marTop w:val="0"/>
                  <w:marBottom w:val="0"/>
                  <w:divBdr>
                    <w:top w:val="none" w:sz="0" w:space="0" w:color="auto"/>
                    <w:left w:val="none" w:sz="0" w:space="0" w:color="auto"/>
                    <w:bottom w:val="none" w:sz="0" w:space="0" w:color="auto"/>
                    <w:right w:val="none" w:sz="0" w:space="0" w:color="auto"/>
                  </w:divBdr>
                </w:div>
                <w:div w:id="88166115">
                  <w:marLeft w:val="0"/>
                  <w:marRight w:val="0"/>
                  <w:marTop w:val="0"/>
                  <w:marBottom w:val="0"/>
                  <w:divBdr>
                    <w:top w:val="none" w:sz="0" w:space="0" w:color="auto"/>
                    <w:left w:val="none" w:sz="0" w:space="0" w:color="auto"/>
                    <w:bottom w:val="none" w:sz="0" w:space="0" w:color="auto"/>
                    <w:right w:val="none" w:sz="0" w:space="0" w:color="auto"/>
                  </w:divBdr>
                </w:div>
                <w:div w:id="92166089">
                  <w:marLeft w:val="0"/>
                  <w:marRight w:val="0"/>
                  <w:marTop w:val="0"/>
                  <w:marBottom w:val="0"/>
                  <w:divBdr>
                    <w:top w:val="none" w:sz="0" w:space="0" w:color="auto"/>
                    <w:left w:val="none" w:sz="0" w:space="0" w:color="auto"/>
                    <w:bottom w:val="none" w:sz="0" w:space="0" w:color="auto"/>
                    <w:right w:val="none" w:sz="0" w:space="0" w:color="auto"/>
                  </w:divBdr>
                </w:div>
                <w:div w:id="1648507361">
                  <w:marLeft w:val="0"/>
                  <w:marRight w:val="0"/>
                  <w:marTop w:val="0"/>
                  <w:marBottom w:val="0"/>
                  <w:divBdr>
                    <w:top w:val="none" w:sz="0" w:space="0" w:color="auto"/>
                    <w:left w:val="none" w:sz="0" w:space="0" w:color="auto"/>
                    <w:bottom w:val="none" w:sz="0" w:space="0" w:color="auto"/>
                    <w:right w:val="none" w:sz="0" w:space="0" w:color="auto"/>
                  </w:divBdr>
                </w:div>
                <w:div w:id="186255443">
                  <w:marLeft w:val="0"/>
                  <w:marRight w:val="0"/>
                  <w:marTop w:val="0"/>
                  <w:marBottom w:val="0"/>
                  <w:divBdr>
                    <w:top w:val="none" w:sz="0" w:space="0" w:color="auto"/>
                    <w:left w:val="none" w:sz="0" w:space="0" w:color="auto"/>
                    <w:bottom w:val="none" w:sz="0" w:space="0" w:color="auto"/>
                    <w:right w:val="none" w:sz="0" w:space="0" w:color="auto"/>
                  </w:divBdr>
                  <w:divsChild>
                    <w:div w:id="403920761">
                      <w:marLeft w:val="0"/>
                      <w:marRight w:val="0"/>
                      <w:marTop w:val="0"/>
                      <w:marBottom w:val="0"/>
                      <w:divBdr>
                        <w:top w:val="none" w:sz="0" w:space="0" w:color="auto"/>
                        <w:left w:val="none" w:sz="0" w:space="0" w:color="auto"/>
                        <w:bottom w:val="none" w:sz="0" w:space="0" w:color="auto"/>
                        <w:right w:val="none" w:sz="0" w:space="0" w:color="auto"/>
                      </w:divBdr>
                    </w:div>
                    <w:div w:id="1463883881">
                      <w:marLeft w:val="0"/>
                      <w:marRight w:val="0"/>
                      <w:marTop w:val="0"/>
                      <w:marBottom w:val="0"/>
                      <w:divBdr>
                        <w:top w:val="none" w:sz="0" w:space="0" w:color="auto"/>
                        <w:left w:val="none" w:sz="0" w:space="0" w:color="auto"/>
                        <w:bottom w:val="none" w:sz="0" w:space="0" w:color="auto"/>
                        <w:right w:val="none" w:sz="0" w:space="0" w:color="auto"/>
                      </w:divBdr>
                    </w:div>
                    <w:div w:id="143400571">
                      <w:marLeft w:val="0"/>
                      <w:marRight w:val="0"/>
                      <w:marTop w:val="0"/>
                      <w:marBottom w:val="0"/>
                      <w:divBdr>
                        <w:top w:val="none" w:sz="0" w:space="0" w:color="auto"/>
                        <w:left w:val="none" w:sz="0" w:space="0" w:color="auto"/>
                        <w:bottom w:val="none" w:sz="0" w:space="0" w:color="auto"/>
                        <w:right w:val="none" w:sz="0" w:space="0" w:color="auto"/>
                      </w:divBdr>
                    </w:div>
                    <w:div w:id="1418601590">
                      <w:marLeft w:val="0"/>
                      <w:marRight w:val="0"/>
                      <w:marTop w:val="0"/>
                      <w:marBottom w:val="0"/>
                      <w:divBdr>
                        <w:top w:val="none" w:sz="0" w:space="0" w:color="auto"/>
                        <w:left w:val="none" w:sz="0" w:space="0" w:color="auto"/>
                        <w:bottom w:val="none" w:sz="0" w:space="0" w:color="auto"/>
                        <w:right w:val="none" w:sz="0" w:space="0" w:color="auto"/>
                      </w:divBdr>
                    </w:div>
                    <w:div w:id="1290431370">
                      <w:marLeft w:val="0"/>
                      <w:marRight w:val="0"/>
                      <w:marTop w:val="0"/>
                      <w:marBottom w:val="0"/>
                      <w:divBdr>
                        <w:top w:val="none" w:sz="0" w:space="0" w:color="auto"/>
                        <w:left w:val="none" w:sz="0" w:space="0" w:color="auto"/>
                        <w:bottom w:val="none" w:sz="0" w:space="0" w:color="auto"/>
                        <w:right w:val="none" w:sz="0" w:space="0" w:color="auto"/>
                      </w:divBdr>
                    </w:div>
                    <w:div w:id="850603302">
                      <w:marLeft w:val="0"/>
                      <w:marRight w:val="0"/>
                      <w:marTop w:val="0"/>
                      <w:marBottom w:val="0"/>
                      <w:divBdr>
                        <w:top w:val="none" w:sz="0" w:space="0" w:color="auto"/>
                        <w:left w:val="none" w:sz="0" w:space="0" w:color="auto"/>
                        <w:bottom w:val="none" w:sz="0" w:space="0" w:color="auto"/>
                        <w:right w:val="none" w:sz="0" w:space="0" w:color="auto"/>
                      </w:divBdr>
                    </w:div>
                    <w:div w:id="658117923">
                      <w:marLeft w:val="0"/>
                      <w:marRight w:val="0"/>
                      <w:marTop w:val="0"/>
                      <w:marBottom w:val="0"/>
                      <w:divBdr>
                        <w:top w:val="none" w:sz="0" w:space="0" w:color="auto"/>
                        <w:left w:val="none" w:sz="0" w:space="0" w:color="auto"/>
                        <w:bottom w:val="none" w:sz="0" w:space="0" w:color="auto"/>
                        <w:right w:val="none" w:sz="0" w:space="0" w:color="auto"/>
                      </w:divBdr>
                    </w:div>
                    <w:div w:id="1617563014">
                      <w:marLeft w:val="0"/>
                      <w:marRight w:val="0"/>
                      <w:marTop w:val="0"/>
                      <w:marBottom w:val="0"/>
                      <w:divBdr>
                        <w:top w:val="none" w:sz="0" w:space="0" w:color="auto"/>
                        <w:left w:val="none" w:sz="0" w:space="0" w:color="auto"/>
                        <w:bottom w:val="none" w:sz="0" w:space="0" w:color="auto"/>
                        <w:right w:val="none" w:sz="0" w:space="0" w:color="auto"/>
                      </w:divBdr>
                    </w:div>
                    <w:div w:id="1528105079">
                      <w:marLeft w:val="0"/>
                      <w:marRight w:val="0"/>
                      <w:marTop w:val="0"/>
                      <w:marBottom w:val="0"/>
                      <w:divBdr>
                        <w:top w:val="none" w:sz="0" w:space="0" w:color="auto"/>
                        <w:left w:val="none" w:sz="0" w:space="0" w:color="auto"/>
                        <w:bottom w:val="none" w:sz="0" w:space="0" w:color="auto"/>
                        <w:right w:val="none" w:sz="0" w:space="0" w:color="auto"/>
                      </w:divBdr>
                    </w:div>
                    <w:div w:id="1520121329">
                      <w:marLeft w:val="0"/>
                      <w:marRight w:val="0"/>
                      <w:marTop w:val="0"/>
                      <w:marBottom w:val="0"/>
                      <w:divBdr>
                        <w:top w:val="none" w:sz="0" w:space="0" w:color="auto"/>
                        <w:left w:val="none" w:sz="0" w:space="0" w:color="auto"/>
                        <w:bottom w:val="none" w:sz="0" w:space="0" w:color="auto"/>
                        <w:right w:val="none" w:sz="0" w:space="0" w:color="auto"/>
                      </w:divBdr>
                    </w:div>
                    <w:div w:id="1830898101">
                      <w:marLeft w:val="0"/>
                      <w:marRight w:val="0"/>
                      <w:marTop w:val="0"/>
                      <w:marBottom w:val="0"/>
                      <w:divBdr>
                        <w:top w:val="none" w:sz="0" w:space="0" w:color="auto"/>
                        <w:left w:val="none" w:sz="0" w:space="0" w:color="auto"/>
                        <w:bottom w:val="none" w:sz="0" w:space="0" w:color="auto"/>
                        <w:right w:val="none" w:sz="0" w:space="0" w:color="auto"/>
                      </w:divBdr>
                    </w:div>
                    <w:div w:id="1061556606">
                      <w:marLeft w:val="0"/>
                      <w:marRight w:val="0"/>
                      <w:marTop w:val="0"/>
                      <w:marBottom w:val="0"/>
                      <w:divBdr>
                        <w:top w:val="none" w:sz="0" w:space="0" w:color="auto"/>
                        <w:left w:val="none" w:sz="0" w:space="0" w:color="auto"/>
                        <w:bottom w:val="none" w:sz="0" w:space="0" w:color="auto"/>
                        <w:right w:val="none" w:sz="0" w:space="0" w:color="auto"/>
                      </w:divBdr>
                    </w:div>
                    <w:div w:id="610210280">
                      <w:marLeft w:val="0"/>
                      <w:marRight w:val="0"/>
                      <w:marTop w:val="0"/>
                      <w:marBottom w:val="0"/>
                      <w:divBdr>
                        <w:top w:val="none" w:sz="0" w:space="0" w:color="auto"/>
                        <w:left w:val="none" w:sz="0" w:space="0" w:color="auto"/>
                        <w:bottom w:val="none" w:sz="0" w:space="0" w:color="auto"/>
                        <w:right w:val="none" w:sz="0" w:space="0" w:color="auto"/>
                      </w:divBdr>
                    </w:div>
                    <w:div w:id="2114400552">
                      <w:marLeft w:val="0"/>
                      <w:marRight w:val="0"/>
                      <w:marTop w:val="0"/>
                      <w:marBottom w:val="0"/>
                      <w:divBdr>
                        <w:top w:val="none" w:sz="0" w:space="0" w:color="auto"/>
                        <w:left w:val="none" w:sz="0" w:space="0" w:color="auto"/>
                        <w:bottom w:val="none" w:sz="0" w:space="0" w:color="auto"/>
                        <w:right w:val="none" w:sz="0" w:space="0" w:color="auto"/>
                      </w:divBdr>
                    </w:div>
                    <w:div w:id="1829127607">
                      <w:marLeft w:val="0"/>
                      <w:marRight w:val="0"/>
                      <w:marTop w:val="0"/>
                      <w:marBottom w:val="0"/>
                      <w:divBdr>
                        <w:top w:val="none" w:sz="0" w:space="0" w:color="auto"/>
                        <w:left w:val="none" w:sz="0" w:space="0" w:color="auto"/>
                        <w:bottom w:val="none" w:sz="0" w:space="0" w:color="auto"/>
                        <w:right w:val="none" w:sz="0" w:space="0" w:color="auto"/>
                      </w:divBdr>
                    </w:div>
                    <w:div w:id="405229732">
                      <w:marLeft w:val="0"/>
                      <w:marRight w:val="0"/>
                      <w:marTop w:val="0"/>
                      <w:marBottom w:val="0"/>
                      <w:divBdr>
                        <w:top w:val="none" w:sz="0" w:space="0" w:color="auto"/>
                        <w:left w:val="none" w:sz="0" w:space="0" w:color="auto"/>
                        <w:bottom w:val="none" w:sz="0" w:space="0" w:color="auto"/>
                        <w:right w:val="none" w:sz="0" w:space="0" w:color="auto"/>
                      </w:divBdr>
                    </w:div>
                    <w:div w:id="1276474265">
                      <w:marLeft w:val="0"/>
                      <w:marRight w:val="0"/>
                      <w:marTop w:val="0"/>
                      <w:marBottom w:val="0"/>
                      <w:divBdr>
                        <w:top w:val="none" w:sz="0" w:space="0" w:color="auto"/>
                        <w:left w:val="none" w:sz="0" w:space="0" w:color="auto"/>
                        <w:bottom w:val="none" w:sz="0" w:space="0" w:color="auto"/>
                        <w:right w:val="none" w:sz="0" w:space="0" w:color="auto"/>
                      </w:divBdr>
                    </w:div>
                    <w:div w:id="133846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842723">
          <w:marLeft w:val="0"/>
          <w:marRight w:val="0"/>
          <w:marTop w:val="450"/>
          <w:marBottom w:val="0"/>
          <w:divBdr>
            <w:top w:val="none" w:sz="0" w:space="0" w:color="auto"/>
            <w:left w:val="none" w:sz="0" w:space="0" w:color="auto"/>
            <w:bottom w:val="none" w:sz="0" w:space="0" w:color="auto"/>
            <w:right w:val="none" w:sz="0" w:space="0" w:color="auto"/>
          </w:divBdr>
          <w:divsChild>
            <w:div w:id="1922523291">
              <w:marLeft w:val="0"/>
              <w:marRight w:val="0"/>
              <w:marTop w:val="0"/>
              <w:marBottom w:val="0"/>
              <w:divBdr>
                <w:top w:val="none" w:sz="0" w:space="0" w:color="auto"/>
                <w:left w:val="none" w:sz="0" w:space="0" w:color="auto"/>
                <w:bottom w:val="none" w:sz="0" w:space="0" w:color="auto"/>
                <w:right w:val="none" w:sz="0" w:space="0" w:color="auto"/>
              </w:divBdr>
              <w:divsChild>
                <w:div w:id="1563756584">
                  <w:marLeft w:val="0"/>
                  <w:marRight w:val="0"/>
                  <w:marTop w:val="0"/>
                  <w:marBottom w:val="0"/>
                  <w:divBdr>
                    <w:top w:val="none" w:sz="0" w:space="0" w:color="auto"/>
                    <w:left w:val="none" w:sz="0" w:space="0" w:color="auto"/>
                    <w:bottom w:val="none" w:sz="0" w:space="0" w:color="auto"/>
                    <w:right w:val="none" w:sz="0" w:space="0" w:color="auto"/>
                  </w:divBdr>
                  <w:divsChild>
                    <w:div w:id="54240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123722">
          <w:marLeft w:val="0"/>
          <w:marRight w:val="0"/>
          <w:marTop w:val="0"/>
          <w:marBottom w:val="0"/>
          <w:divBdr>
            <w:top w:val="none" w:sz="0" w:space="0" w:color="auto"/>
            <w:left w:val="none" w:sz="0" w:space="0" w:color="auto"/>
            <w:bottom w:val="none" w:sz="0" w:space="0" w:color="auto"/>
            <w:right w:val="none" w:sz="0" w:space="0" w:color="auto"/>
          </w:divBdr>
          <w:divsChild>
            <w:div w:id="2106266414">
              <w:marLeft w:val="0"/>
              <w:marRight w:val="0"/>
              <w:marTop w:val="0"/>
              <w:marBottom w:val="0"/>
              <w:divBdr>
                <w:top w:val="none" w:sz="0" w:space="0" w:color="auto"/>
                <w:left w:val="none" w:sz="0" w:space="0" w:color="auto"/>
                <w:bottom w:val="none" w:sz="0" w:space="0" w:color="auto"/>
                <w:right w:val="none" w:sz="0" w:space="0" w:color="auto"/>
              </w:divBdr>
              <w:divsChild>
                <w:div w:id="1863129925">
                  <w:marLeft w:val="0"/>
                  <w:marRight w:val="0"/>
                  <w:marTop w:val="0"/>
                  <w:marBottom w:val="0"/>
                  <w:divBdr>
                    <w:top w:val="none" w:sz="0" w:space="0" w:color="auto"/>
                    <w:left w:val="none" w:sz="0" w:space="0" w:color="auto"/>
                    <w:bottom w:val="none" w:sz="0" w:space="0" w:color="auto"/>
                    <w:right w:val="none" w:sz="0" w:space="0" w:color="auto"/>
                  </w:divBdr>
                </w:div>
                <w:div w:id="835925880">
                  <w:marLeft w:val="0"/>
                  <w:marRight w:val="0"/>
                  <w:marTop w:val="0"/>
                  <w:marBottom w:val="0"/>
                  <w:divBdr>
                    <w:top w:val="none" w:sz="0" w:space="0" w:color="auto"/>
                    <w:left w:val="none" w:sz="0" w:space="0" w:color="auto"/>
                    <w:bottom w:val="none" w:sz="0" w:space="0" w:color="auto"/>
                    <w:right w:val="none" w:sz="0" w:space="0" w:color="auto"/>
                  </w:divBdr>
                </w:div>
                <w:div w:id="257755137">
                  <w:marLeft w:val="0"/>
                  <w:marRight w:val="0"/>
                  <w:marTop w:val="0"/>
                  <w:marBottom w:val="0"/>
                  <w:divBdr>
                    <w:top w:val="none" w:sz="0" w:space="0" w:color="auto"/>
                    <w:left w:val="none" w:sz="0" w:space="0" w:color="auto"/>
                    <w:bottom w:val="none" w:sz="0" w:space="0" w:color="auto"/>
                    <w:right w:val="none" w:sz="0" w:space="0" w:color="auto"/>
                  </w:divBdr>
                </w:div>
                <w:div w:id="139201424">
                  <w:marLeft w:val="0"/>
                  <w:marRight w:val="0"/>
                  <w:marTop w:val="0"/>
                  <w:marBottom w:val="0"/>
                  <w:divBdr>
                    <w:top w:val="none" w:sz="0" w:space="0" w:color="auto"/>
                    <w:left w:val="none" w:sz="0" w:space="0" w:color="auto"/>
                    <w:bottom w:val="none" w:sz="0" w:space="0" w:color="auto"/>
                    <w:right w:val="none" w:sz="0" w:space="0" w:color="auto"/>
                  </w:divBdr>
                </w:div>
                <w:div w:id="1754009728">
                  <w:marLeft w:val="0"/>
                  <w:marRight w:val="0"/>
                  <w:marTop w:val="0"/>
                  <w:marBottom w:val="0"/>
                  <w:divBdr>
                    <w:top w:val="none" w:sz="0" w:space="0" w:color="auto"/>
                    <w:left w:val="none" w:sz="0" w:space="0" w:color="auto"/>
                    <w:bottom w:val="none" w:sz="0" w:space="0" w:color="auto"/>
                    <w:right w:val="none" w:sz="0" w:space="0" w:color="auto"/>
                  </w:divBdr>
                  <w:divsChild>
                    <w:div w:id="578908658">
                      <w:marLeft w:val="0"/>
                      <w:marRight w:val="0"/>
                      <w:marTop w:val="0"/>
                      <w:marBottom w:val="0"/>
                      <w:divBdr>
                        <w:top w:val="none" w:sz="0" w:space="0" w:color="auto"/>
                        <w:left w:val="none" w:sz="0" w:space="0" w:color="auto"/>
                        <w:bottom w:val="none" w:sz="0" w:space="0" w:color="auto"/>
                        <w:right w:val="none" w:sz="0" w:space="0" w:color="auto"/>
                      </w:divBdr>
                    </w:div>
                    <w:div w:id="2090341436">
                      <w:marLeft w:val="0"/>
                      <w:marRight w:val="0"/>
                      <w:marTop w:val="0"/>
                      <w:marBottom w:val="0"/>
                      <w:divBdr>
                        <w:top w:val="none" w:sz="0" w:space="0" w:color="auto"/>
                        <w:left w:val="none" w:sz="0" w:space="0" w:color="auto"/>
                        <w:bottom w:val="none" w:sz="0" w:space="0" w:color="auto"/>
                        <w:right w:val="none" w:sz="0" w:space="0" w:color="auto"/>
                      </w:divBdr>
                    </w:div>
                    <w:div w:id="1295793331">
                      <w:marLeft w:val="0"/>
                      <w:marRight w:val="0"/>
                      <w:marTop w:val="0"/>
                      <w:marBottom w:val="0"/>
                      <w:divBdr>
                        <w:top w:val="none" w:sz="0" w:space="0" w:color="auto"/>
                        <w:left w:val="none" w:sz="0" w:space="0" w:color="auto"/>
                        <w:bottom w:val="none" w:sz="0" w:space="0" w:color="auto"/>
                        <w:right w:val="none" w:sz="0" w:space="0" w:color="auto"/>
                      </w:divBdr>
                    </w:div>
                    <w:div w:id="80589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563264">
          <w:marLeft w:val="0"/>
          <w:marRight w:val="0"/>
          <w:marTop w:val="0"/>
          <w:marBottom w:val="0"/>
          <w:divBdr>
            <w:top w:val="none" w:sz="0" w:space="0" w:color="auto"/>
            <w:left w:val="none" w:sz="0" w:space="0" w:color="auto"/>
            <w:bottom w:val="none" w:sz="0" w:space="0" w:color="auto"/>
            <w:right w:val="none" w:sz="0" w:space="0" w:color="auto"/>
          </w:divBdr>
          <w:divsChild>
            <w:div w:id="2079092737">
              <w:marLeft w:val="0"/>
              <w:marRight w:val="0"/>
              <w:marTop w:val="0"/>
              <w:marBottom w:val="0"/>
              <w:divBdr>
                <w:top w:val="none" w:sz="0" w:space="0" w:color="auto"/>
                <w:left w:val="none" w:sz="0" w:space="0" w:color="auto"/>
                <w:bottom w:val="none" w:sz="0" w:space="0" w:color="auto"/>
                <w:right w:val="none" w:sz="0" w:space="0" w:color="auto"/>
              </w:divBdr>
              <w:divsChild>
                <w:div w:id="486476900">
                  <w:marLeft w:val="0"/>
                  <w:marRight w:val="0"/>
                  <w:marTop w:val="0"/>
                  <w:marBottom w:val="0"/>
                  <w:divBdr>
                    <w:top w:val="none" w:sz="0" w:space="0" w:color="auto"/>
                    <w:left w:val="none" w:sz="0" w:space="0" w:color="auto"/>
                    <w:bottom w:val="none" w:sz="0" w:space="0" w:color="auto"/>
                    <w:right w:val="none" w:sz="0" w:space="0" w:color="auto"/>
                  </w:divBdr>
                </w:div>
                <w:div w:id="1430076152">
                  <w:marLeft w:val="0"/>
                  <w:marRight w:val="0"/>
                  <w:marTop w:val="0"/>
                  <w:marBottom w:val="0"/>
                  <w:divBdr>
                    <w:top w:val="none" w:sz="0" w:space="0" w:color="auto"/>
                    <w:left w:val="none" w:sz="0" w:space="0" w:color="auto"/>
                    <w:bottom w:val="none" w:sz="0" w:space="0" w:color="auto"/>
                    <w:right w:val="none" w:sz="0" w:space="0" w:color="auto"/>
                  </w:divBdr>
                </w:div>
                <w:div w:id="1261795738">
                  <w:marLeft w:val="0"/>
                  <w:marRight w:val="0"/>
                  <w:marTop w:val="0"/>
                  <w:marBottom w:val="0"/>
                  <w:divBdr>
                    <w:top w:val="none" w:sz="0" w:space="0" w:color="auto"/>
                    <w:left w:val="none" w:sz="0" w:space="0" w:color="auto"/>
                    <w:bottom w:val="none" w:sz="0" w:space="0" w:color="auto"/>
                    <w:right w:val="none" w:sz="0" w:space="0" w:color="auto"/>
                  </w:divBdr>
                </w:div>
                <w:div w:id="875199178">
                  <w:marLeft w:val="0"/>
                  <w:marRight w:val="0"/>
                  <w:marTop w:val="0"/>
                  <w:marBottom w:val="0"/>
                  <w:divBdr>
                    <w:top w:val="none" w:sz="0" w:space="0" w:color="auto"/>
                    <w:left w:val="none" w:sz="0" w:space="0" w:color="auto"/>
                    <w:bottom w:val="none" w:sz="0" w:space="0" w:color="auto"/>
                    <w:right w:val="none" w:sz="0" w:space="0" w:color="auto"/>
                  </w:divBdr>
                </w:div>
                <w:div w:id="1173952207">
                  <w:marLeft w:val="0"/>
                  <w:marRight w:val="0"/>
                  <w:marTop w:val="0"/>
                  <w:marBottom w:val="0"/>
                  <w:divBdr>
                    <w:top w:val="none" w:sz="0" w:space="0" w:color="auto"/>
                    <w:left w:val="none" w:sz="0" w:space="0" w:color="auto"/>
                    <w:bottom w:val="none" w:sz="0" w:space="0" w:color="auto"/>
                    <w:right w:val="none" w:sz="0" w:space="0" w:color="auto"/>
                  </w:divBdr>
                  <w:divsChild>
                    <w:div w:id="1191914739">
                      <w:marLeft w:val="0"/>
                      <w:marRight w:val="0"/>
                      <w:marTop w:val="0"/>
                      <w:marBottom w:val="0"/>
                      <w:divBdr>
                        <w:top w:val="none" w:sz="0" w:space="0" w:color="auto"/>
                        <w:left w:val="none" w:sz="0" w:space="0" w:color="auto"/>
                        <w:bottom w:val="none" w:sz="0" w:space="0" w:color="auto"/>
                        <w:right w:val="none" w:sz="0" w:space="0" w:color="auto"/>
                      </w:divBdr>
                    </w:div>
                    <w:div w:id="2109737881">
                      <w:marLeft w:val="0"/>
                      <w:marRight w:val="0"/>
                      <w:marTop w:val="0"/>
                      <w:marBottom w:val="0"/>
                      <w:divBdr>
                        <w:top w:val="none" w:sz="0" w:space="0" w:color="auto"/>
                        <w:left w:val="none" w:sz="0" w:space="0" w:color="auto"/>
                        <w:bottom w:val="none" w:sz="0" w:space="0" w:color="auto"/>
                        <w:right w:val="none" w:sz="0" w:space="0" w:color="auto"/>
                      </w:divBdr>
                    </w:div>
                    <w:div w:id="1818179335">
                      <w:marLeft w:val="0"/>
                      <w:marRight w:val="0"/>
                      <w:marTop w:val="0"/>
                      <w:marBottom w:val="0"/>
                      <w:divBdr>
                        <w:top w:val="none" w:sz="0" w:space="0" w:color="auto"/>
                        <w:left w:val="none" w:sz="0" w:space="0" w:color="auto"/>
                        <w:bottom w:val="none" w:sz="0" w:space="0" w:color="auto"/>
                        <w:right w:val="none" w:sz="0" w:space="0" w:color="auto"/>
                      </w:divBdr>
                    </w:div>
                    <w:div w:id="57301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568375">
          <w:marLeft w:val="0"/>
          <w:marRight w:val="0"/>
          <w:marTop w:val="0"/>
          <w:marBottom w:val="0"/>
          <w:divBdr>
            <w:top w:val="none" w:sz="0" w:space="0" w:color="auto"/>
            <w:left w:val="none" w:sz="0" w:space="0" w:color="auto"/>
            <w:bottom w:val="none" w:sz="0" w:space="0" w:color="auto"/>
            <w:right w:val="none" w:sz="0" w:space="0" w:color="auto"/>
          </w:divBdr>
          <w:divsChild>
            <w:div w:id="1719041265">
              <w:marLeft w:val="0"/>
              <w:marRight w:val="0"/>
              <w:marTop w:val="0"/>
              <w:marBottom w:val="0"/>
              <w:divBdr>
                <w:top w:val="none" w:sz="0" w:space="0" w:color="auto"/>
                <w:left w:val="none" w:sz="0" w:space="0" w:color="auto"/>
                <w:bottom w:val="none" w:sz="0" w:space="0" w:color="auto"/>
                <w:right w:val="none" w:sz="0" w:space="0" w:color="auto"/>
              </w:divBdr>
              <w:divsChild>
                <w:div w:id="1229421883">
                  <w:marLeft w:val="0"/>
                  <w:marRight w:val="0"/>
                  <w:marTop w:val="0"/>
                  <w:marBottom w:val="0"/>
                  <w:divBdr>
                    <w:top w:val="none" w:sz="0" w:space="0" w:color="auto"/>
                    <w:left w:val="none" w:sz="0" w:space="0" w:color="auto"/>
                    <w:bottom w:val="none" w:sz="0" w:space="0" w:color="auto"/>
                    <w:right w:val="none" w:sz="0" w:space="0" w:color="auto"/>
                  </w:divBdr>
                </w:div>
                <w:div w:id="1698659891">
                  <w:marLeft w:val="0"/>
                  <w:marRight w:val="0"/>
                  <w:marTop w:val="0"/>
                  <w:marBottom w:val="0"/>
                  <w:divBdr>
                    <w:top w:val="none" w:sz="0" w:space="0" w:color="auto"/>
                    <w:left w:val="none" w:sz="0" w:space="0" w:color="auto"/>
                    <w:bottom w:val="none" w:sz="0" w:space="0" w:color="auto"/>
                    <w:right w:val="none" w:sz="0" w:space="0" w:color="auto"/>
                  </w:divBdr>
                </w:div>
                <w:div w:id="521287530">
                  <w:marLeft w:val="0"/>
                  <w:marRight w:val="0"/>
                  <w:marTop w:val="0"/>
                  <w:marBottom w:val="0"/>
                  <w:divBdr>
                    <w:top w:val="none" w:sz="0" w:space="0" w:color="auto"/>
                    <w:left w:val="none" w:sz="0" w:space="0" w:color="auto"/>
                    <w:bottom w:val="none" w:sz="0" w:space="0" w:color="auto"/>
                    <w:right w:val="none" w:sz="0" w:space="0" w:color="auto"/>
                  </w:divBdr>
                </w:div>
                <w:div w:id="129789850">
                  <w:marLeft w:val="0"/>
                  <w:marRight w:val="0"/>
                  <w:marTop w:val="0"/>
                  <w:marBottom w:val="0"/>
                  <w:divBdr>
                    <w:top w:val="none" w:sz="0" w:space="0" w:color="auto"/>
                    <w:left w:val="none" w:sz="0" w:space="0" w:color="auto"/>
                    <w:bottom w:val="none" w:sz="0" w:space="0" w:color="auto"/>
                    <w:right w:val="none" w:sz="0" w:space="0" w:color="auto"/>
                  </w:divBdr>
                </w:div>
                <w:div w:id="2135823600">
                  <w:marLeft w:val="0"/>
                  <w:marRight w:val="0"/>
                  <w:marTop w:val="0"/>
                  <w:marBottom w:val="0"/>
                  <w:divBdr>
                    <w:top w:val="none" w:sz="0" w:space="0" w:color="auto"/>
                    <w:left w:val="none" w:sz="0" w:space="0" w:color="auto"/>
                    <w:bottom w:val="none" w:sz="0" w:space="0" w:color="auto"/>
                    <w:right w:val="none" w:sz="0" w:space="0" w:color="auto"/>
                  </w:divBdr>
                </w:div>
                <w:div w:id="1423793425">
                  <w:marLeft w:val="0"/>
                  <w:marRight w:val="0"/>
                  <w:marTop w:val="0"/>
                  <w:marBottom w:val="0"/>
                  <w:divBdr>
                    <w:top w:val="none" w:sz="0" w:space="0" w:color="auto"/>
                    <w:left w:val="none" w:sz="0" w:space="0" w:color="auto"/>
                    <w:bottom w:val="none" w:sz="0" w:space="0" w:color="auto"/>
                    <w:right w:val="none" w:sz="0" w:space="0" w:color="auto"/>
                  </w:divBdr>
                </w:div>
                <w:div w:id="1040981811">
                  <w:marLeft w:val="0"/>
                  <w:marRight w:val="0"/>
                  <w:marTop w:val="0"/>
                  <w:marBottom w:val="0"/>
                  <w:divBdr>
                    <w:top w:val="none" w:sz="0" w:space="0" w:color="auto"/>
                    <w:left w:val="none" w:sz="0" w:space="0" w:color="auto"/>
                    <w:bottom w:val="none" w:sz="0" w:space="0" w:color="auto"/>
                    <w:right w:val="none" w:sz="0" w:space="0" w:color="auto"/>
                  </w:divBdr>
                  <w:divsChild>
                    <w:div w:id="2034451325">
                      <w:marLeft w:val="0"/>
                      <w:marRight w:val="0"/>
                      <w:marTop w:val="0"/>
                      <w:marBottom w:val="0"/>
                      <w:divBdr>
                        <w:top w:val="none" w:sz="0" w:space="0" w:color="auto"/>
                        <w:left w:val="none" w:sz="0" w:space="0" w:color="auto"/>
                        <w:bottom w:val="none" w:sz="0" w:space="0" w:color="auto"/>
                        <w:right w:val="none" w:sz="0" w:space="0" w:color="auto"/>
                      </w:divBdr>
                    </w:div>
                    <w:div w:id="625428770">
                      <w:marLeft w:val="0"/>
                      <w:marRight w:val="0"/>
                      <w:marTop w:val="0"/>
                      <w:marBottom w:val="0"/>
                      <w:divBdr>
                        <w:top w:val="none" w:sz="0" w:space="0" w:color="auto"/>
                        <w:left w:val="none" w:sz="0" w:space="0" w:color="auto"/>
                        <w:bottom w:val="none" w:sz="0" w:space="0" w:color="auto"/>
                        <w:right w:val="none" w:sz="0" w:space="0" w:color="auto"/>
                      </w:divBdr>
                    </w:div>
                    <w:div w:id="1226337845">
                      <w:marLeft w:val="0"/>
                      <w:marRight w:val="0"/>
                      <w:marTop w:val="0"/>
                      <w:marBottom w:val="0"/>
                      <w:divBdr>
                        <w:top w:val="none" w:sz="0" w:space="0" w:color="auto"/>
                        <w:left w:val="none" w:sz="0" w:space="0" w:color="auto"/>
                        <w:bottom w:val="none" w:sz="0" w:space="0" w:color="auto"/>
                        <w:right w:val="none" w:sz="0" w:space="0" w:color="auto"/>
                      </w:divBdr>
                    </w:div>
                    <w:div w:id="541020991">
                      <w:marLeft w:val="0"/>
                      <w:marRight w:val="0"/>
                      <w:marTop w:val="0"/>
                      <w:marBottom w:val="0"/>
                      <w:divBdr>
                        <w:top w:val="none" w:sz="0" w:space="0" w:color="auto"/>
                        <w:left w:val="none" w:sz="0" w:space="0" w:color="auto"/>
                        <w:bottom w:val="none" w:sz="0" w:space="0" w:color="auto"/>
                        <w:right w:val="none" w:sz="0" w:space="0" w:color="auto"/>
                      </w:divBdr>
                    </w:div>
                    <w:div w:id="1234582830">
                      <w:marLeft w:val="0"/>
                      <w:marRight w:val="0"/>
                      <w:marTop w:val="0"/>
                      <w:marBottom w:val="0"/>
                      <w:divBdr>
                        <w:top w:val="none" w:sz="0" w:space="0" w:color="auto"/>
                        <w:left w:val="none" w:sz="0" w:space="0" w:color="auto"/>
                        <w:bottom w:val="none" w:sz="0" w:space="0" w:color="auto"/>
                        <w:right w:val="none" w:sz="0" w:space="0" w:color="auto"/>
                      </w:divBdr>
                    </w:div>
                    <w:div w:id="9146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1308">
          <w:marLeft w:val="0"/>
          <w:marRight w:val="0"/>
          <w:marTop w:val="0"/>
          <w:marBottom w:val="0"/>
          <w:divBdr>
            <w:top w:val="none" w:sz="0" w:space="0" w:color="auto"/>
            <w:left w:val="none" w:sz="0" w:space="0" w:color="auto"/>
            <w:bottom w:val="none" w:sz="0" w:space="0" w:color="auto"/>
            <w:right w:val="none" w:sz="0" w:space="0" w:color="auto"/>
          </w:divBdr>
          <w:divsChild>
            <w:div w:id="355228595">
              <w:marLeft w:val="0"/>
              <w:marRight w:val="0"/>
              <w:marTop w:val="0"/>
              <w:marBottom w:val="0"/>
              <w:divBdr>
                <w:top w:val="none" w:sz="0" w:space="0" w:color="auto"/>
                <w:left w:val="none" w:sz="0" w:space="0" w:color="auto"/>
                <w:bottom w:val="none" w:sz="0" w:space="0" w:color="auto"/>
                <w:right w:val="none" w:sz="0" w:space="0" w:color="auto"/>
              </w:divBdr>
              <w:divsChild>
                <w:div w:id="578564029">
                  <w:marLeft w:val="0"/>
                  <w:marRight w:val="0"/>
                  <w:marTop w:val="0"/>
                  <w:marBottom w:val="0"/>
                  <w:divBdr>
                    <w:top w:val="none" w:sz="0" w:space="0" w:color="auto"/>
                    <w:left w:val="none" w:sz="0" w:space="0" w:color="auto"/>
                    <w:bottom w:val="none" w:sz="0" w:space="0" w:color="auto"/>
                    <w:right w:val="none" w:sz="0" w:space="0" w:color="auto"/>
                  </w:divBdr>
                </w:div>
                <w:div w:id="8803903">
                  <w:marLeft w:val="0"/>
                  <w:marRight w:val="0"/>
                  <w:marTop w:val="0"/>
                  <w:marBottom w:val="0"/>
                  <w:divBdr>
                    <w:top w:val="none" w:sz="0" w:space="0" w:color="auto"/>
                    <w:left w:val="none" w:sz="0" w:space="0" w:color="auto"/>
                    <w:bottom w:val="none" w:sz="0" w:space="0" w:color="auto"/>
                    <w:right w:val="none" w:sz="0" w:space="0" w:color="auto"/>
                  </w:divBdr>
                  <w:divsChild>
                    <w:div w:id="7852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437316">
          <w:marLeft w:val="0"/>
          <w:marRight w:val="0"/>
          <w:marTop w:val="0"/>
          <w:marBottom w:val="0"/>
          <w:divBdr>
            <w:top w:val="none" w:sz="0" w:space="0" w:color="auto"/>
            <w:left w:val="none" w:sz="0" w:space="0" w:color="auto"/>
            <w:bottom w:val="none" w:sz="0" w:space="0" w:color="auto"/>
            <w:right w:val="none" w:sz="0" w:space="0" w:color="auto"/>
          </w:divBdr>
          <w:divsChild>
            <w:div w:id="585266847">
              <w:marLeft w:val="0"/>
              <w:marRight w:val="0"/>
              <w:marTop w:val="0"/>
              <w:marBottom w:val="0"/>
              <w:divBdr>
                <w:top w:val="none" w:sz="0" w:space="0" w:color="auto"/>
                <w:left w:val="none" w:sz="0" w:space="0" w:color="auto"/>
                <w:bottom w:val="none" w:sz="0" w:space="0" w:color="auto"/>
                <w:right w:val="none" w:sz="0" w:space="0" w:color="auto"/>
              </w:divBdr>
              <w:divsChild>
                <w:div w:id="1942840070">
                  <w:marLeft w:val="0"/>
                  <w:marRight w:val="0"/>
                  <w:marTop w:val="0"/>
                  <w:marBottom w:val="0"/>
                  <w:divBdr>
                    <w:top w:val="none" w:sz="0" w:space="0" w:color="auto"/>
                    <w:left w:val="none" w:sz="0" w:space="0" w:color="auto"/>
                    <w:bottom w:val="none" w:sz="0" w:space="0" w:color="auto"/>
                    <w:right w:val="none" w:sz="0" w:space="0" w:color="auto"/>
                  </w:divBdr>
                </w:div>
                <w:div w:id="1078866620">
                  <w:marLeft w:val="0"/>
                  <w:marRight w:val="0"/>
                  <w:marTop w:val="0"/>
                  <w:marBottom w:val="0"/>
                  <w:divBdr>
                    <w:top w:val="none" w:sz="0" w:space="0" w:color="auto"/>
                    <w:left w:val="none" w:sz="0" w:space="0" w:color="auto"/>
                    <w:bottom w:val="none" w:sz="0" w:space="0" w:color="auto"/>
                    <w:right w:val="none" w:sz="0" w:space="0" w:color="auto"/>
                  </w:divBdr>
                  <w:divsChild>
                    <w:div w:id="11830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324293">
      <w:bodyDiv w:val="1"/>
      <w:marLeft w:val="0"/>
      <w:marRight w:val="0"/>
      <w:marTop w:val="0"/>
      <w:marBottom w:val="0"/>
      <w:divBdr>
        <w:top w:val="none" w:sz="0" w:space="0" w:color="auto"/>
        <w:left w:val="none" w:sz="0" w:space="0" w:color="auto"/>
        <w:bottom w:val="none" w:sz="0" w:space="0" w:color="auto"/>
        <w:right w:val="none" w:sz="0" w:space="0" w:color="auto"/>
      </w:divBdr>
      <w:divsChild>
        <w:div w:id="1215431238">
          <w:marLeft w:val="0"/>
          <w:marRight w:val="0"/>
          <w:marTop w:val="0"/>
          <w:marBottom w:val="0"/>
          <w:divBdr>
            <w:top w:val="none" w:sz="0" w:space="0" w:color="auto"/>
            <w:left w:val="none" w:sz="0" w:space="0" w:color="auto"/>
            <w:bottom w:val="none" w:sz="0" w:space="0" w:color="auto"/>
            <w:right w:val="none" w:sz="0" w:space="0" w:color="auto"/>
          </w:divBdr>
          <w:divsChild>
            <w:div w:id="1828009227">
              <w:marLeft w:val="0"/>
              <w:marRight w:val="0"/>
              <w:marTop w:val="0"/>
              <w:marBottom w:val="0"/>
              <w:divBdr>
                <w:top w:val="none" w:sz="0" w:space="0" w:color="auto"/>
                <w:left w:val="none" w:sz="0" w:space="0" w:color="auto"/>
                <w:bottom w:val="none" w:sz="0" w:space="0" w:color="auto"/>
                <w:right w:val="none" w:sz="0" w:space="0" w:color="auto"/>
              </w:divBdr>
            </w:div>
            <w:div w:id="2017224287">
              <w:marLeft w:val="0"/>
              <w:marRight w:val="0"/>
              <w:marTop w:val="0"/>
              <w:marBottom w:val="0"/>
              <w:divBdr>
                <w:top w:val="none" w:sz="0" w:space="0" w:color="auto"/>
                <w:left w:val="none" w:sz="0" w:space="0" w:color="auto"/>
                <w:bottom w:val="none" w:sz="0" w:space="0" w:color="auto"/>
                <w:right w:val="none" w:sz="0" w:space="0" w:color="auto"/>
              </w:divBdr>
            </w:div>
            <w:div w:id="1642802859">
              <w:marLeft w:val="0"/>
              <w:marRight w:val="0"/>
              <w:marTop w:val="0"/>
              <w:marBottom w:val="0"/>
              <w:divBdr>
                <w:top w:val="none" w:sz="0" w:space="0" w:color="auto"/>
                <w:left w:val="none" w:sz="0" w:space="0" w:color="auto"/>
                <w:bottom w:val="none" w:sz="0" w:space="0" w:color="auto"/>
                <w:right w:val="none" w:sz="0" w:space="0" w:color="auto"/>
              </w:divBdr>
            </w:div>
            <w:div w:id="1937711044">
              <w:marLeft w:val="0"/>
              <w:marRight w:val="0"/>
              <w:marTop w:val="0"/>
              <w:marBottom w:val="0"/>
              <w:divBdr>
                <w:top w:val="none" w:sz="0" w:space="0" w:color="auto"/>
                <w:left w:val="none" w:sz="0" w:space="0" w:color="auto"/>
                <w:bottom w:val="none" w:sz="0" w:space="0" w:color="auto"/>
                <w:right w:val="none" w:sz="0" w:space="0" w:color="auto"/>
              </w:divBdr>
            </w:div>
            <w:div w:id="696347872">
              <w:marLeft w:val="0"/>
              <w:marRight w:val="0"/>
              <w:marTop w:val="0"/>
              <w:marBottom w:val="0"/>
              <w:divBdr>
                <w:top w:val="none" w:sz="0" w:space="0" w:color="auto"/>
                <w:left w:val="none" w:sz="0" w:space="0" w:color="auto"/>
                <w:bottom w:val="none" w:sz="0" w:space="0" w:color="auto"/>
                <w:right w:val="none" w:sz="0" w:space="0" w:color="auto"/>
              </w:divBdr>
            </w:div>
            <w:div w:id="1859468652">
              <w:marLeft w:val="0"/>
              <w:marRight w:val="0"/>
              <w:marTop w:val="0"/>
              <w:marBottom w:val="0"/>
              <w:divBdr>
                <w:top w:val="none" w:sz="0" w:space="0" w:color="auto"/>
                <w:left w:val="none" w:sz="0" w:space="0" w:color="auto"/>
                <w:bottom w:val="none" w:sz="0" w:space="0" w:color="auto"/>
                <w:right w:val="none" w:sz="0" w:space="0" w:color="auto"/>
              </w:divBdr>
            </w:div>
            <w:div w:id="1809780415">
              <w:marLeft w:val="0"/>
              <w:marRight w:val="0"/>
              <w:marTop w:val="0"/>
              <w:marBottom w:val="0"/>
              <w:divBdr>
                <w:top w:val="none" w:sz="0" w:space="0" w:color="auto"/>
                <w:left w:val="none" w:sz="0" w:space="0" w:color="auto"/>
                <w:bottom w:val="none" w:sz="0" w:space="0" w:color="auto"/>
                <w:right w:val="none" w:sz="0" w:space="0" w:color="auto"/>
              </w:divBdr>
            </w:div>
            <w:div w:id="9804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29241">
      <w:bodyDiv w:val="1"/>
      <w:marLeft w:val="0"/>
      <w:marRight w:val="0"/>
      <w:marTop w:val="0"/>
      <w:marBottom w:val="0"/>
      <w:divBdr>
        <w:top w:val="none" w:sz="0" w:space="0" w:color="auto"/>
        <w:left w:val="none" w:sz="0" w:space="0" w:color="auto"/>
        <w:bottom w:val="none" w:sz="0" w:space="0" w:color="auto"/>
        <w:right w:val="none" w:sz="0" w:space="0" w:color="auto"/>
      </w:divBdr>
      <w:divsChild>
        <w:div w:id="1391734835">
          <w:marLeft w:val="0"/>
          <w:marRight w:val="0"/>
          <w:marTop w:val="0"/>
          <w:marBottom w:val="0"/>
          <w:divBdr>
            <w:top w:val="none" w:sz="0" w:space="0" w:color="auto"/>
            <w:left w:val="none" w:sz="0" w:space="0" w:color="auto"/>
            <w:bottom w:val="none" w:sz="0" w:space="0" w:color="auto"/>
            <w:right w:val="none" w:sz="0" w:space="0" w:color="auto"/>
          </w:divBdr>
          <w:divsChild>
            <w:div w:id="176010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80316">
      <w:bodyDiv w:val="1"/>
      <w:marLeft w:val="0"/>
      <w:marRight w:val="0"/>
      <w:marTop w:val="0"/>
      <w:marBottom w:val="0"/>
      <w:divBdr>
        <w:top w:val="none" w:sz="0" w:space="0" w:color="auto"/>
        <w:left w:val="none" w:sz="0" w:space="0" w:color="auto"/>
        <w:bottom w:val="none" w:sz="0" w:space="0" w:color="auto"/>
        <w:right w:val="none" w:sz="0" w:space="0" w:color="auto"/>
      </w:divBdr>
    </w:div>
    <w:div w:id="965310705">
      <w:bodyDiv w:val="1"/>
      <w:marLeft w:val="0"/>
      <w:marRight w:val="0"/>
      <w:marTop w:val="0"/>
      <w:marBottom w:val="0"/>
      <w:divBdr>
        <w:top w:val="none" w:sz="0" w:space="0" w:color="auto"/>
        <w:left w:val="none" w:sz="0" w:space="0" w:color="auto"/>
        <w:bottom w:val="none" w:sz="0" w:space="0" w:color="auto"/>
        <w:right w:val="none" w:sz="0" w:space="0" w:color="auto"/>
      </w:divBdr>
      <w:divsChild>
        <w:div w:id="308485424">
          <w:marLeft w:val="0"/>
          <w:marRight w:val="0"/>
          <w:marTop w:val="0"/>
          <w:marBottom w:val="0"/>
          <w:divBdr>
            <w:top w:val="none" w:sz="0" w:space="0" w:color="auto"/>
            <w:left w:val="none" w:sz="0" w:space="0" w:color="auto"/>
            <w:bottom w:val="none" w:sz="0" w:space="0" w:color="auto"/>
            <w:right w:val="none" w:sz="0" w:space="0" w:color="auto"/>
          </w:divBdr>
          <w:divsChild>
            <w:div w:id="1910000504">
              <w:marLeft w:val="0"/>
              <w:marRight w:val="0"/>
              <w:marTop w:val="0"/>
              <w:marBottom w:val="0"/>
              <w:divBdr>
                <w:top w:val="none" w:sz="0" w:space="0" w:color="auto"/>
                <w:left w:val="none" w:sz="0" w:space="0" w:color="auto"/>
                <w:bottom w:val="none" w:sz="0" w:space="0" w:color="auto"/>
                <w:right w:val="none" w:sz="0" w:space="0" w:color="auto"/>
              </w:divBdr>
            </w:div>
            <w:div w:id="1382555614">
              <w:marLeft w:val="0"/>
              <w:marRight w:val="0"/>
              <w:marTop w:val="0"/>
              <w:marBottom w:val="0"/>
              <w:divBdr>
                <w:top w:val="none" w:sz="0" w:space="0" w:color="auto"/>
                <w:left w:val="none" w:sz="0" w:space="0" w:color="auto"/>
                <w:bottom w:val="none" w:sz="0" w:space="0" w:color="auto"/>
                <w:right w:val="none" w:sz="0" w:space="0" w:color="auto"/>
              </w:divBdr>
            </w:div>
            <w:div w:id="612178495">
              <w:marLeft w:val="0"/>
              <w:marRight w:val="0"/>
              <w:marTop w:val="0"/>
              <w:marBottom w:val="0"/>
              <w:divBdr>
                <w:top w:val="none" w:sz="0" w:space="0" w:color="auto"/>
                <w:left w:val="none" w:sz="0" w:space="0" w:color="auto"/>
                <w:bottom w:val="none" w:sz="0" w:space="0" w:color="auto"/>
                <w:right w:val="none" w:sz="0" w:space="0" w:color="auto"/>
              </w:divBdr>
            </w:div>
            <w:div w:id="208525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88181">
      <w:bodyDiv w:val="1"/>
      <w:marLeft w:val="0"/>
      <w:marRight w:val="0"/>
      <w:marTop w:val="0"/>
      <w:marBottom w:val="0"/>
      <w:divBdr>
        <w:top w:val="none" w:sz="0" w:space="0" w:color="auto"/>
        <w:left w:val="none" w:sz="0" w:space="0" w:color="auto"/>
        <w:bottom w:val="none" w:sz="0" w:space="0" w:color="auto"/>
        <w:right w:val="none" w:sz="0" w:space="0" w:color="auto"/>
      </w:divBdr>
    </w:div>
    <w:div w:id="996685025">
      <w:bodyDiv w:val="1"/>
      <w:marLeft w:val="0"/>
      <w:marRight w:val="0"/>
      <w:marTop w:val="0"/>
      <w:marBottom w:val="0"/>
      <w:divBdr>
        <w:top w:val="none" w:sz="0" w:space="0" w:color="auto"/>
        <w:left w:val="none" w:sz="0" w:space="0" w:color="auto"/>
        <w:bottom w:val="none" w:sz="0" w:space="0" w:color="auto"/>
        <w:right w:val="none" w:sz="0" w:space="0" w:color="auto"/>
      </w:divBdr>
    </w:div>
    <w:div w:id="1028143708">
      <w:bodyDiv w:val="1"/>
      <w:marLeft w:val="0"/>
      <w:marRight w:val="0"/>
      <w:marTop w:val="0"/>
      <w:marBottom w:val="0"/>
      <w:divBdr>
        <w:top w:val="none" w:sz="0" w:space="0" w:color="auto"/>
        <w:left w:val="none" w:sz="0" w:space="0" w:color="auto"/>
        <w:bottom w:val="none" w:sz="0" w:space="0" w:color="auto"/>
        <w:right w:val="none" w:sz="0" w:space="0" w:color="auto"/>
      </w:divBdr>
      <w:divsChild>
        <w:div w:id="423190706">
          <w:marLeft w:val="0"/>
          <w:marRight w:val="0"/>
          <w:marTop w:val="0"/>
          <w:marBottom w:val="0"/>
          <w:divBdr>
            <w:top w:val="none" w:sz="0" w:space="0" w:color="auto"/>
            <w:left w:val="none" w:sz="0" w:space="0" w:color="auto"/>
            <w:bottom w:val="none" w:sz="0" w:space="0" w:color="auto"/>
            <w:right w:val="none" w:sz="0" w:space="0" w:color="auto"/>
          </w:divBdr>
          <w:divsChild>
            <w:div w:id="1511722590">
              <w:marLeft w:val="0"/>
              <w:marRight w:val="0"/>
              <w:marTop w:val="0"/>
              <w:marBottom w:val="0"/>
              <w:divBdr>
                <w:top w:val="none" w:sz="0" w:space="0" w:color="auto"/>
                <w:left w:val="none" w:sz="0" w:space="0" w:color="auto"/>
                <w:bottom w:val="none" w:sz="0" w:space="0" w:color="auto"/>
                <w:right w:val="none" w:sz="0" w:space="0" w:color="auto"/>
              </w:divBdr>
            </w:div>
            <w:div w:id="1105417764">
              <w:marLeft w:val="0"/>
              <w:marRight w:val="0"/>
              <w:marTop w:val="0"/>
              <w:marBottom w:val="0"/>
              <w:divBdr>
                <w:top w:val="none" w:sz="0" w:space="0" w:color="auto"/>
                <w:left w:val="none" w:sz="0" w:space="0" w:color="auto"/>
                <w:bottom w:val="none" w:sz="0" w:space="0" w:color="auto"/>
                <w:right w:val="none" w:sz="0" w:space="0" w:color="auto"/>
              </w:divBdr>
            </w:div>
            <w:div w:id="1002784471">
              <w:marLeft w:val="0"/>
              <w:marRight w:val="0"/>
              <w:marTop w:val="0"/>
              <w:marBottom w:val="0"/>
              <w:divBdr>
                <w:top w:val="none" w:sz="0" w:space="0" w:color="auto"/>
                <w:left w:val="none" w:sz="0" w:space="0" w:color="auto"/>
                <w:bottom w:val="none" w:sz="0" w:space="0" w:color="auto"/>
                <w:right w:val="none" w:sz="0" w:space="0" w:color="auto"/>
              </w:divBdr>
            </w:div>
            <w:div w:id="1417750417">
              <w:marLeft w:val="0"/>
              <w:marRight w:val="0"/>
              <w:marTop w:val="0"/>
              <w:marBottom w:val="0"/>
              <w:divBdr>
                <w:top w:val="none" w:sz="0" w:space="0" w:color="auto"/>
                <w:left w:val="none" w:sz="0" w:space="0" w:color="auto"/>
                <w:bottom w:val="none" w:sz="0" w:space="0" w:color="auto"/>
                <w:right w:val="none" w:sz="0" w:space="0" w:color="auto"/>
              </w:divBdr>
            </w:div>
            <w:div w:id="50273275">
              <w:marLeft w:val="0"/>
              <w:marRight w:val="0"/>
              <w:marTop w:val="0"/>
              <w:marBottom w:val="0"/>
              <w:divBdr>
                <w:top w:val="none" w:sz="0" w:space="0" w:color="auto"/>
                <w:left w:val="none" w:sz="0" w:space="0" w:color="auto"/>
                <w:bottom w:val="none" w:sz="0" w:space="0" w:color="auto"/>
                <w:right w:val="none" w:sz="0" w:space="0" w:color="auto"/>
              </w:divBdr>
            </w:div>
            <w:div w:id="1915889409">
              <w:marLeft w:val="0"/>
              <w:marRight w:val="0"/>
              <w:marTop w:val="0"/>
              <w:marBottom w:val="0"/>
              <w:divBdr>
                <w:top w:val="none" w:sz="0" w:space="0" w:color="auto"/>
                <w:left w:val="none" w:sz="0" w:space="0" w:color="auto"/>
                <w:bottom w:val="none" w:sz="0" w:space="0" w:color="auto"/>
                <w:right w:val="none" w:sz="0" w:space="0" w:color="auto"/>
              </w:divBdr>
            </w:div>
            <w:div w:id="1450971348">
              <w:marLeft w:val="0"/>
              <w:marRight w:val="0"/>
              <w:marTop w:val="0"/>
              <w:marBottom w:val="0"/>
              <w:divBdr>
                <w:top w:val="none" w:sz="0" w:space="0" w:color="auto"/>
                <w:left w:val="none" w:sz="0" w:space="0" w:color="auto"/>
                <w:bottom w:val="none" w:sz="0" w:space="0" w:color="auto"/>
                <w:right w:val="none" w:sz="0" w:space="0" w:color="auto"/>
              </w:divBdr>
            </w:div>
            <w:div w:id="669988038">
              <w:marLeft w:val="0"/>
              <w:marRight w:val="0"/>
              <w:marTop w:val="0"/>
              <w:marBottom w:val="0"/>
              <w:divBdr>
                <w:top w:val="none" w:sz="0" w:space="0" w:color="auto"/>
                <w:left w:val="none" w:sz="0" w:space="0" w:color="auto"/>
                <w:bottom w:val="none" w:sz="0" w:space="0" w:color="auto"/>
                <w:right w:val="none" w:sz="0" w:space="0" w:color="auto"/>
              </w:divBdr>
            </w:div>
            <w:div w:id="425006033">
              <w:marLeft w:val="0"/>
              <w:marRight w:val="0"/>
              <w:marTop w:val="0"/>
              <w:marBottom w:val="0"/>
              <w:divBdr>
                <w:top w:val="none" w:sz="0" w:space="0" w:color="auto"/>
                <w:left w:val="none" w:sz="0" w:space="0" w:color="auto"/>
                <w:bottom w:val="none" w:sz="0" w:space="0" w:color="auto"/>
                <w:right w:val="none" w:sz="0" w:space="0" w:color="auto"/>
              </w:divBdr>
            </w:div>
            <w:div w:id="1029264094">
              <w:marLeft w:val="0"/>
              <w:marRight w:val="0"/>
              <w:marTop w:val="0"/>
              <w:marBottom w:val="0"/>
              <w:divBdr>
                <w:top w:val="none" w:sz="0" w:space="0" w:color="auto"/>
                <w:left w:val="none" w:sz="0" w:space="0" w:color="auto"/>
                <w:bottom w:val="none" w:sz="0" w:space="0" w:color="auto"/>
                <w:right w:val="none" w:sz="0" w:space="0" w:color="auto"/>
              </w:divBdr>
            </w:div>
            <w:div w:id="70760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89981">
      <w:bodyDiv w:val="1"/>
      <w:marLeft w:val="0"/>
      <w:marRight w:val="0"/>
      <w:marTop w:val="0"/>
      <w:marBottom w:val="0"/>
      <w:divBdr>
        <w:top w:val="none" w:sz="0" w:space="0" w:color="auto"/>
        <w:left w:val="none" w:sz="0" w:space="0" w:color="auto"/>
        <w:bottom w:val="none" w:sz="0" w:space="0" w:color="auto"/>
        <w:right w:val="none" w:sz="0" w:space="0" w:color="auto"/>
      </w:divBdr>
      <w:divsChild>
        <w:div w:id="524172254">
          <w:marLeft w:val="0"/>
          <w:marRight w:val="0"/>
          <w:marTop w:val="0"/>
          <w:marBottom w:val="0"/>
          <w:divBdr>
            <w:top w:val="none" w:sz="0" w:space="0" w:color="auto"/>
            <w:left w:val="none" w:sz="0" w:space="0" w:color="auto"/>
            <w:bottom w:val="none" w:sz="0" w:space="0" w:color="auto"/>
            <w:right w:val="none" w:sz="0" w:space="0" w:color="auto"/>
          </w:divBdr>
          <w:divsChild>
            <w:div w:id="1859855653">
              <w:marLeft w:val="0"/>
              <w:marRight w:val="0"/>
              <w:marTop w:val="0"/>
              <w:marBottom w:val="0"/>
              <w:divBdr>
                <w:top w:val="none" w:sz="0" w:space="0" w:color="auto"/>
                <w:left w:val="none" w:sz="0" w:space="0" w:color="auto"/>
                <w:bottom w:val="none" w:sz="0" w:space="0" w:color="auto"/>
                <w:right w:val="none" w:sz="0" w:space="0" w:color="auto"/>
              </w:divBdr>
            </w:div>
            <w:div w:id="504128280">
              <w:marLeft w:val="0"/>
              <w:marRight w:val="0"/>
              <w:marTop w:val="0"/>
              <w:marBottom w:val="0"/>
              <w:divBdr>
                <w:top w:val="none" w:sz="0" w:space="0" w:color="auto"/>
                <w:left w:val="none" w:sz="0" w:space="0" w:color="auto"/>
                <w:bottom w:val="none" w:sz="0" w:space="0" w:color="auto"/>
                <w:right w:val="none" w:sz="0" w:space="0" w:color="auto"/>
              </w:divBdr>
            </w:div>
            <w:div w:id="986007165">
              <w:marLeft w:val="0"/>
              <w:marRight w:val="0"/>
              <w:marTop w:val="0"/>
              <w:marBottom w:val="0"/>
              <w:divBdr>
                <w:top w:val="none" w:sz="0" w:space="0" w:color="auto"/>
                <w:left w:val="none" w:sz="0" w:space="0" w:color="auto"/>
                <w:bottom w:val="none" w:sz="0" w:space="0" w:color="auto"/>
                <w:right w:val="none" w:sz="0" w:space="0" w:color="auto"/>
              </w:divBdr>
            </w:div>
            <w:div w:id="1014694938">
              <w:marLeft w:val="0"/>
              <w:marRight w:val="0"/>
              <w:marTop w:val="0"/>
              <w:marBottom w:val="0"/>
              <w:divBdr>
                <w:top w:val="none" w:sz="0" w:space="0" w:color="auto"/>
                <w:left w:val="none" w:sz="0" w:space="0" w:color="auto"/>
                <w:bottom w:val="none" w:sz="0" w:space="0" w:color="auto"/>
                <w:right w:val="none" w:sz="0" w:space="0" w:color="auto"/>
              </w:divBdr>
            </w:div>
            <w:div w:id="1462267358">
              <w:marLeft w:val="0"/>
              <w:marRight w:val="0"/>
              <w:marTop w:val="0"/>
              <w:marBottom w:val="0"/>
              <w:divBdr>
                <w:top w:val="none" w:sz="0" w:space="0" w:color="auto"/>
                <w:left w:val="none" w:sz="0" w:space="0" w:color="auto"/>
                <w:bottom w:val="none" w:sz="0" w:space="0" w:color="auto"/>
                <w:right w:val="none" w:sz="0" w:space="0" w:color="auto"/>
              </w:divBdr>
            </w:div>
            <w:div w:id="29648131">
              <w:marLeft w:val="0"/>
              <w:marRight w:val="0"/>
              <w:marTop w:val="0"/>
              <w:marBottom w:val="0"/>
              <w:divBdr>
                <w:top w:val="none" w:sz="0" w:space="0" w:color="auto"/>
                <w:left w:val="none" w:sz="0" w:space="0" w:color="auto"/>
                <w:bottom w:val="none" w:sz="0" w:space="0" w:color="auto"/>
                <w:right w:val="none" w:sz="0" w:space="0" w:color="auto"/>
              </w:divBdr>
            </w:div>
            <w:div w:id="1032924630">
              <w:marLeft w:val="0"/>
              <w:marRight w:val="0"/>
              <w:marTop w:val="0"/>
              <w:marBottom w:val="0"/>
              <w:divBdr>
                <w:top w:val="none" w:sz="0" w:space="0" w:color="auto"/>
                <w:left w:val="none" w:sz="0" w:space="0" w:color="auto"/>
                <w:bottom w:val="none" w:sz="0" w:space="0" w:color="auto"/>
                <w:right w:val="none" w:sz="0" w:space="0" w:color="auto"/>
              </w:divBdr>
            </w:div>
            <w:div w:id="280187140">
              <w:marLeft w:val="0"/>
              <w:marRight w:val="0"/>
              <w:marTop w:val="0"/>
              <w:marBottom w:val="0"/>
              <w:divBdr>
                <w:top w:val="none" w:sz="0" w:space="0" w:color="auto"/>
                <w:left w:val="none" w:sz="0" w:space="0" w:color="auto"/>
                <w:bottom w:val="none" w:sz="0" w:space="0" w:color="auto"/>
                <w:right w:val="none" w:sz="0" w:space="0" w:color="auto"/>
              </w:divBdr>
            </w:div>
            <w:div w:id="421729460">
              <w:marLeft w:val="0"/>
              <w:marRight w:val="0"/>
              <w:marTop w:val="0"/>
              <w:marBottom w:val="0"/>
              <w:divBdr>
                <w:top w:val="none" w:sz="0" w:space="0" w:color="auto"/>
                <w:left w:val="none" w:sz="0" w:space="0" w:color="auto"/>
                <w:bottom w:val="none" w:sz="0" w:space="0" w:color="auto"/>
                <w:right w:val="none" w:sz="0" w:space="0" w:color="auto"/>
              </w:divBdr>
            </w:div>
            <w:div w:id="1315111778">
              <w:marLeft w:val="0"/>
              <w:marRight w:val="0"/>
              <w:marTop w:val="0"/>
              <w:marBottom w:val="0"/>
              <w:divBdr>
                <w:top w:val="none" w:sz="0" w:space="0" w:color="auto"/>
                <w:left w:val="none" w:sz="0" w:space="0" w:color="auto"/>
                <w:bottom w:val="none" w:sz="0" w:space="0" w:color="auto"/>
                <w:right w:val="none" w:sz="0" w:space="0" w:color="auto"/>
              </w:divBdr>
            </w:div>
            <w:div w:id="1064834609">
              <w:marLeft w:val="0"/>
              <w:marRight w:val="0"/>
              <w:marTop w:val="0"/>
              <w:marBottom w:val="0"/>
              <w:divBdr>
                <w:top w:val="none" w:sz="0" w:space="0" w:color="auto"/>
                <w:left w:val="none" w:sz="0" w:space="0" w:color="auto"/>
                <w:bottom w:val="none" w:sz="0" w:space="0" w:color="auto"/>
                <w:right w:val="none" w:sz="0" w:space="0" w:color="auto"/>
              </w:divBdr>
            </w:div>
            <w:div w:id="174109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61898">
      <w:bodyDiv w:val="1"/>
      <w:marLeft w:val="0"/>
      <w:marRight w:val="0"/>
      <w:marTop w:val="0"/>
      <w:marBottom w:val="0"/>
      <w:divBdr>
        <w:top w:val="none" w:sz="0" w:space="0" w:color="auto"/>
        <w:left w:val="none" w:sz="0" w:space="0" w:color="auto"/>
        <w:bottom w:val="none" w:sz="0" w:space="0" w:color="auto"/>
        <w:right w:val="none" w:sz="0" w:space="0" w:color="auto"/>
      </w:divBdr>
      <w:divsChild>
        <w:div w:id="1133257805">
          <w:marLeft w:val="0"/>
          <w:marRight w:val="0"/>
          <w:marTop w:val="0"/>
          <w:marBottom w:val="0"/>
          <w:divBdr>
            <w:top w:val="none" w:sz="0" w:space="0" w:color="auto"/>
            <w:left w:val="none" w:sz="0" w:space="0" w:color="auto"/>
            <w:bottom w:val="none" w:sz="0" w:space="0" w:color="auto"/>
            <w:right w:val="none" w:sz="0" w:space="0" w:color="auto"/>
          </w:divBdr>
          <w:divsChild>
            <w:div w:id="452556692">
              <w:marLeft w:val="0"/>
              <w:marRight w:val="0"/>
              <w:marTop w:val="0"/>
              <w:marBottom w:val="0"/>
              <w:divBdr>
                <w:top w:val="none" w:sz="0" w:space="0" w:color="auto"/>
                <w:left w:val="none" w:sz="0" w:space="0" w:color="auto"/>
                <w:bottom w:val="none" w:sz="0" w:space="0" w:color="auto"/>
                <w:right w:val="none" w:sz="0" w:space="0" w:color="auto"/>
              </w:divBdr>
            </w:div>
            <w:div w:id="512181614">
              <w:marLeft w:val="0"/>
              <w:marRight w:val="0"/>
              <w:marTop w:val="0"/>
              <w:marBottom w:val="0"/>
              <w:divBdr>
                <w:top w:val="none" w:sz="0" w:space="0" w:color="auto"/>
                <w:left w:val="none" w:sz="0" w:space="0" w:color="auto"/>
                <w:bottom w:val="none" w:sz="0" w:space="0" w:color="auto"/>
                <w:right w:val="none" w:sz="0" w:space="0" w:color="auto"/>
              </w:divBdr>
            </w:div>
            <w:div w:id="727343185">
              <w:marLeft w:val="0"/>
              <w:marRight w:val="0"/>
              <w:marTop w:val="0"/>
              <w:marBottom w:val="0"/>
              <w:divBdr>
                <w:top w:val="none" w:sz="0" w:space="0" w:color="auto"/>
                <w:left w:val="none" w:sz="0" w:space="0" w:color="auto"/>
                <w:bottom w:val="none" w:sz="0" w:space="0" w:color="auto"/>
                <w:right w:val="none" w:sz="0" w:space="0" w:color="auto"/>
              </w:divBdr>
            </w:div>
            <w:div w:id="763300695">
              <w:marLeft w:val="0"/>
              <w:marRight w:val="0"/>
              <w:marTop w:val="0"/>
              <w:marBottom w:val="0"/>
              <w:divBdr>
                <w:top w:val="none" w:sz="0" w:space="0" w:color="auto"/>
                <w:left w:val="none" w:sz="0" w:space="0" w:color="auto"/>
                <w:bottom w:val="none" w:sz="0" w:space="0" w:color="auto"/>
                <w:right w:val="none" w:sz="0" w:space="0" w:color="auto"/>
              </w:divBdr>
            </w:div>
            <w:div w:id="343478462">
              <w:marLeft w:val="0"/>
              <w:marRight w:val="0"/>
              <w:marTop w:val="0"/>
              <w:marBottom w:val="0"/>
              <w:divBdr>
                <w:top w:val="none" w:sz="0" w:space="0" w:color="auto"/>
                <w:left w:val="none" w:sz="0" w:space="0" w:color="auto"/>
                <w:bottom w:val="none" w:sz="0" w:space="0" w:color="auto"/>
                <w:right w:val="none" w:sz="0" w:space="0" w:color="auto"/>
              </w:divBdr>
            </w:div>
            <w:div w:id="15011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76895">
      <w:bodyDiv w:val="1"/>
      <w:marLeft w:val="0"/>
      <w:marRight w:val="0"/>
      <w:marTop w:val="0"/>
      <w:marBottom w:val="0"/>
      <w:divBdr>
        <w:top w:val="none" w:sz="0" w:space="0" w:color="auto"/>
        <w:left w:val="none" w:sz="0" w:space="0" w:color="auto"/>
        <w:bottom w:val="none" w:sz="0" w:space="0" w:color="auto"/>
        <w:right w:val="none" w:sz="0" w:space="0" w:color="auto"/>
      </w:divBdr>
    </w:div>
    <w:div w:id="1145508536">
      <w:bodyDiv w:val="1"/>
      <w:marLeft w:val="0"/>
      <w:marRight w:val="0"/>
      <w:marTop w:val="0"/>
      <w:marBottom w:val="0"/>
      <w:divBdr>
        <w:top w:val="none" w:sz="0" w:space="0" w:color="auto"/>
        <w:left w:val="none" w:sz="0" w:space="0" w:color="auto"/>
        <w:bottom w:val="none" w:sz="0" w:space="0" w:color="auto"/>
        <w:right w:val="none" w:sz="0" w:space="0" w:color="auto"/>
      </w:divBdr>
      <w:divsChild>
        <w:div w:id="1618222270">
          <w:marLeft w:val="0"/>
          <w:marRight w:val="0"/>
          <w:marTop w:val="0"/>
          <w:marBottom w:val="0"/>
          <w:divBdr>
            <w:top w:val="none" w:sz="0" w:space="0" w:color="auto"/>
            <w:left w:val="none" w:sz="0" w:space="0" w:color="auto"/>
            <w:bottom w:val="none" w:sz="0" w:space="0" w:color="auto"/>
            <w:right w:val="none" w:sz="0" w:space="0" w:color="auto"/>
          </w:divBdr>
          <w:divsChild>
            <w:div w:id="1748189610">
              <w:marLeft w:val="0"/>
              <w:marRight w:val="0"/>
              <w:marTop w:val="0"/>
              <w:marBottom w:val="0"/>
              <w:divBdr>
                <w:top w:val="none" w:sz="0" w:space="0" w:color="auto"/>
                <w:left w:val="none" w:sz="0" w:space="0" w:color="auto"/>
                <w:bottom w:val="none" w:sz="0" w:space="0" w:color="auto"/>
                <w:right w:val="none" w:sz="0" w:space="0" w:color="auto"/>
              </w:divBdr>
            </w:div>
            <w:div w:id="979648136">
              <w:marLeft w:val="0"/>
              <w:marRight w:val="0"/>
              <w:marTop w:val="0"/>
              <w:marBottom w:val="0"/>
              <w:divBdr>
                <w:top w:val="none" w:sz="0" w:space="0" w:color="auto"/>
                <w:left w:val="none" w:sz="0" w:space="0" w:color="auto"/>
                <w:bottom w:val="none" w:sz="0" w:space="0" w:color="auto"/>
                <w:right w:val="none" w:sz="0" w:space="0" w:color="auto"/>
              </w:divBdr>
            </w:div>
            <w:div w:id="1963074897">
              <w:marLeft w:val="0"/>
              <w:marRight w:val="0"/>
              <w:marTop w:val="0"/>
              <w:marBottom w:val="0"/>
              <w:divBdr>
                <w:top w:val="none" w:sz="0" w:space="0" w:color="auto"/>
                <w:left w:val="none" w:sz="0" w:space="0" w:color="auto"/>
                <w:bottom w:val="none" w:sz="0" w:space="0" w:color="auto"/>
                <w:right w:val="none" w:sz="0" w:space="0" w:color="auto"/>
              </w:divBdr>
            </w:div>
            <w:div w:id="951594998">
              <w:marLeft w:val="0"/>
              <w:marRight w:val="0"/>
              <w:marTop w:val="0"/>
              <w:marBottom w:val="0"/>
              <w:divBdr>
                <w:top w:val="none" w:sz="0" w:space="0" w:color="auto"/>
                <w:left w:val="none" w:sz="0" w:space="0" w:color="auto"/>
                <w:bottom w:val="none" w:sz="0" w:space="0" w:color="auto"/>
                <w:right w:val="none" w:sz="0" w:space="0" w:color="auto"/>
              </w:divBdr>
            </w:div>
            <w:div w:id="20270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52747">
      <w:bodyDiv w:val="1"/>
      <w:marLeft w:val="0"/>
      <w:marRight w:val="0"/>
      <w:marTop w:val="0"/>
      <w:marBottom w:val="0"/>
      <w:divBdr>
        <w:top w:val="none" w:sz="0" w:space="0" w:color="auto"/>
        <w:left w:val="none" w:sz="0" w:space="0" w:color="auto"/>
        <w:bottom w:val="none" w:sz="0" w:space="0" w:color="auto"/>
        <w:right w:val="none" w:sz="0" w:space="0" w:color="auto"/>
      </w:divBdr>
    </w:div>
    <w:div w:id="1223979507">
      <w:bodyDiv w:val="1"/>
      <w:marLeft w:val="0"/>
      <w:marRight w:val="0"/>
      <w:marTop w:val="0"/>
      <w:marBottom w:val="0"/>
      <w:divBdr>
        <w:top w:val="none" w:sz="0" w:space="0" w:color="auto"/>
        <w:left w:val="none" w:sz="0" w:space="0" w:color="auto"/>
        <w:bottom w:val="none" w:sz="0" w:space="0" w:color="auto"/>
        <w:right w:val="none" w:sz="0" w:space="0" w:color="auto"/>
      </w:divBdr>
      <w:divsChild>
        <w:div w:id="2002005047">
          <w:marLeft w:val="0"/>
          <w:marRight w:val="0"/>
          <w:marTop w:val="0"/>
          <w:marBottom w:val="0"/>
          <w:divBdr>
            <w:top w:val="none" w:sz="0" w:space="0" w:color="auto"/>
            <w:left w:val="none" w:sz="0" w:space="0" w:color="auto"/>
            <w:bottom w:val="none" w:sz="0" w:space="0" w:color="auto"/>
            <w:right w:val="none" w:sz="0" w:space="0" w:color="auto"/>
          </w:divBdr>
          <w:divsChild>
            <w:div w:id="419256985">
              <w:marLeft w:val="0"/>
              <w:marRight w:val="0"/>
              <w:marTop w:val="0"/>
              <w:marBottom w:val="0"/>
              <w:divBdr>
                <w:top w:val="none" w:sz="0" w:space="0" w:color="auto"/>
                <w:left w:val="none" w:sz="0" w:space="0" w:color="auto"/>
                <w:bottom w:val="none" w:sz="0" w:space="0" w:color="auto"/>
                <w:right w:val="none" w:sz="0" w:space="0" w:color="auto"/>
              </w:divBdr>
            </w:div>
            <w:div w:id="1104379523">
              <w:marLeft w:val="0"/>
              <w:marRight w:val="0"/>
              <w:marTop w:val="0"/>
              <w:marBottom w:val="0"/>
              <w:divBdr>
                <w:top w:val="none" w:sz="0" w:space="0" w:color="auto"/>
                <w:left w:val="none" w:sz="0" w:space="0" w:color="auto"/>
                <w:bottom w:val="none" w:sz="0" w:space="0" w:color="auto"/>
                <w:right w:val="none" w:sz="0" w:space="0" w:color="auto"/>
              </w:divBdr>
            </w:div>
            <w:div w:id="21450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47079">
      <w:bodyDiv w:val="1"/>
      <w:marLeft w:val="0"/>
      <w:marRight w:val="0"/>
      <w:marTop w:val="0"/>
      <w:marBottom w:val="0"/>
      <w:divBdr>
        <w:top w:val="none" w:sz="0" w:space="0" w:color="auto"/>
        <w:left w:val="none" w:sz="0" w:space="0" w:color="auto"/>
        <w:bottom w:val="none" w:sz="0" w:space="0" w:color="auto"/>
        <w:right w:val="none" w:sz="0" w:space="0" w:color="auto"/>
      </w:divBdr>
    </w:div>
    <w:div w:id="1284194302">
      <w:bodyDiv w:val="1"/>
      <w:marLeft w:val="0"/>
      <w:marRight w:val="0"/>
      <w:marTop w:val="0"/>
      <w:marBottom w:val="0"/>
      <w:divBdr>
        <w:top w:val="none" w:sz="0" w:space="0" w:color="auto"/>
        <w:left w:val="none" w:sz="0" w:space="0" w:color="auto"/>
        <w:bottom w:val="none" w:sz="0" w:space="0" w:color="auto"/>
        <w:right w:val="none" w:sz="0" w:space="0" w:color="auto"/>
      </w:divBdr>
      <w:divsChild>
        <w:div w:id="2068141060">
          <w:marLeft w:val="0"/>
          <w:marRight w:val="0"/>
          <w:marTop w:val="0"/>
          <w:marBottom w:val="0"/>
          <w:divBdr>
            <w:top w:val="none" w:sz="0" w:space="0" w:color="auto"/>
            <w:left w:val="none" w:sz="0" w:space="0" w:color="auto"/>
            <w:bottom w:val="none" w:sz="0" w:space="0" w:color="auto"/>
            <w:right w:val="none" w:sz="0" w:space="0" w:color="auto"/>
          </w:divBdr>
          <w:divsChild>
            <w:div w:id="112014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8624">
      <w:bodyDiv w:val="1"/>
      <w:marLeft w:val="0"/>
      <w:marRight w:val="0"/>
      <w:marTop w:val="0"/>
      <w:marBottom w:val="0"/>
      <w:divBdr>
        <w:top w:val="none" w:sz="0" w:space="0" w:color="auto"/>
        <w:left w:val="none" w:sz="0" w:space="0" w:color="auto"/>
        <w:bottom w:val="none" w:sz="0" w:space="0" w:color="auto"/>
        <w:right w:val="none" w:sz="0" w:space="0" w:color="auto"/>
      </w:divBdr>
      <w:divsChild>
        <w:div w:id="1294405451">
          <w:marLeft w:val="0"/>
          <w:marRight w:val="0"/>
          <w:marTop w:val="0"/>
          <w:marBottom w:val="0"/>
          <w:divBdr>
            <w:top w:val="none" w:sz="0" w:space="0" w:color="auto"/>
            <w:left w:val="none" w:sz="0" w:space="0" w:color="auto"/>
            <w:bottom w:val="none" w:sz="0" w:space="0" w:color="auto"/>
            <w:right w:val="none" w:sz="0" w:space="0" w:color="auto"/>
          </w:divBdr>
          <w:divsChild>
            <w:div w:id="985662933">
              <w:marLeft w:val="0"/>
              <w:marRight w:val="0"/>
              <w:marTop w:val="0"/>
              <w:marBottom w:val="0"/>
              <w:divBdr>
                <w:top w:val="none" w:sz="0" w:space="0" w:color="auto"/>
                <w:left w:val="none" w:sz="0" w:space="0" w:color="auto"/>
                <w:bottom w:val="none" w:sz="0" w:space="0" w:color="auto"/>
                <w:right w:val="none" w:sz="0" w:space="0" w:color="auto"/>
              </w:divBdr>
            </w:div>
            <w:div w:id="1182822190">
              <w:marLeft w:val="0"/>
              <w:marRight w:val="0"/>
              <w:marTop w:val="0"/>
              <w:marBottom w:val="0"/>
              <w:divBdr>
                <w:top w:val="none" w:sz="0" w:space="0" w:color="auto"/>
                <w:left w:val="none" w:sz="0" w:space="0" w:color="auto"/>
                <w:bottom w:val="none" w:sz="0" w:space="0" w:color="auto"/>
                <w:right w:val="none" w:sz="0" w:space="0" w:color="auto"/>
              </w:divBdr>
            </w:div>
            <w:div w:id="191858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35373">
      <w:bodyDiv w:val="1"/>
      <w:marLeft w:val="0"/>
      <w:marRight w:val="0"/>
      <w:marTop w:val="0"/>
      <w:marBottom w:val="0"/>
      <w:divBdr>
        <w:top w:val="none" w:sz="0" w:space="0" w:color="auto"/>
        <w:left w:val="none" w:sz="0" w:space="0" w:color="auto"/>
        <w:bottom w:val="none" w:sz="0" w:space="0" w:color="auto"/>
        <w:right w:val="none" w:sz="0" w:space="0" w:color="auto"/>
      </w:divBdr>
      <w:divsChild>
        <w:div w:id="53744056">
          <w:marLeft w:val="0"/>
          <w:marRight w:val="0"/>
          <w:marTop w:val="0"/>
          <w:marBottom w:val="0"/>
          <w:divBdr>
            <w:top w:val="none" w:sz="0" w:space="0" w:color="auto"/>
            <w:left w:val="none" w:sz="0" w:space="0" w:color="auto"/>
            <w:bottom w:val="none" w:sz="0" w:space="0" w:color="auto"/>
            <w:right w:val="none" w:sz="0" w:space="0" w:color="auto"/>
          </w:divBdr>
          <w:divsChild>
            <w:div w:id="170075380">
              <w:marLeft w:val="0"/>
              <w:marRight w:val="0"/>
              <w:marTop w:val="0"/>
              <w:marBottom w:val="0"/>
              <w:divBdr>
                <w:top w:val="none" w:sz="0" w:space="0" w:color="auto"/>
                <w:left w:val="none" w:sz="0" w:space="0" w:color="auto"/>
                <w:bottom w:val="none" w:sz="0" w:space="0" w:color="auto"/>
                <w:right w:val="none" w:sz="0" w:space="0" w:color="auto"/>
              </w:divBdr>
            </w:div>
            <w:div w:id="754210098">
              <w:marLeft w:val="0"/>
              <w:marRight w:val="0"/>
              <w:marTop w:val="0"/>
              <w:marBottom w:val="0"/>
              <w:divBdr>
                <w:top w:val="none" w:sz="0" w:space="0" w:color="auto"/>
                <w:left w:val="none" w:sz="0" w:space="0" w:color="auto"/>
                <w:bottom w:val="none" w:sz="0" w:space="0" w:color="auto"/>
                <w:right w:val="none" w:sz="0" w:space="0" w:color="auto"/>
              </w:divBdr>
            </w:div>
            <w:div w:id="1995790077">
              <w:marLeft w:val="0"/>
              <w:marRight w:val="0"/>
              <w:marTop w:val="0"/>
              <w:marBottom w:val="0"/>
              <w:divBdr>
                <w:top w:val="none" w:sz="0" w:space="0" w:color="auto"/>
                <w:left w:val="none" w:sz="0" w:space="0" w:color="auto"/>
                <w:bottom w:val="none" w:sz="0" w:space="0" w:color="auto"/>
                <w:right w:val="none" w:sz="0" w:space="0" w:color="auto"/>
              </w:divBdr>
            </w:div>
            <w:div w:id="102127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37746">
      <w:bodyDiv w:val="1"/>
      <w:marLeft w:val="0"/>
      <w:marRight w:val="0"/>
      <w:marTop w:val="0"/>
      <w:marBottom w:val="0"/>
      <w:divBdr>
        <w:top w:val="none" w:sz="0" w:space="0" w:color="auto"/>
        <w:left w:val="none" w:sz="0" w:space="0" w:color="auto"/>
        <w:bottom w:val="none" w:sz="0" w:space="0" w:color="auto"/>
        <w:right w:val="none" w:sz="0" w:space="0" w:color="auto"/>
      </w:divBdr>
    </w:div>
    <w:div w:id="1461457557">
      <w:bodyDiv w:val="1"/>
      <w:marLeft w:val="0"/>
      <w:marRight w:val="0"/>
      <w:marTop w:val="0"/>
      <w:marBottom w:val="0"/>
      <w:divBdr>
        <w:top w:val="none" w:sz="0" w:space="0" w:color="auto"/>
        <w:left w:val="none" w:sz="0" w:space="0" w:color="auto"/>
        <w:bottom w:val="none" w:sz="0" w:space="0" w:color="auto"/>
        <w:right w:val="none" w:sz="0" w:space="0" w:color="auto"/>
      </w:divBdr>
    </w:div>
    <w:div w:id="1494298218">
      <w:bodyDiv w:val="1"/>
      <w:marLeft w:val="0"/>
      <w:marRight w:val="0"/>
      <w:marTop w:val="0"/>
      <w:marBottom w:val="0"/>
      <w:divBdr>
        <w:top w:val="none" w:sz="0" w:space="0" w:color="auto"/>
        <w:left w:val="none" w:sz="0" w:space="0" w:color="auto"/>
        <w:bottom w:val="none" w:sz="0" w:space="0" w:color="auto"/>
        <w:right w:val="none" w:sz="0" w:space="0" w:color="auto"/>
      </w:divBdr>
    </w:div>
    <w:div w:id="1527989308">
      <w:bodyDiv w:val="1"/>
      <w:marLeft w:val="0"/>
      <w:marRight w:val="0"/>
      <w:marTop w:val="0"/>
      <w:marBottom w:val="0"/>
      <w:divBdr>
        <w:top w:val="none" w:sz="0" w:space="0" w:color="auto"/>
        <w:left w:val="none" w:sz="0" w:space="0" w:color="auto"/>
        <w:bottom w:val="none" w:sz="0" w:space="0" w:color="auto"/>
        <w:right w:val="none" w:sz="0" w:space="0" w:color="auto"/>
      </w:divBdr>
    </w:div>
    <w:div w:id="1542209845">
      <w:bodyDiv w:val="1"/>
      <w:marLeft w:val="0"/>
      <w:marRight w:val="0"/>
      <w:marTop w:val="0"/>
      <w:marBottom w:val="0"/>
      <w:divBdr>
        <w:top w:val="none" w:sz="0" w:space="0" w:color="auto"/>
        <w:left w:val="none" w:sz="0" w:space="0" w:color="auto"/>
        <w:bottom w:val="none" w:sz="0" w:space="0" w:color="auto"/>
        <w:right w:val="none" w:sz="0" w:space="0" w:color="auto"/>
      </w:divBdr>
      <w:divsChild>
        <w:div w:id="1515145457">
          <w:marLeft w:val="0"/>
          <w:marRight w:val="0"/>
          <w:marTop w:val="0"/>
          <w:marBottom w:val="0"/>
          <w:divBdr>
            <w:top w:val="none" w:sz="0" w:space="0" w:color="auto"/>
            <w:left w:val="none" w:sz="0" w:space="0" w:color="auto"/>
            <w:bottom w:val="none" w:sz="0" w:space="0" w:color="auto"/>
            <w:right w:val="none" w:sz="0" w:space="0" w:color="auto"/>
          </w:divBdr>
          <w:divsChild>
            <w:div w:id="719280406">
              <w:marLeft w:val="0"/>
              <w:marRight w:val="0"/>
              <w:marTop w:val="0"/>
              <w:marBottom w:val="0"/>
              <w:divBdr>
                <w:top w:val="none" w:sz="0" w:space="0" w:color="auto"/>
                <w:left w:val="none" w:sz="0" w:space="0" w:color="auto"/>
                <w:bottom w:val="none" w:sz="0" w:space="0" w:color="auto"/>
                <w:right w:val="none" w:sz="0" w:space="0" w:color="auto"/>
              </w:divBdr>
            </w:div>
            <w:div w:id="10523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52913">
      <w:bodyDiv w:val="1"/>
      <w:marLeft w:val="0"/>
      <w:marRight w:val="0"/>
      <w:marTop w:val="0"/>
      <w:marBottom w:val="0"/>
      <w:divBdr>
        <w:top w:val="none" w:sz="0" w:space="0" w:color="auto"/>
        <w:left w:val="none" w:sz="0" w:space="0" w:color="auto"/>
        <w:bottom w:val="none" w:sz="0" w:space="0" w:color="auto"/>
        <w:right w:val="none" w:sz="0" w:space="0" w:color="auto"/>
      </w:divBdr>
    </w:div>
    <w:div w:id="1610969931">
      <w:bodyDiv w:val="1"/>
      <w:marLeft w:val="0"/>
      <w:marRight w:val="0"/>
      <w:marTop w:val="0"/>
      <w:marBottom w:val="0"/>
      <w:divBdr>
        <w:top w:val="none" w:sz="0" w:space="0" w:color="auto"/>
        <w:left w:val="none" w:sz="0" w:space="0" w:color="auto"/>
        <w:bottom w:val="none" w:sz="0" w:space="0" w:color="auto"/>
        <w:right w:val="none" w:sz="0" w:space="0" w:color="auto"/>
      </w:divBdr>
      <w:divsChild>
        <w:div w:id="1046611597">
          <w:marLeft w:val="0"/>
          <w:marRight w:val="0"/>
          <w:marTop w:val="0"/>
          <w:marBottom w:val="0"/>
          <w:divBdr>
            <w:top w:val="none" w:sz="0" w:space="0" w:color="auto"/>
            <w:left w:val="none" w:sz="0" w:space="0" w:color="auto"/>
            <w:bottom w:val="none" w:sz="0" w:space="0" w:color="auto"/>
            <w:right w:val="none" w:sz="0" w:space="0" w:color="auto"/>
          </w:divBdr>
          <w:divsChild>
            <w:div w:id="1705211654">
              <w:marLeft w:val="0"/>
              <w:marRight w:val="0"/>
              <w:marTop w:val="0"/>
              <w:marBottom w:val="0"/>
              <w:divBdr>
                <w:top w:val="none" w:sz="0" w:space="0" w:color="auto"/>
                <w:left w:val="none" w:sz="0" w:space="0" w:color="auto"/>
                <w:bottom w:val="none" w:sz="0" w:space="0" w:color="auto"/>
                <w:right w:val="none" w:sz="0" w:space="0" w:color="auto"/>
              </w:divBdr>
              <w:divsChild>
                <w:div w:id="1296059972">
                  <w:marLeft w:val="0"/>
                  <w:marRight w:val="0"/>
                  <w:marTop w:val="0"/>
                  <w:marBottom w:val="0"/>
                  <w:divBdr>
                    <w:top w:val="none" w:sz="0" w:space="0" w:color="auto"/>
                    <w:left w:val="none" w:sz="0" w:space="0" w:color="auto"/>
                    <w:bottom w:val="none" w:sz="0" w:space="0" w:color="auto"/>
                    <w:right w:val="none" w:sz="0" w:space="0" w:color="auto"/>
                  </w:divBdr>
                </w:div>
                <w:div w:id="293368055">
                  <w:marLeft w:val="0"/>
                  <w:marRight w:val="0"/>
                  <w:marTop w:val="0"/>
                  <w:marBottom w:val="0"/>
                  <w:divBdr>
                    <w:top w:val="none" w:sz="0" w:space="0" w:color="auto"/>
                    <w:left w:val="none" w:sz="0" w:space="0" w:color="auto"/>
                    <w:bottom w:val="none" w:sz="0" w:space="0" w:color="auto"/>
                    <w:right w:val="none" w:sz="0" w:space="0" w:color="auto"/>
                  </w:divBdr>
                  <w:divsChild>
                    <w:div w:id="40272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86238">
          <w:marLeft w:val="0"/>
          <w:marRight w:val="0"/>
          <w:marTop w:val="0"/>
          <w:marBottom w:val="0"/>
          <w:divBdr>
            <w:top w:val="none" w:sz="0" w:space="0" w:color="auto"/>
            <w:left w:val="none" w:sz="0" w:space="0" w:color="auto"/>
            <w:bottom w:val="none" w:sz="0" w:space="0" w:color="auto"/>
            <w:right w:val="none" w:sz="0" w:space="0" w:color="auto"/>
          </w:divBdr>
          <w:divsChild>
            <w:div w:id="1388606785">
              <w:marLeft w:val="0"/>
              <w:marRight w:val="0"/>
              <w:marTop w:val="0"/>
              <w:marBottom w:val="0"/>
              <w:divBdr>
                <w:top w:val="none" w:sz="0" w:space="0" w:color="auto"/>
                <w:left w:val="none" w:sz="0" w:space="0" w:color="auto"/>
                <w:bottom w:val="none" w:sz="0" w:space="0" w:color="auto"/>
                <w:right w:val="none" w:sz="0" w:space="0" w:color="auto"/>
              </w:divBdr>
              <w:divsChild>
                <w:div w:id="1245457305">
                  <w:marLeft w:val="0"/>
                  <w:marRight w:val="0"/>
                  <w:marTop w:val="0"/>
                  <w:marBottom w:val="0"/>
                  <w:divBdr>
                    <w:top w:val="none" w:sz="0" w:space="0" w:color="auto"/>
                    <w:left w:val="none" w:sz="0" w:space="0" w:color="auto"/>
                    <w:bottom w:val="none" w:sz="0" w:space="0" w:color="auto"/>
                    <w:right w:val="none" w:sz="0" w:space="0" w:color="auto"/>
                  </w:divBdr>
                </w:div>
                <w:div w:id="766659978">
                  <w:marLeft w:val="0"/>
                  <w:marRight w:val="0"/>
                  <w:marTop w:val="0"/>
                  <w:marBottom w:val="0"/>
                  <w:divBdr>
                    <w:top w:val="none" w:sz="0" w:space="0" w:color="auto"/>
                    <w:left w:val="none" w:sz="0" w:space="0" w:color="auto"/>
                    <w:bottom w:val="none" w:sz="0" w:space="0" w:color="auto"/>
                    <w:right w:val="none" w:sz="0" w:space="0" w:color="auto"/>
                  </w:divBdr>
                </w:div>
                <w:div w:id="934291309">
                  <w:marLeft w:val="0"/>
                  <w:marRight w:val="0"/>
                  <w:marTop w:val="0"/>
                  <w:marBottom w:val="0"/>
                  <w:divBdr>
                    <w:top w:val="none" w:sz="0" w:space="0" w:color="auto"/>
                    <w:left w:val="none" w:sz="0" w:space="0" w:color="auto"/>
                    <w:bottom w:val="none" w:sz="0" w:space="0" w:color="auto"/>
                    <w:right w:val="none" w:sz="0" w:space="0" w:color="auto"/>
                  </w:divBdr>
                </w:div>
                <w:div w:id="311372048">
                  <w:marLeft w:val="0"/>
                  <w:marRight w:val="0"/>
                  <w:marTop w:val="0"/>
                  <w:marBottom w:val="0"/>
                  <w:divBdr>
                    <w:top w:val="none" w:sz="0" w:space="0" w:color="auto"/>
                    <w:left w:val="none" w:sz="0" w:space="0" w:color="auto"/>
                    <w:bottom w:val="none" w:sz="0" w:space="0" w:color="auto"/>
                    <w:right w:val="none" w:sz="0" w:space="0" w:color="auto"/>
                  </w:divBdr>
                </w:div>
                <w:div w:id="1314094588">
                  <w:marLeft w:val="0"/>
                  <w:marRight w:val="0"/>
                  <w:marTop w:val="0"/>
                  <w:marBottom w:val="0"/>
                  <w:divBdr>
                    <w:top w:val="none" w:sz="0" w:space="0" w:color="auto"/>
                    <w:left w:val="none" w:sz="0" w:space="0" w:color="auto"/>
                    <w:bottom w:val="none" w:sz="0" w:space="0" w:color="auto"/>
                    <w:right w:val="none" w:sz="0" w:space="0" w:color="auto"/>
                  </w:divBdr>
                </w:div>
                <w:div w:id="1388262280">
                  <w:marLeft w:val="0"/>
                  <w:marRight w:val="0"/>
                  <w:marTop w:val="0"/>
                  <w:marBottom w:val="0"/>
                  <w:divBdr>
                    <w:top w:val="none" w:sz="0" w:space="0" w:color="auto"/>
                    <w:left w:val="none" w:sz="0" w:space="0" w:color="auto"/>
                    <w:bottom w:val="none" w:sz="0" w:space="0" w:color="auto"/>
                    <w:right w:val="none" w:sz="0" w:space="0" w:color="auto"/>
                  </w:divBdr>
                </w:div>
                <w:div w:id="301540948">
                  <w:marLeft w:val="0"/>
                  <w:marRight w:val="0"/>
                  <w:marTop w:val="0"/>
                  <w:marBottom w:val="0"/>
                  <w:divBdr>
                    <w:top w:val="none" w:sz="0" w:space="0" w:color="auto"/>
                    <w:left w:val="none" w:sz="0" w:space="0" w:color="auto"/>
                    <w:bottom w:val="none" w:sz="0" w:space="0" w:color="auto"/>
                    <w:right w:val="none" w:sz="0" w:space="0" w:color="auto"/>
                  </w:divBdr>
                </w:div>
                <w:div w:id="1352761190">
                  <w:marLeft w:val="0"/>
                  <w:marRight w:val="0"/>
                  <w:marTop w:val="0"/>
                  <w:marBottom w:val="0"/>
                  <w:divBdr>
                    <w:top w:val="none" w:sz="0" w:space="0" w:color="auto"/>
                    <w:left w:val="none" w:sz="0" w:space="0" w:color="auto"/>
                    <w:bottom w:val="none" w:sz="0" w:space="0" w:color="auto"/>
                    <w:right w:val="none" w:sz="0" w:space="0" w:color="auto"/>
                  </w:divBdr>
                  <w:divsChild>
                    <w:div w:id="2022732238">
                      <w:marLeft w:val="0"/>
                      <w:marRight w:val="0"/>
                      <w:marTop w:val="0"/>
                      <w:marBottom w:val="0"/>
                      <w:divBdr>
                        <w:top w:val="none" w:sz="0" w:space="0" w:color="auto"/>
                        <w:left w:val="none" w:sz="0" w:space="0" w:color="auto"/>
                        <w:bottom w:val="none" w:sz="0" w:space="0" w:color="auto"/>
                        <w:right w:val="none" w:sz="0" w:space="0" w:color="auto"/>
                      </w:divBdr>
                    </w:div>
                    <w:div w:id="622615925">
                      <w:marLeft w:val="0"/>
                      <w:marRight w:val="0"/>
                      <w:marTop w:val="0"/>
                      <w:marBottom w:val="0"/>
                      <w:divBdr>
                        <w:top w:val="none" w:sz="0" w:space="0" w:color="auto"/>
                        <w:left w:val="none" w:sz="0" w:space="0" w:color="auto"/>
                        <w:bottom w:val="none" w:sz="0" w:space="0" w:color="auto"/>
                        <w:right w:val="none" w:sz="0" w:space="0" w:color="auto"/>
                      </w:divBdr>
                    </w:div>
                    <w:div w:id="1938369683">
                      <w:marLeft w:val="0"/>
                      <w:marRight w:val="0"/>
                      <w:marTop w:val="0"/>
                      <w:marBottom w:val="0"/>
                      <w:divBdr>
                        <w:top w:val="none" w:sz="0" w:space="0" w:color="auto"/>
                        <w:left w:val="none" w:sz="0" w:space="0" w:color="auto"/>
                        <w:bottom w:val="none" w:sz="0" w:space="0" w:color="auto"/>
                        <w:right w:val="none" w:sz="0" w:space="0" w:color="auto"/>
                      </w:divBdr>
                    </w:div>
                    <w:div w:id="112556046">
                      <w:marLeft w:val="0"/>
                      <w:marRight w:val="0"/>
                      <w:marTop w:val="0"/>
                      <w:marBottom w:val="0"/>
                      <w:divBdr>
                        <w:top w:val="none" w:sz="0" w:space="0" w:color="auto"/>
                        <w:left w:val="none" w:sz="0" w:space="0" w:color="auto"/>
                        <w:bottom w:val="none" w:sz="0" w:space="0" w:color="auto"/>
                        <w:right w:val="none" w:sz="0" w:space="0" w:color="auto"/>
                      </w:divBdr>
                    </w:div>
                    <w:div w:id="1278827659">
                      <w:marLeft w:val="0"/>
                      <w:marRight w:val="0"/>
                      <w:marTop w:val="0"/>
                      <w:marBottom w:val="0"/>
                      <w:divBdr>
                        <w:top w:val="none" w:sz="0" w:space="0" w:color="auto"/>
                        <w:left w:val="none" w:sz="0" w:space="0" w:color="auto"/>
                        <w:bottom w:val="none" w:sz="0" w:space="0" w:color="auto"/>
                        <w:right w:val="none" w:sz="0" w:space="0" w:color="auto"/>
                      </w:divBdr>
                    </w:div>
                    <w:div w:id="1494762782">
                      <w:marLeft w:val="0"/>
                      <w:marRight w:val="0"/>
                      <w:marTop w:val="0"/>
                      <w:marBottom w:val="0"/>
                      <w:divBdr>
                        <w:top w:val="none" w:sz="0" w:space="0" w:color="auto"/>
                        <w:left w:val="none" w:sz="0" w:space="0" w:color="auto"/>
                        <w:bottom w:val="none" w:sz="0" w:space="0" w:color="auto"/>
                        <w:right w:val="none" w:sz="0" w:space="0" w:color="auto"/>
                      </w:divBdr>
                    </w:div>
                    <w:div w:id="100874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618009">
          <w:marLeft w:val="0"/>
          <w:marRight w:val="0"/>
          <w:marTop w:val="0"/>
          <w:marBottom w:val="0"/>
          <w:divBdr>
            <w:top w:val="none" w:sz="0" w:space="0" w:color="auto"/>
            <w:left w:val="none" w:sz="0" w:space="0" w:color="auto"/>
            <w:bottom w:val="none" w:sz="0" w:space="0" w:color="auto"/>
            <w:right w:val="none" w:sz="0" w:space="0" w:color="auto"/>
          </w:divBdr>
          <w:divsChild>
            <w:div w:id="588466733">
              <w:marLeft w:val="0"/>
              <w:marRight w:val="0"/>
              <w:marTop w:val="0"/>
              <w:marBottom w:val="0"/>
              <w:divBdr>
                <w:top w:val="none" w:sz="0" w:space="0" w:color="auto"/>
                <w:left w:val="none" w:sz="0" w:space="0" w:color="auto"/>
                <w:bottom w:val="none" w:sz="0" w:space="0" w:color="auto"/>
                <w:right w:val="none" w:sz="0" w:space="0" w:color="auto"/>
              </w:divBdr>
              <w:divsChild>
                <w:div w:id="1826582397">
                  <w:marLeft w:val="0"/>
                  <w:marRight w:val="0"/>
                  <w:marTop w:val="0"/>
                  <w:marBottom w:val="0"/>
                  <w:divBdr>
                    <w:top w:val="none" w:sz="0" w:space="0" w:color="auto"/>
                    <w:left w:val="none" w:sz="0" w:space="0" w:color="auto"/>
                    <w:bottom w:val="none" w:sz="0" w:space="0" w:color="auto"/>
                    <w:right w:val="none" w:sz="0" w:space="0" w:color="auto"/>
                  </w:divBdr>
                </w:div>
                <w:div w:id="1204438101">
                  <w:marLeft w:val="0"/>
                  <w:marRight w:val="0"/>
                  <w:marTop w:val="0"/>
                  <w:marBottom w:val="0"/>
                  <w:divBdr>
                    <w:top w:val="none" w:sz="0" w:space="0" w:color="auto"/>
                    <w:left w:val="none" w:sz="0" w:space="0" w:color="auto"/>
                    <w:bottom w:val="none" w:sz="0" w:space="0" w:color="auto"/>
                    <w:right w:val="none" w:sz="0" w:space="0" w:color="auto"/>
                  </w:divBdr>
                </w:div>
                <w:div w:id="32507477">
                  <w:marLeft w:val="0"/>
                  <w:marRight w:val="0"/>
                  <w:marTop w:val="0"/>
                  <w:marBottom w:val="0"/>
                  <w:divBdr>
                    <w:top w:val="none" w:sz="0" w:space="0" w:color="auto"/>
                    <w:left w:val="none" w:sz="0" w:space="0" w:color="auto"/>
                    <w:bottom w:val="none" w:sz="0" w:space="0" w:color="auto"/>
                    <w:right w:val="none" w:sz="0" w:space="0" w:color="auto"/>
                  </w:divBdr>
                  <w:divsChild>
                    <w:div w:id="435249237">
                      <w:marLeft w:val="0"/>
                      <w:marRight w:val="0"/>
                      <w:marTop w:val="0"/>
                      <w:marBottom w:val="0"/>
                      <w:divBdr>
                        <w:top w:val="none" w:sz="0" w:space="0" w:color="auto"/>
                        <w:left w:val="none" w:sz="0" w:space="0" w:color="auto"/>
                        <w:bottom w:val="none" w:sz="0" w:space="0" w:color="auto"/>
                        <w:right w:val="none" w:sz="0" w:space="0" w:color="auto"/>
                      </w:divBdr>
                    </w:div>
                    <w:div w:id="109917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399395">
          <w:marLeft w:val="0"/>
          <w:marRight w:val="0"/>
          <w:marTop w:val="0"/>
          <w:marBottom w:val="0"/>
          <w:divBdr>
            <w:top w:val="none" w:sz="0" w:space="0" w:color="auto"/>
            <w:left w:val="none" w:sz="0" w:space="0" w:color="auto"/>
            <w:bottom w:val="none" w:sz="0" w:space="0" w:color="auto"/>
            <w:right w:val="none" w:sz="0" w:space="0" w:color="auto"/>
          </w:divBdr>
          <w:divsChild>
            <w:div w:id="1168711708">
              <w:marLeft w:val="0"/>
              <w:marRight w:val="0"/>
              <w:marTop w:val="0"/>
              <w:marBottom w:val="0"/>
              <w:divBdr>
                <w:top w:val="none" w:sz="0" w:space="0" w:color="auto"/>
                <w:left w:val="none" w:sz="0" w:space="0" w:color="auto"/>
                <w:bottom w:val="none" w:sz="0" w:space="0" w:color="auto"/>
                <w:right w:val="none" w:sz="0" w:space="0" w:color="auto"/>
              </w:divBdr>
              <w:divsChild>
                <w:div w:id="75520651">
                  <w:marLeft w:val="0"/>
                  <w:marRight w:val="0"/>
                  <w:marTop w:val="0"/>
                  <w:marBottom w:val="0"/>
                  <w:divBdr>
                    <w:top w:val="none" w:sz="0" w:space="0" w:color="auto"/>
                    <w:left w:val="none" w:sz="0" w:space="0" w:color="auto"/>
                    <w:bottom w:val="none" w:sz="0" w:space="0" w:color="auto"/>
                    <w:right w:val="none" w:sz="0" w:space="0" w:color="auto"/>
                  </w:divBdr>
                </w:div>
                <w:div w:id="726808341">
                  <w:marLeft w:val="0"/>
                  <w:marRight w:val="0"/>
                  <w:marTop w:val="0"/>
                  <w:marBottom w:val="0"/>
                  <w:divBdr>
                    <w:top w:val="none" w:sz="0" w:space="0" w:color="auto"/>
                    <w:left w:val="none" w:sz="0" w:space="0" w:color="auto"/>
                    <w:bottom w:val="none" w:sz="0" w:space="0" w:color="auto"/>
                    <w:right w:val="none" w:sz="0" w:space="0" w:color="auto"/>
                  </w:divBdr>
                </w:div>
                <w:div w:id="454062930">
                  <w:marLeft w:val="0"/>
                  <w:marRight w:val="0"/>
                  <w:marTop w:val="0"/>
                  <w:marBottom w:val="0"/>
                  <w:divBdr>
                    <w:top w:val="none" w:sz="0" w:space="0" w:color="auto"/>
                    <w:left w:val="none" w:sz="0" w:space="0" w:color="auto"/>
                    <w:bottom w:val="none" w:sz="0" w:space="0" w:color="auto"/>
                    <w:right w:val="none" w:sz="0" w:space="0" w:color="auto"/>
                  </w:divBdr>
                  <w:divsChild>
                    <w:div w:id="996154788">
                      <w:marLeft w:val="0"/>
                      <w:marRight w:val="0"/>
                      <w:marTop w:val="0"/>
                      <w:marBottom w:val="0"/>
                      <w:divBdr>
                        <w:top w:val="none" w:sz="0" w:space="0" w:color="auto"/>
                        <w:left w:val="none" w:sz="0" w:space="0" w:color="auto"/>
                        <w:bottom w:val="none" w:sz="0" w:space="0" w:color="auto"/>
                        <w:right w:val="none" w:sz="0" w:space="0" w:color="auto"/>
                      </w:divBdr>
                    </w:div>
                    <w:div w:id="88421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318390">
          <w:marLeft w:val="0"/>
          <w:marRight w:val="0"/>
          <w:marTop w:val="0"/>
          <w:marBottom w:val="0"/>
          <w:divBdr>
            <w:top w:val="none" w:sz="0" w:space="0" w:color="auto"/>
            <w:left w:val="none" w:sz="0" w:space="0" w:color="auto"/>
            <w:bottom w:val="none" w:sz="0" w:space="0" w:color="auto"/>
            <w:right w:val="none" w:sz="0" w:space="0" w:color="auto"/>
          </w:divBdr>
          <w:divsChild>
            <w:div w:id="1645424969">
              <w:marLeft w:val="0"/>
              <w:marRight w:val="0"/>
              <w:marTop w:val="0"/>
              <w:marBottom w:val="0"/>
              <w:divBdr>
                <w:top w:val="none" w:sz="0" w:space="0" w:color="auto"/>
                <w:left w:val="none" w:sz="0" w:space="0" w:color="auto"/>
                <w:bottom w:val="none" w:sz="0" w:space="0" w:color="auto"/>
                <w:right w:val="none" w:sz="0" w:space="0" w:color="auto"/>
              </w:divBdr>
              <w:divsChild>
                <w:div w:id="1556769070">
                  <w:marLeft w:val="0"/>
                  <w:marRight w:val="0"/>
                  <w:marTop w:val="0"/>
                  <w:marBottom w:val="0"/>
                  <w:divBdr>
                    <w:top w:val="none" w:sz="0" w:space="0" w:color="auto"/>
                    <w:left w:val="none" w:sz="0" w:space="0" w:color="auto"/>
                    <w:bottom w:val="none" w:sz="0" w:space="0" w:color="auto"/>
                    <w:right w:val="none" w:sz="0" w:space="0" w:color="auto"/>
                  </w:divBdr>
                </w:div>
                <w:div w:id="1044674499">
                  <w:marLeft w:val="0"/>
                  <w:marRight w:val="0"/>
                  <w:marTop w:val="0"/>
                  <w:marBottom w:val="0"/>
                  <w:divBdr>
                    <w:top w:val="none" w:sz="0" w:space="0" w:color="auto"/>
                    <w:left w:val="none" w:sz="0" w:space="0" w:color="auto"/>
                    <w:bottom w:val="none" w:sz="0" w:space="0" w:color="auto"/>
                    <w:right w:val="none" w:sz="0" w:space="0" w:color="auto"/>
                  </w:divBdr>
                </w:div>
                <w:div w:id="128675251">
                  <w:marLeft w:val="0"/>
                  <w:marRight w:val="0"/>
                  <w:marTop w:val="0"/>
                  <w:marBottom w:val="0"/>
                  <w:divBdr>
                    <w:top w:val="none" w:sz="0" w:space="0" w:color="auto"/>
                    <w:left w:val="none" w:sz="0" w:space="0" w:color="auto"/>
                    <w:bottom w:val="none" w:sz="0" w:space="0" w:color="auto"/>
                    <w:right w:val="none" w:sz="0" w:space="0" w:color="auto"/>
                  </w:divBdr>
                  <w:divsChild>
                    <w:div w:id="333144133">
                      <w:marLeft w:val="0"/>
                      <w:marRight w:val="0"/>
                      <w:marTop w:val="0"/>
                      <w:marBottom w:val="0"/>
                      <w:divBdr>
                        <w:top w:val="none" w:sz="0" w:space="0" w:color="auto"/>
                        <w:left w:val="none" w:sz="0" w:space="0" w:color="auto"/>
                        <w:bottom w:val="none" w:sz="0" w:space="0" w:color="auto"/>
                        <w:right w:val="none" w:sz="0" w:space="0" w:color="auto"/>
                      </w:divBdr>
                    </w:div>
                    <w:div w:id="157293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89722">
          <w:marLeft w:val="0"/>
          <w:marRight w:val="0"/>
          <w:marTop w:val="0"/>
          <w:marBottom w:val="0"/>
          <w:divBdr>
            <w:top w:val="none" w:sz="0" w:space="0" w:color="auto"/>
            <w:left w:val="none" w:sz="0" w:space="0" w:color="auto"/>
            <w:bottom w:val="none" w:sz="0" w:space="0" w:color="auto"/>
            <w:right w:val="none" w:sz="0" w:space="0" w:color="auto"/>
          </w:divBdr>
          <w:divsChild>
            <w:div w:id="577835009">
              <w:marLeft w:val="0"/>
              <w:marRight w:val="0"/>
              <w:marTop w:val="0"/>
              <w:marBottom w:val="0"/>
              <w:divBdr>
                <w:top w:val="none" w:sz="0" w:space="0" w:color="auto"/>
                <w:left w:val="none" w:sz="0" w:space="0" w:color="auto"/>
                <w:bottom w:val="none" w:sz="0" w:space="0" w:color="auto"/>
                <w:right w:val="none" w:sz="0" w:space="0" w:color="auto"/>
              </w:divBdr>
              <w:divsChild>
                <w:div w:id="1805272553">
                  <w:marLeft w:val="0"/>
                  <w:marRight w:val="0"/>
                  <w:marTop w:val="0"/>
                  <w:marBottom w:val="0"/>
                  <w:divBdr>
                    <w:top w:val="none" w:sz="0" w:space="0" w:color="auto"/>
                    <w:left w:val="none" w:sz="0" w:space="0" w:color="auto"/>
                    <w:bottom w:val="none" w:sz="0" w:space="0" w:color="auto"/>
                    <w:right w:val="none" w:sz="0" w:space="0" w:color="auto"/>
                  </w:divBdr>
                </w:div>
                <w:div w:id="1138180206">
                  <w:marLeft w:val="0"/>
                  <w:marRight w:val="0"/>
                  <w:marTop w:val="0"/>
                  <w:marBottom w:val="0"/>
                  <w:divBdr>
                    <w:top w:val="none" w:sz="0" w:space="0" w:color="auto"/>
                    <w:left w:val="none" w:sz="0" w:space="0" w:color="auto"/>
                    <w:bottom w:val="none" w:sz="0" w:space="0" w:color="auto"/>
                    <w:right w:val="none" w:sz="0" w:space="0" w:color="auto"/>
                  </w:divBdr>
                  <w:divsChild>
                    <w:div w:id="44481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672717">
          <w:marLeft w:val="0"/>
          <w:marRight w:val="0"/>
          <w:marTop w:val="0"/>
          <w:marBottom w:val="0"/>
          <w:divBdr>
            <w:top w:val="none" w:sz="0" w:space="0" w:color="auto"/>
            <w:left w:val="none" w:sz="0" w:space="0" w:color="auto"/>
            <w:bottom w:val="none" w:sz="0" w:space="0" w:color="auto"/>
            <w:right w:val="none" w:sz="0" w:space="0" w:color="auto"/>
          </w:divBdr>
          <w:divsChild>
            <w:div w:id="1730306298">
              <w:marLeft w:val="0"/>
              <w:marRight w:val="0"/>
              <w:marTop w:val="0"/>
              <w:marBottom w:val="0"/>
              <w:divBdr>
                <w:top w:val="none" w:sz="0" w:space="0" w:color="auto"/>
                <w:left w:val="none" w:sz="0" w:space="0" w:color="auto"/>
                <w:bottom w:val="none" w:sz="0" w:space="0" w:color="auto"/>
                <w:right w:val="none" w:sz="0" w:space="0" w:color="auto"/>
              </w:divBdr>
              <w:divsChild>
                <w:div w:id="175311627">
                  <w:marLeft w:val="0"/>
                  <w:marRight w:val="0"/>
                  <w:marTop w:val="0"/>
                  <w:marBottom w:val="0"/>
                  <w:divBdr>
                    <w:top w:val="none" w:sz="0" w:space="0" w:color="auto"/>
                    <w:left w:val="none" w:sz="0" w:space="0" w:color="auto"/>
                    <w:bottom w:val="none" w:sz="0" w:space="0" w:color="auto"/>
                    <w:right w:val="none" w:sz="0" w:space="0" w:color="auto"/>
                  </w:divBdr>
                </w:div>
                <w:div w:id="606040862">
                  <w:marLeft w:val="0"/>
                  <w:marRight w:val="0"/>
                  <w:marTop w:val="0"/>
                  <w:marBottom w:val="0"/>
                  <w:divBdr>
                    <w:top w:val="none" w:sz="0" w:space="0" w:color="auto"/>
                    <w:left w:val="none" w:sz="0" w:space="0" w:color="auto"/>
                    <w:bottom w:val="none" w:sz="0" w:space="0" w:color="auto"/>
                    <w:right w:val="none" w:sz="0" w:space="0" w:color="auto"/>
                  </w:divBdr>
                </w:div>
                <w:div w:id="1782527008">
                  <w:marLeft w:val="0"/>
                  <w:marRight w:val="0"/>
                  <w:marTop w:val="0"/>
                  <w:marBottom w:val="0"/>
                  <w:divBdr>
                    <w:top w:val="none" w:sz="0" w:space="0" w:color="auto"/>
                    <w:left w:val="none" w:sz="0" w:space="0" w:color="auto"/>
                    <w:bottom w:val="none" w:sz="0" w:space="0" w:color="auto"/>
                    <w:right w:val="none" w:sz="0" w:space="0" w:color="auto"/>
                  </w:divBdr>
                </w:div>
                <w:div w:id="1028532604">
                  <w:marLeft w:val="0"/>
                  <w:marRight w:val="0"/>
                  <w:marTop w:val="0"/>
                  <w:marBottom w:val="0"/>
                  <w:divBdr>
                    <w:top w:val="none" w:sz="0" w:space="0" w:color="auto"/>
                    <w:left w:val="none" w:sz="0" w:space="0" w:color="auto"/>
                    <w:bottom w:val="none" w:sz="0" w:space="0" w:color="auto"/>
                    <w:right w:val="none" w:sz="0" w:space="0" w:color="auto"/>
                  </w:divBdr>
                </w:div>
                <w:div w:id="2135172122">
                  <w:marLeft w:val="0"/>
                  <w:marRight w:val="0"/>
                  <w:marTop w:val="0"/>
                  <w:marBottom w:val="0"/>
                  <w:divBdr>
                    <w:top w:val="none" w:sz="0" w:space="0" w:color="auto"/>
                    <w:left w:val="none" w:sz="0" w:space="0" w:color="auto"/>
                    <w:bottom w:val="none" w:sz="0" w:space="0" w:color="auto"/>
                    <w:right w:val="none" w:sz="0" w:space="0" w:color="auto"/>
                  </w:divBdr>
                </w:div>
                <w:div w:id="135102350">
                  <w:marLeft w:val="0"/>
                  <w:marRight w:val="0"/>
                  <w:marTop w:val="0"/>
                  <w:marBottom w:val="0"/>
                  <w:divBdr>
                    <w:top w:val="none" w:sz="0" w:space="0" w:color="auto"/>
                    <w:left w:val="none" w:sz="0" w:space="0" w:color="auto"/>
                    <w:bottom w:val="none" w:sz="0" w:space="0" w:color="auto"/>
                    <w:right w:val="none" w:sz="0" w:space="0" w:color="auto"/>
                  </w:divBdr>
                </w:div>
                <w:div w:id="541092650">
                  <w:marLeft w:val="0"/>
                  <w:marRight w:val="0"/>
                  <w:marTop w:val="0"/>
                  <w:marBottom w:val="0"/>
                  <w:divBdr>
                    <w:top w:val="none" w:sz="0" w:space="0" w:color="auto"/>
                    <w:left w:val="none" w:sz="0" w:space="0" w:color="auto"/>
                    <w:bottom w:val="none" w:sz="0" w:space="0" w:color="auto"/>
                    <w:right w:val="none" w:sz="0" w:space="0" w:color="auto"/>
                  </w:divBdr>
                </w:div>
                <w:div w:id="1509253013">
                  <w:marLeft w:val="0"/>
                  <w:marRight w:val="0"/>
                  <w:marTop w:val="0"/>
                  <w:marBottom w:val="0"/>
                  <w:divBdr>
                    <w:top w:val="none" w:sz="0" w:space="0" w:color="auto"/>
                    <w:left w:val="none" w:sz="0" w:space="0" w:color="auto"/>
                    <w:bottom w:val="none" w:sz="0" w:space="0" w:color="auto"/>
                    <w:right w:val="none" w:sz="0" w:space="0" w:color="auto"/>
                  </w:divBdr>
                </w:div>
                <w:div w:id="951664520">
                  <w:marLeft w:val="0"/>
                  <w:marRight w:val="0"/>
                  <w:marTop w:val="0"/>
                  <w:marBottom w:val="0"/>
                  <w:divBdr>
                    <w:top w:val="none" w:sz="0" w:space="0" w:color="auto"/>
                    <w:left w:val="none" w:sz="0" w:space="0" w:color="auto"/>
                    <w:bottom w:val="none" w:sz="0" w:space="0" w:color="auto"/>
                    <w:right w:val="none" w:sz="0" w:space="0" w:color="auto"/>
                  </w:divBdr>
                  <w:divsChild>
                    <w:div w:id="1808356214">
                      <w:marLeft w:val="0"/>
                      <w:marRight w:val="0"/>
                      <w:marTop w:val="0"/>
                      <w:marBottom w:val="0"/>
                      <w:divBdr>
                        <w:top w:val="none" w:sz="0" w:space="0" w:color="auto"/>
                        <w:left w:val="none" w:sz="0" w:space="0" w:color="auto"/>
                        <w:bottom w:val="none" w:sz="0" w:space="0" w:color="auto"/>
                        <w:right w:val="none" w:sz="0" w:space="0" w:color="auto"/>
                      </w:divBdr>
                    </w:div>
                    <w:div w:id="110635905">
                      <w:marLeft w:val="0"/>
                      <w:marRight w:val="0"/>
                      <w:marTop w:val="0"/>
                      <w:marBottom w:val="0"/>
                      <w:divBdr>
                        <w:top w:val="none" w:sz="0" w:space="0" w:color="auto"/>
                        <w:left w:val="none" w:sz="0" w:space="0" w:color="auto"/>
                        <w:bottom w:val="none" w:sz="0" w:space="0" w:color="auto"/>
                        <w:right w:val="none" w:sz="0" w:space="0" w:color="auto"/>
                      </w:divBdr>
                    </w:div>
                    <w:div w:id="2133547063">
                      <w:marLeft w:val="0"/>
                      <w:marRight w:val="0"/>
                      <w:marTop w:val="0"/>
                      <w:marBottom w:val="0"/>
                      <w:divBdr>
                        <w:top w:val="none" w:sz="0" w:space="0" w:color="auto"/>
                        <w:left w:val="none" w:sz="0" w:space="0" w:color="auto"/>
                        <w:bottom w:val="none" w:sz="0" w:space="0" w:color="auto"/>
                        <w:right w:val="none" w:sz="0" w:space="0" w:color="auto"/>
                      </w:divBdr>
                    </w:div>
                    <w:div w:id="1215237247">
                      <w:marLeft w:val="0"/>
                      <w:marRight w:val="0"/>
                      <w:marTop w:val="0"/>
                      <w:marBottom w:val="0"/>
                      <w:divBdr>
                        <w:top w:val="none" w:sz="0" w:space="0" w:color="auto"/>
                        <w:left w:val="none" w:sz="0" w:space="0" w:color="auto"/>
                        <w:bottom w:val="none" w:sz="0" w:space="0" w:color="auto"/>
                        <w:right w:val="none" w:sz="0" w:space="0" w:color="auto"/>
                      </w:divBdr>
                    </w:div>
                    <w:div w:id="1984776156">
                      <w:marLeft w:val="0"/>
                      <w:marRight w:val="0"/>
                      <w:marTop w:val="0"/>
                      <w:marBottom w:val="0"/>
                      <w:divBdr>
                        <w:top w:val="none" w:sz="0" w:space="0" w:color="auto"/>
                        <w:left w:val="none" w:sz="0" w:space="0" w:color="auto"/>
                        <w:bottom w:val="none" w:sz="0" w:space="0" w:color="auto"/>
                        <w:right w:val="none" w:sz="0" w:space="0" w:color="auto"/>
                      </w:divBdr>
                    </w:div>
                    <w:div w:id="1515538864">
                      <w:marLeft w:val="0"/>
                      <w:marRight w:val="0"/>
                      <w:marTop w:val="0"/>
                      <w:marBottom w:val="0"/>
                      <w:divBdr>
                        <w:top w:val="none" w:sz="0" w:space="0" w:color="auto"/>
                        <w:left w:val="none" w:sz="0" w:space="0" w:color="auto"/>
                        <w:bottom w:val="none" w:sz="0" w:space="0" w:color="auto"/>
                        <w:right w:val="none" w:sz="0" w:space="0" w:color="auto"/>
                      </w:divBdr>
                    </w:div>
                    <w:div w:id="2064864106">
                      <w:marLeft w:val="0"/>
                      <w:marRight w:val="0"/>
                      <w:marTop w:val="0"/>
                      <w:marBottom w:val="0"/>
                      <w:divBdr>
                        <w:top w:val="none" w:sz="0" w:space="0" w:color="auto"/>
                        <w:left w:val="none" w:sz="0" w:space="0" w:color="auto"/>
                        <w:bottom w:val="none" w:sz="0" w:space="0" w:color="auto"/>
                        <w:right w:val="none" w:sz="0" w:space="0" w:color="auto"/>
                      </w:divBdr>
                    </w:div>
                    <w:div w:id="603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175060">
          <w:marLeft w:val="0"/>
          <w:marRight w:val="0"/>
          <w:marTop w:val="0"/>
          <w:marBottom w:val="0"/>
          <w:divBdr>
            <w:top w:val="none" w:sz="0" w:space="0" w:color="auto"/>
            <w:left w:val="none" w:sz="0" w:space="0" w:color="auto"/>
            <w:bottom w:val="none" w:sz="0" w:space="0" w:color="auto"/>
            <w:right w:val="none" w:sz="0" w:space="0" w:color="auto"/>
          </w:divBdr>
          <w:divsChild>
            <w:div w:id="1633513024">
              <w:marLeft w:val="0"/>
              <w:marRight w:val="0"/>
              <w:marTop w:val="0"/>
              <w:marBottom w:val="0"/>
              <w:divBdr>
                <w:top w:val="none" w:sz="0" w:space="0" w:color="auto"/>
                <w:left w:val="none" w:sz="0" w:space="0" w:color="auto"/>
                <w:bottom w:val="none" w:sz="0" w:space="0" w:color="auto"/>
                <w:right w:val="none" w:sz="0" w:space="0" w:color="auto"/>
              </w:divBdr>
              <w:divsChild>
                <w:div w:id="617564316">
                  <w:marLeft w:val="0"/>
                  <w:marRight w:val="0"/>
                  <w:marTop w:val="0"/>
                  <w:marBottom w:val="0"/>
                  <w:divBdr>
                    <w:top w:val="none" w:sz="0" w:space="0" w:color="auto"/>
                    <w:left w:val="none" w:sz="0" w:space="0" w:color="auto"/>
                    <w:bottom w:val="none" w:sz="0" w:space="0" w:color="auto"/>
                    <w:right w:val="none" w:sz="0" w:space="0" w:color="auto"/>
                  </w:divBdr>
                </w:div>
                <w:div w:id="427043982">
                  <w:marLeft w:val="0"/>
                  <w:marRight w:val="0"/>
                  <w:marTop w:val="0"/>
                  <w:marBottom w:val="0"/>
                  <w:divBdr>
                    <w:top w:val="none" w:sz="0" w:space="0" w:color="auto"/>
                    <w:left w:val="none" w:sz="0" w:space="0" w:color="auto"/>
                    <w:bottom w:val="none" w:sz="0" w:space="0" w:color="auto"/>
                    <w:right w:val="none" w:sz="0" w:space="0" w:color="auto"/>
                  </w:divBdr>
                </w:div>
                <w:div w:id="1712152656">
                  <w:marLeft w:val="0"/>
                  <w:marRight w:val="0"/>
                  <w:marTop w:val="0"/>
                  <w:marBottom w:val="0"/>
                  <w:divBdr>
                    <w:top w:val="none" w:sz="0" w:space="0" w:color="auto"/>
                    <w:left w:val="none" w:sz="0" w:space="0" w:color="auto"/>
                    <w:bottom w:val="none" w:sz="0" w:space="0" w:color="auto"/>
                    <w:right w:val="none" w:sz="0" w:space="0" w:color="auto"/>
                  </w:divBdr>
                </w:div>
                <w:div w:id="166986684">
                  <w:marLeft w:val="0"/>
                  <w:marRight w:val="0"/>
                  <w:marTop w:val="0"/>
                  <w:marBottom w:val="0"/>
                  <w:divBdr>
                    <w:top w:val="none" w:sz="0" w:space="0" w:color="auto"/>
                    <w:left w:val="none" w:sz="0" w:space="0" w:color="auto"/>
                    <w:bottom w:val="none" w:sz="0" w:space="0" w:color="auto"/>
                    <w:right w:val="none" w:sz="0" w:space="0" w:color="auto"/>
                  </w:divBdr>
                </w:div>
                <w:div w:id="1428698626">
                  <w:marLeft w:val="0"/>
                  <w:marRight w:val="0"/>
                  <w:marTop w:val="0"/>
                  <w:marBottom w:val="0"/>
                  <w:divBdr>
                    <w:top w:val="none" w:sz="0" w:space="0" w:color="auto"/>
                    <w:left w:val="none" w:sz="0" w:space="0" w:color="auto"/>
                    <w:bottom w:val="none" w:sz="0" w:space="0" w:color="auto"/>
                    <w:right w:val="none" w:sz="0" w:space="0" w:color="auto"/>
                  </w:divBdr>
                </w:div>
                <w:div w:id="1990548620">
                  <w:marLeft w:val="0"/>
                  <w:marRight w:val="0"/>
                  <w:marTop w:val="0"/>
                  <w:marBottom w:val="0"/>
                  <w:divBdr>
                    <w:top w:val="none" w:sz="0" w:space="0" w:color="auto"/>
                    <w:left w:val="none" w:sz="0" w:space="0" w:color="auto"/>
                    <w:bottom w:val="none" w:sz="0" w:space="0" w:color="auto"/>
                    <w:right w:val="none" w:sz="0" w:space="0" w:color="auto"/>
                  </w:divBdr>
                  <w:divsChild>
                    <w:div w:id="1974866648">
                      <w:marLeft w:val="0"/>
                      <w:marRight w:val="0"/>
                      <w:marTop w:val="0"/>
                      <w:marBottom w:val="0"/>
                      <w:divBdr>
                        <w:top w:val="none" w:sz="0" w:space="0" w:color="auto"/>
                        <w:left w:val="none" w:sz="0" w:space="0" w:color="auto"/>
                        <w:bottom w:val="none" w:sz="0" w:space="0" w:color="auto"/>
                        <w:right w:val="none" w:sz="0" w:space="0" w:color="auto"/>
                      </w:divBdr>
                    </w:div>
                    <w:div w:id="1927642103">
                      <w:marLeft w:val="0"/>
                      <w:marRight w:val="0"/>
                      <w:marTop w:val="0"/>
                      <w:marBottom w:val="0"/>
                      <w:divBdr>
                        <w:top w:val="none" w:sz="0" w:space="0" w:color="auto"/>
                        <w:left w:val="none" w:sz="0" w:space="0" w:color="auto"/>
                        <w:bottom w:val="none" w:sz="0" w:space="0" w:color="auto"/>
                        <w:right w:val="none" w:sz="0" w:space="0" w:color="auto"/>
                      </w:divBdr>
                    </w:div>
                    <w:div w:id="1627810738">
                      <w:marLeft w:val="0"/>
                      <w:marRight w:val="0"/>
                      <w:marTop w:val="0"/>
                      <w:marBottom w:val="0"/>
                      <w:divBdr>
                        <w:top w:val="none" w:sz="0" w:space="0" w:color="auto"/>
                        <w:left w:val="none" w:sz="0" w:space="0" w:color="auto"/>
                        <w:bottom w:val="none" w:sz="0" w:space="0" w:color="auto"/>
                        <w:right w:val="none" w:sz="0" w:space="0" w:color="auto"/>
                      </w:divBdr>
                    </w:div>
                    <w:div w:id="1173765404">
                      <w:marLeft w:val="0"/>
                      <w:marRight w:val="0"/>
                      <w:marTop w:val="0"/>
                      <w:marBottom w:val="0"/>
                      <w:divBdr>
                        <w:top w:val="none" w:sz="0" w:space="0" w:color="auto"/>
                        <w:left w:val="none" w:sz="0" w:space="0" w:color="auto"/>
                        <w:bottom w:val="none" w:sz="0" w:space="0" w:color="auto"/>
                        <w:right w:val="none" w:sz="0" w:space="0" w:color="auto"/>
                      </w:divBdr>
                    </w:div>
                    <w:div w:id="17750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401144">
          <w:marLeft w:val="0"/>
          <w:marRight w:val="0"/>
          <w:marTop w:val="0"/>
          <w:marBottom w:val="0"/>
          <w:divBdr>
            <w:top w:val="none" w:sz="0" w:space="0" w:color="auto"/>
            <w:left w:val="none" w:sz="0" w:space="0" w:color="auto"/>
            <w:bottom w:val="none" w:sz="0" w:space="0" w:color="auto"/>
            <w:right w:val="none" w:sz="0" w:space="0" w:color="auto"/>
          </w:divBdr>
          <w:divsChild>
            <w:div w:id="1594708003">
              <w:marLeft w:val="0"/>
              <w:marRight w:val="0"/>
              <w:marTop w:val="0"/>
              <w:marBottom w:val="0"/>
              <w:divBdr>
                <w:top w:val="none" w:sz="0" w:space="0" w:color="auto"/>
                <w:left w:val="none" w:sz="0" w:space="0" w:color="auto"/>
                <w:bottom w:val="none" w:sz="0" w:space="0" w:color="auto"/>
                <w:right w:val="none" w:sz="0" w:space="0" w:color="auto"/>
              </w:divBdr>
              <w:divsChild>
                <w:div w:id="2076852694">
                  <w:marLeft w:val="0"/>
                  <w:marRight w:val="0"/>
                  <w:marTop w:val="0"/>
                  <w:marBottom w:val="0"/>
                  <w:divBdr>
                    <w:top w:val="none" w:sz="0" w:space="0" w:color="auto"/>
                    <w:left w:val="none" w:sz="0" w:space="0" w:color="auto"/>
                    <w:bottom w:val="none" w:sz="0" w:space="0" w:color="auto"/>
                    <w:right w:val="none" w:sz="0" w:space="0" w:color="auto"/>
                  </w:divBdr>
                </w:div>
                <w:div w:id="2133933115">
                  <w:marLeft w:val="0"/>
                  <w:marRight w:val="0"/>
                  <w:marTop w:val="0"/>
                  <w:marBottom w:val="0"/>
                  <w:divBdr>
                    <w:top w:val="none" w:sz="0" w:space="0" w:color="auto"/>
                    <w:left w:val="none" w:sz="0" w:space="0" w:color="auto"/>
                    <w:bottom w:val="none" w:sz="0" w:space="0" w:color="auto"/>
                    <w:right w:val="none" w:sz="0" w:space="0" w:color="auto"/>
                  </w:divBdr>
                  <w:divsChild>
                    <w:div w:id="94761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182539">
          <w:marLeft w:val="0"/>
          <w:marRight w:val="0"/>
          <w:marTop w:val="0"/>
          <w:marBottom w:val="0"/>
          <w:divBdr>
            <w:top w:val="none" w:sz="0" w:space="0" w:color="auto"/>
            <w:left w:val="none" w:sz="0" w:space="0" w:color="auto"/>
            <w:bottom w:val="none" w:sz="0" w:space="0" w:color="auto"/>
            <w:right w:val="none" w:sz="0" w:space="0" w:color="auto"/>
          </w:divBdr>
          <w:divsChild>
            <w:div w:id="2065441934">
              <w:marLeft w:val="0"/>
              <w:marRight w:val="0"/>
              <w:marTop w:val="0"/>
              <w:marBottom w:val="0"/>
              <w:divBdr>
                <w:top w:val="none" w:sz="0" w:space="0" w:color="auto"/>
                <w:left w:val="none" w:sz="0" w:space="0" w:color="auto"/>
                <w:bottom w:val="none" w:sz="0" w:space="0" w:color="auto"/>
                <w:right w:val="none" w:sz="0" w:space="0" w:color="auto"/>
              </w:divBdr>
              <w:divsChild>
                <w:div w:id="2129082027">
                  <w:marLeft w:val="0"/>
                  <w:marRight w:val="0"/>
                  <w:marTop w:val="0"/>
                  <w:marBottom w:val="0"/>
                  <w:divBdr>
                    <w:top w:val="none" w:sz="0" w:space="0" w:color="auto"/>
                    <w:left w:val="none" w:sz="0" w:space="0" w:color="auto"/>
                    <w:bottom w:val="none" w:sz="0" w:space="0" w:color="auto"/>
                    <w:right w:val="none" w:sz="0" w:space="0" w:color="auto"/>
                  </w:divBdr>
                </w:div>
                <w:div w:id="1609047919">
                  <w:marLeft w:val="0"/>
                  <w:marRight w:val="0"/>
                  <w:marTop w:val="0"/>
                  <w:marBottom w:val="0"/>
                  <w:divBdr>
                    <w:top w:val="none" w:sz="0" w:space="0" w:color="auto"/>
                    <w:left w:val="none" w:sz="0" w:space="0" w:color="auto"/>
                    <w:bottom w:val="none" w:sz="0" w:space="0" w:color="auto"/>
                    <w:right w:val="none" w:sz="0" w:space="0" w:color="auto"/>
                  </w:divBdr>
                </w:div>
                <w:div w:id="4947356">
                  <w:marLeft w:val="0"/>
                  <w:marRight w:val="0"/>
                  <w:marTop w:val="0"/>
                  <w:marBottom w:val="0"/>
                  <w:divBdr>
                    <w:top w:val="none" w:sz="0" w:space="0" w:color="auto"/>
                    <w:left w:val="none" w:sz="0" w:space="0" w:color="auto"/>
                    <w:bottom w:val="none" w:sz="0" w:space="0" w:color="auto"/>
                    <w:right w:val="none" w:sz="0" w:space="0" w:color="auto"/>
                  </w:divBdr>
                </w:div>
                <w:div w:id="2127388868">
                  <w:marLeft w:val="0"/>
                  <w:marRight w:val="0"/>
                  <w:marTop w:val="0"/>
                  <w:marBottom w:val="0"/>
                  <w:divBdr>
                    <w:top w:val="none" w:sz="0" w:space="0" w:color="auto"/>
                    <w:left w:val="none" w:sz="0" w:space="0" w:color="auto"/>
                    <w:bottom w:val="none" w:sz="0" w:space="0" w:color="auto"/>
                    <w:right w:val="none" w:sz="0" w:space="0" w:color="auto"/>
                  </w:divBdr>
                </w:div>
                <w:div w:id="1494485680">
                  <w:marLeft w:val="0"/>
                  <w:marRight w:val="0"/>
                  <w:marTop w:val="0"/>
                  <w:marBottom w:val="0"/>
                  <w:divBdr>
                    <w:top w:val="none" w:sz="0" w:space="0" w:color="auto"/>
                    <w:left w:val="none" w:sz="0" w:space="0" w:color="auto"/>
                    <w:bottom w:val="none" w:sz="0" w:space="0" w:color="auto"/>
                    <w:right w:val="none" w:sz="0" w:space="0" w:color="auto"/>
                  </w:divBdr>
                </w:div>
                <w:div w:id="2082022608">
                  <w:marLeft w:val="0"/>
                  <w:marRight w:val="0"/>
                  <w:marTop w:val="0"/>
                  <w:marBottom w:val="0"/>
                  <w:divBdr>
                    <w:top w:val="none" w:sz="0" w:space="0" w:color="auto"/>
                    <w:left w:val="none" w:sz="0" w:space="0" w:color="auto"/>
                    <w:bottom w:val="none" w:sz="0" w:space="0" w:color="auto"/>
                    <w:right w:val="none" w:sz="0" w:space="0" w:color="auto"/>
                  </w:divBdr>
                  <w:divsChild>
                    <w:div w:id="2090618989">
                      <w:marLeft w:val="0"/>
                      <w:marRight w:val="0"/>
                      <w:marTop w:val="0"/>
                      <w:marBottom w:val="0"/>
                      <w:divBdr>
                        <w:top w:val="none" w:sz="0" w:space="0" w:color="auto"/>
                        <w:left w:val="none" w:sz="0" w:space="0" w:color="auto"/>
                        <w:bottom w:val="none" w:sz="0" w:space="0" w:color="auto"/>
                        <w:right w:val="none" w:sz="0" w:space="0" w:color="auto"/>
                      </w:divBdr>
                    </w:div>
                    <w:div w:id="86198758">
                      <w:marLeft w:val="0"/>
                      <w:marRight w:val="0"/>
                      <w:marTop w:val="0"/>
                      <w:marBottom w:val="0"/>
                      <w:divBdr>
                        <w:top w:val="none" w:sz="0" w:space="0" w:color="auto"/>
                        <w:left w:val="none" w:sz="0" w:space="0" w:color="auto"/>
                        <w:bottom w:val="none" w:sz="0" w:space="0" w:color="auto"/>
                        <w:right w:val="none" w:sz="0" w:space="0" w:color="auto"/>
                      </w:divBdr>
                    </w:div>
                    <w:div w:id="745803999">
                      <w:marLeft w:val="0"/>
                      <w:marRight w:val="0"/>
                      <w:marTop w:val="0"/>
                      <w:marBottom w:val="0"/>
                      <w:divBdr>
                        <w:top w:val="none" w:sz="0" w:space="0" w:color="auto"/>
                        <w:left w:val="none" w:sz="0" w:space="0" w:color="auto"/>
                        <w:bottom w:val="none" w:sz="0" w:space="0" w:color="auto"/>
                        <w:right w:val="none" w:sz="0" w:space="0" w:color="auto"/>
                      </w:divBdr>
                    </w:div>
                    <w:div w:id="903641224">
                      <w:marLeft w:val="0"/>
                      <w:marRight w:val="0"/>
                      <w:marTop w:val="0"/>
                      <w:marBottom w:val="0"/>
                      <w:divBdr>
                        <w:top w:val="none" w:sz="0" w:space="0" w:color="auto"/>
                        <w:left w:val="none" w:sz="0" w:space="0" w:color="auto"/>
                        <w:bottom w:val="none" w:sz="0" w:space="0" w:color="auto"/>
                        <w:right w:val="none" w:sz="0" w:space="0" w:color="auto"/>
                      </w:divBdr>
                    </w:div>
                    <w:div w:id="39046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124546">
          <w:marLeft w:val="0"/>
          <w:marRight w:val="0"/>
          <w:marTop w:val="0"/>
          <w:marBottom w:val="0"/>
          <w:divBdr>
            <w:top w:val="none" w:sz="0" w:space="0" w:color="auto"/>
            <w:left w:val="none" w:sz="0" w:space="0" w:color="auto"/>
            <w:bottom w:val="none" w:sz="0" w:space="0" w:color="auto"/>
            <w:right w:val="none" w:sz="0" w:space="0" w:color="auto"/>
          </w:divBdr>
          <w:divsChild>
            <w:div w:id="1461338917">
              <w:marLeft w:val="0"/>
              <w:marRight w:val="0"/>
              <w:marTop w:val="0"/>
              <w:marBottom w:val="0"/>
              <w:divBdr>
                <w:top w:val="none" w:sz="0" w:space="0" w:color="auto"/>
                <w:left w:val="none" w:sz="0" w:space="0" w:color="auto"/>
                <w:bottom w:val="none" w:sz="0" w:space="0" w:color="auto"/>
                <w:right w:val="none" w:sz="0" w:space="0" w:color="auto"/>
              </w:divBdr>
              <w:divsChild>
                <w:div w:id="543180343">
                  <w:marLeft w:val="0"/>
                  <w:marRight w:val="0"/>
                  <w:marTop w:val="0"/>
                  <w:marBottom w:val="0"/>
                  <w:divBdr>
                    <w:top w:val="none" w:sz="0" w:space="0" w:color="auto"/>
                    <w:left w:val="none" w:sz="0" w:space="0" w:color="auto"/>
                    <w:bottom w:val="none" w:sz="0" w:space="0" w:color="auto"/>
                    <w:right w:val="none" w:sz="0" w:space="0" w:color="auto"/>
                  </w:divBdr>
                </w:div>
                <w:div w:id="1290092345">
                  <w:marLeft w:val="0"/>
                  <w:marRight w:val="0"/>
                  <w:marTop w:val="0"/>
                  <w:marBottom w:val="0"/>
                  <w:divBdr>
                    <w:top w:val="none" w:sz="0" w:space="0" w:color="auto"/>
                    <w:left w:val="none" w:sz="0" w:space="0" w:color="auto"/>
                    <w:bottom w:val="none" w:sz="0" w:space="0" w:color="auto"/>
                    <w:right w:val="none" w:sz="0" w:space="0" w:color="auto"/>
                  </w:divBdr>
                </w:div>
                <w:div w:id="176046432">
                  <w:marLeft w:val="0"/>
                  <w:marRight w:val="0"/>
                  <w:marTop w:val="0"/>
                  <w:marBottom w:val="0"/>
                  <w:divBdr>
                    <w:top w:val="none" w:sz="0" w:space="0" w:color="auto"/>
                    <w:left w:val="none" w:sz="0" w:space="0" w:color="auto"/>
                    <w:bottom w:val="none" w:sz="0" w:space="0" w:color="auto"/>
                    <w:right w:val="none" w:sz="0" w:space="0" w:color="auto"/>
                  </w:divBdr>
                </w:div>
                <w:div w:id="510605202">
                  <w:marLeft w:val="0"/>
                  <w:marRight w:val="0"/>
                  <w:marTop w:val="0"/>
                  <w:marBottom w:val="0"/>
                  <w:divBdr>
                    <w:top w:val="none" w:sz="0" w:space="0" w:color="auto"/>
                    <w:left w:val="none" w:sz="0" w:space="0" w:color="auto"/>
                    <w:bottom w:val="none" w:sz="0" w:space="0" w:color="auto"/>
                    <w:right w:val="none" w:sz="0" w:space="0" w:color="auto"/>
                  </w:divBdr>
                </w:div>
                <w:div w:id="1924221751">
                  <w:marLeft w:val="0"/>
                  <w:marRight w:val="0"/>
                  <w:marTop w:val="0"/>
                  <w:marBottom w:val="0"/>
                  <w:divBdr>
                    <w:top w:val="none" w:sz="0" w:space="0" w:color="auto"/>
                    <w:left w:val="none" w:sz="0" w:space="0" w:color="auto"/>
                    <w:bottom w:val="none" w:sz="0" w:space="0" w:color="auto"/>
                    <w:right w:val="none" w:sz="0" w:space="0" w:color="auto"/>
                  </w:divBdr>
                </w:div>
                <w:div w:id="458039514">
                  <w:marLeft w:val="0"/>
                  <w:marRight w:val="0"/>
                  <w:marTop w:val="0"/>
                  <w:marBottom w:val="0"/>
                  <w:divBdr>
                    <w:top w:val="none" w:sz="0" w:space="0" w:color="auto"/>
                    <w:left w:val="none" w:sz="0" w:space="0" w:color="auto"/>
                    <w:bottom w:val="none" w:sz="0" w:space="0" w:color="auto"/>
                    <w:right w:val="none" w:sz="0" w:space="0" w:color="auto"/>
                  </w:divBdr>
                </w:div>
                <w:div w:id="1353650716">
                  <w:marLeft w:val="0"/>
                  <w:marRight w:val="0"/>
                  <w:marTop w:val="0"/>
                  <w:marBottom w:val="0"/>
                  <w:divBdr>
                    <w:top w:val="none" w:sz="0" w:space="0" w:color="auto"/>
                    <w:left w:val="none" w:sz="0" w:space="0" w:color="auto"/>
                    <w:bottom w:val="none" w:sz="0" w:space="0" w:color="auto"/>
                    <w:right w:val="none" w:sz="0" w:space="0" w:color="auto"/>
                  </w:divBdr>
                </w:div>
                <w:div w:id="1019700971">
                  <w:marLeft w:val="0"/>
                  <w:marRight w:val="0"/>
                  <w:marTop w:val="0"/>
                  <w:marBottom w:val="0"/>
                  <w:divBdr>
                    <w:top w:val="none" w:sz="0" w:space="0" w:color="auto"/>
                    <w:left w:val="none" w:sz="0" w:space="0" w:color="auto"/>
                    <w:bottom w:val="none" w:sz="0" w:space="0" w:color="auto"/>
                    <w:right w:val="none" w:sz="0" w:space="0" w:color="auto"/>
                  </w:divBdr>
                </w:div>
                <w:div w:id="1972050624">
                  <w:marLeft w:val="0"/>
                  <w:marRight w:val="0"/>
                  <w:marTop w:val="0"/>
                  <w:marBottom w:val="0"/>
                  <w:divBdr>
                    <w:top w:val="none" w:sz="0" w:space="0" w:color="auto"/>
                    <w:left w:val="none" w:sz="0" w:space="0" w:color="auto"/>
                    <w:bottom w:val="none" w:sz="0" w:space="0" w:color="auto"/>
                    <w:right w:val="none" w:sz="0" w:space="0" w:color="auto"/>
                  </w:divBdr>
                </w:div>
                <w:div w:id="1393891938">
                  <w:marLeft w:val="0"/>
                  <w:marRight w:val="0"/>
                  <w:marTop w:val="0"/>
                  <w:marBottom w:val="0"/>
                  <w:divBdr>
                    <w:top w:val="none" w:sz="0" w:space="0" w:color="auto"/>
                    <w:left w:val="none" w:sz="0" w:space="0" w:color="auto"/>
                    <w:bottom w:val="none" w:sz="0" w:space="0" w:color="auto"/>
                    <w:right w:val="none" w:sz="0" w:space="0" w:color="auto"/>
                  </w:divBdr>
                </w:div>
                <w:div w:id="501817363">
                  <w:marLeft w:val="0"/>
                  <w:marRight w:val="0"/>
                  <w:marTop w:val="0"/>
                  <w:marBottom w:val="0"/>
                  <w:divBdr>
                    <w:top w:val="none" w:sz="0" w:space="0" w:color="auto"/>
                    <w:left w:val="none" w:sz="0" w:space="0" w:color="auto"/>
                    <w:bottom w:val="none" w:sz="0" w:space="0" w:color="auto"/>
                    <w:right w:val="none" w:sz="0" w:space="0" w:color="auto"/>
                  </w:divBdr>
                  <w:divsChild>
                    <w:div w:id="734400341">
                      <w:marLeft w:val="0"/>
                      <w:marRight w:val="0"/>
                      <w:marTop w:val="0"/>
                      <w:marBottom w:val="0"/>
                      <w:divBdr>
                        <w:top w:val="none" w:sz="0" w:space="0" w:color="auto"/>
                        <w:left w:val="none" w:sz="0" w:space="0" w:color="auto"/>
                        <w:bottom w:val="none" w:sz="0" w:space="0" w:color="auto"/>
                        <w:right w:val="none" w:sz="0" w:space="0" w:color="auto"/>
                      </w:divBdr>
                    </w:div>
                    <w:div w:id="1275210795">
                      <w:marLeft w:val="0"/>
                      <w:marRight w:val="0"/>
                      <w:marTop w:val="0"/>
                      <w:marBottom w:val="0"/>
                      <w:divBdr>
                        <w:top w:val="none" w:sz="0" w:space="0" w:color="auto"/>
                        <w:left w:val="none" w:sz="0" w:space="0" w:color="auto"/>
                        <w:bottom w:val="none" w:sz="0" w:space="0" w:color="auto"/>
                        <w:right w:val="none" w:sz="0" w:space="0" w:color="auto"/>
                      </w:divBdr>
                    </w:div>
                    <w:div w:id="1920288003">
                      <w:marLeft w:val="0"/>
                      <w:marRight w:val="0"/>
                      <w:marTop w:val="0"/>
                      <w:marBottom w:val="0"/>
                      <w:divBdr>
                        <w:top w:val="none" w:sz="0" w:space="0" w:color="auto"/>
                        <w:left w:val="none" w:sz="0" w:space="0" w:color="auto"/>
                        <w:bottom w:val="none" w:sz="0" w:space="0" w:color="auto"/>
                        <w:right w:val="none" w:sz="0" w:space="0" w:color="auto"/>
                      </w:divBdr>
                    </w:div>
                    <w:div w:id="267084015">
                      <w:marLeft w:val="0"/>
                      <w:marRight w:val="0"/>
                      <w:marTop w:val="0"/>
                      <w:marBottom w:val="0"/>
                      <w:divBdr>
                        <w:top w:val="none" w:sz="0" w:space="0" w:color="auto"/>
                        <w:left w:val="none" w:sz="0" w:space="0" w:color="auto"/>
                        <w:bottom w:val="none" w:sz="0" w:space="0" w:color="auto"/>
                        <w:right w:val="none" w:sz="0" w:space="0" w:color="auto"/>
                      </w:divBdr>
                    </w:div>
                    <w:div w:id="1323661464">
                      <w:marLeft w:val="0"/>
                      <w:marRight w:val="0"/>
                      <w:marTop w:val="0"/>
                      <w:marBottom w:val="0"/>
                      <w:divBdr>
                        <w:top w:val="none" w:sz="0" w:space="0" w:color="auto"/>
                        <w:left w:val="none" w:sz="0" w:space="0" w:color="auto"/>
                        <w:bottom w:val="none" w:sz="0" w:space="0" w:color="auto"/>
                        <w:right w:val="none" w:sz="0" w:space="0" w:color="auto"/>
                      </w:divBdr>
                    </w:div>
                    <w:div w:id="47460668">
                      <w:marLeft w:val="0"/>
                      <w:marRight w:val="0"/>
                      <w:marTop w:val="0"/>
                      <w:marBottom w:val="0"/>
                      <w:divBdr>
                        <w:top w:val="none" w:sz="0" w:space="0" w:color="auto"/>
                        <w:left w:val="none" w:sz="0" w:space="0" w:color="auto"/>
                        <w:bottom w:val="none" w:sz="0" w:space="0" w:color="auto"/>
                        <w:right w:val="none" w:sz="0" w:space="0" w:color="auto"/>
                      </w:divBdr>
                    </w:div>
                    <w:div w:id="1654023303">
                      <w:marLeft w:val="0"/>
                      <w:marRight w:val="0"/>
                      <w:marTop w:val="0"/>
                      <w:marBottom w:val="0"/>
                      <w:divBdr>
                        <w:top w:val="none" w:sz="0" w:space="0" w:color="auto"/>
                        <w:left w:val="none" w:sz="0" w:space="0" w:color="auto"/>
                        <w:bottom w:val="none" w:sz="0" w:space="0" w:color="auto"/>
                        <w:right w:val="none" w:sz="0" w:space="0" w:color="auto"/>
                      </w:divBdr>
                    </w:div>
                    <w:div w:id="1124498758">
                      <w:marLeft w:val="0"/>
                      <w:marRight w:val="0"/>
                      <w:marTop w:val="0"/>
                      <w:marBottom w:val="0"/>
                      <w:divBdr>
                        <w:top w:val="none" w:sz="0" w:space="0" w:color="auto"/>
                        <w:left w:val="none" w:sz="0" w:space="0" w:color="auto"/>
                        <w:bottom w:val="none" w:sz="0" w:space="0" w:color="auto"/>
                        <w:right w:val="none" w:sz="0" w:space="0" w:color="auto"/>
                      </w:divBdr>
                    </w:div>
                    <w:div w:id="439374375">
                      <w:marLeft w:val="0"/>
                      <w:marRight w:val="0"/>
                      <w:marTop w:val="0"/>
                      <w:marBottom w:val="0"/>
                      <w:divBdr>
                        <w:top w:val="none" w:sz="0" w:space="0" w:color="auto"/>
                        <w:left w:val="none" w:sz="0" w:space="0" w:color="auto"/>
                        <w:bottom w:val="none" w:sz="0" w:space="0" w:color="auto"/>
                        <w:right w:val="none" w:sz="0" w:space="0" w:color="auto"/>
                      </w:divBdr>
                    </w:div>
                    <w:div w:id="138617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237928">
          <w:marLeft w:val="0"/>
          <w:marRight w:val="0"/>
          <w:marTop w:val="0"/>
          <w:marBottom w:val="0"/>
          <w:divBdr>
            <w:top w:val="none" w:sz="0" w:space="0" w:color="auto"/>
            <w:left w:val="none" w:sz="0" w:space="0" w:color="auto"/>
            <w:bottom w:val="none" w:sz="0" w:space="0" w:color="auto"/>
            <w:right w:val="none" w:sz="0" w:space="0" w:color="auto"/>
          </w:divBdr>
          <w:divsChild>
            <w:div w:id="1149059636">
              <w:marLeft w:val="0"/>
              <w:marRight w:val="0"/>
              <w:marTop w:val="0"/>
              <w:marBottom w:val="0"/>
              <w:divBdr>
                <w:top w:val="none" w:sz="0" w:space="0" w:color="auto"/>
                <w:left w:val="none" w:sz="0" w:space="0" w:color="auto"/>
                <w:bottom w:val="none" w:sz="0" w:space="0" w:color="auto"/>
                <w:right w:val="none" w:sz="0" w:space="0" w:color="auto"/>
              </w:divBdr>
              <w:divsChild>
                <w:div w:id="182137082">
                  <w:marLeft w:val="0"/>
                  <w:marRight w:val="0"/>
                  <w:marTop w:val="0"/>
                  <w:marBottom w:val="0"/>
                  <w:divBdr>
                    <w:top w:val="none" w:sz="0" w:space="0" w:color="auto"/>
                    <w:left w:val="none" w:sz="0" w:space="0" w:color="auto"/>
                    <w:bottom w:val="none" w:sz="0" w:space="0" w:color="auto"/>
                    <w:right w:val="none" w:sz="0" w:space="0" w:color="auto"/>
                  </w:divBdr>
                </w:div>
                <w:div w:id="2059158677">
                  <w:marLeft w:val="0"/>
                  <w:marRight w:val="0"/>
                  <w:marTop w:val="0"/>
                  <w:marBottom w:val="0"/>
                  <w:divBdr>
                    <w:top w:val="none" w:sz="0" w:space="0" w:color="auto"/>
                    <w:left w:val="none" w:sz="0" w:space="0" w:color="auto"/>
                    <w:bottom w:val="none" w:sz="0" w:space="0" w:color="auto"/>
                    <w:right w:val="none" w:sz="0" w:space="0" w:color="auto"/>
                  </w:divBdr>
                </w:div>
                <w:div w:id="709963648">
                  <w:marLeft w:val="0"/>
                  <w:marRight w:val="0"/>
                  <w:marTop w:val="0"/>
                  <w:marBottom w:val="0"/>
                  <w:divBdr>
                    <w:top w:val="none" w:sz="0" w:space="0" w:color="auto"/>
                    <w:left w:val="none" w:sz="0" w:space="0" w:color="auto"/>
                    <w:bottom w:val="none" w:sz="0" w:space="0" w:color="auto"/>
                    <w:right w:val="none" w:sz="0" w:space="0" w:color="auto"/>
                  </w:divBdr>
                </w:div>
                <w:div w:id="1458639305">
                  <w:marLeft w:val="0"/>
                  <w:marRight w:val="0"/>
                  <w:marTop w:val="0"/>
                  <w:marBottom w:val="0"/>
                  <w:divBdr>
                    <w:top w:val="none" w:sz="0" w:space="0" w:color="auto"/>
                    <w:left w:val="none" w:sz="0" w:space="0" w:color="auto"/>
                    <w:bottom w:val="none" w:sz="0" w:space="0" w:color="auto"/>
                    <w:right w:val="none" w:sz="0" w:space="0" w:color="auto"/>
                  </w:divBdr>
                </w:div>
                <w:div w:id="82344107">
                  <w:marLeft w:val="0"/>
                  <w:marRight w:val="0"/>
                  <w:marTop w:val="0"/>
                  <w:marBottom w:val="0"/>
                  <w:divBdr>
                    <w:top w:val="none" w:sz="0" w:space="0" w:color="auto"/>
                    <w:left w:val="none" w:sz="0" w:space="0" w:color="auto"/>
                    <w:bottom w:val="none" w:sz="0" w:space="0" w:color="auto"/>
                    <w:right w:val="none" w:sz="0" w:space="0" w:color="auto"/>
                  </w:divBdr>
                  <w:divsChild>
                    <w:div w:id="1355351323">
                      <w:marLeft w:val="0"/>
                      <w:marRight w:val="0"/>
                      <w:marTop w:val="0"/>
                      <w:marBottom w:val="0"/>
                      <w:divBdr>
                        <w:top w:val="none" w:sz="0" w:space="0" w:color="auto"/>
                        <w:left w:val="none" w:sz="0" w:space="0" w:color="auto"/>
                        <w:bottom w:val="none" w:sz="0" w:space="0" w:color="auto"/>
                        <w:right w:val="none" w:sz="0" w:space="0" w:color="auto"/>
                      </w:divBdr>
                    </w:div>
                    <w:div w:id="2017343294">
                      <w:marLeft w:val="0"/>
                      <w:marRight w:val="0"/>
                      <w:marTop w:val="0"/>
                      <w:marBottom w:val="0"/>
                      <w:divBdr>
                        <w:top w:val="none" w:sz="0" w:space="0" w:color="auto"/>
                        <w:left w:val="none" w:sz="0" w:space="0" w:color="auto"/>
                        <w:bottom w:val="none" w:sz="0" w:space="0" w:color="auto"/>
                        <w:right w:val="none" w:sz="0" w:space="0" w:color="auto"/>
                      </w:divBdr>
                    </w:div>
                    <w:div w:id="1537044014">
                      <w:marLeft w:val="0"/>
                      <w:marRight w:val="0"/>
                      <w:marTop w:val="0"/>
                      <w:marBottom w:val="0"/>
                      <w:divBdr>
                        <w:top w:val="none" w:sz="0" w:space="0" w:color="auto"/>
                        <w:left w:val="none" w:sz="0" w:space="0" w:color="auto"/>
                        <w:bottom w:val="none" w:sz="0" w:space="0" w:color="auto"/>
                        <w:right w:val="none" w:sz="0" w:space="0" w:color="auto"/>
                      </w:divBdr>
                    </w:div>
                    <w:div w:id="7166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722775">
          <w:marLeft w:val="0"/>
          <w:marRight w:val="0"/>
          <w:marTop w:val="0"/>
          <w:marBottom w:val="0"/>
          <w:divBdr>
            <w:top w:val="none" w:sz="0" w:space="0" w:color="auto"/>
            <w:left w:val="none" w:sz="0" w:space="0" w:color="auto"/>
            <w:bottom w:val="none" w:sz="0" w:space="0" w:color="auto"/>
            <w:right w:val="none" w:sz="0" w:space="0" w:color="auto"/>
          </w:divBdr>
          <w:divsChild>
            <w:div w:id="2050758247">
              <w:marLeft w:val="0"/>
              <w:marRight w:val="0"/>
              <w:marTop w:val="0"/>
              <w:marBottom w:val="0"/>
              <w:divBdr>
                <w:top w:val="none" w:sz="0" w:space="0" w:color="auto"/>
                <w:left w:val="none" w:sz="0" w:space="0" w:color="auto"/>
                <w:bottom w:val="none" w:sz="0" w:space="0" w:color="auto"/>
                <w:right w:val="none" w:sz="0" w:space="0" w:color="auto"/>
              </w:divBdr>
              <w:divsChild>
                <w:div w:id="2011832453">
                  <w:marLeft w:val="0"/>
                  <w:marRight w:val="0"/>
                  <w:marTop w:val="0"/>
                  <w:marBottom w:val="0"/>
                  <w:divBdr>
                    <w:top w:val="none" w:sz="0" w:space="0" w:color="auto"/>
                    <w:left w:val="none" w:sz="0" w:space="0" w:color="auto"/>
                    <w:bottom w:val="none" w:sz="0" w:space="0" w:color="auto"/>
                    <w:right w:val="none" w:sz="0" w:space="0" w:color="auto"/>
                  </w:divBdr>
                </w:div>
                <w:div w:id="361564158">
                  <w:marLeft w:val="0"/>
                  <w:marRight w:val="0"/>
                  <w:marTop w:val="0"/>
                  <w:marBottom w:val="0"/>
                  <w:divBdr>
                    <w:top w:val="none" w:sz="0" w:space="0" w:color="auto"/>
                    <w:left w:val="none" w:sz="0" w:space="0" w:color="auto"/>
                    <w:bottom w:val="none" w:sz="0" w:space="0" w:color="auto"/>
                    <w:right w:val="none" w:sz="0" w:space="0" w:color="auto"/>
                  </w:divBdr>
                </w:div>
                <w:div w:id="1461457697">
                  <w:marLeft w:val="0"/>
                  <w:marRight w:val="0"/>
                  <w:marTop w:val="0"/>
                  <w:marBottom w:val="0"/>
                  <w:divBdr>
                    <w:top w:val="none" w:sz="0" w:space="0" w:color="auto"/>
                    <w:left w:val="none" w:sz="0" w:space="0" w:color="auto"/>
                    <w:bottom w:val="none" w:sz="0" w:space="0" w:color="auto"/>
                    <w:right w:val="none" w:sz="0" w:space="0" w:color="auto"/>
                  </w:divBdr>
                  <w:divsChild>
                    <w:div w:id="374160803">
                      <w:marLeft w:val="0"/>
                      <w:marRight w:val="0"/>
                      <w:marTop w:val="0"/>
                      <w:marBottom w:val="0"/>
                      <w:divBdr>
                        <w:top w:val="none" w:sz="0" w:space="0" w:color="auto"/>
                        <w:left w:val="none" w:sz="0" w:space="0" w:color="auto"/>
                        <w:bottom w:val="none" w:sz="0" w:space="0" w:color="auto"/>
                        <w:right w:val="none" w:sz="0" w:space="0" w:color="auto"/>
                      </w:divBdr>
                    </w:div>
                    <w:div w:id="106791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211909">
          <w:marLeft w:val="0"/>
          <w:marRight w:val="0"/>
          <w:marTop w:val="0"/>
          <w:marBottom w:val="0"/>
          <w:divBdr>
            <w:top w:val="none" w:sz="0" w:space="0" w:color="auto"/>
            <w:left w:val="none" w:sz="0" w:space="0" w:color="auto"/>
            <w:bottom w:val="none" w:sz="0" w:space="0" w:color="auto"/>
            <w:right w:val="none" w:sz="0" w:space="0" w:color="auto"/>
          </w:divBdr>
          <w:divsChild>
            <w:div w:id="1013266884">
              <w:marLeft w:val="0"/>
              <w:marRight w:val="0"/>
              <w:marTop w:val="0"/>
              <w:marBottom w:val="0"/>
              <w:divBdr>
                <w:top w:val="none" w:sz="0" w:space="0" w:color="auto"/>
                <w:left w:val="none" w:sz="0" w:space="0" w:color="auto"/>
                <w:bottom w:val="none" w:sz="0" w:space="0" w:color="auto"/>
                <w:right w:val="none" w:sz="0" w:space="0" w:color="auto"/>
              </w:divBdr>
              <w:divsChild>
                <w:div w:id="883954936">
                  <w:marLeft w:val="0"/>
                  <w:marRight w:val="0"/>
                  <w:marTop w:val="0"/>
                  <w:marBottom w:val="0"/>
                  <w:divBdr>
                    <w:top w:val="none" w:sz="0" w:space="0" w:color="auto"/>
                    <w:left w:val="none" w:sz="0" w:space="0" w:color="auto"/>
                    <w:bottom w:val="none" w:sz="0" w:space="0" w:color="auto"/>
                    <w:right w:val="none" w:sz="0" w:space="0" w:color="auto"/>
                  </w:divBdr>
                </w:div>
                <w:div w:id="495415814">
                  <w:marLeft w:val="0"/>
                  <w:marRight w:val="0"/>
                  <w:marTop w:val="0"/>
                  <w:marBottom w:val="0"/>
                  <w:divBdr>
                    <w:top w:val="none" w:sz="0" w:space="0" w:color="auto"/>
                    <w:left w:val="none" w:sz="0" w:space="0" w:color="auto"/>
                    <w:bottom w:val="none" w:sz="0" w:space="0" w:color="auto"/>
                    <w:right w:val="none" w:sz="0" w:space="0" w:color="auto"/>
                  </w:divBdr>
                  <w:divsChild>
                    <w:div w:id="22446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32536">
          <w:marLeft w:val="0"/>
          <w:marRight w:val="0"/>
          <w:marTop w:val="0"/>
          <w:marBottom w:val="0"/>
          <w:divBdr>
            <w:top w:val="none" w:sz="0" w:space="0" w:color="auto"/>
            <w:left w:val="none" w:sz="0" w:space="0" w:color="auto"/>
            <w:bottom w:val="none" w:sz="0" w:space="0" w:color="auto"/>
            <w:right w:val="none" w:sz="0" w:space="0" w:color="auto"/>
          </w:divBdr>
          <w:divsChild>
            <w:div w:id="1284191521">
              <w:marLeft w:val="0"/>
              <w:marRight w:val="0"/>
              <w:marTop w:val="0"/>
              <w:marBottom w:val="0"/>
              <w:divBdr>
                <w:top w:val="none" w:sz="0" w:space="0" w:color="auto"/>
                <w:left w:val="none" w:sz="0" w:space="0" w:color="auto"/>
                <w:bottom w:val="none" w:sz="0" w:space="0" w:color="auto"/>
                <w:right w:val="none" w:sz="0" w:space="0" w:color="auto"/>
              </w:divBdr>
              <w:divsChild>
                <w:div w:id="1597786222">
                  <w:marLeft w:val="0"/>
                  <w:marRight w:val="0"/>
                  <w:marTop w:val="0"/>
                  <w:marBottom w:val="0"/>
                  <w:divBdr>
                    <w:top w:val="none" w:sz="0" w:space="0" w:color="auto"/>
                    <w:left w:val="none" w:sz="0" w:space="0" w:color="auto"/>
                    <w:bottom w:val="none" w:sz="0" w:space="0" w:color="auto"/>
                    <w:right w:val="none" w:sz="0" w:space="0" w:color="auto"/>
                  </w:divBdr>
                </w:div>
                <w:div w:id="946473551">
                  <w:marLeft w:val="0"/>
                  <w:marRight w:val="0"/>
                  <w:marTop w:val="0"/>
                  <w:marBottom w:val="0"/>
                  <w:divBdr>
                    <w:top w:val="none" w:sz="0" w:space="0" w:color="auto"/>
                    <w:left w:val="none" w:sz="0" w:space="0" w:color="auto"/>
                    <w:bottom w:val="none" w:sz="0" w:space="0" w:color="auto"/>
                    <w:right w:val="none" w:sz="0" w:space="0" w:color="auto"/>
                  </w:divBdr>
                </w:div>
                <w:div w:id="2041592469">
                  <w:marLeft w:val="0"/>
                  <w:marRight w:val="0"/>
                  <w:marTop w:val="0"/>
                  <w:marBottom w:val="0"/>
                  <w:divBdr>
                    <w:top w:val="none" w:sz="0" w:space="0" w:color="auto"/>
                    <w:left w:val="none" w:sz="0" w:space="0" w:color="auto"/>
                    <w:bottom w:val="none" w:sz="0" w:space="0" w:color="auto"/>
                    <w:right w:val="none" w:sz="0" w:space="0" w:color="auto"/>
                  </w:divBdr>
                </w:div>
                <w:div w:id="1988702262">
                  <w:marLeft w:val="0"/>
                  <w:marRight w:val="0"/>
                  <w:marTop w:val="0"/>
                  <w:marBottom w:val="0"/>
                  <w:divBdr>
                    <w:top w:val="none" w:sz="0" w:space="0" w:color="auto"/>
                    <w:left w:val="none" w:sz="0" w:space="0" w:color="auto"/>
                    <w:bottom w:val="none" w:sz="0" w:space="0" w:color="auto"/>
                    <w:right w:val="none" w:sz="0" w:space="0" w:color="auto"/>
                  </w:divBdr>
                </w:div>
                <w:div w:id="625352787">
                  <w:marLeft w:val="0"/>
                  <w:marRight w:val="0"/>
                  <w:marTop w:val="0"/>
                  <w:marBottom w:val="0"/>
                  <w:divBdr>
                    <w:top w:val="none" w:sz="0" w:space="0" w:color="auto"/>
                    <w:left w:val="none" w:sz="0" w:space="0" w:color="auto"/>
                    <w:bottom w:val="none" w:sz="0" w:space="0" w:color="auto"/>
                    <w:right w:val="none" w:sz="0" w:space="0" w:color="auto"/>
                  </w:divBdr>
                </w:div>
                <w:div w:id="304090438">
                  <w:marLeft w:val="0"/>
                  <w:marRight w:val="0"/>
                  <w:marTop w:val="0"/>
                  <w:marBottom w:val="0"/>
                  <w:divBdr>
                    <w:top w:val="none" w:sz="0" w:space="0" w:color="auto"/>
                    <w:left w:val="none" w:sz="0" w:space="0" w:color="auto"/>
                    <w:bottom w:val="none" w:sz="0" w:space="0" w:color="auto"/>
                    <w:right w:val="none" w:sz="0" w:space="0" w:color="auto"/>
                  </w:divBdr>
                </w:div>
                <w:div w:id="1345206131">
                  <w:marLeft w:val="0"/>
                  <w:marRight w:val="0"/>
                  <w:marTop w:val="0"/>
                  <w:marBottom w:val="0"/>
                  <w:divBdr>
                    <w:top w:val="none" w:sz="0" w:space="0" w:color="auto"/>
                    <w:left w:val="none" w:sz="0" w:space="0" w:color="auto"/>
                    <w:bottom w:val="none" w:sz="0" w:space="0" w:color="auto"/>
                    <w:right w:val="none" w:sz="0" w:space="0" w:color="auto"/>
                  </w:divBdr>
                </w:div>
                <w:div w:id="1426656803">
                  <w:marLeft w:val="0"/>
                  <w:marRight w:val="0"/>
                  <w:marTop w:val="0"/>
                  <w:marBottom w:val="0"/>
                  <w:divBdr>
                    <w:top w:val="none" w:sz="0" w:space="0" w:color="auto"/>
                    <w:left w:val="none" w:sz="0" w:space="0" w:color="auto"/>
                    <w:bottom w:val="none" w:sz="0" w:space="0" w:color="auto"/>
                    <w:right w:val="none" w:sz="0" w:space="0" w:color="auto"/>
                  </w:divBdr>
                </w:div>
                <w:div w:id="173963670">
                  <w:marLeft w:val="0"/>
                  <w:marRight w:val="0"/>
                  <w:marTop w:val="0"/>
                  <w:marBottom w:val="0"/>
                  <w:divBdr>
                    <w:top w:val="none" w:sz="0" w:space="0" w:color="auto"/>
                    <w:left w:val="none" w:sz="0" w:space="0" w:color="auto"/>
                    <w:bottom w:val="none" w:sz="0" w:space="0" w:color="auto"/>
                    <w:right w:val="none" w:sz="0" w:space="0" w:color="auto"/>
                  </w:divBdr>
                  <w:divsChild>
                    <w:div w:id="1401753496">
                      <w:marLeft w:val="0"/>
                      <w:marRight w:val="0"/>
                      <w:marTop w:val="0"/>
                      <w:marBottom w:val="0"/>
                      <w:divBdr>
                        <w:top w:val="none" w:sz="0" w:space="0" w:color="auto"/>
                        <w:left w:val="none" w:sz="0" w:space="0" w:color="auto"/>
                        <w:bottom w:val="none" w:sz="0" w:space="0" w:color="auto"/>
                        <w:right w:val="none" w:sz="0" w:space="0" w:color="auto"/>
                      </w:divBdr>
                    </w:div>
                    <w:div w:id="1097868956">
                      <w:marLeft w:val="0"/>
                      <w:marRight w:val="0"/>
                      <w:marTop w:val="0"/>
                      <w:marBottom w:val="0"/>
                      <w:divBdr>
                        <w:top w:val="none" w:sz="0" w:space="0" w:color="auto"/>
                        <w:left w:val="none" w:sz="0" w:space="0" w:color="auto"/>
                        <w:bottom w:val="none" w:sz="0" w:space="0" w:color="auto"/>
                        <w:right w:val="none" w:sz="0" w:space="0" w:color="auto"/>
                      </w:divBdr>
                    </w:div>
                    <w:div w:id="939028621">
                      <w:marLeft w:val="0"/>
                      <w:marRight w:val="0"/>
                      <w:marTop w:val="0"/>
                      <w:marBottom w:val="0"/>
                      <w:divBdr>
                        <w:top w:val="none" w:sz="0" w:space="0" w:color="auto"/>
                        <w:left w:val="none" w:sz="0" w:space="0" w:color="auto"/>
                        <w:bottom w:val="none" w:sz="0" w:space="0" w:color="auto"/>
                        <w:right w:val="none" w:sz="0" w:space="0" w:color="auto"/>
                      </w:divBdr>
                    </w:div>
                    <w:div w:id="44717657">
                      <w:marLeft w:val="0"/>
                      <w:marRight w:val="0"/>
                      <w:marTop w:val="0"/>
                      <w:marBottom w:val="0"/>
                      <w:divBdr>
                        <w:top w:val="none" w:sz="0" w:space="0" w:color="auto"/>
                        <w:left w:val="none" w:sz="0" w:space="0" w:color="auto"/>
                        <w:bottom w:val="none" w:sz="0" w:space="0" w:color="auto"/>
                        <w:right w:val="none" w:sz="0" w:space="0" w:color="auto"/>
                      </w:divBdr>
                    </w:div>
                    <w:div w:id="871382809">
                      <w:marLeft w:val="0"/>
                      <w:marRight w:val="0"/>
                      <w:marTop w:val="0"/>
                      <w:marBottom w:val="0"/>
                      <w:divBdr>
                        <w:top w:val="none" w:sz="0" w:space="0" w:color="auto"/>
                        <w:left w:val="none" w:sz="0" w:space="0" w:color="auto"/>
                        <w:bottom w:val="none" w:sz="0" w:space="0" w:color="auto"/>
                        <w:right w:val="none" w:sz="0" w:space="0" w:color="auto"/>
                      </w:divBdr>
                    </w:div>
                    <w:div w:id="938023096">
                      <w:marLeft w:val="0"/>
                      <w:marRight w:val="0"/>
                      <w:marTop w:val="0"/>
                      <w:marBottom w:val="0"/>
                      <w:divBdr>
                        <w:top w:val="none" w:sz="0" w:space="0" w:color="auto"/>
                        <w:left w:val="none" w:sz="0" w:space="0" w:color="auto"/>
                        <w:bottom w:val="none" w:sz="0" w:space="0" w:color="auto"/>
                        <w:right w:val="none" w:sz="0" w:space="0" w:color="auto"/>
                      </w:divBdr>
                    </w:div>
                    <w:div w:id="1347639317">
                      <w:marLeft w:val="0"/>
                      <w:marRight w:val="0"/>
                      <w:marTop w:val="0"/>
                      <w:marBottom w:val="0"/>
                      <w:divBdr>
                        <w:top w:val="none" w:sz="0" w:space="0" w:color="auto"/>
                        <w:left w:val="none" w:sz="0" w:space="0" w:color="auto"/>
                        <w:bottom w:val="none" w:sz="0" w:space="0" w:color="auto"/>
                        <w:right w:val="none" w:sz="0" w:space="0" w:color="auto"/>
                      </w:divBdr>
                    </w:div>
                    <w:div w:id="83507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77057">
          <w:marLeft w:val="0"/>
          <w:marRight w:val="0"/>
          <w:marTop w:val="0"/>
          <w:marBottom w:val="0"/>
          <w:divBdr>
            <w:top w:val="none" w:sz="0" w:space="0" w:color="auto"/>
            <w:left w:val="none" w:sz="0" w:space="0" w:color="auto"/>
            <w:bottom w:val="none" w:sz="0" w:space="0" w:color="auto"/>
            <w:right w:val="none" w:sz="0" w:space="0" w:color="auto"/>
          </w:divBdr>
          <w:divsChild>
            <w:div w:id="1543636726">
              <w:marLeft w:val="0"/>
              <w:marRight w:val="0"/>
              <w:marTop w:val="0"/>
              <w:marBottom w:val="0"/>
              <w:divBdr>
                <w:top w:val="none" w:sz="0" w:space="0" w:color="auto"/>
                <w:left w:val="none" w:sz="0" w:space="0" w:color="auto"/>
                <w:bottom w:val="none" w:sz="0" w:space="0" w:color="auto"/>
                <w:right w:val="none" w:sz="0" w:space="0" w:color="auto"/>
              </w:divBdr>
              <w:divsChild>
                <w:div w:id="946736389">
                  <w:marLeft w:val="0"/>
                  <w:marRight w:val="0"/>
                  <w:marTop w:val="0"/>
                  <w:marBottom w:val="0"/>
                  <w:divBdr>
                    <w:top w:val="none" w:sz="0" w:space="0" w:color="auto"/>
                    <w:left w:val="none" w:sz="0" w:space="0" w:color="auto"/>
                    <w:bottom w:val="none" w:sz="0" w:space="0" w:color="auto"/>
                    <w:right w:val="none" w:sz="0" w:space="0" w:color="auto"/>
                  </w:divBdr>
                </w:div>
                <w:div w:id="1478568855">
                  <w:marLeft w:val="0"/>
                  <w:marRight w:val="0"/>
                  <w:marTop w:val="0"/>
                  <w:marBottom w:val="0"/>
                  <w:divBdr>
                    <w:top w:val="none" w:sz="0" w:space="0" w:color="auto"/>
                    <w:left w:val="none" w:sz="0" w:space="0" w:color="auto"/>
                    <w:bottom w:val="none" w:sz="0" w:space="0" w:color="auto"/>
                    <w:right w:val="none" w:sz="0" w:space="0" w:color="auto"/>
                  </w:divBdr>
                  <w:divsChild>
                    <w:div w:id="39658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15944">
          <w:marLeft w:val="0"/>
          <w:marRight w:val="0"/>
          <w:marTop w:val="0"/>
          <w:marBottom w:val="0"/>
          <w:divBdr>
            <w:top w:val="none" w:sz="0" w:space="0" w:color="auto"/>
            <w:left w:val="none" w:sz="0" w:space="0" w:color="auto"/>
            <w:bottom w:val="none" w:sz="0" w:space="0" w:color="auto"/>
            <w:right w:val="none" w:sz="0" w:space="0" w:color="auto"/>
          </w:divBdr>
          <w:divsChild>
            <w:div w:id="2023698696">
              <w:marLeft w:val="0"/>
              <w:marRight w:val="0"/>
              <w:marTop w:val="0"/>
              <w:marBottom w:val="0"/>
              <w:divBdr>
                <w:top w:val="none" w:sz="0" w:space="0" w:color="auto"/>
                <w:left w:val="none" w:sz="0" w:space="0" w:color="auto"/>
                <w:bottom w:val="none" w:sz="0" w:space="0" w:color="auto"/>
                <w:right w:val="none" w:sz="0" w:space="0" w:color="auto"/>
              </w:divBdr>
              <w:divsChild>
                <w:div w:id="58405998">
                  <w:marLeft w:val="0"/>
                  <w:marRight w:val="0"/>
                  <w:marTop w:val="0"/>
                  <w:marBottom w:val="0"/>
                  <w:divBdr>
                    <w:top w:val="none" w:sz="0" w:space="0" w:color="auto"/>
                    <w:left w:val="none" w:sz="0" w:space="0" w:color="auto"/>
                    <w:bottom w:val="none" w:sz="0" w:space="0" w:color="auto"/>
                    <w:right w:val="none" w:sz="0" w:space="0" w:color="auto"/>
                  </w:divBdr>
                </w:div>
                <w:div w:id="2040889028">
                  <w:marLeft w:val="0"/>
                  <w:marRight w:val="0"/>
                  <w:marTop w:val="0"/>
                  <w:marBottom w:val="0"/>
                  <w:divBdr>
                    <w:top w:val="none" w:sz="0" w:space="0" w:color="auto"/>
                    <w:left w:val="none" w:sz="0" w:space="0" w:color="auto"/>
                    <w:bottom w:val="none" w:sz="0" w:space="0" w:color="auto"/>
                    <w:right w:val="none" w:sz="0" w:space="0" w:color="auto"/>
                  </w:divBdr>
                </w:div>
                <w:div w:id="1541086381">
                  <w:marLeft w:val="0"/>
                  <w:marRight w:val="0"/>
                  <w:marTop w:val="0"/>
                  <w:marBottom w:val="0"/>
                  <w:divBdr>
                    <w:top w:val="none" w:sz="0" w:space="0" w:color="auto"/>
                    <w:left w:val="none" w:sz="0" w:space="0" w:color="auto"/>
                    <w:bottom w:val="none" w:sz="0" w:space="0" w:color="auto"/>
                    <w:right w:val="none" w:sz="0" w:space="0" w:color="auto"/>
                  </w:divBdr>
                </w:div>
                <w:div w:id="383260897">
                  <w:marLeft w:val="0"/>
                  <w:marRight w:val="0"/>
                  <w:marTop w:val="0"/>
                  <w:marBottom w:val="0"/>
                  <w:divBdr>
                    <w:top w:val="none" w:sz="0" w:space="0" w:color="auto"/>
                    <w:left w:val="none" w:sz="0" w:space="0" w:color="auto"/>
                    <w:bottom w:val="none" w:sz="0" w:space="0" w:color="auto"/>
                    <w:right w:val="none" w:sz="0" w:space="0" w:color="auto"/>
                  </w:divBdr>
                </w:div>
                <w:div w:id="303390513">
                  <w:marLeft w:val="0"/>
                  <w:marRight w:val="0"/>
                  <w:marTop w:val="0"/>
                  <w:marBottom w:val="0"/>
                  <w:divBdr>
                    <w:top w:val="none" w:sz="0" w:space="0" w:color="auto"/>
                    <w:left w:val="none" w:sz="0" w:space="0" w:color="auto"/>
                    <w:bottom w:val="none" w:sz="0" w:space="0" w:color="auto"/>
                    <w:right w:val="none" w:sz="0" w:space="0" w:color="auto"/>
                  </w:divBdr>
                </w:div>
                <w:div w:id="2061973605">
                  <w:marLeft w:val="0"/>
                  <w:marRight w:val="0"/>
                  <w:marTop w:val="0"/>
                  <w:marBottom w:val="0"/>
                  <w:divBdr>
                    <w:top w:val="none" w:sz="0" w:space="0" w:color="auto"/>
                    <w:left w:val="none" w:sz="0" w:space="0" w:color="auto"/>
                    <w:bottom w:val="none" w:sz="0" w:space="0" w:color="auto"/>
                    <w:right w:val="none" w:sz="0" w:space="0" w:color="auto"/>
                  </w:divBdr>
                </w:div>
                <w:div w:id="31541504">
                  <w:marLeft w:val="0"/>
                  <w:marRight w:val="0"/>
                  <w:marTop w:val="0"/>
                  <w:marBottom w:val="0"/>
                  <w:divBdr>
                    <w:top w:val="none" w:sz="0" w:space="0" w:color="auto"/>
                    <w:left w:val="none" w:sz="0" w:space="0" w:color="auto"/>
                    <w:bottom w:val="none" w:sz="0" w:space="0" w:color="auto"/>
                    <w:right w:val="none" w:sz="0" w:space="0" w:color="auto"/>
                  </w:divBdr>
                </w:div>
                <w:div w:id="804590343">
                  <w:marLeft w:val="0"/>
                  <w:marRight w:val="0"/>
                  <w:marTop w:val="0"/>
                  <w:marBottom w:val="0"/>
                  <w:divBdr>
                    <w:top w:val="none" w:sz="0" w:space="0" w:color="auto"/>
                    <w:left w:val="none" w:sz="0" w:space="0" w:color="auto"/>
                    <w:bottom w:val="none" w:sz="0" w:space="0" w:color="auto"/>
                    <w:right w:val="none" w:sz="0" w:space="0" w:color="auto"/>
                  </w:divBdr>
                </w:div>
                <w:div w:id="1994217529">
                  <w:marLeft w:val="0"/>
                  <w:marRight w:val="0"/>
                  <w:marTop w:val="0"/>
                  <w:marBottom w:val="0"/>
                  <w:divBdr>
                    <w:top w:val="none" w:sz="0" w:space="0" w:color="auto"/>
                    <w:left w:val="none" w:sz="0" w:space="0" w:color="auto"/>
                    <w:bottom w:val="none" w:sz="0" w:space="0" w:color="auto"/>
                    <w:right w:val="none" w:sz="0" w:space="0" w:color="auto"/>
                  </w:divBdr>
                </w:div>
                <w:div w:id="492843512">
                  <w:marLeft w:val="0"/>
                  <w:marRight w:val="0"/>
                  <w:marTop w:val="0"/>
                  <w:marBottom w:val="0"/>
                  <w:divBdr>
                    <w:top w:val="none" w:sz="0" w:space="0" w:color="auto"/>
                    <w:left w:val="none" w:sz="0" w:space="0" w:color="auto"/>
                    <w:bottom w:val="none" w:sz="0" w:space="0" w:color="auto"/>
                    <w:right w:val="none" w:sz="0" w:space="0" w:color="auto"/>
                  </w:divBdr>
                </w:div>
                <w:div w:id="241648063">
                  <w:marLeft w:val="0"/>
                  <w:marRight w:val="0"/>
                  <w:marTop w:val="0"/>
                  <w:marBottom w:val="0"/>
                  <w:divBdr>
                    <w:top w:val="none" w:sz="0" w:space="0" w:color="auto"/>
                    <w:left w:val="none" w:sz="0" w:space="0" w:color="auto"/>
                    <w:bottom w:val="none" w:sz="0" w:space="0" w:color="auto"/>
                    <w:right w:val="none" w:sz="0" w:space="0" w:color="auto"/>
                  </w:divBdr>
                  <w:divsChild>
                    <w:div w:id="512838777">
                      <w:marLeft w:val="0"/>
                      <w:marRight w:val="0"/>
                      <w:marTop w:val="0"/>
                      <w:marBottom w:val="0"/>
                      <w:divBdr>
                        <w:top w:val="none" w:sz="0" w:space="0" w:color="auto"/>
                        <w:left w:val="none" w:sz="0" w:space="0" w:color="auto"/>
                        <w:bottom w:val="none" w:sz="0" w:space="0" w:color="auto"/>
                        <w:right w:val="none" w:sz="0" w:space="0" w:color="auto"/>
                      </w:divBdr>
                    </w:div>
                    <w:div w:id="1779179090">
                      <w:marLeft w:val="0"/>
                      <w:marRight w:val="0"/>
                      <w:marTop w:val="0"/>
                      <w:marBottom w:val="0"/>
                      <w:divBdr>
                        <w:top w:val="none" w:sz="0" w:space="0" w:color="auto"/>
                        <w:left w:val="none" w:sz="0" w:space="0" w:color="auto"/>
                        <w:bottom w:val="none" w:sz="0" w:space="0" w:color="auto"/>
                        <w:right w:val="none" w:sz="0" w:space="0" w:color="auto"/>
                      </w:divBdr>
                    </w:div>
                    <w:div w:id="895774528">
                      <w:marLeft w:val="0"/>
                      <w:marRight w:val="0"/>
                      <w:marTop w:val="0"/>
                      <w:marBottom w:val="0"/>
                      <w:divBdr>
                        <w:top w:val="none" w:sz="0" w:space="0" w:color="auto"/>
                        <w:left w:val="none" w:sz="0" w:space="0" w:color="auto"/>
                        <w:bottom w:val="none" w:sz="0" w:space="0" w:color="auto"/>
                        <w:right w:val="none" w:sz="0" w:space="0" w:color="auto"/>
                      </w:divBdr>
                    </w:div>
                    <w:div w:id="587082174">
                      <w:marLeft w:val="0"/>
                      <w:marRight w:val="0"/>
                      <w:marTop w:val="0"/>
                      <w:marBottom w:val="0"/>
                      <w:divBdr>
                        <w:top w:val="none" w:sz="0" w:space="0" w:color="auto"/>
                        <w:left w:val="none" w:sz="0" w:space="0" w:color="auto"/>
                        <w:bottom w:val="none" w:sz="0" w:space="0" w:color="auto"/>
                        <w:right w:val="none" w:sz="0" w:space="0" w:color="auto"/>
                      </w:divBdr>
                    </w:div>
                    <w:div w:id="2367584">
                      <w:marLeft w:val="0"/>
                      <w:marRight w:val="0"/>
                      <w:marTop w:val="0"/>
                      <w:marBottom w:val="0"/>
                      <w:divBdr>
                        <w:top w:val="none" w:sz="0" w:space="0" w:color="auto"/>
                        <w:left w:val="none" w:sz="0" w:space="0" w:color="auto"/>
                        <w:bottom w:val="none" w:sz="0" w:space="0" w:color="auto"/>
                        <w:right w:val="none" w:sz="0" w:space="0" w:color="auto"/>
                      </w:divBdr>
                    </w:div>
                    <w:div w:id="155608366">
                      <w:marLeft w:val="0"/>
                      <w:marRight w:val="0"/>
                      <w:marTop w:val="0"/>
                      <w:marBottom w:val="0"/>
                      <w:divBdr>
                        <w:top w:val="none" w:sz="0" w:space="0" w:color="auto"/>
                        <w:left w:val="none" w:sz="0" w:space="0" w:color="auto"/>
                        <w:bottom w:val="none" w:sz="0" w:space="0" w:color="auto"/>
                        <w:right w:val="none" w:sz="0" w:space="0" w:color="auto"/>
                      </w:divBdr>
                    </w:div>
                    <w:div w:id="840511217">
                      <w:marLeft w:val="0"/>
                      <w:marRight w:val="0"/>
                      <w:marTop w:val="0"/>
                      <w:marBottom w:val="0"/>
                      <w:divBdr>
                        <w:top w:val="none" w:sz="0" w:space="0" w:color="auto"/>
                        <w:left w:val="none" w:sz="0" w:space="0" w:color="auto"/>
                        <w:bottom w:val="none" w:sz="0" w:space="0" w:color="auto"/>
                        <w:right w:val="none" w:sz="0" w:space="0" w:color="auto"/>
                      </w:divBdr>
                    </w:div>
                    <w:div w:id="1547570009">
                      <w:marLeft w:val="0"/>
                      <w:marRight w:val="0"/>
                      <w:marTop w:val="0"/>
                      <w:marBottom w:val="0"/>
                      <w:divBdr>
                        <w:top w:val="none" w:sz="0" w:space="0" w:color="auto"/>
                        <w:left w:val="none" w:sz="0" w:space="0" w:color="auto"/>
                        <w:bottom w:val="none" w:sz="0" w:space="0" w:color="auto"/>
                        <w:right w:val="none" w:sz="0" w:space="0" w:color="auto"/>
                      </w:divBdr>
                    </w:div>
                    <w:div w:id="1928297800">
                      <w:marLeft w:val="0"/>
                      <w:marRight w:val="0"/>
                      <w:marTop w:val="0"/>
                      <w:marBottom w:val="0"/>
                      <w:divBdr>
                        <w:top w:val="none" w:sz="0" w:space="0" w:color="auto"/>
                        <w:left w:val="none" w:sz="0" w:space="0" w:color="auto"/>
                        <w:bottom w:val="none" w:sz="0" w:space="0" w:color="auto"/>
                        <w:right w:val="none" w:sz="0" w:space="0" w:color="auto"/>
                      </w:divBdr>
                    </w:div>
                    <w:div w:id="156305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77930">
          <w:marLeft w:val="0"/>
          <w:marRight w:val="0"/>
          <w:marTop w:val="0"/>
          <w:marBottom w:val="0"/>
          <w:divBdr>
            <w:top w:val="none" w:sz="0" w:space="0" w:color="auto"/>
            <w:left w:val="none" w:sz="0" w:space="0" w:color="auto"/>
            <w:bottom w:val="none" w:sz="0" w:space="0" w:color="auto"/>
            <w:right w:val="none" w:sz="0" w:space="0" w:color="auto"/>
          </w:divBdr>
          <w:divsChild>
            <w:div w:id="2066684123">
              <w:marLeft w:val="0"/>
              <w:marRight w:val="0"/>
              <w:marTop w:val="0"/>
              <w:marBottom w:val="0"/>
              <w:divBdr>
                <w:top w:val="none" w:sz="0" w:space="0" w:color="auto"/>
                <w:left w:val="none" w:sz="0" w:space="0" w:color="auto"/>
                <w:bottom w:val="none" w:sz="0" w:space="0" w:color="auto"/>
                <w:right w:val="none" w:sz="0" w:space="0" w:color="auto"/>
              </w:divBdr>
              <w:divsChild>
                <w:div w:id="2103068969">
                  <w:marLeft w:val="0"/>
                  <w:marRight w:val="0"/>
                  <w:marTop w:val="0"/>
                  <w:marBottom w:val="0"/>
                  <w:divBdr>
                    <w:top w:val="none" w:sz="0" w:space="0" w:color="auto"/>
                    <w:left w:val="none" w:sz="0" w:space="0" w:color="auto"/>
                    <w:bottom w:val="none" w:sz="0" w:space="0" w:color="auto"/>
                    <w:right w:val="none" w:sz="0" w:space="0" w:color="auto"/>
                  </w:divBdr>
                </w:div>
                <w:div w:id="1315138486">
                  <w:marLeft w:val="0"/>
                  <w:marRight w:val="0"/>
                  <w:marTop w:val="0"/>
                  <w:marBottom w:val="0"/>
                  <w:divBdr>
                    <w:top w:val="none" w:sz="0" w:space="0" w:color="auto"/>
                    <w:left w:val="none" w:sz="0" w:space="0" w:color="auto"/>
                    <w:bottom w:val="none" w:sz="0" w:space="0" w:color="auto"/>
                    <w:right w:val="none" w:sz="0" w:space="0" w:color="auto"/>
                  </w:divBdr>
                  <w:divsChild>
                    <w:div w:id="11834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934418">
          <w:marLeft w:val="0"/>
          <w:marRight w:val="0"/>
          <w:marTop w:val="0"/>
          <w:marBottom w:val="0"/>
          <w:divBdr>
            <w:top w:val="none" w:sz="0" w:space="0" w:color="auto"/>
            <w:left w:val="none" w:sz="0" w:space="0" w:color="auto"/>
            <w:bottom w:val="none" w:sz="0" w:space="0" w:color="auto"/>
            <w:right w:val="none" w:sz="0" w:space="0" w:color="auto"/>
          </w:divBdr>
          <w:divsChild>
            <w:div w:id="1387602269">
              <w:marLeft w:val="0"/>
              <w:marRight w:val="0"/>
              <w:marTop w:val="0"/>
              <w:marBottom w:val="0"/>
              <w:divBdr>
                <w:top w:val="none" w:sz="0" w:space="0" w:color="auto"/>
                <w:left w:val="none" w:sz="0" w:space="0" w:color="auto"/>
                <w:bottom w:val="none" w:sz="0" w:space="0" w:color="auto"/>
                <w:right w:val="none" w:sz="0" w:space="0" w:color="auto"/>
              </w:divBdr>
              <w:divsChild>
                <w:div w:id="1052146267">
                  <w:marLeft w:val="0"/>
                  <w:marRight w:val="0"/>
                  <w:marTop w:val="0"/>
                  <w:marBottom w:val="0"/>
                  <w:divBdr>
                    <w:top w:val="none" w:sz="0" w:space="0" w:color="auto"/>
                    <w:left w:val="none" w:sz="0" w:space="0" w:color="auto"/>
                    <w:bottom w:val="none" w:sz="0" w:space="0" w:color="auto"/>
                    <w:right w:val="none" w:sz="0" w:space="0" w:color="auto"/>
                  </w:divBdr>
                </w:div>
                <w:div w:id="623390489">
                  <w:marLeft w:val="0"/>
                  <w:marRight w:val="0"/>
                  <w:marTop w:val="0"/>
                  <w:marBottom w:val="0"/>
                  <w:divBdr>
                    <w:top w:val="none" w:sz="0" w:space="0" w:color="auto"/>
                    <w:left w:val="none" w:sz="0" w:space="0" w:color="auto"/>
                    <w:bottom w:val="none" w:sz="0" w:space="0" w:color="auto"/>
                    <w:right w:val="none" w:sz="0" w:space="0" w:color="auto"/>
                  </w:divBdr>
                </w:div>
                <w:div w:id="1707024096">
                  <w:marLeft w:val="0"/>
                  <w:marRight w:val="0"/>
                  <w:marTop w:val="0"/>
                  <w:marBottom w:val="0"/>
                  <w:divBdr>
                    <w:top w:val="none" w:sz="0" w:space="0" w:color="auto"/>
                    <w:left w:val="none" w:sz="0" w:space="0" w:color="auto"/>
                    <w:bottom w:val="none" w:sz="0" w:space="0" w:color="auto"/>
                    <w:right w:val="none" w:sz="0" w:space="0" w:color="auto"/>
                  </w:divBdr>
                </w:div>
                <w:div w:id="168064647">
                  <w:marLeft w:val="0"/>
                  <w:marRight w:val="0"/>
                  <w:marTop w:val="0"/>
                  <w:marBottom w:val="0"/>
                  <w:divBdr>
                    <w:top w:val="none" w:sz="0" w:space="0" w:color="auto"/>
                    <w:left w:val="none" w:sz="0" w:space="0" w:color="auto"/>
                    <w:bottom w:val="none" w:sz="0" w:space="0" w:color="auto"/>
                    <w:right w:val="none" w:sz="0" w:space="0" w:color="auto"/>
                  </w:divBdr>
                </w:div>
                <w:div w:id="1269702846">
                  <w:marLeft w:val="0"/>
                  <w:marRight w:val="0"/>
                  <w:marTop w:val="0"/>
                  <w:marBottom w:val="0"/>
                  <w:divBdr>
                    <w:top w:val="none" w:sz="0" w:space="0" w:color="auto"/>
                    <w:left w:val="none" w:sz="0" w:space="0" w:color="auto"/>
                    <w:bottom w:val="none" w:sz="0" w:space="0" w:color="auto"/>
                    <w:right w:val="none" w:sz="0" w:space="0" w:color="auto"/>
                  </w:divBdr>
                </w:div>
                <w:div w:id="785198660">
                  <w:marLeft w:val="0"/>
                  <w:marRight w:val="0"/>
                  <w:marTop w:val="0"/>
                  <w:marBottom w:val="0"/>
                  <w:divBdr>
                    <w:top w:val="none" w:sz="0" w:space="0" w:color="auto"/>
                    <w:left w:val="none" w:sz="0" w:space="0" w:color="auto"/>
                    <w:bottom w:val="none" w:sz="0" w:space="0" w:color="auto"/>
                    <w:right w:val="none" w:sz="0" w:space="0" w:color="auto"/>
                  </w:divBdr>
                </w:div>
                <w:div w:id="1969967917">
                  <w:marLeft w:val="0"/>
                  <w:marRight w:val="0"/>
                  <w:marTop w:val="0"/>
                  <w:marBottom w:val="0"/>
                  <w:divBdr>
                    <w:top w:val="none" w:sz="0" w:space="0" w:color="auto"/>
                    <w:left w:val="none" w:sz="0" w:space="0" w:color="auto"/>
                    <w:bottom w:val="none" w:sz="0" w:space="0" w:color="auto"/>
                    <w:right w:val="none" w:sz="0" w:space="0" w:color="auto"/>
                  </w:divBdr>
                </w:div>
                <w:div w:id="392851024">
                  <w:marLeft w:val="0"/>
                  <w:marRight w:val="0"/>
                  <w:marTop w:val="0"/>
                  <w:marBottom w:val="0"/>
                  <w:divBdr>
                    <w:top w:val="none" w:sz="0" w:space="0" w:color="auto"/>
                    <w:left w:val="none" w:sz="0" w:space="0" w:color="auto"/>
                    <w:bottom w:val="none" w:sz="0" w:space="0" w:color="auto"/>
                    <w:right w:val="none" w:sz="0" w:space="0" w:color="auto"/>
                  </w:divBdr>
                </w:div>
                <w:div w:id="281621078">
                  <w:marLeft w:val="0"/>
                  <w:marRight w:val="0"/>
                  <w:marTop w:val="0"/>
                  <w:marBottom w:val="0"/>
                  <w:divBdr>
                    <w:top w:val="none" w:sz="0" w:space="0" w:color="auto"/>
                    <w:left w:val="none" w:sz="0" w:space="0" w:color="auto"/>
                    <w:bottom w:val="none" w:sz="0" w:space="0" w:color="auto"/>
                    <w:right w:val="none" w:sz="0" w:space="0" w:color="auto"/>
                  </w:divBdr>
                </w:div>
                <w:div w:id="657222553">
                  <w:marLeft w:val="0"/>
                  <w:marRight w:val="0"/>
                  <w:marTop w:val="0"/>
                  <w:marBottom w:val="0"/>
                  <w:divBdr>
                    <w:top w:val="none" w:sz="0" w:space="0" w:color="auto"/>
                    <w:left w:val="none" w:sz="0" w:space="0" w:color="auto"/>
                    <w:bottom w:val="none" w:sz="0" w:space="0" w:color="auto"/>
                    <w:right w:val="none" w:sz="0" w:space="0" w:color="auto"/>
                  </w:divBdr>
                </w:div>
                <w:div w:id="106587000">
                  <w:marLeft w:val="0"/>
                  <w:marRight w:val="0"/>
                  <w:marTop w:val="0"/>
                  <w:marBottom w:val="0"/>
                  <w:divBdr>
                    <w:top w:val="none" w:sz="0" w:space="0" w:color="auto"/>
                    <w:left w:val="none" w:sz="0" w:space="0" w:color="auto"/>
                    <w:bottom w:val="none" w:sz="0" w:space="0" w:color="auto"/>
                    <w:right w:val="none" w:sz="0" w:space="0" w:color="auto"/>
                  </w:divBdr>
                  <w:divsChild>
                    <w:div w:id="1891961836">
                      <w:marLeft w:val="0"/>
                      <w:marRight w:val="0"/>
                      <w:marTop w:val="0"/>
                      <w:marBottom w:val="0"/>
                      <w:divBdr>
                        <w:top w:val="none" w:sz="0" w:space="0" w:color="auto"/>
                        <w:left w:val="none" w:sz="0" w:space="0" w:color="auto"/>
                        <w:bottom w:val="none" w:sz="0" w:space="0" w:color="auto"/>
                        <w:right w:val="none" w:sz="0" w:space="0" w:color="auto"/>
                      </w:divBdr>
                    </w:div>
                    <w:div w:id="1666780585">
                      <w:marLeft w:val="0"/>
                      <w:marRight w:val="0"/>
                      <w:marTop w:val="0"/>
                      <w:marBottom w:val="0"/>
                      <w:divBdr>
                        <w:top w:val="none" w:sz="0" w:space="0" w:color="auto"/>
                        <w:left w:val="none" w:sz="0" w:space="0" w:color="auto"/>
                        <w:bottom w:val="none" w:sz="0" w:space="0" w:color="auto"/>
                        <w:right w:val="none" w:sz="0" w:space="0" w:color="auto"/>
                      </w:divBdr>
                    </w:div>
                    <w:div w:id="239171138">
                      <w:marLeft w:val="0"/>
                      <w:marRight w:val="0"/>
                      <w:marTop w:val="0"/>
                      <w:marBottom w:val="0"/>
                      <w:divBdr>
                        <w:top w:val="none" w:sz="0" w:space="0" w:color="auto"/>
                        <w:left w:val="none" w:sz="0" w:space="0" w:color="auto"/>
                        <w:bottom w:val="none" w:sz="0" w:space="0" w:color="auto"/>
                        <w:right w:val="none" w:sz="0" w:space="0" w:color="auto"/>
                      </w:divBdr>
                    </w:div>
                    <w:div w:id="1538162429">
                      <w:marLeft w:val="0"/>
                      <w:marRight w:val="0"/>
                      <w:marTop w:val="0"/>
                      <w:marBottom w:val="0"/>
                      <w:divBdr>
                        <w:top w:val="none" w:sz="0" w:space="0" w:color="auto"/>
                        <w:left w:val="none" w:sz="0" w:space="0" w:color="auto"/>
                        <w:bottom w:val="none" w:sz="0" w:space="0" w:color="auto"/>
                        <w:right w:val="none" w:sz="0" w:space="0" w:color="auto"/>
                      </w:divBdr>
                    </w:div>
                    <w:div w:id="1659454383">
                      <w:marLeft w:val="0"/>
                      <w:marRight w:val="0"/>
                      <w:marTop w:val="0"/>
                      <w:marBottom w:val="0"/>
                      <w:divBdr>
                        <w:top w:val="none" w:sz="0" w:space="0" w:color="auto"/>
                        <w:left w:val="none" w:sz="0" w:space="0" w:color="auto"/>
                        <w:bottom w:val="none" w:sz="0" w:space="0" w:color="auto"/>
                        <w:right w:val="none" w:sz="0" w:space="0" w:color="auto"/>
                      </w:divBdr>
                    </w:div>
                    <w:div w:id="437213268">
                      <w:marLeft w:val="0"/>
                      <w:marRight w:val="0"/>
                      <w:marTop w:val="0"/>
                      <w:marBottom w:val="0"/>
                      <w:divBdr>
                        <w:top w:val="none" w:sz="0" w:space="0" w:color="auto"/>
                        <w:left w:val="none" w:sz="0" w:space="0" w:color="auto"/>
                        <w:bottom w:val="none" w:sz="0" w:space="0" w:color="auto"/>
                        <w:right w:val="none" w:sz="0" w:space="0" w:color="auto"/>
                      </w:divBdr>
                    </w:div>
                    <w:div w:id="701631735">
                      <w:marLeft w:val="0"/>
                      <w:marRight w:val="0"/>
                      <w:marTop w:val="0"/>
                      <w:marBottom w:val="0"/>
                      <w:divBdr>
                        <w:top w:val="none" w:sz="0" w:space="0" w:color="auto"/>
                        <w:left w:val="none" w:sz="0" w:space="0" w:color="auto"/>
                        <w:bottom w:val="none" w:sz="0" w:space="0" w:color="auto"/>
                        <w:right w:val="none" w:sz="0" w:space="0" w:color="auto"/>
                      </w:divBdr>
                    </w:div>
                    <w:div w:id="1654603833">
                      <w:marLeft w:val="0"/>
                      <w:marRight w:val="0"/>
                      <w:marTop w:val="0"/>
                      <w:marBottom w:val="0"/>
                      <w:divBdr>
                        <w:top w:val="none" w:sz="0" w:space="0" w:color="auto"/>
                        <w:left w:val="none" w:sz="0" w:space="0" w:color="auto"/>
                        <w:bottom w:val="none" w:sz="0" w:space="0" w:color="auto"/>
                        <w:right w:val="none" w:sz="0" w:space="0" w:color="auto"/>
                      </w:divBdr>
                    </w:div>
                    <w:div w:id="1723865094">
                      <w:marLeft w:val="0"/>
                      <w:marRight w:val="0"/>
                      <w:marTop w:val="0"/>
                      <w:marBottom w:val="0"/>
                      <w:divBdr>
                        <w:top w:val="none" w:sz="0" w:space="0" w:color="auto"/>
                        <w:left w:val="none" w:sz="0" w:space="0" w:color="auto"/>
                        <w:bottom w:val="none" w:sz="0" w:space="0" w:color="auto"/>
                        <w:right w:val="none" w:sz="0" w:space="0" w:color="auto"/>
                      </w:divBdr>
                    </w:div>
                    <w:div w:id="78662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487912">
          <w:marLeft w:val="0"/>
          <w:marRight w:val="0"/>
          <w:marTop w:val="0"/>
          <w:marBottom w:val="0"/>
          <w:divBdr>
            <w:top w:val="none" w:sz="0" w:space="0" w:color="auto"/>
            <w:left w:val="none" w:sz="0" w:space="0" w:color="auto"/>
            <w:bottom w:val="none" w:sz="0" w:space="0" w:color="auto"/>
            <w:right w:val="none" w:sz="0" w:space="0" w:color="auto"/>
          </w:divBdr>
          <w:divsChild>
            <w:div w:id="536893548">
              <w:marLeft w:val="0"/>
              <w:marRight w:val="0"/>
              <w:marTop w:val="0"/>
              <w:marBottom w:val="0"/>
              <w:divBdr>
                <w:top w:val="none" w:sz="0" w:space="0" w:color="auto"/>
                <w:left w:val="none" w:sz="0" w:space="0" w:color="auto"/>
                <w:bottom w:val="none" w:sz="0" w:space="0" w:color="auto"/>
                <w:right w:val="none" w:sz="0" w:space="0" w:color="auto"/>
              </w:divBdr>
              <w:divsChild>
                <w:div w:id="647593819">
                  <w:marLeft w:val="0"/>
                  <w:marRight w:val="0"/>
                  <w:marTop w:val="0"/>
                  <w:marBottom w:val="0"/>
                  <w:divBdr>
                    <w:top w:val="none" w:sz="0" w:space="0" w:color="auto"/>
                    <w:left w:val="none" w:sz="0" w:space="0" w:color="auto"/>
                    <w:bottom w:val="none" w:sz="0" w:space="0" w:color="auto"/>
                    <w:right w:val="none" w:sz="0" w:space="0" w:color="auto"/>
                  </w:divBdr>
                </w:div>
                <w:div w:id="1748192343">
                  <w:marLeft w:val="0"/>
                  <w:marRight w:val="0"/>
                  <w:marTop w:val="0"/>
                  <w:marBottom w:val="0"/>
                  <w:divBdr>
                    <w:top w:val="none" w:sz="0" w:space="0" w:color="auto"/>
                    <w:left w:val="none" w:sz="0" w:space="0" w:color="auto"/>
                    <w:bottom w:val="none" w:sz="0" w:space="0" w:color="auto"/>
                    <w:right w:val="none" w:sz="0" w:space="0" w:color="auto"/>
                  </w:divBdr>
                </w:div>
                <w:div w:id="1382830681">
                  <w:marLeft w:val="0"/>
                  <w:marRight w:val="0"/>
                  <w:marTop w:val="0"/>
                  <w:marBottom w:val="0"/>
                  <w:divBdr>
                    <w:top w:val="none" w:sz="0" w:space="0" w:color="auto"/>
                    <w:left w:val="none" w:sz="0" w:space="0" w:color="auto"/>
                    <w:bottom w:val="none" w:sz="0" w:space="0" w:color="auto"/>
                    <w:right w:val="none" w:sz="0" w:space="0" w:color="auto"/>
                  </w:divBdr>
                </w:div>
                <w:div w:id="1072776103">
                  <w:marLeft w:val="0"/>
                  <w:marRight w:val="0"/>
                  <w:marTop w:val="0"/>
                  <w:marBottom w:val="0"/>
                  <w:divBdr>
                    <w:top w:val="none" w:sz="0" w:space="0" w:color="auto"/>
                    <w:left w:val="none" w:sz="0" w:space="0" w:color="auto"/>
                    <w:bottom w:val="none" w:sz="0" w:space="0" w:color="auto"/>
                    <w:right w:val="none" w:sz="0" w:space="0" w:color="auto"/>
                  </w:divBdr>
                </w:div>
                <w:div w:id="167059202">
                  <w:marLeft w:val="0"/>
                  <w:marRight w:val="0"/>
                  <w:marTop w:val="0"/>
                  <w:marBottom w:val="0"/>
                  <w:divBdr>
                    <w:top w:val="none" w:sz="0" w:space="0" w:color="auto"/>
                    <w:left w:val="none" w:sz="0" w:space="0" w:color="auto"/>
                    <w:bottom w:val="none" w:sz="0" w:space="0" w:color="auto"/>
                    <w:right w:val="none" w:sz="0" w:space="0" w:color="auto"/>
                  </w:divBdr>
                </w:div>
                <w:div w:id="757990411">
                  <w:marLeft w:val="0"/>
                  <w:marRight w:val="0"/>
                  <w:marTop w:val="0"/>
                  <w:marBottom w:val="0"/>
                  <w:divBdr>
                    <w:top w:val="none" w:sz="0" w:space="0" w:color="auto"/>
                    <w:left w:val="none" w:sz="0" w:space="0" w:color="auto"/>
                    <w:bottom w:val="none" w:sz="0" w:space="0" w:color="auto"/>
                    <w:right w:val="none" w:sz="0" w:space="0" w:color="auto"/>
                  </w:divBdr>
                </w:div>
                <w:div w:id="602614332">
                  <w:marLeft w:val="0"/>
                  <w:marRight w:val="0"/>
                  <w:marTop w:val="0"/>
                  <w:marBottom w:val="0"/>
                  <w:divBdr>
                    <w:top w:val="none" w:sz="0" w:space="0" w:color="auto"/>
                    <w:left w:val="none" w:sz="0" w:space="0" w:color="auto"/>
                    <w:bottom w:val="none" w:sz="0" w:space="0" w:color="auto"/>
                    <w:right w:val="none" w:sz="0" w:space="0" w:color="auto"/>
                  </w:divBdr>
                </w:div>
                <w:div w:id="1363939176">
                  <w:marLeft w:val="0"/>
                  <w:marRight w:val="0"/>
                  <w:marTop w:val="0"/>
                  <w:marBottom w:val="0"/>
                  <w:divBdr>
                    <w:top w:val="none" w:sz="0" w:space="0" w:color="auto"/>
                    <w:left w:val="none" w:sz="0" w:space="0" w:color="auto"/>
                    <w:bottom w:val="none" w:sz="0" w:space="0" w:color="auto"/>
                    <w:right w:val="none" w:sz="0" w:space="0" w:color="auto"/>
                  </w:divBdr>
                </w:div>
                <w:div w:id="561335335">
                  <w:marLeft w:val="0"/>
                  <w:marRight w:val="0"/>
                  <w:marTop w:val="0"/>
                  <w:marBottom w:val="0"/>
                  <w:divBdr>
                    <w:top w:val="none" w:sz="0" w:space="0" w:color="auto"/>
                    <w:left w:val="none" w:sz="0" w:space="0" w:color="auto"/>
                    <w:bottom w:val="none" w:sz="0" w:space="0" w:color="auto"/>
                    <w:right w:val="none" w:sz="0" w:space="0" w:color="auto"/>
                  </w:divBdr>
                </w:div>
                <w:div w:id="50420591">
                  <w:marLeft w:val="0"/>
                  <w:marRight w:val="0"/>
                  <w:marTop w:val="0"/>
                  <w:marBottom w:val="0"/>
                  <w:divBdr>
                    <w:top w:val="none" w:sz="0" w:space="0" w:color="auto"/>
                    <w:left w:val="none" w:sz="0" w:space="0" w:color="auto"/>
                    <w:bottom w:val="none" w:sz="0" w:space="0" w:color="auto"/>
                    <w:right w:val="none" w:sz="0" w:space="0" w:color="auto"/>
                  </w:divBdr>
                </w:div>
                <w:div w:id="1306661576">
                  <w:marLeft w:val="0"/>
                  <w:marRight w:val="0"/>
                  <w:marTop w:val="0"/>
                  <w:marBottom w:val="0"/>
                  <w:divBdr>
                    <w:top w:val="none" w:sz="0" w:space="0" w:color="auto"/>
                    <w:left w:val="none" w:sz="0" w:space="0" w:color="auto"/>
                    <w:bottom w:val="none" w:sz="0" w:space="0" w:color="auto"/>
                    <w:right w:val="none" w:sz="0" w:space="0" w:color="auto"/>
                  </w:divBdr>
                </w:div>
                <w:div w:id="579144441">
                  <w:marLeft w:val="0"/>
                  <w:marRight w:val="0"/>
                  <w:marTop w:val="0"/>
                  <w:marBottom w:val="0"/>
                  <w:divBdr>
                    <w:top w:val="none" w:sz="0" w:space="0" w:color="auto"/>
                    <w:left w:val="none" w:sz="0" w:space="0" w:color="auto"/>
                    <w:bottom w:val="none" w:sz="0" w:space="0" w:color="auto"/>
                    <w:right w:val="none" w:sz="0" w:space="0" w:color="auto"/>
                  </w:divBdr>
                </w:div>
                <w:div w:id="1991013680">
                  <w:marLeft w:val="0"/>
                  <w:marRight w:val="0"/>
                  <w:marTop w:val="0"/>
                  <w:marBottom w:val="0"/>
                  <w:divBdr>
                    <w:top w:val="none" w:sz="0" w:space="0" w:color="auto"/>
                    <w:left w:val="none" w:sz="0" w:space="0" w:color="auto"/>
                    <w:bottom w:val="none" w:sz="0" w:space="0" w:color="auto"/>
                    <w:right w:val="none" w:sz="0" w:space="0" w:color="auto"/>
                  </w:divBdr>
                </w:div>
                <w:div w:id="1375694394">
                  <w:marLeft w:val="0"/>
                  <w:marRight w:val="0"/>
                  <w:marTop w:val="0"/>
                  <w:marBottom w:val="0"/>
                  <w:divBdr>
                    <w:top w:val="none" w:sz="0" w:space="0" w:color="auto"/>
                    <w:left w:val="none" w:sz="0" w:space="0" w:color="auto"/>
                    <w:bottom w:val="none" w:sz="0" w:space="0" w:color="auto"/>
                    <w:right w:val="none" w:sz="0" w:space="0" w:color="auto"/>
                  </w:divBdr>
                </w:div>
                <w:div w:id="204606937">
                  <w:marLeft w:val="0"/>
                  <w:marRight w:val="0"/>
                  <w:marTop w:val="0"/>
                  <w:marBottom w:val="0"/>
                  <w:divBdr>
                    <w:top w:val="none" w:sz="0" w:space="0" w:color="auto"/>
                    <w:left w:val="none" w:sz="0" w:space="0" w:color="auto"/>
                    <w:bottom w:val="none" w:sz="0" w:space="0" w:color="auto"/>
                    <w:right w:val="none" w:sz="0" w:space="0" w:color="auto"/>
                  </w:divBdr>
                  <w:divsChild>
                    <w:div w:id="1222401865">
                      <w:marLeft w:val="0"/>
                      <w:marRight w:val="0"/>
                      <w:marTop w:val="0"/>
                      <w:marBottom w:val="0"/>
                      <w:divBdr>
                        <w:top w:val="none" w:sz="0" w:space="0" w:color="auto"/>
                        <w:left w:val="none" w:sz="0" w:space="0" w:color="auto"/>
                        <w:bottom w:val="none" w:sz="0" w:space="0" w:color="auto"/>
                        <w:right w:val="none" w:sz="0" w:space="0" w:color="auto"/>
                      </w:divBdr>
                    </w:div>
                    <w:div w:id="413553231">
                      <w:marLeft w:val="0"/>
                      <w:marRight w:val="0"/>
                      <w:marTop w:val="0"/>
                      <w:marBottom w:val="0"/>
                      <w:divBdr>
                        <w:top w:val="none" w:sz="0" w:space="0" w:color="auto"/>
                        <w:left w:val="none" w:sz="0" w:space="0" w:color="auto"/>
                        <w:bottom w:val="none" w:sz="0" w:space="0" w:color="auto"/>
                        <w:right w:val="none" w:sz="0" w:space="0" w:color="auto"/>
                      </w:divBdr>
                    </w:div>
                    <w:div w:id="1180923374">
                      <w:marLeft w:val="0"/>
                      <w:marRight w:val="0"/>
                      <w:marTop w:val="0"/>
                      <w:marBottom w:val="0"/>
                      <w:divBdr>
                        <w:top w:val="none" w:sz="0" w:space="0" w:color="auto"/>
                        <w:left w:val="none" w:sz="0" w:space="0" w:color="auto"/>
                        <w:bottom w:val="none" w:sz="0" w:space="0" w:color="auto"/>
                        <w:right w:val="none" w:sz="0" w:space="0" w:color="auto"/>
                      </w:divBdr>
                    </w:div>
                    <w:div w:id="1550873526">
                      <w:marLeft w:val="0"/>
                      <w:marRight w:val="0"/>
                      <w:marTop w:val="0"/>
                      <w:marBottom w:val="0"/>
                      <w:divBdr>
                        <w:top w:val="none" w:sz="0" w:space="0" w:color="auto"/>
                        <w:left w:val="none" w:sz="0" w:space="0" w:color="auto"/>
                        <w:bottom w:val="none" w:sz="0" w:space="0" w:color="auto"/>
                        <w:right w:val="none" w:sz="0" w:space="0" w:color="auto"/>
                      </w:divBdr>
                    </w:div>
                    <w:div w:id="1065302741">
                      <w:marLeft w:val="0"/>
                      <w:marRight w:val="0"/>
                      <w:marTop w:val="0"/>
                      <w:marBottom w:val="0"/>
                      <w:divBdr>
                        <w:top w:val="none" w:sz="0" w:space="0" w:color="auto"/>
                        <w:left w:val="none" w:sz="0" w:space="0" w:color="auto"/>
                        <w:bottom w:val="none" w:sz="0" w:space="0" w:color="auto"/>
                        <w:right w:val="none" w:sz="0" w:space="0" w:color="auto"/>
                      </w:divBdr>
                    </w:div>
                    <w:div w:id="233440654">
                      <w:marLeft w:val="0"/>
                      <w:marRight w:val="0"/>
                      <w:marTop w:val="0"/>
                      <w:marBottom w:val="0"/>
                      <w:divBdr>
                        <w:top w:val="none" w:sz="0" w:space="0" w:color="auto"/>
                        <w:left w:val="none" w:sz="0" w:space="0" w:color="auto"/>
                        <w:bottom w:val="none" w:sz="0" w:space="0" w:color="auto"/>
                        <w:right w:val="none" w:sz="0" w:space="0" w:color="auto"/>
                      </w:divBdr>
                    </w:div>
                    <w:div w:id="322701834">
                      <w:marLeft w:val="0"/>
                      <w:marRight w:val="0"/>
                      <w:marTop w:val="0"/>
                      <w:marBottom w:val="0"/>
                      <w:divBdr>
                        <w:top w:val="none" w:sz="0" w:space="0" w:color="auto"/>
                        <w:left w:val="none" w:sz="0" w:space="0" w:color="auto"/>
                        <w:bottom w:val="none" w:sz="0" w:space="0" w:color="auto"/>
                        <w:right w:val="none" w:sz="0" w:space="0" w:color="auto"/>
                      </w:divBdr>
                    </w:div>
                    <w:div w:id="799610773">
                      <w:marLeft w:val="0"/>
                      <w:marRight w:val="0"/>
                      <w:marTop w:val="0"/>
                      <w:marBottom w:val="0"/>
                      <w:divBdr>
                        <w:top w:val="none" w:sz="0" w:space="0" w:color="auto"/>
                        <w:left w:val="none" w:sz="0" w:space="0" w:color="auto"/>
                        <w:bottom w:val="none" w:sz="0" w:space="0" w:color="auto"/>
                        <w:right w:val="none" w:sz="0" w:space="0" w:color="auto"/>
                      </w:divBdr>
                    </w:div>
                    <w:div w:id="736322885">
                      <w:marLeft w:val="0"/>
                      <w:marRight w:val="0"/>
                      <w:marTop w:val="0"/>
                      <w:marBottom w:val="0"/>
                      <w:divBdr>
                        <w:top w:val="none" w:sz="0" w:space="0" w:color="auto"/>
                        <w:left w:val="none" w:sz="0" w:space="0" w:color="auto"/>
                        <w:bottom w:val="none" w:sz="0" w:space="0" w:color="auto"/>
                        <w:right w:val="none" w:sz="0" w:space="0" w:color="auto"/>
                      </w:divBdr>
                    </w:div>
                    <w:div w:id="484929588">
                      <w:marLeft w:val="0"/>
                      <w:marRight w:val="0"/>
                      <w:marTop w:val="0"/>
                      <w:marBottom w:val="0"/>
                      <w:divBdr>
                        <w:top w:val="none" w:sz="0" w:space="0" w:color="auto"/>
                        <w:left w:val="none" w:sz="0" w:space="0" w:color="auto"/>
                        <w:bottom w:val="none" w:sz="0" w:space="0" w:color="auto"/>
                        <w:right w:val="none" w:sz="0" w:space="0" w:color="auto"/>
                      </w:divBdr>
                    </w:div>
                    <w:div w:id="877087376">
                      <w:marLeft w:val="0"/>
                      <w:marRight w:val="0"/>
                      <w:marTop w:val="0"/>
                      <w:marBottom w:val="0"/>
                      <w:divBdr>
                        <w:top w:val="none" w:sz="0" w:space="0" w:color="auto"/>
                        <w:left w:val="none" w:sz="0" w:space="0" w:color="auto"/>
                        <w:bottom w:val="none" w:sz="0" w:space="0" w:color="auto"/>
                        <w:right w:val="none" w:sz="0" w:space="0" w:color="auto"/>
                      </w:divBdr>
                    </w:div>
                    <w:div w:id="369308124">
                      <w:marLeft w:val="0"/>
                      <w:marRight w:val="0"/>
                      <w:marTop w:val="0"/>
                      <w:marBottom w:val="0"/>
                      <w:divBdr>
                        <w:top w:val="none" w:sz="0" w:space="0" w:color="auto"/>
                        <w:left w:val="none" w:sz="0" w:space="0" w:color="auto"/>
                        <w:bottom w:val="none" w:sz="0" w:space="0" w:color="auto"/>
                        <w:right w:val="none" w:sz="0" w:space="0" w:color="auto"/>
                      </w:divBdr>
                    </w:div>
                    <w:div w:id="1678580251">
                      <w:marLeft w:val="0"/>
                      <w:marRight w:val="0"/>
                      <w:marTop w:val="0"/>
                      <w:marBottom w:val="0"/>
                      <w:divBdr>
                        <w:top w:val="none" w:sz="0" w:space="0" w:color="auto"/>
                        <w:left w:val="none" w:sz="0" w:space="0" w:color="auto"/>
                        <w:bottom w:val="none" w:sz="0" w:space="0" w:color="auto"/>
                        <w:right w:val="none" w:sz="0" w:space="0" w:color="auto"/>
                      </w:divBdr>
                    </w:div>
                    <w:div w:id="42627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663710">
          <w:marLeft w:val="0"/>
          <w:marRight w:val="0"/>
          <w:marTop w:val="0"/>
          <w:marBottom w:val="0"/>
          <w:divBdr>
            <w:top w:val="none" w:sz="0" w:space="0" w:color="auto"/>
            <w:left w:val="none" w:sz="0" w:space="0" w:color="auto"/>
            <w:bottom w:val="none" w:sz="0" w:space="0" w:color="auto"/>
            <w:right w:val="none" w:sz="0" w:space="0" w:color="auto"/>
          </w:divBdr>
          <w:divsChild>
            <w:div w:id="318264649">
              <w:marLeft w:val="0"/>
              <w:marRight w:val="0"/>
              <w:marTop w:val="0"/>
              <w:marBottom w:val="0"/>
              <w:divBdr>
                <w:top w:val="none" w:sz="0" w:space="0" w:color="auto"/>
                <w:left w:val="none" w:sz="0" w:space="0" w:color="auto"/>
                <w:bottom w:val="none" w:sz="0" w:space="0" w:color="auto"/>
                <w:right w:val="none" w:sz="0" w:space="0" w:color="auto"/>
              </w:divBdr>
              <w:divsChild>
                <w:div w:id="454325008">
                  <w:marLeft w:val="0"/>
                  <w:marRight w:val="0"/>
                  <w:marTop w:val="0"/>
                  <w:marBottom w:val="0"/>
                  <w:divBdr>
                    <w:top w:val="none" w:sz="0" w:space="0" w:color="auto"/>
                    <w:left w:val="none" w:sz="0" w:space="0" w:color="auto"/>
                    <w:bottom w:val="none" w:sz="0" w:space="0" w:color="auto"/>
                    <w:right w:val="none" w:sz="0" w:space="0" w:color="auto"/>
                  </w:divBdr>
                </w:div>
                <w:div w:id="1200700299">
                  <w:marLeft w:val="0"/>
                  <w:marRight w:val="0"/>
                  <w:marTop w:val="0"/>
                  <w:marBottom w:val="0"/>
                  <w:divBdr>
                    <w:top w:val="none" w:sz="0" w:space="0" w:color="auto"/>
                    <w:left w:val="none" w:sz="0" w:space="0" w:color="auto"/>
                    <w:bottom w:val="none" w:sz="0" w:space="0" w:color="auto"/>
                    <w:right w:val="none" w:sz="0" w:space="0" w:color="auto"/>
                  </w:divBdr>
                </w:div>
                <w:div w:id="1639146782">
                  <w:marLeft w:val="0"/>
                  <w:marRight w:val="0"/>
                  <w:marTop w:val="0"/>
                  <w:marBottom w:val="0"/>
                  <w:divBdr>
                    <w:top w:val="none" w:sz="0" w:space="0" w:color="auto"/>
                    <w:left w:val="none" w:sz="0" w:space="0" w:color="auto"/>
                    <w:bottom w:val="none" w:sz="0" w:space="0" w:color="auto"/>
                    <w:right w:val="none" w:sz="0" w:space="0" w:color="auto"/>
                  </w:divBdr>
                </w:div>
                <w:div w:id="1739013124">
                  <w:marLeft w:val="0"/>
                  <w:marRight w:val="0"/>
                  <w:marTop w:val="0"/>
                  <w:marBottom w:val="0"/>
                  <w:divBdr>
                    <w:top w:val="none" w:sz="0" w:space="0" w:color="auto"/>
                    <w:left w:val="none" w:sz="0" w:space="0" w:color="auto"/>
                    <w:bottom w:val="none" w:sz="0" w:space="0" w:color="auto"/>
                    <w:right w:val="none" w:sz="0" w:space="0" w:color="auto"/>
                  </w:divBdr>
                </w:div>
                <w:div w:id="167017880">
                  <w:marLeft w:val="0"/>
                  <w:marRight w:val="0"/>
                  <w:marTop w:val="0"/>
                  <w:marBottom w:val="0"/>
                  <w:divBdr>
                    <w:top w:val="none" w:sz="0" w:space="0" w:color="auto"/>
                    <w:left w:val="none" w:sz="0" w:space="0" w:color="auto"/>
                    <w:bottom w:val="none" w:sz="0" w:space="0" w:color="auto"/>
                    <w:right w:val="none" w:sz="0" w:space="0" w:color="auto"/>
                  </w:divBdr>
                </w:div>
                <w:div w:id="1889992821">
                  <w:marLeft w:val="0"/>
                  <w:marRight w:val="0"/>
                  <w:marTop w:val="0"/>
                  <w:marBottom w:val="0"/>
                  <w:divBdr>
                    <w:top w:val="none" w:sz="0" w:space="0" w:color="auto"/>
                    <w:left w:val="none" w:sz="0" w:space="0" w:color="auto"/>
                    <w:bottom w:val="none" w:sz="0" w:space="0" w:color="auto"/>
                    <w:right w:val="none" w:sz="0" w:space="0" w:color="auto"/>
                  </w:divBdr>
                </w:div>
                <w:div w:id="345447621">
                  <w:marLeft w:val="0"/>
                  <w:marRight w:val="0"/>
                  <w:marTop w:val="0"/>
                  <w:marBottom w:val="0"/>
                  <w:divBdr>
                    <w:top w:val="none" w:sz="0" w:space="0" w:color="auto"/>
                    <w:left w:val="none" w:sz="0" w:space="0" w:color="auto"/>
                    <w:bottom w:val="none" w:sz="0" w:space="0" w:color="auto"/>
                    <w:right w:val="none" w:sz="0" w:space="0" w:color="auto"/>
                  </w:divBdr>
                </w:div>
                <w:div w:id="1351223360">
                  <w:marLeft w:val="0"/>
                  <w:marRight w:val="0"/>
                  <w:marTop w:val="0"/>
                  <w:marBottom w:val="0"/>
                  <w:divBdr>
                    <w:top w:val="none" w:sz="0" w:space="0" w:color="auto"/>
                    <w:left w:val="none" w:sz="0" w:space="0" w:color="auto"/>
                    <w:bottom w:val="none" w:sz="0" w:space="0" w:color="auto"/>
                    <w:right w:val="none" w:sz="0" w:space="0" w:color="auto"/>
                  </w:divBdr>
                </w:div>
                <w:div w:id="2047174100">
                  <w:marLeft w:val="0"/>
                  <w:marRight w:val="0"/>
                  <w:marTop w:val="0"/>
                  <w:marBottom w:val="0"/>
                  <w:divBdr>
                    <w:top w:val="none" w:sz="0" w:space="0" w:color="auto"/>
                    <w:left w:val="none" w:sz="0" w:space="0" w:color="auto"/>
                    <w:bottom w:val="none" w:sz="0" w:space="0" w:color="auto"/>
                    <w:right w:val="none" w:sz="0" w:space="0" w:color="auto"/>
                  </w:divBdr>
                </w:div>
                <w:div w:id="318773153">
                  <w:marLeft w:val="0"/>
                  <w:marRight w:val="0"/>
                  <w:marTop w:val="0"/>
                  <w:marBottom w:val="0"/>
                  <w:divBdr>
                    <w:top w:val="none" w:sz="0" w:space="0" w:color="auto"/>
                    <w:left w:val="none" w:sz="0" w:space="0" w:color="auto"/>
                    <w:bottom w:val="none" w:sz="0" w:space="0" w:color="auto"/>
                    <w:right w:val="none" w:sz="0" w:space="0" w:color="auto"/>
                  </w:divBdr>
                </w:div>
                <w:div w:id="2058621013">
                  <w:marLeft w:val="0"/>
                  <w:marRight w:val="0"/>
                  <w:marTop w:val="0"/>
                  <w:marBottom w:val="0"/>
                  <w:divBdr>
                    <w:top w:val="none" w:sz="0" w:space="0" w:color="auto"/>
                    <w:left w:val="none" w:sz="0" w:space="0" w:color="auto"/>
                    <w:bottom w:val="none" w:sz="0" w:space="0" w:color="auto"/>
                    <w:right w:val="none" w:sz="0" w:space="0" w:color="auto"/>
                  </w:divBdr>
                </w:div>
                <w:div w:id="618950402">
                  <w:marLeft w:val="0"/>
                  <w:marRight w:val="0"/>
                  <w:marTop w:val="0"/>
                  <w:marBottom w:val="0"/>
                  <w:divBdr>
                    <w:top w:val="none" w:sz="0" w:space="0" w:color="auto"/>
                    <w:left w:val="none" w:sz="0" w:space="0" w:color="auto"/>
                    <w:bottom w:val="none" w:sz="0" w:space="0" w:color="auto"/>
                    <w:right w:val="none" w:sz="0" w:space="0" w:color="auto"/>
                  </w:divBdr>
                </w:div>
                <w:div w:id="977491990">
                  <w:marLeft w:val="0"/>
                  <w:marRight w:val="0"/>
                  <w:marTop w:val="0"/>
                  <w:marBottom w:val="0"/>
                  <w:divBdr>
                    <w:top w:val="none" w:sz="0" w:space="0" w:color="auto"/>
                    <w:left w:val="none" w:sz="0" w:space="0" w:color="auto"/>
                    <w:bottom w:val="none" w:sz="0" w:space="0" w:color="auto"/>
                    <w:right w:val="none" w:sz="0" w:space="0" w:color="auto"/>
                  </w:divBdr>
                </w:div>
                <w:div w:id="1738359463">
                  <w:marLeft w:val="0"/>
                  <w:marRight w:val="0"/>
                  <w:marTop w:val="0"/>
                  <w:marBottom w:val="0"/>
                  <w:divBdr>
                    <w:top w:val="none" w:sz="0" w:space="0" w:color="auto"/>
                    <w:left w:val="none" w:sz="0" w:space="0" w:color="auto"/>
                    <w:bottom w:val="none" w:sz="0" w:space="0" w:color="auto"/>
                    <w:right w:val="none" w:sz="0" w:space="0" w:color="auto"/>
                  </w:divBdr>
                </w:div>
                <w:div w:id="300354455">
                  <w:marLeft w:val="0"/>
                  <w:marRight w:val="0"/>
                  <w:marTop w:val="0"/>
                  <w:marBottom w:val="0"/>
                  <w:divBdr>
                    <w:top w:val="none" w:sz="0" w:space="0" w:color="auto"/>
                    <w:left w:val="none" w:sz="0" w:space="0" w:color="auto"/>
                    <w:bottom w:val="none" w:sz="0" w:space="0" w:color="auto"/>
                    <w:right w:val="none" w:sz="0" w:space="0" w:color="auto"/>
                  </w:divBdr>
                </w:div>
                <w:div w:id="648170315">
                  <w:marLeft w:val="0"/>
                  <w:marRight w:val="0"/>
                  <w:marTop w:val="0"/>
                  <w:marBottom w:val="0"/>
                  <w:divBdr>
                    <w:top w:val="none" w:sz="0" w:space="0" w:color="auto"/>
                    <w:left w:val="none" w:sz="0" w:space="0" w:color="auto"/>
                    <w:bottom w:val="none" w:sz="0" w:space="0" w:color="auto"/>
                    <w:right w:val="none" w:sz="0" w:space="0" w:color="auto"/>
                  </w:divBdr>
                </w:div>
                <w:div w:id="501045970">
                  <w:marLeft w:val="0"/>
                  <w:marRight w:val="0"/>
                  <w:marTop w:val="0"/>
                  <w:marBottom w:val="0"/>
                  <w:divBdr>
                    <w:top w:val="none" w:sz="0" w:space="0" w:color="auto"/>
                    <w:left w:val="none" w:sz="0" w:space="0" w:color="auto"/>
                    <w:bottom w:val="none" w:sz="0" w:space="0" w:color="auto"/>
                    <w:right w:val="none" w:sz="0" w:space="0" w:color="auto"/>
                  </w:divBdr>
                </w:div>
                <w:div w:id="994801728">
                  <w:marLeft w:val="0"/>
                  <w:marRight w:val="0"/>
                  <w:marTop w:val="0"/>
                  <w:marBottom w:val="0"/>
                  <w:divBdr>
                    <w:top w:val="none" w:sz="0" w:space="0" w:color="auto"/>
                    <w:left w:val="none" w:sz="0" w:space="0" w:color="auto"/>
                    <w:bottom w:val="none" w:sz="0" w:space="0" w:color="auto"/>
                    <w:right w:val="none" w:sz="0" w:space="0" w:color="auto"/>
                  </w:divBdr>
                </w:div>
                <w:div w:id="1275746233">
                  <w:marLeft w:val="0"/>
                  <w:marRight w:val="0"/>
                  <w:marTop w:val="0"/>
                  <w:marBottom w:val="0"/>
                  <w:divBdr>
                    <w:top w:val="none" w:sz="0" w:space="0" w:color="auto"/>
                    <w:left w:val="none" w:sz="0" w:space="0" w:color="auto"/>
                    <w:bottom w:val="none" w:sz="0" w:space="0" w:color="auto"/>
                    <w:right w:val="none" w:sz="0" w:space="0" w:color="auto"/>
                  </w:divBdr>
                </w:div>
                <w:div w:id="1984969778">
                  <w:marLeft w:val="0"/>
                  <w:marRight w:val="0"/>
                  <w:marTop w:val="0"/>
                  <w:marBottom w:val="0"/>
                  <w:divBdr>
                    <w:top w:val="none" w:sz="0" w:space="0" w:color="auto"/>
                    <w:left w:val="none" w:sz="0" w:space="0" w:color="auto"/>
                    <w:bottom w:val="none" w:sz="0" w:space="0" w:color="auto"/>
                    <w:right w:val="none" w:sz="0" w:space="0" w:color="auto"/>
                  </w:divBdr>
                </w:div>
                <w:div w:id="1657686320">
                  <w:marLeft w:val="0"/>
                  <w:marRight w:val="0"/>
                  <w:marTop w:val="0"/>
                  <w:marBottom w:val="0"/>
                  <w:divBdr>
                    <w:top w:val="none" w:sz="0" w:space="0" w:color="auto"/>
                    <w:left w:val="none" w:sz="0" w:space="0" w:color="auto"/>
                    <w:bottom w:val="none" w:sz="0" w:space="0" w:color="auto"/>
                    <w:right w:val="none" w:sz="0" w:space="0" w:color="auto"/>
                  </w:divBdr>
                </w:div>
                <w:div w:id="423569854">
                  <w:marLeft w:val="0"/>
                  <w:marRight w:val="0"/>
                  <w:marTop w:val="0"/>
                  <w:marBottom w:val="0"/>
                  <w:divBdr>
                    <w:top w:val="none" w:sz="0" w:space="0" w:color="auto"/>
                    <w:left w:val="none" w:sz="0" w:space="0" w:color="auto"/>
                    <w:bottom w:val="none" w:sz="0" w:space="0" w:color="auto"/>
                    <w:right w:val="none" w:sz="0" w:space="0" w:color="auto"/>
                  </w:divBdr>
                  <w:divsChild>
                    <w:div w:id="1627008682">
                      <w:marLeft w:val="0"/>
                      <w:marRight w:val="0"/>
                      <w:marTop w:val="0"/>
                      <w:marBottom w:val="0"/>
                      <w:divBdr>
                        <w:top w:val="none" w:sz="0" w:space="0" w:color="auto"/>
                        <w:left w:val="none" w:sz="0" w:space="0" w:color="auto"/>
                        <w:bottom w:val="none" w:sz="0" w:space="0" w:color="auto"/>
                        <w:right w:val="none" w:sz="0" w:space="0" w:color="auto"/>
                      </w:divBdr>
                    </w:div>
                    <w:div w:id="1452165297">
                      <w:marLeft w:val="0"/>
                      <w:marRight w:val="0"/>
                      <w:marTop w:val="0"/>
                      <w:marBottom w:val="0"/>
                      <w:divBdr>
                        <w:top w:val="none" w:sz="0" w:space="0" w:color="auto"/>
                        <w:left w:val="none" w:sz="0" w:space="0" w:color="auto"/>
                        <w:bottom w:val="none" w:sz="0" w:space="0" w:color="auto"/>
                        <w:right w:val="none" w:sz="0" w:space="0" w:color="auto"/>
                      </w:divBdr>
                    </w:div>
                    <w:div w:id="1547788963">
                      <w:marLeft w:val="0"/>
                      <w:marRight w:val="0"/>
                      <w:marTop w:val="0"/>
                      <w:marBottom w:val="0"/>
                      <w:divBdr>
                        <w:top w:val="none" w:sz="0" w:space="0" w:color="auto"/>
                        <w:left w:val="none" w:sz="0" w:space="0" w:color="auto"/>
                        <w:bottom w:val="none" w:sz="0" w:space="0" w:color="auto"/>
                        <w:right w:val="none" w:sz="0" w:space="0" w:color="auto"/>
                      </w:divBdr>
                    </w:div>
                    <w:div w:id="1007947067">
                      <w:marLeft w:val="0"/>
                      <w:marRight w:val="0"/>
                      <w:marTop w:val="0"/>
                      <w:marBottom w:val="0"/>
                      <w:divBdr>
                        <w:top w:val="none" w:sz="0" w:space="0" w:color="auto"/>
                        <w:left w:val="none" w:sz="0" w:space="0" w:color="auto"/>
                        <w:bottom w:val="none" w:sz="0" w:space="0" w:color="auto"/>
                        <w:right w:val="none" w:sz="0" w:space="0" w:color="auto"/>
                      </w:divBdr>
                    </w:div>
                    <w:div w:id="559052820">
                      <w:marLeft w:val="0"/>
                      <w:marRight w:val="0"/>
                      <w:marTop w:val="0"/>
                      <w:marBottom w:val="0"/>
                      <w:divBdr>
                        <w:top w:val="none" w:sz="0" w:space="0" w:color="auto"/>
                        <w:left w:val="none" w:sz="0" w:space="0" w:color="auto"/>
                        <w:bottom w:val="none" w:sz="0" w:space="0" w:color="auto"/>
                        <w:right w:val="none" w:sz="0" w:space="0" w:color="auto"/>
                      </w:divBdr>
                    </w:div>
                    <w:div w:id="1263802301">
                      <w:marLeft w:val="0"/>
                      <w:marRight w:val="0"/>
                      <w:marTop w:val="0"/>
                      <w:marBottom w:val="0"/>
                      <w:divBdr>
                        <w:top w:val="none" w:sz="0" w:space="0" w:color="auto"/>
                        <w:left w:val="none" w:sz="0" w:space="0" w:color="auto"/>
                        <w:bottom w:val="none" w:sz="0" w:space="0" w:color="auto"/>
                        <w:right w:val="none" w:sz="0" w:space="0" w:color="auto"/>
                      </w:divBdr>
                    </w:div>
                    <w:div w:id="1253784621">
                      <w:marLeft w:val="0"/>
                      <w:marRight w:val="0"/>
                      <w:marTop w:val="0"/>
                      <w:marBottom w:val="0"/>
                      <w:divBdr>
                        <w:top w:val="none" w:sz="0" w:space="0" w:color="auto"/>
                        <w:left w:val="none" w:sz="0" w:space="0" w:color="auto"/>
                        <w:bottom w:val="none" w:sz="0" w:space="0" w:color="auto"/>
                        <w:right w:val="none" w:sz="0" w:space="0" w:color="auto"/>
                      </w:divBdr>
                    </w:div>
                    <w:div w:id="354044344">
                      <w:marLeft w:val="0"/>
                      <w:marRight w:val="0"/>
                      <w:marTop w:val="0"/>
                      <w:marBottom w:val="0"/>
                      <w:divBdr>
                        <w:top w:val="none" w:sz="0" w:space="0" w:color="auto"/>
                        <w:left w:val="none" w:sz="0" w:space="0" w:color="auto"/>
                        <w:bottom w:val="none" w:sz="0" w:space="0" w:color="auto"/>
                        <w:right w:val="none" w:sz="0" w:space="0" w:color="auto"/>
                      </w:divBdr>
                    </w:div>
                    <w:div w:id="1034429219">
                      <w:marLeft w:val="0"/>
                      <w:marRight w:val="0"/>
                      <w:marTop w:val="0"/>
                      <w:marBottom w:val="0"/>
                      <w:divBdr>
                        <w:top w:val="none" w:sz="0" w:space="0" w:color="auto"/>
                        <w:left w:val="none" w:sz="0" w:space="0" w:color="auto"/>
                        <w:bottom w:val="none" w:sz="0" w:space="0" w:color="auto"/>
                        <w:right w:val="none" w:sz="0" w:space="0" w:color="auto"/>
                      </w:divBdr>
                    </w:div>
                    <w:div w:id="35937121">
                      <w:marLeft w:val="0"/>
                      <w:marRight w:val="0"/>
                      <w:marTop w:val="0"/>
                      <w:marBottom w:val="0"/>
                      <w:divBdr>
                        <w:top w:val="none" w:sz="0" w:space="0" w:color="auto"/>
                        <w:left w:val="none" w:sz="0" w:space="0" w:color="auto"/>
                        <w:bottom w:val="none" w:sz="0" w:space="0" w:color="auto"/>
                        <w:right w:val="none" w:sz="0" w:space="0" w:color="auto"/>
                      </w:divBdr>
                    </w:div>
                    <w:div w:id="1097553463">
                      <w:marLeft w:val="0"/>
                      <w:marRight w:val="0"/>
                      <w:marTop w:val="0"/>
                      <w:marBottom w:val="0"/>
                      <w:divBdr>
                        <w:top w:val="none" w:sz="0" w:space="0" w:color="auto"/>
                        <w:left w:val="none" w:sz="0" w:space="0" w:color="auto"/>
                        <w:bottom w:val="none" w:sz="0" w:space="0" w:color="auto"/>
                        <w:right w:val="none" w:sz="0" w:space="0" w:color="auto"/>
                      </w:divBdr>
                    </w:div>
                    <w:div w:id="189952464">
                      <w:marLeft w:val="0"/>
                      <w:marRight w:val="0"/>
                      <w:marTop w:val="0"/>
                      <w:marBottom w:val="0"/>
                      <w:divBdr>
                        <w:top w:val="none" w:sz="0" w:space="0" w:color="auto"/>
                        <w:left w:val="none" w:sz="0" w:space="0" w:color="auto"/>
                        <w:bottom w:val="none" w:sz="0" w:space="0" w:color="auto"/>
                        <w:right w:val="none" w:sz="0" w:space="0" w:color="auto"/>
                      </w:divBdr>
                    </w:div>
                    <w:div w:id="1575318566">
                      <w:marLeft w:val="0"/>
                      <w:marRight w:val="0"/>
                      <w:marTop w:val="0"/>
                      <w:marBottom w:val="0"/>
                      <w:divBdr>
                        <w:top w:val="none" w:sz="0" w:space="0" w:color="auto"/>
                        <w:left w:val="none" w:sz="0" w:space="0" w:color="auto"/>
                        <w:bottom w:val="none" w:sz="0" w:space="0" w:color="auto"/>
                        <w:right w:val="none" w:sz="0" w:space="0" w:color="auto"/>
                      </w:divBdr>
                    </w:div>
                    <w:div w:id="44064240">
                      <w:marLeft w:val="0"/>
                      <w:marRight w:val="0"/>
                      <w:marTop w:val="0"/>
                      <w:marBottom w:val="0"/>
                      <w:divBdr>
                        <w:top w:val="none" w:sz="0" w:space="0" w:color="auto"/>
                        <w:left w:val="none" w:sz="0" w:space="0" w:color="auto"/>
                        <w:bottom w:val="none" w:sz="0" w:space="0" w:color="auto"/>
                        <w:right w:val="none" w:sz="0" w:space="0" w:color="auto"/>
                      </w:divBdr>
                    </w:div>
                    <w:div w:id="1544562666">
                      <w:marLeft w:val="0"/>
                      <w:marRight w:val="0"/>
                      <w:marTop w:val="0"/>
                      <w:marBottom w:val="0"/>
                      <w:divBdr>
                        <w:top w:val="none" w:sz="0" w:space="0" w:color="auto"/>
                        <w:left w:val="none" w:sz="0" w:space="0" w:color="auto"/>
                        <w:bottom w:val="none" w:sz="0" w:space="0" w:color="auto"/>
                        <w:right w:val="none" w:sz="0" w:space="0" w:color="auto"/>
                      </w:divBdr>
                    </w:div>
                    <w:div w:id="1451515891">
                      <w:marLeft w:val="0"/>
                      <w:marRight w:val="0"/>
                      <w:marTop w:val="0"/>
                      <w:marBottom w:val="0"/>
                      <w:divBdr>
                        <w:top w:val="none" w:sz="0" w:space="0" w:color="auto"/>
                        <w:left w:val="none" w:sz="0" w:space="0" w:color="auto"/>
                        <w:bottom w:val="none" w:sz="0" w:space="0" w:color="auto"/>
                        <w:right w:val="none" w:sz="0" w:space="0" w:color="auto"/>
                      </w:divBdr>
                    </w:div>
                    <w:div w:id="586496392">
                      <w:marLeft w:val="0"/>
                      <w:marRight w:val="0"/>
                      <w:marTop w:val="0"/>
                      <w:marBottom w:val="0"/>
                      <w:divBdr>
                        <w:top w:val="none" w:sz="0" w:space="0" w:color="auto"/>
                        <w:left w:val="none" w:sz="0" w:space="0" w:color="auto"/>
                        <w:bottom w:val="none" w:sz="0" w:space="0" w:color="auto"/>
                        <w:right w:val="none" w:sz="0" w:space="0" w:color="auto"/>
                      </w:divBdr>
                    </w:div>
                    <w:div w:id="602228303">
                      <w:marLeft w:val="0"/>
                      <w:marRight w:val="0"/>
                      <w:marTop w:val="0"/>
                      <w:marBottom w:val="0"/>
                      <w:divBdr>
                        <w:top w:val="none" w:sz="0" w:space="0" w:color="auto"/>
                        <w:left w:val="none" w:sz="0" w:space="0" w:color="auto"/>
                        <w:bottom w:val="none" w:sz="0" w:space="0" w:color="auto"/>
                        <w:right w:val="none" w:sz="0" w:space="0" w:color="auto"/>
                      </w:divBdr>
                    </w:div>
                    <w:div w:id="1729258661">
                      <w:marLeft w:val="0"/>
                      <w:marRight w:val="0"/>
                      <w:marTop w:val="0"/>
                      <w:marBottom w:val="0"/>
                      <w:divBdr>
                        <w:top w:val="none" w:sz="0" w:space="0" w:color="auto"/>
                        <w:left w:val="none" w:sz="0" w:space="0" w:color="auto"/>
                        <w:bottom w:val="none" w:sz="0" w:space="0" w:color="auto"/>
                        <w:right w:val="none" w:sz="0" w:space="0" w:color="auto"/>
                      </w:divBdr>
                    </w:div>
                    <w:div w:id="922956452">
                      <w:marLeft w:val="0"/>
                      <w:marRight w:val="0"/>
                      <w:marTop w:val="0"/>
                      <w:marBottom w:val="0"/>
                      <w:divBdr>
                        <w:top w:val="none" w:sz="0" w:space="0" w:color="auto"/>
                        <w:left w:val="none" w:sz="0" w:space="0" w:color="auto"/>
                        <w:bottom w:val="none" w:sz="0" w:space="0" w:color="auto"/>
                        <w:right w:val="none" w:sz="0" w:space="0" w:color="auto"/>
                      </w:divBdr>
                    </w:div>
                    <w:div w:id="158252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654149">
      <w:bodyDiv w:val="1"/>
      <w:marLeft w:val="0"/>
      <w:marRight w:val="0"/>
      <w:marTop w:val="0"/>
      <w:marBottom w:val="0"/>
      <w:divBdr>
        <w:top w:val="none" w:sz="0" w:space="0" w:color="auto"/>
        <w:left w:val="none" w:sz="0" w:space="0" w:color="auto"/>
        <w:bottom w:val="none" w:sz="0" w:space="0" w:color="auto"/>
        <w:right w:val="none" w:sz="0" w:space="0" w:color="auto"/>
      </w:divBdr>
    </w:div>
    <w:div w:id="1631281267">
      <w:bodyDiv w:val="1"/>
      <w:marLeft w:val="0"/>
      <w:marRight w:val="0"/>
      <w:marTop w:val="0"/>
      <w:marBottom w:val="0"/>
      <w:divBdr>
        <w:top w:val="none" w:sz="0" w:space="0" w:color="auto"/>
        <w:left w:val="none" w:sz="0" w:space="0" w:color="auto"/>
        <w:bottom w:val="none" w:sz="0" w:space="0" w:color="auto"/>
        <w:right w:val="none" w:sz="0" w:space="0" w:color="auto"/>
      </w:divBdr>
      <w:divsChild>
        <w:div w:id="403718585">
          <w:marLeft w:val="0"/>
          <w:marRight w:val="0"/>
          <w:marTop w:val="0"/>
          <w:marBottom w:val="0"/>
          <w:divBdr>
            <w:top w:val="none" w:sz="0" w:space="0" w:color="auto"/>
            <w:left w:val="none" w:sz="0" w:space="0" w:color="auto"/>
            <w:bottom w:val="none" w:sz="0" w:space="0" w:color="auto"/>
            <w:right w:val="none" w:sz="0" w:space="0" w:color="auto"/>
          </w:divBdr>
          <w:divsChild>
            <w:div w:id="167348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3774">
      <w:bodyDiv w:val="1"/>
      <w:marLeft w:val="0"/>
      <w:marRight w:val="0"/>
      <w:marTop w:val="0"/>
      <w:marBottom w:val="0"/>
      <w:divBdr>
        <w:top w:val="none" w:sz="0" w:space="0" w:color="auto"/>
        <w:left w:val="none" w:sz="0" w:space="0" w:color="auto"/>
        <w:bottom w:val="none" w:sz="0" w:space="0" w:color="auto"/>
        <w:right w:val="none" w:sz="0" w:space="0" w:color="auto"/>
      </w:divBdr>
      <w:divsChild>
        <w:div w:id="939338764">
          <w:marLeft w:val="0"/>
          <w:marRight w:val="0"/>
          <w:marTop w:val="0"/>
          <w:marBottom w:val="0"/>
          <w:divBdr>
            <w:top w:val="none" w:sz="0" w:space="0" w:color="auto"/>
            <w:left w:val="none" w:sz="0" w:space="0" w:color="auto"/>
            <w:bottom w:val="none" w:sz="0" w:space="0" w:color="auto"/>
            <w:right w:val="none" w:sz="0" w:space="0" w:color="auto"/>
          </w:divBdr>
          <w:divsChild>
            <w:div w:id="801651017">
              <w:marLeft w:val="0"/>
              <w:marRight w:val="0"/>
              <w:marTop w:val="0"/>
              <w:marBottom w:val="0"/>
              <w:divBdr>
                <w:top w:val="none" w:sz="0" w:space="0" w:color="auto"/>
                <w:left w:val="none" w:sz="0" w:space="0" w:color="auto"/>
                <w:bottom w:val="none" w:sz="0" w:space="0" w:color="auto"/>
                <w:right w:val="none" w:sz="0" w:space="0" w:color="auto"/>
              </w:divBdr>
            </w:div>
            <w:div w:id="1250234383">
              <w:marLeft w:val="0"/>
              <w:marRight w:val="0"/>
              <w:marTop w:val="0"/>
              <w:marBottom w:val="0"/>
              <w:divBdr>
                <w:top w:val="none" w:sz="0" w:space="0" w:color="auto"/>
                <w:left w:val="none" w:sz="0" w:space="0" w:color="auto"/>
                <w:bottom w:val="none" w:sz="0" w:space="0" w:color="auto"/>
                <w:right w:val="none" w:sz="0" w:space="0" w:color="auto"/>
              </w:divBdr>
            </w:div>
            <w:div w:id="456947511">
              <w:marLeft w:val="0"/>
              <w:marRight w:val="0"/>
              <w:marTop w:val="0"/>
              <w:marBottom w:val="0"/>
              <w:divBdr>
                <w:top w:val="none" w:sz="0" w:space="0" w:color="auto"/>
                <w:left w:val="none" w:sz="0" w:space="0" w:color="auto"/>
                <w:bottom w:val="none" w:sz="0" w:space="0" w:color="auto"/>
                <w:right w:val="none" w:sz="0" w:space="0" w:color="auto"/>
              </w:divBdr>
            </w:div>
            <w:div w:id="729379763">
              <w:marLeft w:val="0"/>
              <w:marRight w:val="0"/>
              <w:marTop w:val="0"/>
              <w:marBottom w:val="0"/>
              <w:divBdr>
                <w:top w:val="none" w:sz="0" w:space="0" w:color="auto"/>
                <w:left w:val="none" w:sz="0" w:space="0" w:color="auto"/>
                <w:bottom w:val="none" w:sz="0" w:space="0" w:color="auto"/>
                <w:right w:val="none" w:sz="0" w:space="0" w:color="auto"/>
              </w:divBdr>
            </w:div>
            <w:div w:id="954408710">
              <w:marLeft w:val="0"/>
              <w:marRight w:val="0"/>
              <w:marTop w:val="0"/>
              <w:marBottom w:val="0"/>
              <w:divBdr>
                <w:top w:val="none" w:sz="0" w:space="0" w:color="auto"/>
                <w:left w:val="none" w:sz="0" w:space="0" w:color="auto"/>
                <w:bottom w:val="none" w:sz="0" w:space="0" w:color="auto"/>
                <w:right w:val="none" w:sz="0" w:space="0" w:color="auto"/>
              </w:divBdr>
            </w:div>
            <w:div w:id="736049137">
              <w:marLeft w:val="0"/>
              <w:marRight w:val="0"/>
              <w:marTop w:val="0"/>
              <w:marBottom w:val="0"/>
              <w:divBdr>
                <w:top w:val="none" w:sz="0" w:space="0" w:color="auto"/>
                <w:left w:val="none" w:sz="0" w:space="0" w:color="auto"/>
                <w:bottom w:val="none" w:sz="0" w:space="0" w:color="auto"/>
                <w:right w:val="none" w:sz="0" w:space="0" w:color="auto"/>
              </w:divBdr>
            </w:div>
            <w:div w:id="991369916">
              <w:marLeft w:val="0"/>
              <w:marRight w:val="0"/>
              <w:marTop w:val="0"/>
              <w:marBottom w:val="0"/>
              <w:divBdr>
                <w:top w:val="none" w:sz="0" w:space="0" w:color="auto"/>
                <w:left w:val="none" w:sz="0" w:space="0" w:color="auto"/>
                <w:bottom w:val="none" w:sz="0" w:space="0" w:color="auto"/>
                <w:right w:val="none" w:sz="0" w:space="0" w:color="auto"/>
              </w:divBdr>
            </w:div>
            <w:div w:id="569777462">
              <w:marLeft w:val="0"/>
              <w:marRight w:val="0"/>
              <w:marTop w:val="0"/>
              <w:marBottom w:val="0"/>
              <w:divBdr>
                <w:top w:val="none" w:sz="0" w:space="0" w:color="auto"/>
                <w:left w:val="none" w:sz="0" w:space="0" w:color="auto"/>
                <w:bottom w:val="none" w:sz="0" w:space="0" w:color="auto"/>
                <w:right w:val="none" w:sz="0" w:space="0" w:color="auto"/>
              </w:divBdr>
            </w:div>
            <w:div w:id="989167144">
              <w:marLeft w:val="0"/>
              <w:marRight w:val="0"/>
              <w:marTop w:val="0"/>
              <w:marBottom w:val="0"/>
              <w:divBdr>
                <w:top w:val="none" w:sz="0" w:space="0" w:color="auto"/>
                <w:left w:val="none" w:sz="0" w:space="0" w:color="auto"/>
                <w:bottom w:val="none" w:sz="0" w:space="0" w:color="auto"/>
                <w:right w:val="none" w:sz="0" w:space="0" w:color="auto"/>
              </w:divBdr>
            </w:div>
            <w:div w:id="64033441">
              <w:marLeft w:val="0"/>
              <w:marRight w:val="0"/>
              <w:marTop w:val="0"/>
              <w:marBottom w:val="0"/>
              <w:divBdr>
                <w:top w:val="none" w:sz="0" w:space="0" w:color="auto"/>
                <w:left w:val="none" w:sz="0" w:space="0" w:color="auto"/>
                <w:bottom w:val="none" w:sz="0" w:space="0" w:color="auto"/>
                <w:right w:val="none" w:sz="0" w:space="0" w:color="auto"/>
              </w:divBdr>
            </w:div>
            <w:div w:id="1003627168">
              <w:marLeft w:val="0"/>
              <w:marRight w:val="0"/>
              <w:marTop w:val="0"/>
              <w:marBottom w:val="0"/>
              <w:divBdr>
                <w:top w:val="none" w:sz="0" w:space="0" w:color="auto"/>
                <w:left w:val="none" w:sz="0" w:space="0" w:color="auto"/>
                <w:bottom w:val="none" w:sz="0" w:space="0" w:color="auto"/>
                <w:right w:val="none" w:sz="0" w:space="0" w:color="auto"/>
              </w:divBdr>
            </w:div>
            <w:div w:id="1904900328">
              <w:marLeft w:val="0"/>
              <w:marRight w:val="0"/>
              <w:marTop w:val="0"/>
              <w:marBottom w:val="0"/>
              <w:divBdr>
                <w:top w:val="none" w:sz="0" w:space="0" w:color="auto"/>
                <w:left w:val="none" w:sz="0" w:space="0" w:color="auto"/>
                <w:bottom w:val="none" w:sz="0" w:space="0" w:color="auto"/>
                <w:right w:val="none" w:sz="0" w:space="0" w:color="auto"/>
              </w:divBdr>
            </w:div>
            <w:div w:id="2129736766">
              <w:marLeft w:val="0"/>
              <w:marRight w:val="0"/>
              <w:marTop w:val="0"/>
              <w:marBottom w:val="0"/>
              <w:divBdr>
                <w:top w:val="none" w:sz="0" w:space="0" w:color="auto"/>
                <w:left w:val="none" w:sz="0" w:space="0" w:color="auto"/>
                <w:bottom w:val="none" w:sz="0" w:space="0" w:color="auto"/>
                <w:right w:val="none" w:sz="0" w:space="0" w:color="auto"/>
              </w:divBdr>
            </w:div>
            <w:div w:id="1209219875">
              <w:marLeft w:val="0"/>
              <w:marRight w:val="0"/>
              <w:marTop w:val="0"/>
              <w:marBottom w:val="0"/>
              <w:divBdr>
                <w:top w:val="none" w:sz="0" w:space="0" w:color="auto"/>
                <w:left w:val="none" w:sz="0" w:space="0" w:color="auto"/>
                <w:bottom w:val="none" w:sz="0" w:space="0" w:color="auto"/>
                <w:right w:val="none" w:sz="0" w:space="0" w:color="auto"/>
              </w:divBdr>
            </w:div>
            <w:div w:id="1215695391">
              <w:marLeft w:val="0"/>
              <w:marRight w:val="0"/>
              <w:marTop w:val="0"/>
              <w:marBottom w:val="0"/>
              <w:divBdr>
                <w:top w:val="none" w:sz="0" w:space="0" w:color="auto"/>
                <w:left w:val="none" w:sz="0" w:space="0" w:color="auto"/>
                <w:bottom w:val="none" w:sz="0" w:space="0" w:color="auto"/>
                <w:right w:val="none" w:sz="0" w:space="0" w:color="auto"/>
              </w:divBdr>
            </w:div>
            <w:div w:id="1586064125">
              <w:marLeft w:val="0"/>
              <w:marRight w:val="0"/>
              <w:marTop w:val="0"/>
              <w:marBottom w:val="0"/>
              <w:divBdr>
                <w:top w:val="none" w:sz="0" w:space="0" w:color="auto"/>
                <w:left w:val="none" w:sz="0" w:space="0" w:color="auto"/>
                <w:bottom w:val="none" w:sz="0" w:space="0" w:color="auto"/>
                <w:right w:val="none" w:sz="0" w:space="0" w:color="auto"/>
              </w:divBdr>
            </w:div>
            <w:div w:id="511334571">
              <w:marLeft w:val="0"/>
              <w:marRight w:val="0"/>
              <w:marTop w:val="0"/>
              <w:marBottom w:val="0"/>
              <w:divBdr>
                <w:top w:val="none" w:sz="0" w:space="0" w:color="auto"/>
                <w:left w:val="none" w:sz="0" w:space="0" w:color="auto"/>
                <w:bottom w:val="none" w:sz="0" w:space="0" w:color="auto"/>
                <w:right w:val="none" w:sz="0" w:space="0" w:color="auto"/>
              </w:divBdr>
            </w:div>
            <w:div w:id="1298103826">
              <w:marLeft w:val="0"/>
              <w:marRight w:val="0"/>
              <w:marTop w:val="0"/>
              <w:marBottom w:val="0"/>
              <w:divBdr>
                <w:top w:val="none" w:sz="0" w:space="0" w:color="auto"/>
                <w:left w:val="none" w:sz="0" w:space="0" w:color="auto"/>
                <w:bottom w:val="none" w:sz="0" w:space="0" w:color="auto"/>
                <w:right w:val="none" w:sz="0" w:space="0" w:color="auto"/>
              </w:divBdr>
            </w:div>
            <w:div w:id="772556474">
              <w:marLeft w:val="0"/>
              <w:marRight w:val="0"/>
              <w:marTop w:val="0"/>
              <w:marBottom w:val="0"/>
              <w:divBdr>
                <w:top w:val="none" w:sz="0" w:space="0" w:color="auto"/>
                <w:left w:val="none" w:sz="0" w:space="0" w:color="auto"/>
                <w:bottom w:val="none" w:sz="0" w:space="0" w:color="auto"/>
                <w:right w:val="none" w:sz="0" w:space="0" w:color="auto"/>
              </w:divBdr>
            </w:div>
            <w:div w:id="1570727926">
              <w:marLeft w:val="0"/>
              <w:marRight w:val="0"/>
              <w:marTop w:val="0"/>
              <w:marBottom w:val="0"/>
              <w:divBdr>
                <w:top w:val="none" w:sz="0" w:space="0" w:color="auto"/>
                <w:left w:val="none" w:sz="0" w:space="0" w:color="auto"/>
                <w:bottom w:val="none" w:sz="0" w:space="0" w:color="auto"/>
                <w:right w:val="none" w:sz="0" w:space="0" w:color="auto"/>
              </w:divBdr>
            </w:div>
            <w:div w:id="197324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08049">
      <w:bodyDiv w:val="1"/>
      <w:marLeft w:val="0"/>
      <w:marRight w:val="0"/>
      <w:marTop w:val="0"/>
      <w:marBottom w:val="0"/>
      <w:divBdr>
        <w:top w:val="none" w:sz="0" w:space="0" w:color="auto"/>
        <w:left w:val="none" w:sz="0" w:space="0" w:color="auto"/>
        <w:bottom w:val="none" w:sz="0" w:space="0" w:color="auto"/>
        <w:right w:val="none" w:sz="0" w:space="0" w:color="auto"/>
      </w:divBdr>
      <w:divsChild>
        <w:div w:id="1317151098">
          <w:marLeft w:val="0"/>
          <w:marRight w:val="0"/>
          <w:marTop w:val="0"/>
          <w:marBottom w:val="0"/>
          <w:divBdr>
            <w:top w:val="none" w:sz="0" w:space="0" w:color="auto"/>
            <w:left w:val="none" w:sz="0" w:space="0" w:color="auto"/>
            <w:bottom w:val="none" w:sz="0" w:space="0" w:color="auto"/>
            <w:right w:val="none" w:sz="0" w:space="0" w:color="auto"/>
          </w:divBdr>
          <w:divsChild>
            <w:div w:id="37921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65653">
      <w:bodyDiv w:val="1"/>
      <w:marLeft w:val="0"/>
      <w:marRight w:val="0"/>
      <w:marTop w:val="0"/>
      <w:marBottom w:val="0"/>
      <w:divBdr>
        <w:top w:val="none" w:sz="0" w:space="0" w:color="auto"/>
        <w:left w:val="none" w:sz="0" w:space="0" w:color="auto"/>
        <w:bottom w:val="none" w:sz="0" w:space="0" w:color="auto"/>
        <w:right w:val="none" w:sz="0" w:space="0" w:color="auto"/>
      </w:divBdr>
      <w:divsChild>
        <w:div w:id="1642346372">
          <w:marLeft w:val="0"/>
          <w:marRight w:val="0"/>
          <w:marTop w:val="0"/>
          <w:marBottom w:val="0"/>
          <w:divBdr>
            <w:top w:val="none" w:sz="0" w:space="0" w:color="auto"/>
            <w:left w:val="none" w:sz="0" w:space="0" w:color="auto"/>
            <w:bottom w:val="none" w:sz="0" w:space="0" w:color="auto"/>
            <w:right w:val="none" w:sz="0" w:space="0" w:color="auto"/>
          </w:divBdr>
          <w:divsChild>
            <w:div w:id="513149741">
              <w:marLeft w:val="0"/>
              <w:marRight w:val="0"/>
              <w:marTop w:val="0"/>
              <w:marBottom w:val="0"/>
              <w:divBdr>
                <w:top w:val="none" w:sz="0" w:space="0" w:color="auto"/>
                <w:left w:val="none" w:sz="0" w:space="0" w:color="auto"/>
                <w:bottom w:val="none" w:sz="0" w:space="0" w:color="auto"/>
                <w:right w:val="none" w:sz="0" w:space="0" w:color="auto"/>
              </w:divBdr>
            </w:div>
            <w:div w:id="1125469426">
              <w:marLeft w:val="0"/>
              <w:marRight w:val="0"/>
              <w:marTop w:val="0"/>
              <w:marBottom w:val="0"/>
              <w:divBdr>
                <w:top w:val="none" w:sz="0" w:space="0" w:color="auto"/>
                <w:left w:val="none" w:sz="0" w:space="0" w:color="auto"/>
                <w:bottom w:val="none" w:sz="0" w:space="0" w:color="auto"/>
                <w:right w:val="none" w:sz="0" w:space="0" w:color="auto"/>
              </w:divBdr>
            </w:div>
            <w:div w:id="19650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2790">
      <w:bodyDiv w:val="1"/>
      <w:marLeft w:val="0"/>
      <w:marRight w:val="0"/>
      <w:marTop w:val="0"/>
      <w:marBottom w:val="0"/>
      <w:divBdr>
        <w:top w:val="none" w:sz="0" w:space="0" w:color="auto"/>
        <w:left w:val="none" w:sz="0" w:space="0" w:color="auto"/>
        <w:bottom w:val="none" w:sz="0" w:space="0" w:color="auto"/>
        <w:right w:val="none" w:sz="0" w:space="0" w:color="auto"/>
      </w:divBdr>
      <w:divsChild>
        <w:div w:id="2089645087">
          <w:marLeft w:val="0"/>
          <w:marRight w:val="0"/>
          <w:marTop w:val="0"/>
          <w:marBottom w:val="0"/>
          <w:divBdr>
            <w:top w:val="none" w:sz="0" w:space="0" w:color="auto"/>
            <w:left w:val="none" w:sz="0" w:space="0" w:color="auto"/>
            <w:bottom w:val="none" w:sz="0" w:space="0" w:color="auto"/>
            <w:right w:val="none" w:sz="0" w:space="0" w:color="auto"/>
          </w:divBdr>
          <w:divsChild>
            <w:div w:id="660503528">
              <w:marLeft w:val="0"/>
              <w:marRight w:val="0"/>
              <w:marTop w:val="0"/>
              <w:marBottom w:val="0"/>
              <w:divBdr>
                <w:top w:val="none" w:sz="0" w:space="0" w:color="auto"/>
                <w:left w:val="none" w:sz="0" w:space="0" w:color="auto"/>
                <w:bottom w:val="none" w:sz="0" w:space="0" w:color="auto"/>
                <w:right w:val="none" w:sz="0" w:space="0" w:color="auto"/>
              </w:divBdr>
            </w:div>
            <w:div w:id="599220217">
              <w:marLeft w:val="0"/>
              <w:marRight w:val="0"/>
              <w:marTop w:val="0"/>
              <w:marBottom w:val="0"/>
              <w:divBdr>
                <w:top w:val="none" w:sz="0" w:space="0" w:color="auto"/>
                <w:left w:val="none" w:sz="0" w:space="0" w:color="auto"/>
                <w:bottom w:val="none" w:sz="0" w:space="0" w:color="auto"/>
                <w:right w:val="none" w:sz="0" w:space="0" w:color="auto"/>
              </w:divBdr>
            </w:div>
            <w:div w:id="2021394453">
              <w:marLeft w:val="0"/>
              <w:marRight w:val="0"/>
              <w:marTop w:val="0"/>
              <w:marBottom w:val="0"/>
              <w:divBdr>
                <w:top w:val="none" w:sz="0" w:space="0" w:color="auto"/>
                <w:left w:val="none" w:sz="0" w:space="0" w:color="auto"/>
                <w:bottom w:val="none" w:sz="0" w:space="0" w:color="auto"/>
                <w:right w:val="none" w:sz="0" w:space="0" w:color="auto"/>
              </w:divBdr>
            </w:div>
            <w:div w:id="629165037">
              <w:marLeft w:val="0"/>
              <w:marRight w:val="0"/>
              <w:marTop w:val="0"/>
              <w:marBottom w:val="0"/>
              <w:divBdr>
                <w:top w:val="none" w:sz="0" w:space="0" w:color="auto"/>
                <w:left w:val="none" w:sz="0" w:space="0" w:color="auto"/>
                <w:bottom w:val="none" w:sz="0" w:space="0" w:color="auto"/>
                <w:right w:val="none" w:sz="0" w:space="0" w:color="auto"/>
              </w:divBdr>
            </w:div>
            <w:div w:id="144522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81059">
      <w:bodyDiv w:val="1"/>
      <w:marLeft w:val="0"/>
      <w:marRight w:val="0"/>
      <w:marTop w:val="0"/>
      <w:marBottom w:val="0"/>
      <w:divBdr>
        <w:top w:val="none" w:sz="0" w:space="0" w:color="auto"/>
        <w:left w:val="none" w:sz="0" w:space="0" w:color="auto"/>
        <w:bottom w:val="none" w:sz="0" w:space="0" w:color="auto"/>
        <w:right w:val="none" w:sz="0" w:space="0" w:color="auto"/>
      </w:divBdr>
      <w:divsChild>
        <w:div w:id="1561017691">
          <w:marLeft w:val="0"/>
          <w:marRight w:val="0"/>
          <w:marTop w:val="0"/>
          <w:marBottom w:val="0"/>
          <w:divBdr>
            <w:top w:val="none" w:sz="0" w:space="0" w:color="auto"/>
            <w:left w:val="none" w:sz="0" w:space="0" w:color="auto"/>
            <w:bottom w:val="none" w:sz="0" w:space="0" w:color="auto"/>
            <w:right w:val="none" w:sz="0" w:space="0" w:color="auto"/>
          </w:divBdr>
          <w:divsChild>
            <w:div w:id="97756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82273">
      <w:bodyDiv w:val="1"/>
      <w:marLeft w:val="0"/>
      <w:marRight w:val="0"/>
      <w:marTop w:val="0"/>
      <w:marBottom w:val="0"/>
      <w:divBdr>
        <w:top w:val="none" w:sz="0" w:space="0" w:color="auto"/>
        <w:left w:val="none" w:sz="0" w:space="0" w:color="auto"/>
        <w:bottom w:val="none" w:sz="0" w:space="0" w:color="auto"/>
        <w:right w:val="none" w:sz="0" w:space="0" w:color="auto"/>
      </w:divBdr>
    </w:div>
    <w:div w:id="1852642885">
      <w:bodyDiv w:val="1"/>
      <w:marLeft w:val="0"/>
      <w:marRight w:val="0"/>
      <w:marTop w:val="0"/>
      <w:marBottom w:val="0"/>
      <w:divBdr>
        <w:top w:val="none" w:sz="0" w:space="0" w:color="auto"/>
        <w:left w:val="none" w:sz="0" w:space="0" w:color="auto"/>
        <w:bottom w:val="none" w:sz="0" w:space="0" w:color="auto"/>
        <w:right w:val="none" w:sz="0" w:space="0" w:color="auto"/>
      </w:divBdr>
      <w:divsChild>
        <w:div w:id="2124381279">
          <w:marLeft w:val="0"/>
          <w:marRight w:val="0"/>
          <w:marTop w:val="0"/>
          <w:marBottom w:val="0"/>
          <w:divBdr>
            <w:top w:val="none" w:sz="0" w:space="0" w:color="auto"/>
            <w:left w:val="none" w:sz="0" w:space="0" w:color="auto"/>
            <w:bottom w:val="none" w:sz="0" w:space="0" w:color="auto"/>
            <w:right w:val="none" w:sz="0" w:space="0" w:color="auto"/>
          </w:divBdr>
          <w:divsChild>
            <w:div w:id="208032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64293">
      <w:bodyDiv w:val="1"/>
      <w:marLeft w:val="0"/>
      <w:marRight w:val="0"/>
      <w:marTop w:val="0"/>
      <w:marBottom w:val="0"/>
      <w:divBdr>
        <w:top w:val="none" w:sz="0" w:space="0" w:color="auto"/>
        <w:left w:val="none" w:sz="0" w:space="0" w:color="auto"/>
        <w:bottom w:val="none" w:sz="0" w:space="0" w:color="auto"/>
        <w:right w:val="none" w:sz="0" w:space="0" w:color="auto"/>
      </w:divBdr>
    </w:div>
    <w:div w:id="1881043641">
      <w:bodyDiv w:val="1"/>
      <w:marLeft w:val="0"/>
      <w:marRight w:val="0"/>
      <w:marTop w:val="0"/>
      <w:marBottom w:val="0"/>
      <w:divBdr>
        <w:top w:val="none" w:sz="0" w:space="0" w:color="auto"/>
        <w:left w:val="none" w:sz="0" w:space="0" w:color="auto"/>
        <w:bottom w:val="none" w:sz="0" w:space="0" w:color="auto"/>
        <w:right w:val="none" w:sz="0" w:space="0" w:color="auto"/>
      </w:divBdr>
      <w:divsChild>
        <w:div w:id="1522669249">
          <w:marLeft w:val="0"/>
          <w:marRight w:val="0"/>
          <w:marTop w:val="0"/>
          <w:marBottom w:val="0"/>
          <w:divBdr>
            <w:top w:val="none" w:sz="0" w:space="0" w:color="auto"/>
            <w:left w:val="none" w:sz="0" w:space="0" w:color="auto"/>
            <w:bottom w:val="none" w:sz="0" w:space="0" w:color="auto"/>
            <w:right w:val="none" w:sz="0" w:space="0" w:color="auto"/>
          </w:divBdr>
          <w:divsChild>
            <w:div w:id="2072119706">
              <w:marLeft w:val="0"/>
              <w:marRight w:val="0"/>
              <w:marTop w:val="0"/>
              <w:marBottom w:val="0"/>
              <w:divBdr>
                <w:top w:val="none" w:sz="0" w:space="0" w:color="auto"/>
                <w:left w:val="none" w:sz="0" w:space="0" w:color="auto"/>
                <w:bottom w:val="none" w:sz="0" w:space="0" w:color="auto"/>
                <w:right w:val="none" w:sz="0" w:space="0" w:color="auto"/>
              </w:divBdr>
            </w:div>
            <w:div w:id="169581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65381">
      <w:bodyDiv w:val="1"/>
      <w:marLeft w:val="0"/>
      <w:marRight w:val="0"/>
      <w:marTop w:val="0"/>
      <w:marBottom w:val="0"/>
      <w:divBdr>
        <w:top w:val="none" w:sz="0" w:space="0" w:color="auto"/>
        <w:left w:val="none" w:sz="0" w:space="0" w:color="auto"/>
        <w:bottom w:val="none" w:sz="0" w:space="0" w:color="auto"/>
        <w:right w:val="none" w:sz="0" w:space="0" w:color="auto"/>
      </w:divBdr>
    </w:div>
    <w:div w:id="1936281485">
      <w:bodyDiv w:val="1"/>
      <w:marLeft w:val="0"/>
      <w:marRight w:val="0"/>
      <w:marTop w:val="0"/>
      <w:marBottom w:val="0"/>
      <w:divBdr>
        <w:top w:val="none" w:sz="0" w:space="0" w:color="auto"/>
        <w:left w:val="none" w:sz="0" w:space="0" w:color="auto"/>
        <w:bottom w:val="none" w:sz="0" w:space="0" w:color="auto"/>
        <w:right w:val="none" w:sz="0" w:space="0" w:color="auto"/>
      </w:divBdr>
      <w:divsChild>
        <w:div w:id="974986598">
          <w:marLeft w:val="0"/>
          <w:marRight w:val="0"/>
          <w:marTop w:val="0"/>
          <w:marBottom w:val="0"/>
          <w:divBdr>
            <w:top w:val="none" w:sz="0" w:space="0" w:color="auto"/>
            <w:left w:val="none" w:sz="0" w:space="0" w:color="auto"/>
            <w:bottom w:val="none" w:sz="0" w:space="0" w:color="auto"/>
            <w:right w:val="none" w:sz="0" w:space="0" w:color="auto"/>
          </w:divBdr>
          <w:divsChild>
            <w:div w:id="163414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7734">
      <w:bodyDiv w:val="1"/>
      <w:marLeft w:val="0"/>
      <w:marRight w:val="0"/>
      <w:marTop w:val="0"/>
      <w:marBottom w:val="0"/>
      <w:divBdr>
        <w:top w:val="none" w:sz="0" w:space="0" w:color="auto"/>
        <w:left w:val="none" w:sz="0" w:space="0" w:color="auto"/>
        <w:bottom w:val="none" w:sz="0" w:space="0" w:color="auto"/>
        <w:right w:val="none" w:sz="0" w:space="0" w:color="auto"/>
      </w:divBdr>
      <w:divsChild>
        <w:div w:id="1207061372">
          <w:marLeft w:val="0"/>
          <w:marRight w:val="0"/>
          <w:marTop w:val="0"/>
          <w:marBottom w:val="0"/>
          <w:divBdr>
            <w:top w:val="none" w:sz="0" w:space="0" w:color="auto"/>
            <w:left w:val="none" w:sz="0" w:space="0" w:color="auto"/>
            <w:bottom w:val="none" w:sz="0" w:space="0" w:color="auto"/>
            <w:right w:val="none" w:sz="0" w:space="0" w:color="auto"/>
          </w:divBdr>
          <w:divsChild>
            <w:div w:id="989290927">
              <w:marLeft w:val="0"/>
              <w:marRight w:val="0"/>
              <w:marTop w:val="0"/>
              <w:marBottom w:val="0"/>
              <w:divBdr>
                <w:top w:val="none" w:sz="0" w:space="0" w:color="auto"/>
                <w:left w:val="none" w:sz="0" w:space="0" w:color="auto"/>
                <w:bottom w:val="none" w:sz="0" w:space="0" w:color="auto"/>
                <w:right w:val="none" w:sz="0" w:space="0" w:color="auto"/>
              </w:divBdr>
            </w:div>
            <w:div w:id="260066995">
              <w:marLeft w:val="0"/>
              <w:marRight w:val="0"/>
              <w:marTop w:val="0"/>
              <w:marBottom w:val="0"/>
              <w:divBdr>
                <w:top w:val="none" w:sz="0" w:space="0" w:color="auto"/>
                <w:left w:val="none" w:sz="0" w:space="0" w:color="auto"/>
                <w:bottom w:val="none" w:sz="0" w:space="0" w:color="auto"/>
                <w:right w:val="none" w:sz="0" w:space="0" w:color="auto"/>
              </w:divBdr>
            </w:div>
            <w:div w:id="1053849545">
              <w:marLeft w:val="0"/>
              <w:marRight w:val="0"/>
              <w:marTop w:val="0"/>
              <w:marBottom w:val="0"/>
              <w:divBdr>
                <w:top w:val="none" w:sz="0" w:space="0" w:color="auto"/>
                <w:left w:val="none" w:sz="0" w:space="0" w:color="auto"/>
                <w:bottom w:val="none" w:sz="0" w:space="0" w:color="auto"/>
                <w:right w:val="none" w:sz="0" w:space="0" w:color="auto"/>
              </w:divBdr>
            </w:div>
            <w:div w:id="2084525291">
              <w:marLeft w:val="0"/>
              <w:marRight w:val="0"/>
              <w:marTop w:val="0"/>
              <w:marBottom w:val="0"/>
              <w:divBdr>
                <w:top w:val="none" w:sz="0" w:space="0" w:color="auto"/>
                <w:left w:val="none" w:sz="0" w:space="0" w:color="auto"/>
                <w:bottom w:val="none" w:sz="0" w:space="0" w:color="auto"/>
                <w:right w:val="none" w:sz="0" w:space="0" w:color="auto"/>
              </w:divBdr>
            </w:div>
            <w:div w:id="1347900973">
              <w:marLeft w:val="0"/>
              <w:marRight w:val="0"/>
              <w:marTop w:val="0"/>
              <w:marBottom w:val="0"/>
              <w:divBdr>
                <w:top w:val="none" w:sz="0" w:space="0" w:color="auto"/>
                <w:left w:val="none" w:sz="0" w:space="0" w:color="auto"/>
                <w:bottom w:val="none" w:sz="0" w:space="0" w:color="auto"/>
                <w:right w:val="none" w:sz="0" w:space="0" w:color="auto"/>
              </w:divBdr>
            </w:div>
            <w:div w:id="701128233">
              <w:marLeft w:val="0"/>
              <w:marRight w:val="0"/>
              <w:marTop w:val="0"/>
              <w:marBottom w:val="0"/>
              <w:divBdr>
                <w:top w:val="none" w:sz="0" w:space="0" w:color="auto"/>
                <w:left w:val="none" w:sz="0" w:space="0" w:color="auto"/>
                <w:bottom w:val="none" w:sz="0" w:space="0" w:color="auto"/>
                <w:right w:val="none" w:sz="0" w:space="0" w:color="auto"/>
              </w:divBdr>
            </w:div>
            <w:div w:id="1880505519">
              <w:marLeft w:val="0"/>
              <w:marRight w:val="0"/>
              <w:marTop w:val="0"/>
              <w:marBottom w:val="0"/>
              <w:divBdr>
                <w:top w:val="none" w:sz="0" w:space="0" w:color="auto"/>
                <w:left w:val="none" w:sz="0" w:space="0" w:color="auto"/>
                <w:bottom w:val="none" w:sz="0" w:space="0" w:color="auto"/>
                <w:right w:val="none" w:sz="0" w:space="0" w:color="auto"/>
              </w:divBdr>
            </w:div>
            <w:div w:id="377166609">
              <w:marLeft w:val="0"/>
              <w:marRight w:val="0"/>
              <w:marTop w:val="0"/>
              <w:marBottom w:val="0"/>
              <w:divBdr>
                <w:top w:val="none" w:sz="0" w:space="0" w:color="auto"/>
                <w:left w:val="none" w:sz="0" w:space="0" w:color="auto"/>
                <w:bottom w:val="none" w:sz="0" w:space="0" w:color="auto"/>
                <w:right w:val="none" w:sz="0" w:space="0" w:color="auto"/>
              </w:divBdr>
            </w:div>
            <w:div w:id="2081898664">
              <w:marLeft w:val="0"/>
              <w:marRight w:val="0"/>
              <w:marTop w:val="0"/>
              <w:marBottom w:val="0"/>
              <w:divBdr>
                <w:top w:val="none" w:sz="0" w:space="0" w:color="auto"/>
                <w:left w:val="none" w:sz="0" w:space="0" w:color="auto"/>
                <w:bottom w:val="none" w:sz="0" w:space="0" w:color="auto"/>
                <w:right w:val="none" w:sz="0" w:space="0" w:color="auto"/>
              </w:divBdr>
            </w:div>
            <w:div w:id="57094327">
              <w:marLeft w:val="0"/>
              <w:marRight w:val="0"/>
              <w:marTop w:val="0"/>
              <w:marBottom w:val="0"/>
              <w:divBdr>
                <w:top w:val="none" w:sz="0" w:space="0" w:color="auto"/>
                <w:left w:val="none" w:sz="0" w:space="0" w:color="auto"/>
                <w:bottom w:val="none" w:sz="0" w:space="0" w:color="auto"/>
                <w:right w:val="none" w:sz="0" w:space="0" w:color="auto"/>
              </w:divBdr>
            </w:div>
            <w:div w:id="2114283831">
              <w:marLeft w:val="0"/>
              <w:marRight w:val="0"/>
              <w:marTop w:val="0"/>
              <w:marBottom w:val="0"/>
              <w:divBdr>
                <w:top w:val="none" w:sz="0" w:space="0" w:color="auto"/>
                <w:left w:val="none" w:sz="0" w:space="0" w:color="auto"/>
                <w:bottom w:val="none" w:sz="0" w:space="0" w:color="auto"/>
                <w:right w:val="none" w:sz="0" w:space="0" w:color="auto"/>
              </w:divBdr>
            </w:div>
            <w:div w:id="436490120">
              <w:marLeft w:val="0"/>
              <w:marRight w:val="0"/>
              <w:marTop w:val="0"/>
              <w:marBottom w:val="0"/>
              <w:divBdr>
                <w:top w:val="none" w:sz="0" w:space="0" w:color="auto"/>
                <w:left w:val="none" w:sz="0" w:space="0" w:color="auto"/>
                <w:bottom w:val="none" w:sz="0" w:space="0" w:color="auto"/>
                <w:right w:val="none" w:sz="0" w:space="0" w:color="auto"/>
              </w:divBdr>
            </w:div>
            <w:div w:id="626663007">
              <w:marLeft w:val="0"/>
              <w:marRight w:val="0"/>
              <w:marTop w:val="0"/>
              <w:marBottom w:val="0"/>
              <w:divBdr>
                <w:top w:val="none" w:sz="0" w:space="0" w:color="auto"/>
                <w:left w:val="none" w:sz="0" w:space="0" w:color="auto"/>
                <w:bottom w:val="none" w:sz="0" w:space="0" w:color="auto"/>
                <w:right w:val="none" w:sz="0" w:space="0" w:color="auto"/>
              </w:divBdr>
            </w:div>
            <w:div w:id="736706169">
              <w:marLeft w:val="0"/>
              <w:marRight w:val="0"/>
              <w:marTop w:val="0"/>
              <w:marBottom w:val="0"/>
              <w:divBdr>
                <w:top w:val="none" w:sz="0" w:space="0" w:color="auto"/>
                <w:left w:val="none" w:sz="0" w:space="0" w:color="auto"/>
                <w:bottom w:val="none" w:sz="0" w:space="0" w:color="auto"/>
                <w:right w:val="none" w:sz="0" w:space="0" w:color="auto"/>
              </w:divBdr>
            </w:div>
            <w:div w:id="947784011">
              <w:marLeft w:val="0"/>
              <w:marRight w:val="0"/>
              <w:marTop w:val="0"/>
              <w:marBottom w:val="0"/>
              <w:divBdr>
                <w:top w:val="none" w:sz="0" w:space="0" w:color="auto"/>
                <w:left w:val="none" w:sz="0" w:space="0" w:color="auto"/>
                <w:bottom w:val="none" w:sz="0" w:space="0" w:color="auto"/>
                <w:right w:val="none" w:sz="0" w:space="0" w:color="auto"/>
              </w:divBdr>
            </w:div>
            <w:div w:id="415328831">
              <w:marLeft w:val="0"/>
              <w:marRight w:val="0"/>
              <w:marTop w:val="0"/>
              <w:marBottom w:val="0"/>
              <w:divBdr>
                <w:top w:val="none" w:sz="0" w:space="0" w:color="auto"/>
                <w:left w:val="none" w:sz="0" w:space="0" w:color="auto"/>
                <w:bottom w:val="none" w:sz="0" w:space="0" w:color="auto"/>
                <w:right w:val="none" w:sz="0" w:space="0" w:color="auto"/>
              </w:divBdr>
            </w:div>
            <w:div w:id="238440763">
              <w:marLeft w:val="0"/>
              <w:marRight w:val="0"/>
              <w:marTop w:val="0"/>
              <w:marBottom w:val="0"/>
              <w:divBdr>
                <w:top w:val="none" w:sz="0" w:space="0" w:color="auto"/>
                <w:left w:val="none" w:sz="0" w:space="0" w:color="auto"/>
                <w:bottom w:val="none" w:sz="0" w:space="0" w:color="auto"/>
                <w:right w:val="none" w:sz="0" w:space="0" w:color="auto"/>
              </w:divBdr>
            </w:div>
            <w:div w:id="1703554392">
              <w:marLeft w:val="0"/>
              <w:marRight w:val="0"/>
              <w:marTop w:val="0"/>
              <w:marBottom w:val="0"/>
              <w:divBdr>
                <w:top w:val="none" w:sz="0" w:space="0" w:color="auto"/>
                <w:left w:val="none" w:sz="0" w:space="0" w:color="auto"/>
                <w:bottom w:val="none" w:sz="0" w:space="0" w:color="auto"/>
                <w:right w:val="none" w:sz="0" w:space="0" w:color="auto"/>
              </w:divBdr>
            </w:div>
            <w:div w:id="294406887">
              <w:marLeft w:val="0"/>
              <w:marRight w:val="0"/>
              <w:marTop w:val="0"/>
              <w:marBottom w:val="0"/>
              <w:divBdr>
                <w:top w:val="none" w:sz="0" w:space="0" w:color="auto"/>
                <w:left w:val="none" w:sz="0" w:space="0" w:color="auto"/>
                <w:bottom w:val="none" w:sz="0" w:space="0" w:color="auto"/>
                <w:right w:val="none" w:sz="0" w:space="0" w:color="auto"/>
              </w:divBdr>
            </w:div>
            <w:div w:id="282002861">
              <w:marLeft w:val="0"/>
              <w:marRight w:val="0"/>
              <w:marTop w:val="0"/>
              <w:marBottom w:val="0"/>
              <w:divBdr>
                <w:top w:val="none" w:sz="0" w:space="0" w:color="auto"/>
                <w:left w:val="none" w:sz="0" w:space="0" w:color="auto"/>
                <w:bottom w:val="none" w:sz="0" w:space="0" w:color="auto"/>
                <w:right w:val="none" w:sz="0" w:space="0" w:color="auto"/>
              </w:divBdr>
            </w:div>
            <w:div w:id="146743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58933">
      <w:bodyDiv w:val="1"/>
      <w:marLeft w:val="0"/>
      <w:marRight w:val="0"/>
      <w:marTop w:val="0"/>
      <w:marBottom w:val="0"/>
      <w:divBdr>
        <w:top w:val="none" w:sz="0" w:space="0" w:color="auto"/>
        <w:left w:val="none" w:sz="0" w:space="0" w:color="auto"/>
        <w:bottom w:val="none" w:sz="0" w:space="0" w:color="auto"/>
        <w:right w:val="none" w:sz="0" w:space="0" w:color="auto"/>
      </w:divBdr>
    </w:div>
    <w:div w:id="1991858486">
      <w:bodyDiv w:val="1"/>
      <w:marLeft w:val="0"/>
      <w:marRight w:val="0"/>
      <w:marTop w:val="0"/>
      <w:marBottom w:val="0"/>
      <w:divBdr>
        <w:top w:val="none" w:sz="0" w:space="0" w:color="auto"/>
        <w:left w:val="none" w:sz="0" w:space="0" w:color="auto"/>
        <w:bottom w:val="none" w:sz="0" w:space="0" w:color="auto"/>
        <w:right w:val="none" w:sz="0" w:space="0" w:color="auto"/>
      </w:divBdr>
    </w:div>
    <w:div w:id="2002855123">
      <w:bodyDiv w:val="1"/>
      <w:marLeft w:val="0"/>
      <w:marRight w:val="0"/>
      <w:marTop w:val="0"/>
      <w:marBottom w:val="0"/>
      <w:divBdr>
        <w:top w:val="none" w:sz="0" w:space="0" w:color="auto"/>
        <w:left w:val="none" w:sz="0" w:space="0" w:color="auto"/>
        <w:bottom w:val="none" w:sz="0" w:space="0" w:color="auto"/>
        <w:right w:val="none" w:sz="0" w:space="0" w:color="auto"/>
      </w:divBdr>
      <w:divsChild>
        <w:div w:id="1279874226">
          <w:marLeft w:val="0"/>
          <w:marRight w:val="0"/>
          <w:marTop w:val="0"/>
          <w:marBottom w:val="0"/>
          <w:divBdr>
            <w:top w:val="none" w:sz="0" w:space="0" w:color="auto"/>
            <w:left w:val="none" w:sz="0" w:space="0" w:color="auto"/>
            <w:bottom w:val="none" w:sz="0" w:space="0" w:color="auto"/>
            <w:right w:val="none" w:sz="0" w:space="0" w:color="auto"/>
          </w:divBdr>
          <w:divsChild>
            <w:div w:id="1814785267">
              <w:marLeft w:val="0"/>
              <w:marRight w:val="0"/>
              <w:marTop w:val="0"/>
              <w:marBottom w:val="0"/>
              <w:divBdr>
                <w:top w:val="none" w:sz="0" w:space="0" w:color="auto"/>
                <w:left w:val="none" w:sz="0" w:space="0" w:color="auto"/>
                <w:bottom w:val="none" w:sz="0" w:space="0" w:color="auto"/>
                <w:right w:val="none" w:sz="0" w:space="0" w:color="auto"/>
              </w:divBdr>
              <w:divsChild>
                <w:div w:id="768156371">
                  <w:marLeft w:val="0"/>
                  <w:marRight w:val="0"/>
                  <w:marTop w:val="0"/>
                  <w:marBottom w:val="0"/>
                  <w:divBdr>
                    <w:top w:val="none" w:sz="0" w:space="0" w:color="auto"/>
                    <w:left w:val="none" w:sz="0" w:space="0" w:color="auto"/>
                    <w:bottom w:val="none" w:sz="0" w:space="0" w:color="auto"/>
                    <w:right w:val="none" w:sz="0" w:space="0" w:color="auto"/>
                  </w:divBdr>
                </w:div>
                <w:div w:id="422343989">
                  <w:marLeft w:val="0"/>
                  <w:marRight w:val="0"/>
                  <w:marTop w:val="0"/>
                  <w:marBottom w:val="0"/>
                  <w:divBdr>
                    <w:top w:val="none" w:sz="0" w:space="0" w:color="auto"/>
                    <w:left w:val="none" w:sz="0" w:space="0" w:color="auto"/>
                    <w:bottom w:val="none" w:sz="0" w:space="0" w:color="auto"/>
                    <w:right w:val="none" w:sz="0" w:space="0" w:color="auto"/>
                  </w:divBdr>
                </w:div>
                <w:div w:id="584920949">
                  <w:marLeft w:val="0"/>
                  <w:marRight w:val="0"/>
                  <w:marTop w:val="0"/>
                  <w:marBottom w:val="0"/>
                  <w:divBdr>
                    <w:top w:val="none" w:sz="0" w:space="0" w:color="auto"/>
                    <w:left w:val="none" w:sz="0" w:space="0" w:color="auto"/>
                    <w:bottom w:val="none" w:sz="0" w:space="0" w:color="auto"/>
                    <w:right w:val="none" w:sz="0" w:space="0" w:color="auto"/>
                  </w:divBdr>
                </w:div>
                <w:div w:id="725491384">
                  <w:marLeft w:val="0"/>
                  <w:marRight w:val="0"/>
                  <w:marTop w:val="0"/>
                  <w:marBottom w:val="0"/>
                  <w:divBdr>
                    <w:top w:val="none" w:sz="0" w:space="0" w:color="auto"/>
                    <w:left w:val="none" w:sz="0" w:space="0" w:color="auto"/>
                    <w:bottom w:val="none" w:sz="0" w:space="0" w:color="auto"/>
                    <w:right w:val="none" w:sz="0" w:space="0" w:color="auto"/>
                  </w:divBdr>
                </w:div>
                <w:div w:id="1369573341">
                  <w:marLeft w:val="0"/>
                  <w:marRight w:val="0"/>
                  <w:marTop w:val="0"/>
                  <w:marBottom w:val="0"/>
                  <w:divBdr>
                    <w:top w:val="none" w:sz="0" w:space="0" w:color="auto"/>
                    <w:left w:val="none" w:sz="0" w:space="0" w:color="auto"/>
                    <w:bottom w:val="none" w:sz="0" w:space="0" w:color="auto"/>
                    <w:right w:val="none" w:sz="0" w:space="0" w:color="auto"/>
                  </w:divBdr>
                  <w:divsChild>
                    <w:div w:id="40398144">
                      <w:marLeft w:val="0"/>
                      <w:marRight w:val="0"/>
                      <w:marTop w:val="0"/>
                      <w:marBottom w:val="0"/>
                      <w:divBdr>
                        <w:top w:val="none" w:sz="0" w:space="0" w:color="auto"/>
                        <w:left w:val="none" w:sz="0" w:space="0" w:color="auto"/>
                        <w:bottom w:val="none" w:sz="0" w:space="0" w:color="auto"/>
                        <w:right w:val="none" w:sz="0" w:space="0" w:color="auto"/>
                      </w:divBdr>
                    </w:div>
                    <w:div w:id="1366296625">
                      <w:marLeft w:val="0"/>
                      <w:marRight w:val="0"/>
                      <w:marTop w:val="0"/>
                      <w:marBottom w:val="0"/>
                      <w:divBdr>
                        <w:top w:val="none" w:sz="0" w:space="0" w:color="auto"/>
                        <w:left w:val="none" w:sz="0" w:space="0" w:color="auto"/>
                        <w:bottom w:val="none" w:sz="0" w:space="0" w:color="auto"/>
                        <w:right w:val="none" w:sz="0" w:space="0" w:color="auto"/>
                      </w:divBdr>
                    </w:div>
                    <w:div w:id="1391927773">
                      <w:marLeft w:val="0"/>
                      <w:marRight w:val="0"/>
                      <w:marTop w:val="0"/>
                      <w:marBottom w:val="0"/>
                      <w:divBdr>
                        <w:top w:val="none" w:sz="0" w:space="0" w:color="auto"/>
                        <w:left w:val="none" w:sz="0" w:space="0" w:color="auto"/>
                        <w:bottom w:val="none" w:sz="0" w:space="0" w:color="auto"/>
                        <w:right w:val="none" w:sz="0" w:space="0" w:color="auto"/>
                      </w:divBdr>
                    </w:div>
                    <w:div w:id="104301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395557">
          <w:marLeft w:val="0"/>
          <w:marRight w:val="0"/>
          <w:marTop w:val="0"/>
          <w:marBottom w:val="0"/>
          <w:divBdr>
            <w:top w:val="none" w:sz="0" w:space="0" w:color="auto"/>
            <w:left w:val="none" w:sz="0" w:space="0" w:color="auto"/>
            <w:bottom w:val="none" w:sz="0" w:space="0" w:color="auto"/>
            <w:right w:val="none" w:sz="0" w:space="0" w:color="auto"/>
          </w:divBdr>
          <w:divsChild>
            <w:div w:id="202056647">
              <w:marLeft w:val="0"/>
              <w:marRight w:val="0"/>
              <w:marTop w:val="0"/>
              <w:marBottom w:val="0"/>
              <w:divBdr>
                <w:top w:val="none" w:sz="0" w:space="0" w:color="auto"/>
                <w:left w:val="none" w:sz="0" w:space="0" w:color="auto"/>
                <w:bottom w:val="none" w:sz="0" w:space="0" w:color="auto"/>
                <w:right w:val="none" w:sz="0" w:space="0" w:color="auto"/>
              </w:divBdr>
              <w:divsChild>
                <w:div w:id="1055356972">
                  <w:marLeft w:val="0"/>
                  <w:marRight w:val="0"/>
                  <w:marTop w:val="0"/>
                  <w:marBottom w:val="0"/>
                  <w:divBdr>
                    <w:top w:val="none" w:sz="0" w:space="0" w:color="auto"/>
                    <w:left w:val="none" w:sz="0" w:space="0" w:color="auto"/>
                    <w:bottom w:val="none" w:sz="0" w:space="0" w:color="auto"/>
                    <w:right w:val="none" w:sz="0" w:space="0" w:color="auto"/>
                  </w:divBdr>
                </w:div>
                <w:div w:id="1856574905">
                  <w:marLeft w:val="0"/>
                  <w:marRight w:val="0"/>
                  <w:marTop w:val="0"/>
                  <w:marBottom w:val="0"/>
                  <w:divBdr>
                    <w:top w:val="none" w:sz="0" w:space="0" w:color="auto"/>
                    <w:left w:val="none" w:sz="0" w:space="0" w:color="auto"/>
                    <w:bottom w:val="none" w:sz="0" w:space="0" w:color="auto"/>
                    <w:right w:val="none" w:sz="0" w:space="0" w:color="auto"/>
                  </w:divBdr>
                </w:div>
                <w:div w:id="1770003715">
                  <w:marLeft w:val="0"/>
                  <w:marRight w:val="0"/>
                  <w:marTop w:val="0"/>
                  <w:marBottom w:val="0"/>
                  <w:divBdr>
                    <w:top w:val="none" w:sz="0" w:space="0" w:color="auto"/>
                    <w:left w:val="none" w:sz="0" w:space="0" w:color="auto"/>
                    <w:bottom w:val="none" w:sz="0" w:space="0" w:color="auto"/>
                    <w:right w:val="none" w:sz="0" w:space="0" w:color="auto"/>
                  </w:divBdr>
                </w:div>
                <w:div w:id="239218158">
                  <w:marLeft w:val="0"/>
                  <w:marRight w:val="0"/>
                  <w:marTop w:val="0"/>
                  <w:marBottom w:val="0"/>
                  <w:divBdr>
                    <w:top w:val="none" w:sz="0" w:space="0" w:color="auto"/>
                    <w:left w:val="none" w:sz="0" w:space="0" w:color="auto"/>
                    <w:bottom w:val="none" w:sz="0" w:space="0" w:color="auto"/>
                    <w:right w:val="none" w:sz="0" w:space="0" w:color="auto"/>
                  </w:divBdr>
                </w:div>
                <w:div w:id="879052598">
                  <w:marLeft w:val="0"/>
                  <w:marRight w:val="0"/>
                  <w:marTop w:val="0"/>
                  <w:marBottom w:val="0"/>
                  <w:divBdr>
                    <w:top w:val="none" w:sz="0" w:space="0" w:color="auto"/>
                    <w:left w:val="none" w:sz="0" w:space="0" w:color="auto"/>
                    <w:bottom w:val="none" w:sz="0" w:space="0" w:color="auto"/>
                    <w:right w:val="none" w:sz="0" w:space="0" w:color="auto"/>
                  </w:divBdr>
                  <w:divsChild>
                    <w:div w:id="612203928">
                      <w:marLeft w:val="0"/>
                      <w:marRight w:val="0"/>
                      <w:marTop w:val="0"/>
                      <w:marBottom w:val="0"/>
                      <w:divBdr>
                        <w:top w:val="none" w:sz="0" w:space="0" w:color="auto"/>
                        <w:left w:val="none" w:sz="0" w:space="0" w:color="auto"/>
                        <w:bottom w:val="none" w:sz="0" w:space="0" w:color="auto"/>
                        <w:right w:val="none" w:sz="0" w:space="0" w:color="auto"/>
                      </w:divBdr>
                    </w:div>
                    <w:div w:id="1571187244">
                      <w:marLeft w:val="0"/>
                      <w:marRight w:val="0"/>
                      <w:marTop w:val="0"/>
                      <w:marBottom w:val="0"/>
                      <w:divBdr>
                        <w:top w:val="none" w:sz="0" w:space="0" w:color="auto"/>
                        <w:left w:val="none" w:sz="0" w:space="0" w:color="auto"/>
                        <w:bottom w:val="none" w:sz="0" w:space="0" w:color="auto"/>
                        <w:right w:val="none" w:sz="0" w:space="0" w:color="auto"/>
                      </w:divBdr>
                    </w:div>
                    <w:div w:id="1117412962">
                      <w:marLeft w:val="0"/>
                      <w:marRight w:val="0"/>
                      <w:marTop w:val="0"/>
                      <w:marBottom w:val="0"/>
                      <w:divBdr>
                        <w:top w:val="none" w:sz="0" w:space="0" w:color="auto"/>
                        <w:left w:val="none" w:sz="0" w:space="0" w:color="auto"/>
                        <w:bottom w:val="none" w:sz="0" w:space="0" w:color="auto"/>
                        <w:right w:val="none" w:sz="0" w:space="0" w:color="auto"/>
                      </w:divBdr>
                    </w:div>
                    <w:div w:id="202135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767098">
          <w:marLeft w:val="0"/>
          <w:marRight w:val="0"/>
          <w:marTop w:val="0"/>
          <w:marBottom w:val="0"/>
          <w:divBdr>
            <w:top w:val="none" w:sz="0" w:space="0" w:color="auto"/>
            <w:left w:val="none" w:sz="0" w:space="0" w:color="auto"/>
            <w:bottom w:val="none" w:sz="0" w:space="0" w:color="auto"/>
            <w:right w:val="none" w:sz="0" w:space="0" w:color="auto"/>
          </w:divBdr>
          <w:divsChild>
            <w:div w:id="738332140">
              <w:marLeft w:val="0"/>
              <w:marRight w:val="0"/>
              <w:marTop w:val="0"/>
              <w:marBottom w:val="0"/>
              <w:divBdr>
                <w:top w:val="none" w:sz="0" w:space="0" w:color="auto"/>
                <w:left w:val="none" w:sz="0" w:space="0" w:color="auto"/>
                <w:bottom w:val="none" w:sz="0" w:space="0" w:color="auto"/>
                <w:right w:val="none" w:sz="0" w:space="0" w:color="auto"/>
              </w:divBdr>
              <w:divsChild>
                <w:div w:id="1724479214">
                  <w:marLeft w:val="0"/>
                  <w:marRight w:val="0"/>
                  <w:marTop w:val="0"/>
                  <w:marBottom w:val="0"/>
                  <w:divBdr>
                    <w:top w:val="none" w:sz="0" w:space="0" w:color="auto"/>
                    <w:left w:val="none" w:sz="0" w:space="0" w:color="auto"/>
                    <w:bottom w:val="none" w:sz="0" w:space="0" w:color="auto"/>
                    <w:right w:val="none" w:sz="0" w:space="0" w:color="auto"/>
                  </w:divBdr>
                </w:div>
                <w:div w:id="947781667">
                  <w:marLeft w:val="0"/>
                  <w:marRight w:val="0"/>
                  <w:marTop w:val="0"/>
                  <w:marBottom w:val="0"/>
                  <w:divBdr>
                    <w:top w:val="none" w:sz="0" w:space="0" w:color="auto"/>
                    <w:left w:val="none" w:sz="0" w:space="0" w:color="auto"/>
                    <w:bottom w:val="none" w:sz="0" w:space="0" w:color="auto"/>
                    <w:right w:val="none" w:sz="0" w:space="0" w:color="auto"/>
                  </w:divBdr>
                </w:div>
                <w:div w:id="1164274006">
                  <w:marLeft w:val="0"/>
                  <w:marRight w:val="0"/>
                  <w:marTop w:val="0"/>
                  <w:marBottom w:val="0"/>
                  <w:divBdr>
                    <w:top w:val="none" w:sz="0" w:space="0" w:color="auto"/>
                    <w:left w:val="none" w:sz="0" w:space="0" w:color="auto"/>
                    <w:bottom w:val="none" w:sz="0" w:space="0" w:color="auto"/>
                    <w:right w:val="none" w:sz="0" w:space="0" w:color="auto"/>
                  </w:divBdr>
                </w:div>
                <w:div w:id="660931072">
                  <w:marLeft w:val="0"/>
                  <w:marRight w:val="0"/>
                  <w:marTop w:val="0"/>
                  <w:marBottom w:val="0"/>
                  <w:divBdr>
                    <w:top w:val="none" w:sz="0" w:space="0" w:color="auto"/>
                    <w:left w:val="none" w:sz="0" w:space="0" w:color="auto"/>
                    <w:bottom w:val="none" w:sz="0" w:space="0" w:color="auto"/>
                    <w:right w:val="none" w:sz="0" w:space="0" w:color="auto"/>
                  </w:divBdr>
                </w:div>
                <w:div w:id="1141456654">
                  <w:marLeft w:val="0"/>
                  <w:marRight w:val="0"/>
                  <w:marTop w:val="0"/>
                  <w:marBottom w:val="0"/>
                  <w:divBdr>
                    <w:top w:val="none" w:sz="0" w:space="0" w:color="auto"/>
                    <w:left w:val="none" w:sz="0" w:space="0" w:color="auto"/>
                    <w:bottom w:val="none" w:sz="0" w:space="0" w:color="auto"/>
                    <w:right w:val="none" w:sz="0" w:space="0" w:color="auto"/>
                  </w:divBdr>
                </w:div>
                <w:div w:id="485123943">
                  <w:marLeft w:val="0"/>
                  <w:marRight w:val="0"/>
                  <w:marTop w:val="0"/>
                  <w:marBottom w:val="0"/>
                  <w:divBdr>
                    <w:top w:val="none" w:sz="0" w:space="0" w:color="auto"/>
                    <w:left w:val="none" w:sz="0" w:space="0" w:color="auto"/>
                    <w:bottom w:val="none" w:sz="0" w:space="0" w:color="auto"/>
                    <w:right w:val="none" w:sz="0" w:space="0" w:color="auto"/>
                  </w:divBdr>
                </w:div>
                <w:div w:id="1475945182">
                  <w:marLeft w:val="0"/>
                  <w:marRight w:val="0"/>
                  <w:marTop w:val="0"/>
                  <w:marBottom w:val="0"/>
                  <w:divBdr>
                    <w:top w:val="none" w:sz="0" w:space="0" w:color="auto"/>
                    <w:left w:val="none" w:sz="0" w:space="0" w:color="auto"/>
                    <w:bottom w:val="none" w:sz="0" w:space="0" w:color="auto"/>
                    <w:right w:val="none" w:sz="0" w:space="0" w:color="auto"/>
                  </w:divBdr>
                  <w:divsChild>
                    <w:div w:id="257954309">
                      <w:marLeft w:val="0"/>
                      <w:marRight w:val="0"/>
                      <w:marTop w:val="0"/>
                      <w:marBottom w:val="0"/>
                      <w:divBdr>
                        <w:top w:val="none" w:sz="0" w:space="0" w:color="auto"/>
                        <w:left w:val="none" w:sz="0" w:space="0" w:color="auto"/>
                        <w:bottom w:val="none" w:sz="0" w:space="0" w:color="auto"/>
                        <w:right w:val="none" w:sz="0" w:space="0" w:color="auto"/>
                      </w:divBdr>
                    </w:div>
                    <w:div w:id="1417441583">
                      <w:marLeft w:val="0"/>
                      <w:marRight w:val="0"/>
                      <w:marTop w:val="0"/>
                      <w:marBottom w:val="0"/>
                      <w:divBdr>
                        <w:top w:val="none" w:sz="0" w:space="0" w:color="auto"/>
                        <w:left w:val="none" w:sz="0" w:space="0" w:color="auto"/>
                        <w:bottom w:val="none" w:sz="0" w:space="0" w:color="auto"/>
                        <w:right w:val="none" w:sz="0" w:space="0" w:color="auto"/>
                      </w:divBdr>
                    </w:div>
                    <w:div w:id="1301033664">
                      <w:marLeft w:val="0"/>
                      <w:marRight w:val="0"/>
                      <w:marTop w:val="0"/>
                      <w:marBottom w:val="0"/>
                      <w:divBdr>
                        <w:top w:val="none" w:sz="0" w:space="0" w:color="auto"/>
                        <w:left w:val="none" w:sz="0" w:space="0" w:color="auto"/>
                        <w:bottom w:val="none" w:sz="0" w:space="0" w:color="auto"/>
                        <w:right w:val="none" w:sz="0" w:space="0" w:color="auto"/>
                      </w:divBdr>
                    </w:div>
                    <w:div w:id="257372327">
                      <w:marLeft w:val="0"/>
                      <w:marRight w:val="0"/>
                      <w:marTop w:val="0"/>
                      <w:marBottom w:val="0"/>
                      <w:divBdr>
                        <w:top w:val="none" w:sz="0" w:space="0" w:color="auto"/>
                        <w:left w:val="none" w:sz="0" w:space="0" w:color="auto"/>
                        <w:bottom w:val="none" w:sz="0" w:space="0" w:color="auto"/>
                        <w:right w:val="none" w:sz="0" w:space="0" w:color="auto"/>
                      </w:divBdr>
                    </w:div>
                    <w:div w:id="140732397">
                      <w:marLeft w:val="0"/>
                      <w:marRight w:val="0"/>
                      <w:marTop w:val="0"/>
                      <w:marBottom w:val="0"/>
                      <w:divBdr>
                        <w:top w:val="none" w:sz="0" w:space="0" w:color="auto"/>
                        <w:left w:val="none" w:sz="0" w:space="0" w:color="auto"/>
                        <w:bottom w:val="none" w:sz="0" w:space="0" w:color="auto"/>
                        <w:right w:val="none" w:sz="0" w:space="0" w:color="auto"/>
                      </w:divBdr>
                    </w:div>
                    <w:div w:id="15087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931685">
          <w:marLeft w:val="0"/>
          <w:marRight w:val="0"/>
          <w:marTop w:val="0"/>
          <w:marBottom w:val="0"/>
          <w:divBdr>
            <w:top w:val="none" w:sz="0" w:space="0" w:color="auto"/>
            <w:left w:val="none" w:sz="0" w:space="0" w:color="auto"/>
            <w:bottom w:val="none" w:sz="0" w:space="0" w:color="auto"/>
            <w:right w:val="none" w:sz="0" w:space="0" w:color="auto"/>
          </w:divBdr>
          <w:divsChild>
            <w:div w:id="659843354">
              <w:marLeft w:val="0"/>
              <w:marRight w:val="0"/>
              <w:marTop w:val="0"/>
              <w:marBottom w:val="0"/>
              <w:divBdr>
                <w:top w:val="none" w:sz="0" w:space="0" w:color="auto"/>
                <w:left w:val="none" w:sz="0" w:space="0" w:color="auto"/>
                <w:bottom w:val="none" w:sz="0" w:space="0" w:color="auto"/>
                <w:right w:val="none" w:sz="0" w:space="0" w:color="auto"/>
              </w:divBdr>
              <w:divsChild>
                <w:div w:id="1527015132">
                  <w:marLeft w:val="0"/>
                  <w:marRight w:val="0"/>
                  <w:marTop w:val="0"/>
                  <w:marBottom w:val="0"/>
                  <w:divBdr>
                    <w:top w:val="none" w:sz="0" w:space="0" w:color="auto"/>
                    <w:left w:val="none" w:sz="0" w:space="0" w:color="auto"/>
                    <w:bottom w:val="none" w:sz="0" w:space="0" w:color="auto"/>
                    <w:right w:val="none" w:sz="0" w:space="0" w:color="auto"/>
                  </w:divBdr>
                </w:div>
                <w:div w:id="804782478">
                  <w:marLeft w:val="0"/>
                  <w:marRight w:val="0"/>
                  <w:marTop w:val="0"/>
                  <w:marBottom w:val="0"/>
                  <w:divBdr>
                    <w:top w:val="none" w:sz="0" w:space="0" w:color="auto"/>
                    <w:left w:val="none" w:sz="0" w:space="0" w:color="auto"/>
                    <w:bottom w:val="none" w:sz="0" w:space="0" w:color="auto"/>
                    <w:right w:val="none" w:sz="0" w:space="0" w:color="auto"/>
                  </w:divBdr>
                </w:div>
                <w:div w:id="1005673587">
                  <w:marLeft w:val="0"/>
                  <w:marRight w:val="0"/>
                  <w:marTop w:val="0"/>
                  <w:marBottom w:val="0"/>
                  <w:divBdr>
                    <w:top w:val="none" w:sz="0" w:space="0" w:color="auto"/>
                    <w:left w:val="none" w:sz="0" w:space="0" w:color="auto"/>
                    <w:bottom w:val="none" w:sz="0" w:space="0" w:color="auto"/>
                    <w:right w:val="none" w:sz="0" w:space="0" w:color="auto"/>
                  </w:divBdr>
                </w:div>
                <w:div w:id="1302808819">
                  <w:marLeft w:val="0"/>
                  <w:marRight w:val="0"/>
                  <w:marTop w:val="0"/>
                  <w:marBottom w:val="0"/>
                  <w:divBdr>
                    <w:top w:val="none" w:sz="0" w:space="0" w:color="auto"/>
                    <w:left w:val="none" w:sz="0" w:space="0" w:color="auto"/>
                    <w:bottom w:val="none" w:sz="0" w:space="0" w:color="auto"/>
                    <w:right w:val="none" w:sz="0" w:space="0" w:color="auto"/>
                  </w:divBdr>
                  <w:divsChild>
                    <w:div w:id="1138380042">
                      <w:marLeft w:val="0"/>
                      <w:marRight w:val="0"/>
                      <w:marTop w:val="0"/>
                      <w:marBottom w:val="0"/>
                      <w:divBdr>
                        <w:top w:val="none" w:sz="0" w:space="0" w:color="auto"/>
                        <w:left w:val="none" w:sz="0" w:space="0" w:color="auto"/>
                        <w:bottom w:val="none" w:sz="0" w:space="0" w:color="auto"/>
                        <w:right w:val="none" w:sz="0" w:space="0" w:color="auto"/>
                      </w:divBdr>
                    </w:div>
                    <w:div w:id="250941258">
                      <w:marLeft w:val="0"/>
                      <w:marRight w:val="0"/>
                      <w:marTop w:val="0"/>
                      <w:marBottom w:val="0"/>
                      <w:divBdr>
                        <w:top w:val="none" w:sz="0" w:space="0" w:color="auto"/>
                        <w:left w:val="none" w:sz="0" w:space="0" w:color="auto"/>
                        <w:bottom w:val="none" w:sz="0" w:space="0" w:color="auto"/>
                        <w:right w:val="none" w:sz="0" w:space="0" w:color="auto"/>
                      </w:divBdr>
                    </w:div>
                    <w:div w:id="41178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886305">
          <w:marLeft w:val="0"/>
          <w:marRight w:val="0"/>
          <w:marTop w:val="0"/>
          <w:marBottom w:val="0"/>
          <w:divBdr>
            <w:top w:val="none" w:sz="0" w:space="0" w:color="auto"/>
            <w:left w:val="none" w:sz="0" w:space="0" w:color="auto"/>
            <w:bottom w:val="none" w:sz="0" w:space="0" w:color="auto"/>
            <w:right w:val="none" w:sz="0" w:space="0" w:color="auto"/>
          </w:divBdr>
          <w:divsChild>
            <w:div w:id="143159166">
              <w:marLeft w:val="0"/>
              <w:marRight w:val="0"/>
              <w:marTop w:val="0"/>
              <w:marBottom w:val="0"/>
              <w:divBdr>
                <w:top w:val="none" w:sz="0" w:space="0" w:color="auto"/>
                <w:left w:val="none" w:sz="0" w:space="0" w:color="auto"/>
                <w:bottom w:val="none" w:sz="0" w:space="0" w:color="auto"/>
                <w:right w:val="none" w:sz="0" w:space="0" w:color="auto"/>
              </w:divBdr>
              <w:divsChild>
                <w:div w:id="1017931261">
                  <w:marLeft w:val="0"/>
                  <w:marRight w:val="0"/>
                  <w:marTop w:val="0"/>
                  <w:marBottom w:val="0"/>
                  <w:divBdr>
                    <w:top w:val="none" w:sz="0" w:space="0" w:color="auto"/>
                    <w:left w:val="none" w:sz="0" w:space="0" w:color="auto"/>
                    <w:bottom w:val="none" w:sz="0" w:space="0" w:color="auto"/>
                    <w:right w:val="none" w:sz="0" w:space="0" w:color="auto"/>
                  </w:divBdr>
                </w:div>
                <w:div w:id="371657478">
                  <w:marLeft w:val="0"/>
                  <w:marRight w:val="0"/>
                  <w:marTop w:val="0"/>
                  <w:marBottom w:val="0"/>
                  <w:divBdr>
                    <w:top w:val="none" w:sz="0" w:space="0" w:color="auto"/>
                    <w:left w:val="none" w:sz="0" w:space="0" w:color="auto"/>
                    <w:bottom w:val="none" w:sz="0" w:space="0" w:color="auto"/>
                    <w:right w:val="none" w:sz="0" w:space="0" w:color="auto"/>
                  </w:divBdr>
                  <w:divsChild>
                    <w:div w:id="87353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350239">
          <w:marLeft w:val="0"/>
          <w:marRight w:val="0"/>
          <w:marTop w:val="0"/>
          <w:marBottom w:val="0"/>
          <w:divBdr>
            <w:top w:val="none" w:sz="0" w:space="0" w:color="auto"/>
            <w:left w:val="none" w:sz="0" w:space="0" w:color="auto"/>
            <w:bottom w:val="none" w:sz="0" w:space="0" w:color="auto"/>
            <w:right w:val="none" w:sz="0" w:space="0" w:color="auto"/>
          </w:divBdr>
          <w:divsChild>
            <w:div w:id="1774589698">
              <w:marLeft w:val="0"/>
              <w:marRight w:val="0"/>
              <w:marTop w:val="0"/>
              <w:marBottom w:val="0"/>
              <w:divBdr>
                <w:top w:val="none" w:sz="0" w:space="0" w:color="auto"/>
                <w:left w:val="none" w:sz="0" w:space="0" w:color="auto"/>
                <w:bottom w:val="none" w:sz="0" w:space="0" w:color="auto"/>
                <w:right w:val="none" w:sz="0" w:space="0" w:color="auto"/>
              </w:divBdr>
              <w:divsChild>
                <w:div w:id="1584292826">
                  <w:marLeft w:val="0"/>
                  <w:marRight w:val="0"/>
                  <w:marTop w:val="0"/>
                  <w:marBottom w:val="0"/>
                  <w:divBdr>
                    <w:top w:val="none" w:sz="0" w:space="0" w:color="auto"/>
                    <w:left w:val="none" w:sz="0" w:space="0" w:color="auto"/>
                    <w:bottom w:val="none" w:sz="0" w:space="0" w:color="auto"/>
                    <w:right w:val="none" w:sz="0" w:space="0" w:color="auto"/>
                  </w:divBdr>
                </w:div>
                <w:div w:id="1302420731">
                  <w:marLeft w:val="0"/>
                  <w:marRight w:val="0"/>
                  <w:marTop w:val="0"/>
                  <w:marBottom w:val="0"/>
                  <w:divBdr>
                    <w:top w:val="none" w:sz="0" w:space="0" w:color="auto"/>
                    <w:left w:val="none" w:sz="0" w:space="0" w:color="auto"/>
                    <w:bottom w:val="none" w:sz="0" w:space="0" w:color="auto"/>
                    <w:right w:val="none" w:sz="0" w:space="0" w:color="auto"/>
                  </w:divBdr>
                </w:div>
                <w:div w:id="692266609">
                  <w:marLeft w:val="0"/>
                  <w:marRight w:val="0"/>
                  <w:marTop w:val="0"/>
                  <w:marBottom w:val="0"/>
                  <w:divBdr>
                    <w:top w:val="none" w:sz="0" w:space="0" w:color="auto"/>
                    <w:left w:val="none" w:sz="0" w:space="0" w:color="auto"/>
                    <w:bottom w:val="none" w:sz="0" w:space="0" w:color="auto"/>
                    <w:right w:val="none" w:sz="0" w:space="0" w:color="auto"/>
                  </w:divBdr>
                  <w:divsChild>
                    <w:div w:id="829255455">
                      <w:marLeft w:val="0"/>
                      <w:marRight w:val="0"/>
                      <w:marTop w:val="0"/>
                      <w:marBottom w:val="0"/>
                      <w:divBdr>
                        <w:top w:val="none" w:sz="0" w:space="0" w:color="auto"/>
                        <w:left w:val="none" w:sz="0" w:space="0" w:color="auto"/>
                        <w:bottom w:val="none" w:sz="0" w:space="0" w:color="auto"/>
                        <w:right w:val="none" w:sz="0" w:space="0" w:color="auto"/>
                      </w:divBdr>
                    </w:div>
                    <w:div w:id="8554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521219">
          <w:marLeft w:val="0"/>
          <w:marRight w:val="0"/>
          <w:marTop w:val="0"/>
          <w:marBottom w:val="0"/>
          <w:divBdr>
            <w:top w:val="none" w:sz="0" w:space="0" w:color="auto"/>
            <w:left w:val="none" w:sz="0" w:space="0" w:color="auto"/>
            <w:bottom w:val="none" w:sz="0" w:space="0" w:color="auto"/>
            <w:right w:val="none" w:sz="0" w:space="0" w:color="auto"/>
          </w:divBdr>
          <w:divsChild>
            <w:div w:id="1376462660">
              <w:marLeft w:val="0"/>
              <w:marRight w:val="0"/>
              <w:marTop w:val="0"/>
              <w:marBottom w:val="0"/>
              <w:divBdr>
                <w:top w:val="none" w:sz="0" w:space="0" w:color="auto"/>
                <w:left w:val="none" w:sz="0" w:space="0" w:color="auto"/>
                <w:bottom w:val="none" w:sz="0" w:space="0" w:color="auto"/>
                <w:right w:val="none" w:sz="0" w:space="0" w:color="auto"/>
              </w:divBdr>
              <w:divsChild>
                <w:div w:id="1156843362">
                  <w:marLeft w:val="0"/>
                  <w:marRight w:val="0"/>
                  <w:marTop w:val="0"/>
                  <w:marBottom w:val="0"/>
                  <w:divBdr>
                    <w:top w:val="none" w:sz="0" w:space="0" w:color="auto"/>
                    <w:left w:val="none" w:sz="0" w:space="0" w:color="auto"/>
                    <w:bottom w:val="none" w:sz="0" w:space="0" w:color="auto"/>
                    <w:right w:val="none" w:sz="0" w:space="0" w:color="auto"/>
                  </w:divBdr>
                </w:div>
                <w:div w:id="1095133728">
                  <w:marLeft w:val="0"/>
                  <w:marRight w:val="0"/>
                  <w:marTop w:val="0"/>
                  <w:marBottom w:val="0"/>
                  <w:divBdr>
                    <w:top w:val="none" w:sz="0" w:space="0" w:color="auto"/>
                    <w:left w:val="none" w:sz="0" w:space="0" w:color="auto"/>
                    <w:bottom w:val="none" w:sz="0" w:space="0" w:color="auto"/>
                    <w:right w:val="none" w:sz="0" w:space="0" w:color="auto"/>
                  </w:divBdr>
                </w:div>
                <w:div w:id="2085494517">
                  <w:marLeft w:val="0"/>
                  <w:marRight w:val="0"/>
                  <w:marTop w:val="0"/>
                  <w:marBottom w:val="0"/>
                  <w:divBdr>
                    <w:top w:val="none" w:sz="0" w:space="0" w:color="auto"/>
                    <w:left w:val="none" w:sz="0" w:space="0" w:color="auto"/>
                    <w:bottom w:val="none" w:sz="0" w:space="0" w:color="auto"/>
                    <w:right w:val="none" w:sz="0" w:space="0" w:color="auto"/>
                  </w:divBdr>
                </w:div>
                <w:div w:id="790124605">
                  <w:marLeft w:val="0"/>
                  <w:marRight w:val="0"/>
                  <w:marTop w:val="0"/>
                  <w:marBottom w:val="0"/>
                  <w:divBdr>
                    <w:top w:val="none" w:sz="0" w:space="0" w:color="auto"/>
                    <w:left w:val="none" w:sz="0" w:space="0" w:color="auto"/>
                    <w:bottom w:val="none" w:sz="0" w:space="0" w:color="auto"/>
                    <w:right w:val="none" w:sz="0" w:space="0" w:color="auto"/>
                  </w:divBdr>
                </w:div>
                <w:div w:id="1093670180">
                  <w:marLeft w:val="0"/>
                  <w:marRight w:val="0"/>
                  <w:marTop w:val="0"/>
                  <w:marBottom w:val="0"/>
                  <w:divBdr>
                    <w:top w:val="none" w:sz="0" w:space="0" w:color="auto"/>
                    <w:left w:val="none" w:sz="0" w:space="0" w:color="auto"/>
                    <w:bottom w:val="none" w:sz="0" w:space="0" w:color="auto"/>
                    <w:right w:val="none" w:sz="0" w:space="0" w:color="auto"/>
                  </w:divBdr>
                </w:div>
                <w:div w:id="1009673605">
                  <w:marLeft w:val="0"/>
                  <w:marRight w:val="0"/>
                  <w:marTop w:val="0"/>
                  <w:marBottom w:val="0"/>
                  <w:divBdr>
                    <w:top w:val="none" w:sz="0" w:space="0" w:color="auto"/>
                    <w:left w:val="none" w:sz="0" w:space="0" w:color="auto"/>
                    <w:bottom w:val="none" w:sz="0" w:space="0" w:color="auto"/>
                    <w:right w:val="none" w:sz="0" w:space="0" w:color="auto"/>
                  </w:divBdr>
                  <w:divsChild>
                    <w:div w:id="45417107">
                      <w:marLeft w:val="0"/>
                      <w:marRight w:val="0"/>
                      <w:marTop w:val="0"/>
                      <w:marBottom w:val="0"/>
                      <w:divBdr>
                        <w:top w:val="none" w:sz="0" w:space="0" w:color="auto"/>
                        <w:left w:val="none" w:sz="0" w:space="0" w:color="auto"/>
                        <w:bottom w:val="none" w:sz="0" w:space="0" w:color="auto"/>
                        <w:right w:val="none" w:sz="0" w:space="0" w:color="auto"/>
                      </w:divBdr>
                    </w:div>
                    <w:div w:id="1258177188">
                      <w:marLeft w:val="0"/>
                      <w:marRight w:val="0"/>
                      <w:marTop w:val="0"/>
                      <w:marBottom w:val="0"/>
                      <w:divBdr>
                        <w:top w:val="none" w:sz="0" w:space="0" w:color="auto"/>
                        <w:left w:val="none" w:sz="0" w:space="0" w:color="auto"/>
                        <w:bottom w:val="none" w:sz="0" w:space="0" w:color="auto"/>
                        <w:right w:val="none" w:sz="0" w:space="0" w:color="auto"/>
                      </w:divBdr>
                    </w:div>
                    <w:div w:id="522741284">
                      <w:marLeft w:val="0"/>
                      <w:marRight w:val="0"/>
                      <w:marTop w:val="0"/>
                      <w:marBottom w:val="0"/>
                      <w:divBdr>
                        <w:top w:val="none" w:sz="0" w:space="0" w:color="auto"/>
                        <w:left w:val="none" w:sz="0" w:space="0" w:color="auto"/>
                        <w:bottom w:val="none" w:sz="0" w:space="0" w:color="auto"/>
                        <w:right w:val="none" w:sz="0" w:space="0" w:color="auto"/>
                      </w:divBdr>
                    </w:div>
                    <w:div w:id="620845972">
                      <w:marLeft w:val="0"/>
                      <w:marRight w:val="0"/>
                      <w:marTop w:val="0"/>
                      <w:marBottom w:val="0"/>
                      <w:divBdr>
                        <w:top w:val="none" w:sz="0" w:space="0" w:color="auto"/>
                        <w:left w:val="none" w:sz="0" w:space="0" w:color="auto"/>
                        <w:bottom w:val="none" w:sz="0" w:space="0" w:color="auto"/>
                        <w:right w:val="none" w:sz="0" w:space="0" w:color="auto"/>
                      </w:divBdr>
                    </w:div>
                    <w:div w:id="144580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004204">
          <w:marLeft w:val="0"/>
          <w:marRight w:val="0"/>
          <w:marTop w:val="0"/>
          <w:marBottom w:val="0"/>
          <w:divBdr>
            <w:top w:val="none" w:sz="0" w:space="0" w:color="auto"/>
            <w:left w:val="none" w:sz="0" w:space="0" w:color="auto"/>
            <w:bottom w:val="none" w:sz="0" w:space="0" w:color="auto"/>
            <w:right w:val="none" w:sz="0" w:space="0" w:color="auto"/>
          </w:divBdr>
          <w:divsChild>
            <w:div w:id="1161383650">
              <w:marLeft w:val="0"/>
              <w:marRight w:val="0"/>
              <w:marTop w:val="0"/>
              <w:marBottom w:val="0"/>
              <w:divBdr>
                <w:top w:val="none" w:sz="0" w:space="0" w:color="auto"/>
                <w:left w:val="none" w:sz="0" w:space="0" w:color="auto"/>
                <w:bottom w:val="none" w:sz="0" w:space="0" w:color="auto"/>
                <w:right w:val="none" w:sz="0" w:space="0" w:color="auto"/>
              </w:divBdr>
              <w:divsChild>
                <w:div w:id="1882591999">
                  <w:marLeft w:val="0"/>
                  <w:marRight w:val="0"/>
                  <w:marTop w:val="0"/>
                  <w:marBottom w:val="0"/>
                  <w:divBdr>
                    <w:top w:val="none" w:sz="0" w:space="0" w:color="auto"/>
                    <w:left w:val="none" w:sz="0" w:space="0" w:color="auto"/>
                    <w:bottom w:val="none" w:sz="0" w:space="0" w:color="auto"/>
                    <w:right w:val="none" w:sz="0" w:space="0" w:color="auto"/>
                  </w:divBdr>
                </w:div>
                <w:div w:id="1419864910">
                  <w:marLeft w:val="0"/>
                  <w:marRight w:val="0"/>
                  <w:marTop w:val="0"/>
                  <w:marBottom w:val="0"/>
                  <w:divBdr>
                    <w:top w:val="none" w:sz="0" w:space="0" w:color="auto"/>
                    <w:left w:val="none" w:sz="0" w:space="0" w:color="auto"/>
                    <w:bottom w:val="none" w:sz="0" w:space="0" w:color="auto"/>
                    <w:right w:val="none" w:sz="0" w:space="0" w:color="auto"/>
                  </w:divBdr>
                  <w:divsChild>
                    <w:div w:id="151526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401953">
          <w:marLeft w:val="0"/>
          <w:marRight w:val="0"/>
          <w:marTop w:val="0"/>
          <w:marBottom w:val="0"/>
          <w:divBdr>
            <w:top w:val="none" w:sz="0" w:space="0" w:color="auto"/>
            <w:left w:val="none" w:sz="0" w:space="0" w:color="auto"/>
            <w:bottom w:val="none" w:sz="0" w:space="0" w:color="auto"/>
            <w:right w:val="none" w:sz="0" w:space="0" w:color="auto"/>
          </w:divBdr>
          <w:divsChild>
            <w:div w:id="1437942080">
              <w:marLeft w:val="0"/>
              <w:marRight w:val="0"/>
              <w:marTop w:val="0"/>
              <w:marBottom w:val="0"/>
              <w:divBdr>
                <w:top w:val="none" w:sz="0" w:space="0" w:color="auto"/>
                <w:left w:val="none" w:sz="0" w:space="0" w:color="auto"/>
                <w:bottom w:val="none" w:sz="0" w:space="0" w:color="auto"/>
                <w:right w:val="none" w:sz="0" w:space="0" w:color="auto"/>
              </w:divBdr>
              <w:divsChild>
                <w:div w:id="734207037">
                  <w:marLeft w:val="0"/>
                  <w:marRight w:val="0"/>
                  <w:marTop w:val="0"/>
                  <w:marBottom w:val="0"/>
                  <w:divBdr>
                    <w:top w:val="none" w:sz="0" w:space="0" w:color="auto"/>
                    <w:left w:val="none" w:sz="0" w:space="0" w:color="auto"/>
                    <w:bottom w:val="none" w:sz="0" w:space="0" w:color="auto"/>
                    <w:right w:val="none" w:sz="0" w:space="0" w:color="auto"/>
                  </w:divBdr>
                </w:div>
                <w:div w:id="1341814487">
                  <w:marLeft w:val="0"/>
                  <w:marRight w:val="0"/>
                  <w:marTop w:val="0"/>
                  <w:marBottom w:val="0"/>
                  <w:divBdr>
                    <w:top w:val="none" w:sz="0" w:space="0" w:color="auto"/>
                    <w:left w:val="none" w:sz="0" w:space="0" w:color="auto"/>
                    <w:bottom w:val="none" w:sz="0" w:space="0" w:color="auto"/>
                    <w:right w:val="none" w:sz="0" w:space="0" w:color="auto"/>
                  </w:divBdr>
                </w:div>
                <w:div w:id="988172152">
                  <w:marLeft w:val="0"/>
                  <w:marRight w:val="0"/>
                  <w:marTop w:val="0"/>
                  <w:marBottom w:val="0"/>
                  <w:divBdr>
                    <w:top w:val="none" w:sz="0" w:space="0" w:color="auto"/>
                    <w:left w:val="none" w:sz="0" w:space="0" w:color="auto"/>
                    <w:bottom w:val="none" w:sz="0" w:space="0" w:color="auto"/>
                    <w:right w:val="none" w:sz="0" w:space="0" w:color="auto"/>
                  </w:divBdr>
                </w:div>
                <w:div w:id="1269267109">
                  <w:marLeft w:val="0"/>
                  <w:marRight w:val="0"/>
                  <w:marTop w:val="0"/>
                  <w:marBottom w:val="0"/>
                  <w:divBdr>
                    <w:top w:val="none" w:sz="0" w:space="0" w:color="auto"/>
                    <w:left w:val="none" w:sz="0" w:space="0" w:color="auto"/>
                    <w:bottom w:val="none" w:sz="0" w:space="0" w:color="auto"/>
                    <w:right w:val="none" w:sz="0" w:space="0" w:color="auto"/>
                  </w:divBdr>
                </w:div>
                <w:div w:id="917904120">
                  <w:marLeft w:val="0"/>
                  <w:marRight w:val="0"/>
                  <w:marTop w:val="0"/>
                  <w:marBottom w:val="0"/>
                  <w:divBdr>
                    <w:top w:val="none" w:sz="0" w:space="0" w:color="auto"/>
                    <w:left w:val="none" w:sz="0" w:space="0" w:color="auto"/>
                    <w:bottom w:val="none" w:sz="0" w:space="0" w:color="auto"/>
                    <w:right w:val="none" w:sz="0" w:space="0" w:color="auto"/>
                  </w:divBdr>
                </w:div>
                <w:div w:id="816995803">
                  <w:marLeft w:val="0"/>
                  <w:marRight w:val="0"/>
                  <w:marTop w:val="0"/>
                  <w:marBottom w:val="0"/>
                  <w:divBdr>
                    <w:top w:val="none" w:sz="0" w:space="0" w:color="auto"/>
                    <w:left w:val="none" w:sz="0" w:space="0" w:color="auto"/>
                    <w:bottom w:val="none" w:sz="0" w:space="0" w:color="auto"/>
                    <w:right w:val="none" w:sz="0" w:space="0" w:color="auto"/>
                  </w:divBdr>
                </w:div>
                <w:div w:id="989594595">
                  <w:marLeft w:val="0"/>
                  <w:marRight w:val="0"/>
                  <w:marTop w:val="0"/>
                  <w:marBottom w:val="0"/>
                  <w:divBdr>
                    <w:top w:val="none" w:sz="0" w:space="0" w:color="auto"/>
                    <w:left w:val="none" w:sz="0" w:space="0" w:color="auto"/>
                    <w:bottom w:val="none" w:sz="0" w:space="0" w:color="auto"/>
                    <w:right w:val="none" w:sz="0" w:space="0" w:color="auto"/>
                  </w:divBdr>
                </w:div>
                <w:div w:id="367951376">
                  <w:marLeft w:val="0"/>
                  <w:marRight w:val="0"/>
                  <w:marTop w:val="0"/>
                  <w:marBottom w:val="0"/>
                  <w:divBdr>
                    <w:top w:val="none" w:sz="0" w:space="0" w:color="auto"/>
                    <w:left w:val="none" w:sz="0" w:space="0" w:color="auto"/>
                    <w:bottom w:val="none" w:sz="0" w:space="0" w:color="auto"/>
                    <w:right w:val="none" w:sz="0" w:space="0" w:color="auto"/>
                  </w:divBdr>
                </w:div>
                <w:div w:id="1788115457">
                  <w:marLeft w:val="0"/>
                  <w:marRight w:val="0"/>
                  <w:marTop w:val="0"/>
                  <w:marBottom w:val="0"/>
                  <w:divBdr>
                    <w:top w:val="none" w:sz="0" w:space="0" w:color="auto"/>
                    <w:left w:val="none" w:sz="0" w:space="0" w:color="auto"/>
                    <w:bottom w:val="none" w:sz="0" w:space="0" w:color="auto"/>
                    <w:right w:val="none" w:sz="0" w:space="0" w:color="auto"/>
                  </w:divBdr>
                </w:div>
                <w:div w:id="705177061">
                  <w:marLeft w:val="0"/>
                  <w:marRight w:val="0"/>
                  <w:marTop w:val="0"/>
                  <w:marBottom w:val="0"/>
                  <w:divBdr>
                    <w:top w:val="none" w:sz="0" w:space="0" w:color="auto"/>
                    <w:left w:val="none" w:sz="0" w:space="0" w:color="auto"/>
                    <w:bottom w:val="none" w:sz="0" w:space="0" w:color="auto"/>
                    <w:right w:val="none" w:sz="0" w:space="0" w:color="auto"/>
                  </w:divBdr>
                </w:div>
                <w:div w:id="1396051556">
                  <w:marLeft w:val="0"/>
                  <w:marRight w:val="0"/>
                  <w:marTop w:val="0"/>
                  <w:marBottom w:val="0"/>
                  <w:divBdr>
                    <w:top w:val="none" w:sz="0" w:space="0" w:color="auto"/>
                    <w:left w:val="none" w:sz="0" w:space="0" w:color="auto"/>
                    <w:bottom w:val="none" w:sz="0" w:space="0" w:color="auto"/>
                    <w:right w:val="none" w:sz="0" w:space="0" w:color="auto"/>
                  </w:divBdr>
                </w:div>
                <w:div w:id="582298423">
                  <w:marLeft w:val="0"/>
                  <w:marRight w:val="0"/>
                  <w:marTop w:val="0"/>
                  <w:marBottom w:val="0"/>
                  <w:divBdr>
                    <w:top w:val="none" w:sz="0" w:space="0" w:color="auto"/>
                    <w:left w:val="none" w:sz="0" w:space="0" w:color="auto"/>
                    <w:bottom w:val="none" w:sz="0" w:space="0" w:color="auto"/>
                    <w:right w:val="none" w:sz="0" w:space="0" w:color="auto"/>
                  </w:divBdr>
                </w:div>
                <w:div w:id="1948585400">
                  <w:marLeft w:val="0"/>
                  <w:marRight w:val="0"/>
                  <w:marTop w:val="0"/>
                  <w:marBottom w:val="0"/>
                  <w:divBdr>
                    <w:top w:val="none" w:sz="0" w:space="0" w:color="auto"/>
                    <w:left w:val="none" w:sz="0" w:space="0" w:color="auto"/>
                    <w:bottom w:val="none" w:sz="0" w:space="0" w:color="auto"/>
                    <w:right w:val="none" w:sz="0" w:space="0" w:color="auto"/>
                  </w:divBdr>
                </w:div>
                <w:div w:id="1455127105">
                  <w:marLeft w:val="0"/>
                  <w:marRight w:val="0"/>
                  <w:marTop w:val="0"/>
                  <w:marBottom w:val="0"/>
                  <w:divBdr>
                    <w:top w:val="none" w:sz="0" w:space="0" w:color="auto"/>
                    <w:left w:val="none" w:sz="0" w:space="0" w:color="auto"/>
                    <w:bottom w:val="none" w:sz="0" w:space="0" w:color="auto"/>
                    <w:right w:val="none" w:sz="0" w:space="0" w:color="auto"/>
                  </w:divBdr>
                </w:div>
                <w:div w:id="1233541185">
                  <w:marLeft w:val="0"/>
                  <w:marRight w:val="0"/>
                  <w:marTop w:val="0"/>
                  <w:marBottom w:val="0"/>
                  <w:divBdr>
                    <w:top w:val="none" w:sz="0" w:space="0" w:color="auto"/>
                    <w:left w:val="none" w:sz="0" w:space="0" w:color="auto"/>
                    <w:bottom w:val="none" w:sz="0" w:space="0" w:color="auto"/>
                    <w:right w:val="none" w:sz="0" w:space="0" w:color="auto"/>
                  </w:divBdr>
                </w:div>
                <w:div w:id="1772781143">
                  <w:marLeft w:val="0"/>
                  <w:marRight w:val="0"/>
                  <w:marTop w:val="0"/>
                  <w:marBottom w:val="0"/>
                  <w:divBdr>
                    <w:top w:val="none" w:sz="0" w:space="0" w:color="auto"/>
                    <w:left w:val="none" w:sz="0" w:space="0" w:color="auto"/>
                    <w:bottom w:val="none" w:sz="0" w:space="0" w:color="auto"/>
                    <w:right w:val="none" w:sz="0" w:space="0" w:color="auto"/>
                  </w:divBdr>
                </w:div>
                <w:div w:id="1972441256">
                  <w:marLeft w:val="0"/>
                  <w:marRight w:val="0"/>
                  <w:marTop w:val="0"/>
                  <w:marBottom w:val="0"/>
                  <w:divBdr>
                    <w:top w:val="none" w:sz="0" w:space="0" w:color="auto"/>
                    <w:left w:val="none" w:sz="0" w:space="0" w:color="auto"/>
                    <w:bottom w:val="none" w:sz="0" w:space="0" w:color="auto"/>
                    <w:right w:val="none" w:sz="0" w:space="0" w:color="auto"/>
                  </w:divBdr>
                </w:div>
                <w:div w:id="2021619105">
                  <w:marLeft w:val="0"/>
                  <w:marRight w:val="0"/>
                  <w:marTop w:val="0"/>
                  <w:marBottom w:val="0"/>
                  <w:divBdr>
                    <w:top w:val="none" w:sz="0" w:space="0" w:color="auto"/>
                    <w:left w:val="none" w:sz="0" w:space="0" w:color="auto"/>
                    <w:bottom w:val="none" w:sz="0" w:space="0" w:color="auto"/>
                    <w:right w:val="none" w:sz="0" w:space="0" w:color="auto"/>
                  </w:divBdr>
                </w:div>
                <w:div w:id="1582988074">
                  <w:marLeft w:val="0"/>
                  <w:marRight w:val="0"/>
                  <w:marTop w:val="0"/>
                  <w:marBottom w:val="0"/>
                  <w:divBdr>
                    <w:top w:val="none" w:sz="0" w:space="0" w:color="auto"/>
                    <w:left w:val="none" w:sz="0" w:space="0" w:color="auto"/>
                    <w:bottom w:val="none" w:sz="0" w:space="0" w:color="auto"/>
                    <w:right w:val="none" w:sz="0" w:space="0" w:color="auto"/>
                  </w:divBdr>
                </w:div>
                <w:div w:id="765736300">
                  <w:marLeft w:val="0"/>
                  <w:marRight w:val="0"/>
                  <w:marTop w:val="0"/>
                  <w:marBottom w:val="0"/>
                  <w:divBdr>
                    <w:top w:val="none" w:sz="0" w:space="0" w:color="auto"/>
                    <w:left w:val="none" w:sz="0" w:space="0" w:color="auto"/>
                    <w:bottom w:val="none" w:sz="0" w:space="0" w:color="auto"/>
                    <w:right w:val="none" w:sz="0" w:space="0" w:color="auto"/>
                  </w:divBdr>
                </w:div>
                <w:div w:id="1984968661">
                  <w:marLeft w:val="0"/>
                  <w:marRight w:val="0"/>
                  <w:marTop w:val="0"/>
                  <w:marBottom w:val="0"/>
                  <w:divBdr>
                    <w:top w:val="none" w:sz="0" w:space="0" w:color="auto"/>
                    <w:left w:val="none" w:sz="0" w:space="0" w:color="auto"/>
                    <w:bottom w:val="none" w:sz="0" w:space="0" w:color="auto"/>
                    <w:right w:val="none" w:sz="0" w:space="0" w:color="auto"/>
                  </w:divBdr>
                </w:div>
                <w:div w:id="120467343">
                  <w:marLeft w:val="0"/>
                  <w:marRight w:val="0"/>
                  <w:marTop w:val="0"/>
                  <w:marBottom w:val="0"/>
                  <w:divBdr>
                    <w:top w:val="none" w:sz="0" w:space="0" w:color="auto"/>
                    <w:left w:val="none" w:sz="0" w:space="0" w:color="auto"/>
                    <w:bottom w:val="none" w:sz="0" w:space="0" w:color="auto"/>
                    <w:right w:val="none" w:sz="0" w:space="0" w:color="auto"/>
                  </w:divBdr>
                </w:div>
                <w:div w:id="175192965">
                  <w:marLeft w:val="0"/>
                  <w:marRight w:val="0"/>
                  <w:marTop w:val="0"/>
                  <w:marBottom w:val="0"/>
                  <w:divBdr>
                    <w:top w:val="none" w:sz="0" w:space="0" w:color="auto"/>
                    <w:left w:val="none" w:sz="0" w:space="0" w:color="auto"/>
                    <w:bottom w:val="none" w:sz="0" w:space="0" w:color="auto"/>
                    <w:right w:val="none" w:sz="0" w:space="0" w:color="auto"/>
                  </w:divBdr>
                </w:div>
                <w:div w:id="44525091">
                  <w:marLeft w:val="0"/>
                  <w:marRight w:val="0"/>
                  <w:marTop w:val="0"/>
                  <w:marBottom w:val="0"/>
                  <w:divBdr>
                    <w:top w:val="none" w:sz="0" w:space="0" w:color="auto"/>
                    <w:left w:val="none" w:sz="0" w:space="0" w:color="auto"/>
                    <w:bottom w:val="none" w:sz="0" w:space="0" w:color="auto"/>
                    <w:right w:val="none" w:sz="0" w:space="0" w:color="auto"/>
                  </w:divBdr>
                </w:div>
                <w:div w:id="1647584246">
                  <w:marLeft w:val="0"/>
                  <w:marRight w:val="0"/>
                  <w:marTop w:val="0"/>
                  <w:marBottom w:val="0"/>
                  <w:divBdr>
                    <w:top w:val="none" w:sz="0" w:space="0" w:color="auto"/>
                    <w:left w:val="none" w:sz="0" w:space="0" w:color="auto"/>
                    <w:bottom w:val="none" w:sz="0" w:space="0" w:color="auto"/>
                    <w:right w:val="none" w:sz="0" w:space="0" w:color="auto"/>
                  </w:divBdr>
                  <w:divsChild>
                    <w:div w:id="1965111917">
                      <w:marLeft w:val="0"/>
                      <w:marRight w:val="0"/>
                      <w:marTop w:val="0"/>
                      <w:marBottom w:val="0"/>
                      <w:divBdr>
                        <w:top w:val="none" w:sz="0" w:space="0" w:color="auto"/>
                        <w:left w:val="none" w:sz="0" w:space="0" w:color="auto"/>
                        <w:bottom w:val="none" w:sz="0" w:space="0" w:color="auto"/>
                        <w:right w:val="none" w:sz="0" w:space="0" w:color="auto"/>
                      </w:divBdr>
                    </w:div>
                    <w:div w:id="1918861144">
                      <w:marLeft w:val="0"/>
                      <w:marRight w:val="0"/>
                      <w:marTop w:val="0"/>
                      <w:marBottom w:val="0"/>
                      <w:divBdr>
                        <w:top w:val="none" w:sz="0" w:space="0" w:color="auto"/>
                        <w:left w:val="none" w:sz="0" w:space="0" w:color="auto"/>
                        <w:bottom w:val="none" w:sz="0" w:space="0" w:color="auto"/>
                        <w:right w:val="none" w:sz="0" w:space="0" w:color="auto"/>
                      </w:divBdr>
                    </w:div>
                    <w:div w:id="2042513192">
                      <w:marLeft w:val="0"/>
                      <w:marRight w:val="0"/>
                      <w:marTop w:val="0"/>
                      <w:marBottom w:val="0"/>
                      <w:divBdr>
                        <w:top w:val="none" w:sz="0" w:space="0" w:color="auto"/>
                        <w:left w:val="none" w:sz="0" w:space="0" w:color="auto"/>
                        <w:bottom w:val="none" w:sz="0" w:space="0" w:color="auto"/>
                        <w:right w:val="none" w:sz="0" w:space="0" w:color="auto"/>
                      </w:divBdr>
                    </w:div>
                    <w:div w:id="1756978387">
                      <w:marLeft w:val="0"/>
                      <w:marRight w:val="0"/>
                      <w:marTop w:val="0"/>
                      <w:marBottom w:val="0"/>
                      <w:divBdr>
                        <w:top w:val="none" w:sz="0" w:space="0" w:color="auto"/>
                        <w:left w:val="none" w:sz="0" w:space="0" w:color="auto"/>
                        <w:bottom w:val="none" w:sz="0" w:space="0" w:color="auto"/>
                        <w:right w:val="none" w:sz="0" w:space="0" w:color="auto"/>
                      </w:divBdr>
                    </w:div>
                    <w:div w:id="730929917">
                      <w:marLeft w:val="0"/>
                      <w:marRight w:val="0"/>
                      <w:marTop w:val="0"/>
                      <w:marBottom w:val="0"/>
                      <w:divBdr>
                        <w:top w:val="none" w:sz="0" w:space="0" w:color="auto"/>
                        <w:left w:val="none" w:sz="0" w:space="0" w:color="auto"/>
                        <w:bottom w:val="none" w:sz="0" w:space="0" w:color="auto"/>
                        <w:right w:val="none" w:sz="0" w:space="0" w:color="auto"/>
                      </w:divBdr>
                    </w:div>
                    <w:div w:id="1945914334">
                      <w:marLeft w:val="0"/>
                      <w:marRight w:val="0"/>
                      <w:marTop w:val="0"/>
                      <w:marBottom w:val="0"/>
                      <w:divBdr>
                        <w:top w:val="none" w:sz="0" w:space="0" w:color="auto"/>
                        <w:left w:val="none" w:sz="0" w:space="0" w:color="auto"/>
                        <w:bottom w:val="none" w:sz="0" w:space="0" w:color="auto"/>
                        <w:right w:val="none" w:sz="0" w:space="0" w:color="auto"/>
                      </w:divBdr>
                    </w:div>
                    <w:div w:id="257298953">
                      <w:marLeft w:val="0"/>
                      <w:marRight w:val="0"/>
                      <w:marTop w:val="0"/>
                      <w:marBottom w:val="0"/>
                      <w:divBdr>
                        <w:top w:val="none" w:sz="0" w:space="0" w:color="auto"/>
                        <w:left w:val="none" w:sz="0" w:space="0" w:color="auto"/>
                        <w:bottom w:val="none" w:sz="0" w:space="0" w:color="auto"/>
                        <w:right w:val="none" w:sz="0" w:space="0" w:color="auto"/>
                      </w:divBdr>
                    </w:div>
                    <w:div w:id="1784222655">
                      <w:marLeft w:val="0"/>
                      <w:marRight w:val="0"/>
                      <w:marTop w:val="0"/>
                      <w:marBottom w:val="0"/>
                      <w:divBdr>
                        <w:top w:val="none" w:sz="0" w:space="0" w:color="auto"/>
                        <w:left w:val="none" w:sz="0" w:space="0" w:color="auto"/>
                        <w:bottom w:val="none" w:sz="0" w:space="0" w:color="auto"/>
                        <w:right w:val="none" w:sz="0" w:space="0" w:color="auto"/>
                      </w:divBdr>
                    </w:div>
                    <w:div w:id="510097966">
                      <w:marLeft w:val="0"/>
                      <w:marRight w:val="0"/>
                      <w:marTop w:val="0"/>
                      <w:marBottom w:val="0"/>
                      <w:divBdr>
                        <w:top w:val="none" w:sz="0" w:space="0" w:color="auto"/>
                        <w:left w:val="none" w:sz="0" w:space="0" w:color="auto"/>
                        <w:bottom w:val="none" w:sz="0" w:space="0" w:color="auto"/>
                        <w:right w:val="none" w:sz="0" w:space="0" w:color="auto"/>
                      </w:divBdr>
                    </w:div>
                    <w:div w:id="1869951760">
                      <w:marLeft w:val="0"/>
                      <w:marRight w:val="0"/>
                      <w:marTop w:val="0"/>
                      <w:marBottom w:val="0"/>
                      <w:divBdr>
                        <w:top w:val="none" w:sz="0" w:space="0" w:color="auto"/>
                        <w:left w:val="none" w:sz="0" w:space="0" w:color="auto"/>
                        <w:bottom w:val="none" w:sz="0" w:space="0" w:color="auto"/>
                        <w:right w:val="none" w:sz="0" w:space="0" w:color="auto"/>
                      </w:divBdr>
                    </w:div>
                    <w:div w:id="212039350">
                      <w:marLeft w:val="0"/>
                      <w:marRight w:val="0"/>
                      <w:marTop w:val="0"/>
                      <w:marBottom w:val="0"/>
                      <w:divBdr>
                        <w:top w:val="none" w:sz="0" w:space="0" w:color="auto"/>
                        <w:left w:val="none" w:sz="0" w:space="0" w:color="auto"/>
                        <w:bottom w:val="none" w:sz="0" w:space="0" w:color="auto"/>
                        <w:right w:val="none" w:sz="0" w:space="0" w:color="auto"/>
                      </w:divBdr>
                    </w:div>
                    <w:div w:id="1617516418">
                      <w:marLeft w:val="0"/>
                      <w:marRight w:val="0"/>
                      <w:marTop w:val="0"/>
                      <w:marBottom w:val="0"/>
                      <w:divBdr>
                        <w:top w:val="none" w:sz="0" w:space="0" w:color="auto"/>
                        <w:left w:val="none" w:sz="0" w:space="0" w:color="auto"/>
                        <w:bottom w:val="none" w:sz="0" w:space="0" w:color="auto"/>
                        <w:right w:val="none" w:sz="0" w:space="0" w:color="auto"/>
                      </w:divBdr>
                    </w:div>
                    <w:div w:id="787624719">
                      <w:marLeft w:val="0"/>
                      <w:marRight w:val="0"/>
                      <w:marTop w:val="0"/>
                      <w:marBottom w:val="0"/>
                      <w:divBdr>
                        <w:top w:val="none" w:sz="0" w:space="0" w:color="auto"/>
                        <w:left w:val="none" w:sz="0" w:space="0" w:color="auto"/>
                        <w:bottom w:val="none" w:sz="0" w:space="0" w:color="auto"/>
                        <w:right w:val="none" w:sz="0" w:space="0" w:color="auto"/>
                      </w:divBdr>
                    </w:div>
                    <w:div w:id="1509056382">
                      <w:marLeft w:val="0"/>
                      <w:marRight w:val="0"/>
                      <w:marTop w:val="0"/>
                      <w:marBottom w:val="0"/>
                      <w:divBdr>
                        <w:top w:val="none" w:sz="0" w:space="0" w:color="auto"/>
                        <w:left w:val="none" w:sz="0" w:space="0" w:color="auto"/>
                        <w:bottom w:val="none" w:sz="0" w:space="0" w:color="auto"/>
                        <w:right w:val="none" w:sz="0" w:space="0" w:color="auto"/>
                      </w:divBdr>
                    </w:div>
                    <w:div w:id="386032030">
                      <w:marLeft w:val="0"/>
                      <w:marRight w:val="0"/>
                      <w:marTop w:val="0"/>
                      <w:marBottom w:val="0"/>
                      <w:divBdr>
                        <w:top w:val="none" w:sz="0" w:space="0" w:color="auto"/>
                        <w:left w:val="none" w:sz="0" w:space="0" w:color="auto"/>
                        <w:bottom w:val="none" w:sz="0" w:space="0" w:color="auto"/>
                        <w:right w:val="none" w:sz="0" w:space="0" w:color="auto"/>
                      </w:divBdr>
                    </w:div>
                    <w:div w:id="135298179">
                      <w:marLeft w:val="0"/>
                      <w:marRight w:val="0"/>
                      <w:marTop w:val="0"/>
                      <w:marBottom w:val="0"/>
                      <w:divBdr>
                        <w:top w:val="none" w:sz="0" w:space="0" w:color="auto"/>
                        <w:left w:val="none" w:sz="0" w:space="0" w:color="auto"/>
                        <w:bottom w:val="none" w:sz="0" w:space="0" w:color="auto"/>
                        <w:right w:val="none" w:sz="0" w:space="0" w:color="auto"/>
                      </w:divBdr>
                    </w:div>
                    <w:div w:id="1484397166">
                      <w:marLeft w:val="0"/>
                      <w:marRight w:val="0"/>
                      <w:marTop w:val="0"/>
                      <w:marBottom w:val="0"/>
                      <w:divBdr>
                        <w:top w:val="none" w:sz="0" w:space="0" w:color="auto"/>
                        <w:left w:val="none" w:sz="0" w:space="0" w:color="auto"/>
                        <w:bottom w:val="none" w:sz="0" w:space="0" w:color="auto"/>
                        <w:right w:val="none" w:sz="0" w:space="0" w:color="auto"/>
                      </w:divBdr>
                    </w:div>
                    <w:div w:id="2116093750">
                      <w:marLeft w:val="0"/>
                      <w:marRight w:val="0"/>
                      <w:marTop w:val="0"/>
                      <w:marBottom w:val="0"/>
                      <w:divBdr>
                        <w:top w:val="none" w:sz="0" w:space="0" w:color="auto"/>
                        <w:left w:val="none" w:sz="0" w:space="0" w:color="auto"/>
                        <w:bottom w:val="none" w:sz="0" w:space="0" w:color="auto"/>
                        <w:right w:val="none" w:sz="0" w:space="0" w:color="auto"/>
                      </w:divBdr>
                    </w:div>
                    <w:div w:id="721561042">
                      <w:marLeft w:val="0"/>
                      <w:marRight w:val="0"/>
                      <w:marTop w:val="0"/>
                      <w:marBottom w:val="0"/>
                      <w:divBdr>
                        <w:top w:val="none" w:sz="0" w:space="0" w:color="auto"/>
                        <w:left w:val="none" w:sz="0" w:space="0" w:color="auto"/>
                        <w:bottom w:val="none" w:sz="0" w:space="0" w:color="auto"/>
                        <w:right w:val="none" w:sz="0" w:space="0" w:color="auto"/>
                      </w:divBdr>
                    </w:div>
                    <w:div w:id="1927961243">
                      <w:marLeft w:val="0"/>
                      <w:marRight w:val="0"/>
                      <w:marTop w:val="0"/>
                      <w:marBottom w:val="0"/>
                      <w:divBdr>
                        <w:top w:val="none" w:sz="0" w:space="0" w:color="auto"/>
                        <w:left w:val="none" w:sz="0" w:space="0" w:color="auto"/>
                        <w:bottom w:val="none" w:sz="0" w:space="0" w:color="auto"/>
                        <w:right w:val="none" w:sz="0" w:space="0" w:color="auto"/>
                      </w:divBdr>
                    </w:div>
                    <w:div w:id="248344271">
                      <w:marLeft w:val="0"/>
                      <w:marRight w:val="0"/>
                      <w:marTop w:val="0"/>
                      <w:marBottom w:val="0"/>
                      <w:divBdr>
                        <w:top w:val="none" w:sz="0" w:space="0" w:color="auto"/>
                        <w:left w:val="none" w:sz="0" w:space="0" w:color="auto"/>
                        <w:bottom w:val="none" w:sz="0" w:space="0" w:color="auto"/>
                        <w:right w:val="none" w:sz="0" w:space="0" w:color="auto"/>
                      </w:divBdr>
                    </w:div>
                    <w:div w:id="922837628">
                      <w:marLeft w:val="0"/>
                      <w:marRight w:val="0"/>
                      <w:marTop w:val="0"/>
                      <w:marBottom w:val="0"/>
                      <w:divBdr>
                        <w:top w:val="none" w:sz="0" w:space="0" w:color="auto"/>
                        <w:left w:val="none" w:sz="0" w:space="0" w:color="auto"/>
                        <w:bottom w:val="none" w:sz="0" w:space="0" w:color="auto"/>
                        <w:right w:val="none" w:sz="0" w:space="0" w:color="auto"/>
                      </w:divBdr>
                    </w:div>
                    <w:div w:id="1680429785">
                      <w:marLeft w:val="0"/>
                      <w:marRight w:val="0"/>
                      <w:marTop w:val="0"/>
                      <w:marBottom w:val="0"/>
                      <w:divBdr>
                        <w:top w:val="none" w:sz="0" w:space="0" w:color="auto"/>
                        <w:left w:val="none" w:sz="0" w:space="0" w:color="auto"/>
                        <w:bottom w:val="none" w:sz="0" w:space="0" w:color="auto"/>
                        <w:right w:val="none" w:sz="0" w:space="0" w:color="auto"/>
                      </w:divBdr>
                    </w:div>
                    <w:div w:id="198038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920391">
          <w:marLeft w:val="0"/>
          <w:marRight w:val="0"/>
          <w:marTop w:val="0"/>
          <w:marBottom w:val="0"/>
          <w:divBdr>
            <w:top w:val="none" w:sz="0" w:space="0" w:color="auto"/>
            <w:left w:val="none" w:sz="0" w:space="0" w:color="auto"/>
            <w:bottom w:val="none" w:sz="0" w:space="0" w:color="auto"/>
            <w:right w:val="none" w:sz="0" w:space="0" w:color="auto"/>
          </w:divBdr>
          <w:divsChild>
            <w:div w:id="1335721038">
              <w:marLeft w:val="0"/>
              <w:marRight w:val="0"/>
              <w:marTop w:val="0"/>
              <w:marBottom w:val="0"/>
              <w:divBdr>
                <w:top w:val="none" w:sz="0" w:space="0" w:color="auto"/>
                <w:left w:val="none" w:sz="0" w:space="0" w:color="auto"/>
                <w:bottom w:val="none" w:sz="0" w:space="0" w:color="auto"/>
                <w:right w:val="none" w:sz="0" w:space="0" w:color="auto"/>
              </w:divBdr>
              <w:divsChild>
                <w:div w:id="1428189861">
                  <w:marLeft w:val="0"/>
                  <w:marRight w:val="0"/>
                  <w:marTop w:val="0"/>
                  <w:marBottom w:val="0"/>
                  <w:divBdr>
                    <w:top w:val="none" w:sz="0" w:space="0" w:color="auto"/>
                    <w:left w:val="none" w:sz="0" w:space="0" w:color="auto"/>
                    <w:bottom w:val="none" w:sz="0" w:space="0" w:color="auto"/>
                    <w:right w:val="none" w:sz="0" w:space="0" w:color="auto"/>
                  </w:divBdr>
                </w:div>
                <w:div w:id="1491099123">
                  <w:marLeft w:val="0"/>
                  <w:marRight w:val="0"/>
                  <w:marTop w:val="0"/>
                  <w:marBottom w:val="0"/>
                  <w:divBdr>
                    <w:top w:val="none" w:sz="0" w:space="0" w:color="auto"/>
                    <w:left w:val="none" w:sz="0" w:space="0" w:color="auto"/>
                    <w:bottom w:val="none" w:sz="0" w:space="0" w:color="auto"/>
                    <w:right w:val="none" w:sz="0" w:space="0" w:color="auto"/>
                  </w:divBdr>
                  <w:divsChild>
                    <w:div w:id="116994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58570">
          <w:marLeft w:val="0"/>
          <w:marRight w:val="0"/>
          <w:marTop w:val="0"/>
          <w:marBottom w:val="0"/>
          <w:divBdr>
            <w:top w:val="none" w:sz="0" w:space="0" w:color="auto"/>
            <w:left w:val="none" w:sz="0" w:space="0" w:color="auto"/>
            <w:bottom w:val="none" w:sz="0" w:space="0" w:color="auto"/>
            <w:right w:val="none" w:sz="0" w:space="0" w:color="auto"/>
          </w:divBdr>
          <w:divsChild>
            <w:div w:id="2112581483">
              <w:marLeft w:val="0"/>
              <w:marRight w:val="0"/>
              <w:marTop w:val="0"/>
              <w:marBottom w:val="0"/>
              <w:divBdr>
                <w:top w:val="none" w:sz="0" w:space="0" w:color="auto"/>
                <w:left w:val="none" w:sz="0" w:space="0" w:color="auto"/>
                <w:bottom w:val="none" w:sz="0" w:space="0" w:color="auto"/>
                <w:right w:val="none" w:sz="0" w:space="0" w:color="auto"/>
              </w:divBdr>
              <w:divsChild>
                <w:div w:id="378167763">
                  <w:marLeft w:val="0"/>
                  <w:marRight w:val="0"/>
                  <w:marTop w:val="0"/>
                  <w:marBottom w:val="0"/>
                  <w:divBdr>
                    <w:top w:val="none" w:sz="0" w:space="0" w:color="auto"/>
                    <w:left w:val="none" w:sz="0" w:space="0" w:color="auto"/>
                    <w:bottom w:val="none" w:sz="0" w:space="0" w:color="auto"/>
                    <w:right w:val="none" w:sz="0" w:space="0" w:color="auto"/>
                  </w:divBdr>
                </w:div>
                <w:div w:id="89353267">
                  <w:marLeft w:val="0"/>
                  <w:marRight w:val="0"/>
                  <w:marTop w:val="0"/>
                  <w:marBottom w:val="0"/>
                  <w:divBdr>
                    <w:top w:val="none" w:sz="0" w:space="0" w:color="auto"/>
                    <w:left w:val="none" w:sz="0" w:space="0" w:color="auto"/>
                    <w:bottom w:val="none" w:sz="0" w:space="0" w:color="auto"/>
                    <w:right w:val="none" w:sz="0" w:space="0" w:color="auto"/>
                  </w:divBdr>
                </w:div>
                <w:div w:id="1988123875">
                  <w:marLeft w:val="0"/>
                  <w:marRight w:val="0"/>
                  <w:marTop w:val="0"/>
                  <w:marBottom w:val="0"/>
                  <w:divBdr>
                    <w:top w:val="none" w:sz="0" w:space="0" w:color="auto"/>
                    <w:left w:val="none" w:sz="0" w:space="0" w:color="auto"/>
                    <w:bottom w:val="none" w:sz="0" w:space="0" w:color="auto"/>
                    <w:right w:val="none" w:sz="0" w:space="0" w:color="auto"/>
                  </w:divBdr>
                </w:div>
                <w:div w:id="278609425">
                  <w:marLeft w:val="0"/>
                  <w:marRight w:val="0"/>
                  <w:marTop w:val="0"/>
                  <w:marBottom w:val="0"/>
                  <w:divBdr>
                    <w:top w:val="none" w:sz="0" w:space="0" w:color="auto"/>
                    <w:left w:val="none" w:sz="0" w:space="0" w:color="auto"/>
                    <w:bottom w:val="none" w:sz="0" w:space="0" w:color="auto"/>
                    <w:right w:val="none" w:sz="0" w:space="0" w:color="auto"/>
                  </w:divBdr>
                </w:div>
                <w:div w:id="777677609">
                  <w:marLeft w:val="0"/>
                  <w:marRight w:val="0"/>
                  <w:marTop w:val="0"/>
                  <w:marBottom w:val="0"/>
                  <w:divBdr>
                    <w:top w:val="none" w:sz="0" w:space="0" w:color="auto"/>
                    <w:left w:val="none" w:sz="0" w:space="0" w:color="auto"/>
                    <w:bottom w:val="none" w:sz="0" w:space="0" w:color="auto"/>
                    <w:right w:val="none" w:sz="0" w:space="0" w:color="auto"/>
                  </w:divBdr>
                </w:div>
                <w:div w:id="810560769">
                  <w:marLeft w:val="0"/>
                  <w:marRight w:val="0"/>
                  <w:marTop w:val="0"/>
                  <w:marBottom w:val="0"/>
                  <w:divBdr>
                    <w:top w:val="none" w:sz="0" w:space="0" w:color="auto"/>
                    <w:left w:val="none" w:sz="0" w:space="0" w:color="auto"/>
                    <w:bottom w:val="none" w:sz="0" w:space="0" w:color="auto"/>
                    <w:right w:val="none" w:sz="0" w:space="0" w:color="auto"/>
                  </w:divBdr>
                </w:div>
                <w:div w:id="557859505">
                  <w:marLeft w:val="0"/>
                  <w:marRight w:val="0"/>
                  <w:marTop w:val="0"/>
                  <w:marBottom w:val="0"/>
                  <w:divBdr>
                    <w:top w:val="none" w:sz="0" w:space="0" w:color="auto"/>
                    <w:left w:val="none" w:sz="0" w:space="0" w:color="auto"/>
                    <w:bottom w:val="none" w:sz="0" w:space="0" w:color="auto"/>
                    <w:right w:val="none" w:sz="0" w:space="0" w:color="auto"/>
                  </w:divBdr>
                </w:div>
                <w:div w:id="1880387570">
                  <w:marLeft w:val="0"/>
                  <w:marRight w:val="0"/>
                  <w:marTop w:val="0"/>
                  <w:marBottom w:val="0"/>
                  <w:divBdr>
                    <w:top w:val="none" w:sz="0" w:space="0" w:color="auto"/>
                    <w:left w:val="none" w:sz="0" w:space="0" w:color="auto"/>
                    <w:bottom w:val="none" w:sz="0" w:space="0" w:color="auto"/>
                    <w:right w:val="none" w:sz="0" w:space="0" w:color="auto"/>
                  </w:divBdr>
                  <w:divsChild>
                    <w:div w:id="699353113">
                      <w:marLeft w:val="0"/>
                      <w:marRight w:val="0"/>
                      <w:marTop w:val="0"/>
                      <w:marBottom w:val="0"/>
                      <w:divBdr>
                        <w:top w:val="none" w:sz="0" w:space="0" w:color="auto"/>
                        <w:left w:val="none" w:sz="0" w:space="0" w:color="auto"/>
                        <w:bottom w:val="none" w:sz="0" w:space="0" w:color="auto"/>
                        <w:right w:val="none" w:sz="0" w:space="0" w:color="auto"/>
                      </w:divBdr>
                    </w:div>
                    <w:div w:id="138692573">
                      <w:marLeft w:val="0"/>
                      <w:marRight w:val="0"/>
                      <w:marTop w:val="0"/>
                      <w:marBottom w:val="0"/>
                      <w:divBdr>
                        <w:top w:val="none" w:sz="0" w:space="0" w:color="auto"/>
                        <w:left w:val="none" w:sz="0" w:space="0" w:color="auto"/>
                        <w:bottom w:val="none" w:sz="0" w:space="0" w:color="auto"/>
                        <w:right w:val="none" w:sz="0" w:space="0" w:color="auto"/>
                      </w:divBdr>
                    </w:div>
                    <w:div w:id="407658134">
                      <w:marLeft w:val="0"/>
                      <w:marRight w:val="0"/>
                      <w:marTop w:val="0"/>
                      <w:marBottom w:val="0"/>
                      <w:divBdr>
                        <w:top w:val="none" w:sz="0" w:space="0" w:color="auto"/>
                        <w:left w:val="none" w:sz="0" w:space="0" w:color="auto"/>
                        <w:bottom w:val="none" w:sz="0" w:space="0" w:color="auto"/>
                        <w:right w:val="none" w:sz="0" w:space="0" w:color="auto"/>
                      </w:divBdr>
                    </w:div>
                    <w:div w:id="1227688102">
                      <w:marLeft w:val="0"/>
                      <w:marRight w:val="0"/>
                      <w:marTop w:val="0"/>
                      <w:marBottom w:val="0"/>
                      <w:divBdr>
                        <w:top w:val="none" w:sz="0" w:space="0" w:color="auto"/>
                        <w:left w:val="none" w:sz="0" w:space="0" w:color="auto"/>
                        <w:bottom w:val="none" w:sz="0" w:space="0" w:color="auto"/>
                        <w:right w:val="none" w:sz="0" w:space="0" w:color="auto"/>
                      </w:divBdr>
                    </w:div>
                    <w:div w:id="1096290161">
                      <w:marLeft w:val="0"/>
                      <w:marRight w:val="0"/>
                      <w:marTop w:val="0"/>
                      <w:marBottom w:val="0"/>
                      <w:divBdr>
                        <w:top w:val="none" w:sz="0" w:space="0" w:color="auto"/>
                        <w:left w:val="none" w:sz="0" w:space="0" w:color="auto"/>
                        <w:bottom w:val="none" w:sz="0" w:space="0" w:color="auto"/>
                        <w:right w:val="none" w:sz="0" w:space="0" w:color="auto"/>
                      </w:divBdr>
                    </w:div>
                    <w:div w:id="2070112929">
                      <w:marLeft w:val="0"/>
                      <w:marRight w:val="0"/>
                      <w:marTop w:val="0"/>
                      <w:marBottom w:val="0"/>
                      <w:divBdr>
                        <w:top w:val="none" w:sz="0" w:space="0" w:color="auto"/>
                        <w:left w:val="none" w:sz="0" w:space="0" w:color="auto"/>
                        <w:bottom w:val="none" w:sz="0" w:space="0" w:color="auto"/>
                        <w:right w:val="none" w:sz="0" w:space="0" w:color="auto"/>
                      </w:divBdr>
                    </w:div>
                    <w:div w:id="141396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053589">
          <w:marLeft w:val="0"/>
          <w:marRight w:val="0"/>
          <w:marTop w:val="0"/>
          <w:marBottom w:val="0"/>
          <w:divBdr>
            <w:top w:val="none" w:sz="0" w:space="0" w:color="auto"/>
            <w:left w:val="none" w:sz="0" w:space="0" w:color="auto"/>
            <w:bottom w:val="none" w:sz="0" w:space="0" w:color="auto"/>
            <w:right w:val="none" w:sz="0" w:space="0" w:color="auto"/>
          </w:divBdr>
          <w:divsChild>
            <w:div w:id="278798424">
              <w:marLeft w:val="0"/>
              <w:marRight w:val="0"/>
              <w:marTop w:val="0"/>
              <w:marBottom w:val="0"/>
              <w:divBdr>
                <w:top w:val="none" w:sz="0" w:space="0" w:color="auto"/>
                <w:left w:val="none" w:sz="0" w:space="0" w:color="auto"/>
                <w:bottom w:val="none" w:sz="0" w:space="0" w:color="auto"/>
                <w:right w:val="none" w:sz="0" w:space="0" w:color="auto"/>
              </w:divBdr>
              <w:divsChild>
                <w:div w:id="728845166">
                  <w:marLeft w:val="0"/>
                  <w:marRight w:val="0"/>
                  <w:marTop w:val="0"/>
                  <w:marBottom w:val="0"/>
                  <w:divBdr>
                    <w:top w:val="none" w:sz="0" w:space="0" w:color="auto"/>
                    <w:left w:val="none" w:sz="0" w:space="0" w:color="auto"/>
                    <w:bottom w:val="none" w:sz="0" w:space="0" w:color="auto"/>
                    <w:right w:val="none" w:sz="0" w:space="0" w:color="auto"/>
                  </w:divBdr>
                </w:div>
                <w:div w:id="1737166934">
                  <w:marLeft w:val="0"/>
                  <w:marRight w:val="0"/>
                  <w:marTop w:val="0"/>
                  <w:marBottom w:val="0"/>
                  <w:divBdr>
                    <w:top w:val="none" w:sz="0" w:space="0" w:color="auto"/>
                    <w:left w:val="none" w:sz="0" w:space="0" w:color="auto"/>
                    <w:bottom w:val="none" w:sz="0" w:space="0" w:color="auto"/>
                    <w:right w:val="none" w:sz="0" w:space="0" w:color="auto"/>
                  </w:divBdr>
                </w:div>
                <w:div w:id="1207258366">
                  <w:marLeft w:val="0"/>
                  <w:marRight w:val="0"/>
                  <w:marTop w:val="0"/>
                  <w:marBottom w:val="0"/>
                  <w:divBdr>
                    <w:top w:val="none" w:sz="0" w:space="0" w:color="auto"/>
                    <w:left w:val="none" w:sz="0" w:space="0" w:color="auto"/>
                    <w:bottom w:val="none" w:sz="0" w:space="0" w:color="auto"/>
                    <w:right w:val="none" w:sz="0" w:space="0" w:color="auto"/>
                  </w:divBdr>
                  <w:divsChild>
                    <w:div w:id="1104955052">
                      <w:marLeft w:val="0"/>
                      <w:marRight w:val="0"/>
                      <w:marTop w:val="0"/>
                      <w:marBottom w:val="0"/>
                      <w:divBdr>
                        <w:top w:val="none" w:sz="0" w:space="0" w:color="auto"/>
                        <w:left w:val="none" w:sz="0" w:space="0" w:color="auto"/>
                        <w:bottom w:val="none" w:sz="0" w:space="0" w:color="auto"/>
                        <w:right w:val="none" w:sz="0" w:space="0" w:color="auto"/>
                      </w:divBdr>
                    </w:div>
                    <w:div w:id="129232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012408">
          <w:marLeft w:val="0"/>
          <w:marRight w:val="0"/>
          <w:marTop w:val="0"/>
          <w:marBottom w:val="0"/>
          <w:divBdr>
            <w:top w:val="none" w:sz="0" w:space="0" w:color="auto"/>
            <w:left w:val="none" w:sz="0" w:space="0" w:color="auto"/>
            <w:bottom w:val="none" w:sz="0" w:space="0" w:color="auto"/>
            <w:right w:val="none" w:sz="0" w:space="0" w:color="auto"/>
          </w:divBdr>
          <w:divsChild>
            <w:div w:id="1243250157">
              <w:marLeft w:val="0"/>
              <w:marRight w:val="0"/>
              <w:marTop w:val="0"/>
              <w:marBottom w:val="0"/>
              <w:divBdr>
                <w:top w:val="none" w:sz="0" w:space="0" w:color="auto"/>
                <w:left w:val="none" w:sz="0" w:space="0" w:color="auto"/>
                <w:bottom w:val="none" w:sz="0" w:space="0" w:color="auto"/>
                <w:right w:val="none" w:sz="0" w:space="0" w:color="auto"/>
              </w:divBdr>
              <w:divsChild>
                <w:div w:id="1706523313">
                  <w:marLeft w:val="0"/>
                  <w:marRight w:val="0"/>
                  <w:marTop w:val="0"/>
                  <w:marBottom w:val="0"/>
                  <w:divBdr>
                    <w:top w:val="none" w:sz="0" w:space="0" w:color="auto"/>
                    <w:left w:val="none" w:sz="0" w:space="0" w:color="auto"/>
                    <w:bottom w:val="none" w:sz="0" w:space="0" w:color="auto"/>
                    <w:right w:val="none" w:sz="0" w:space="0" w:color="auto"/>
                  </w:divBdr>
                </w:div>
                <w:div w:id="330839766">
                  <w:marLeft w:val="0"/>
                  <w:marRight w:val="0"/>
                  <w:marTop w:val="0"/>
                  <w:marBottom w:val="0"/>
                  <w:divBdr>
                    <w:top w:val="none" w:sz="0" w:space="0" w:color="auto"/>
                    <w:left w:val="none" w:sz="0" w:space="0" w:color="auto"/>
                    <w:bottom w:val="none" w:sz="0" w:space="0" w:color="auto"/>
                    <w:right w:val="none" w:sz="0" w:space="0" w:color="auto"/>
                  </w:divBdr>
                  <w:divsChild>
                    <w:div w:id="35489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847052">
          <w:marLeft w:val="0"/>
          <w:marRight w:val="0"/>
          <w:marTop w:val="0"/>
          <w:marBottom w:val="0"/>
          <w:divBdr>
            <w:top w:val="none" w:sz="0" w:space="0" w:color="auto"/>
            <w:left w:val="none" w:sz="0" w:space="0" w:color="auto"/>
            <w:bottom w:val="none" w:sz="0" w:space="0" w:color="auto"/>
            <w:right w:val="none" w:sz="0" w:space="0" w:color="auto"/>
          </w:divBdr>
          <w:divsChild>
            <w:div w:id="262306586">
              <w:marLeft w:val="0"/>
              <w:marRight w:val="0"/>
              <w:marTop w:val="0"/>
              <w:marBottom w:val="0"/>
              <w:divBdr>
                <w:top w:val="none" w:sz="0" w:space="0" w:color="auto"/>
                <w:left w:val="none" w:sz="0" w:space="0" w:color="auto"/>
                <w:bottom w:val="none" w:sz="0" w:space="0" w:color="auto"/>
                <w:right w:val="none" w:sz="0" w:space="0" w:color="auto"/>
              </w:divBdr>
              <w:divsChild>
                <w:div w:id="1637711481">
                  <w:marLeft w:val="0"/>
                  <w:marRight w:val="0"/>
                  <w:marTop w:val="0"/>
                  <w:marBottom w:val="0"/>
                  <w:divBdr>
                    <w:top w:val="none" w:sz="0" w:space="0" w:color="auto"/>
                    <w:left w:val="none" w:sz="0" w:space="0" w:color="auto"/>
                    <w:bottom w:val="none" w:sz="0" w:space="0" w:color="auto"/>
                    <w:right w:val="none" w:sz="0" w:space="0" w:color="auto"/>
                  </w:divBdr>
                </w:div>
                <w:div w:id="51002075">
                  <w:marLeft w:val="0"/>
                  <w:marRight w:val="0"/>
                  <w:marTop w:val="0"/>
                  <w:marBottom w:val="0"/>
                  <w:divBdr>
                    <w:top w:val="none" w:sz="0" w:space="0" w:color="auto"/>
                    <w:left w:val="none" w:sz="0" w:space="0" w:color="auto"/>
                    <w:bottom w:val="none" w:sz="0" w:space="0" w:color="auto"/>
                    <w:right w:val="none" w:sz="0" w:space="0" w:color="auto"/>
                  </w:divBdr>
                </w:div>
                <w:div w:id="2135559263">
                  <w:marLeft w:val="0"/>
                  <w:marRight w:val="0"/>
                  <w:marTop w:val="0"/>
                  <w:marBottom w:val="0"/>
                  <w:divBdr>
                    <w:top w:val="none" w:sz="0" w:space="0" w:color="auto"/>
                    <w:left w:val="none" w:sz="0" w:space="0" w:color="auto"/>
                    <w:bottom w:val="none" w:sz="0" w:space="0" w:color="auto"/>
                    <w:right w:val="none" w:sz="0" w:space="0" w:color="auto"/>
                  </w:divBdr>
                </w:div>
                <w:div w:id="871695606">
                  <w:marLeft w:val="0"/>
                  <w:marRight w:val="0"/>
                  <w:marTop w:val="0"/>
                  <w:marBottom w:val="0"/>
                  <w:divBdr>
                    <w:top w:val="none" w:sz="0" w:space="0" w:color="auto"/>
                    <w:left w:val="none" w:sz="0" w:space="0" w:color="auto"/>
                    <w:bottom w:val="none" w:sz="0" w:space="0" w:color="auto"/>
                    <w:right w:val="none" w:sz="0" w:space="0" w:color="auto"/>
                  </w:divBdr>
                </w:div>
                <w:div w:id="1376156343">
                  <w:marLeft w:val="0"/>
                  <w:marRight w:val="0"/>
                  <w:marTop w:val="0"/>
                  <w:marBottom w:val="0"/>
                  <w:divBdr>
                    <w:top w:val="none" w:sz="0" w:space="0" w:color="auto"/>
                    <w:left w:val="none" w:sz="0" w:space="0" w:color="auto"/>
                    <w:bottom w:val="none" w:sz="0" w:space="0" w:color="auto"/>
                    <w:right w:val="none" w:sz="0" w:space="0" w:color="auto"/>
                  </w:divBdr>
                </w:div>
                <w:div w:id="2001960386">
                  <w:marLeft w:val="0"/>
                  <w:marRight w:val="0"/>
                  <w:marTop w:val="0"/>
                  <w:marBottom w:val="0"/>
                  <w:divBdr>
                    <w:top w:val="none" w:sz="0" w:space="0" w:color="auto"/>
                    <w:left w:val="none" w:sz="0" w:space="0" w:color="auto"/>
                    <w:bottom w:val="none" w:sz="0" w:space="0" w:color="auto"/>
                    <w:right w:val="none" w:sz="0" w:space="0" w:color="auto"/>
                  </w:divBdr>
                </w:div>
                <w:div w:id="665862710">
                  <w:marLeft w:val="0"/>
                  <w:marRight w:val="0"/>
                  <w:marTop w:val="0"/>
                  <w:marBottom w:val="0"/>
                  <w:divBdr>
                    <w:top w:val="none" w:sz="0" w:space="0" w:color="auto"/>
                    <w:left w:val="none" w:sz="0" w:space="0" w:color="auto"/>
                    <w:bottom w:val="none" w:sz="0" w:space="0" w:color="auto"/>
                    <w:right w:val="none" w:sz="0" w:space="0" w:color="auto"/>
                  </w:divBdr>
                </w:div>
                <w:div w:id="457190078">
                  <w:marLeft w:val="0"/>
                  <w:marRight w:val="0"/>
                  <w:marTop w:val="0"/>
                  <w:marBottom w:val="0"/>
                  <w:divBdr>
                    <w:top w:val="none" w:sz="0" w:space="0" w:color="auto"/>
                    <w:left w:val="none" w:sz="0" w:space="0" w:color="auto"/>
                    <w:bottom w:val="none" w:sz="0" w:space="0" w:color="auto"/>
                    <w:right w:val="none" w:sz="0" w:space="0" w:color="auto"/>
                  </w:divBdr>
                </w:div>
                <w:div w:id="1177962170">
                  <w:marLeft w:val="0"/>
                  <w:marRight w:val="0"/>
                  <w:marTop w:val="0"/>
                  <w:marBottom w:val="0"/>
                  <w:divBdr>
                    <w:top w:val="none" w:sz="0" w:space="0" w:color="auto"/>
                    <w:left w:val="none" w:sz="0" w:space="0" w:color="auto"/>
                    <w:bottom w:val="none" w:sz="0" w:space="0" w:color="auto"/>
                    <w:right w:val="none" w:sz="0" w:space="0" w:color="auto"/>
                  </w:divBdr>
                </w:div>
                <w:div w:id="2104303325">
                  <w:marLeft w:val="0"/>
                  <w:marRight w:val="0"/>
                  <w:marTop w:val="0"/>
                  <w:marBottom w:val="0"/>
                  <w:divBdr>
                    <w:top w:val="none" w:sz="0" w:space="0" w:color="auto"/>
                    <w:left w:val="none" w:sz="0" w:space="0" w:color="auto"/>
                    <w:bottom w:val="none" w:sz="0" w:space="0" w:color="auto"/>
                    <w:right w:val="none" w:sz="0" w:space="0" w:color="auto"/>
                  </w:divBdr>
                </w:div>
                <w:div w:id="508182083">
                  <w:marLeft w:val="0"/>
                  <w:marRight w:val="0"/>
                  <w:marTop w:val="0"/>
                  <w:marBottom w:val="0"/>
                  <w:divBdr>
                    <w:top w:val="none" w:sz="0" w:space="0" w:color="auto"/>
                    <w:left w:val="none" w:sz="0" w:space="0" w:color="auto"/>
                    <w:bottom w:val="none" w:sz="0" w:space="0" w:color="auto"/>
                    <w:right w:val="none" w:sz="0" w:space="0" w:color="auto"/>
                  </w:divBdr>
                </w:div>
                <w:div w:id="1783375826">
                  <w:marLeft w:val="0"/>
                  <w:marRight w:val="0"/>
                  <w:marTop w:val="0"/>
                  <w:marBottom w:val="0"/>
                  <w:divBdr>
                    <w:top w:val="none" w:sz="0" w:space="0" w:color="auto"/>
                    <w:left w:val="none" w:sz="0" w:space="0" w:color="auto"/>
                    <w:bottom w:val="none" w:sz="0" w:space="0" w:color="auto"/>
                    <w:right w:val="none" w:sz="0" w:space="0" w:color="auto"/>
                  </w:divBdr>
                  <w:divsChild>
                    <w:div w:id="859976403">
                      <w:marLeft w:val="0"/>
                      <w:marRight w:val="0"/>
                      <w:marTop w:val="0"/>
                      <w:marBottom w:val="0"/>
                      <w:divBdr>
                        <w:top w:val="none" w:sz="0" w:space="0" w:color="auto"/>
                        <w:left w:val="none" w:sz="0" w:space="0" w:color="auto"/>
                        <w:bottom w:val="none" w:sz="0" w:space="0" w:color="auto"/>
                        <w:right w:val="none" w:sz="0" w:space="0" w:color="auto"/>
                      </w:divBdr>
                    </w:div>
                    <w:div w:id="1635941971">
                      <w:marLeft w:val="0"/>
                      <w:marRight w:val="0"/>
                      <w:marTop w:val="0"/>
                      <w:marBottom w:val="0"/>
                      <w:divBdr>
                        <w:top w:val="none" w:sz="0" w:space="0" w:color="auto"/>
                        <w:left w:val="none" w:sz="0" w:space="0" w:color="auto"/>
                        <w:bottom w:val="none" w:sz="0" w:space="0" w:color="auto"/>
                        <w:right w:val="none" w:sz="0" w:space="0" w:color="auto"/>
                      </w:divBdr>
                    </w:div>
                    <w:div w:id="1964341140">
                      <w:marLeft w:val="0"/>
                      <w:marRight w:val="0"/>
                      <w:marTop w:val="0"/>
                      <w:marBottom w:val="0"/>
                      <w:divBdr>
                        <w:top w:val="none" w:sz="0" w:space="0" w:color="auto"/>
                        <w:left w:val="none" w:sz="0" w:space="0" w:color="auto"/>
                        <w:bottom w:val="none" w:sz="0" w:space="0" w:color="auto"/>
                        <w:right w:val="none" w:sz="0" w:space="0" w:color="auto"/>
                      </w:divBdr>
                    </w:div>
                    <w:div w:id="656811885">
                      <w:marLeft w:val="0"/>
                      <w:marRight w:val="0"/>
                      <w:marTop w:val="0"/>
                      <w:marBottom w:val="0"/>
                      <w:divBdr>
                        <w:top w:val="none" w:sz="0" w:space="0" w:color="auto"/>
                        <w:left w:val="none" w:sz="0" w:space="0" w:color="auto"/>
                        <w:bottom w:val="none" w:sz="0" w:space="0" w:color="auto"/>
                        <w:right w:val="none" w:sz="0" w:space="0" w:color="auto"/>
                      </w:divBdr>
                    </w:div>
                    <w:div w:id="364327051">
                      <w:marLeft w:val="0"/>
                      <w:marRight w:val="0"/>
                      <w:marTop w:val="0"/>
                      <w:marBottom w:val="0"/>
                      <w:divBdr>
                        <w:top w:val="none" w:sz="0" w:space="0" w:color="auto"/>
                        <w:left w:val="none" w:sz="0" w:space="0" w:color="auto"/>
                        <w:bottom w:val="none" w:sz="0" w:space="0" w:color="auto"/>
                        <w:right w:val="none" w:sz="0" w:space="0" w:color="auto"/>
                      </w:divBdr>
                    </w:div>
                    <w:div w:id="1708680826">
                      <w:marLeft w:val="0"/>
                      <w:marRight w:val="0"/>
                      <w:marTop w:val="0"/>
                      <w:marBottom w:val="0"/>
                      <w:divBdr>
                        <w:top w:val="none" w:sz="0" w:space="0" w:color="auto"/>
                        <w:left w:val="none" w:sz="0" w:space="0" w:color="auto"/>
                        <w:bottom w:val="none" w:sz="0" w:space="0" w:color="auto"/>
                        <w:right w:val="none" w:sz="0" w:space="0" w:color="auto"/>
                      </w:divBdr>
                    </w:div>
                    <w:div w:id="67268068">
                      <w:marLeft w:val="0"/>
                      <w:marRight w:val="0"/>
                      <w:marTop w:val="0"/>
                      <w:marBottom w:val="0"/>
                      <w:divBdr>
                        <w:top w:val="none" w:sz="0" w:space="0" w:color="auto"/>
                        <w:left w:val="none" w:sz="0" w:space="0" w:color="auto"/>
                        <w:bottom w:val="none" w:sz="0" w:space="0" w:color="auto"/>
                        <w:right w:val="none" w:sz="0" w:space="0" w:color="auto"/>
                      </w:divBdr>
                    </w:div>
                    <w:div w:id="2041740938">
                      <w:marLeft w:val="0"/>
                      <w:marRight w:val="0"/>
                      <w:marTop w:val="0"/>
                      <w:marBottom w:val="0"/>
                      <w:divBdr>
                        <w:top w:val="none" w:sz="0" w:space="0" w:color="auto"/>
                        <w:left w:val="none" w:sz="0" w:space="0" w:color="auto"/>
                        <w:bottom w:val="none" w:sz="0" w:space="0" w:color="auto"/>
                        <w:right w:val="none" w:sz="0" w:space="0" w:color="auto"/>
                      </w:divBdr>
                    </w:div>
                    <w:div w:id="298876190">
                      <w:marLeft w:val="0"/>
                      <w:marRight w:val="0"/>
                      <w:marTop w:val="0"/>
                      <w:marBottom w:val="0"/>
                      <w:divBdr>
                        <w:top w:val="none" w:sz="0" w:space="0" w:color="auto"/>
                        <w:left w:val="none" w:sz="0" w:space="0" w:color="auto"/>
                        <w:bottom w:val="none" w:sz="0" w:space="0" w:color="auto"/>
                        <w:right w:val="none" w:sz="0" w:space="0" w:color="auto"/>
                      </w:divBdr>
                    </w:div>
                    <w:div w:id="429590275">
                      <w:marLeft w:val="0"/>
                      <w:marRight w:val="0"/>
                      <w:marTop w:val="0"/>
                      <w:marBottom w:val="0"/>
                      <w:divBdr>
                        <w:top w:val="none" w:sz="0" w:space="0" w:color="auto"/>
                        <w:left w:val="none" w:sz="0" w:space="0" w:color="auto"/>
                        <w:bottom w:val="none" w:sz="0" w:space="0" w:color="auto"/>
                        <w:right w:val="none" w:sz="0" w:space="0" w:color="auto"/>
                      </w:divBdr>
                    </w:div>
                    <w:div w:id="21359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526957">
          <w:marLeft w:val="0"/>
          <w:marRight w:val="0"/>
          <w:marTop w:val="0"/>
          <w:marBottom w:val="0"/>
          <w:divBdr>
            <w:top w:val="none" w:sz="0" w:space="0" w:color="auto"/>
            <w:left w:val="none" w:sz="0" w:space="0" w:color="auto"/>
            <w:bottom w:val="none" w:sz="0" w:space="0" w:color="auto"/>
            <w:right w:val="none" w:sz="0" w:space="0" w:color="auto"/>
          </w:divBdr>
          <w:divsChild>
            <w:div w:id="839393647">
              <w:marLeft w:val="0"/>
              <w:marRight w:val="0"/>
              <w:marTop w:val="0"/>
              <w:marBottom w:val="0"/>
              <w:divBdr>
                <w:top w:val="none" w:sz="0" w:space="0" w:color="auto"/>
                <w:left w:val="none" w:sz="0" w:space="0" w:color="auto"/>
                <w:bottom w:val="none" w:sz="0" w:space="0" w:color="auto"/>
                <w:right w:val="none" w:sz="0" w:space="0" w:color="auto"/>
              </w:divBdr>
              <w:divsChild>
                <w:div w:id="1727407817">
                  <w:marLeft w:val="0"/>
                  <w:marRight w:val="0"/>
                  <w:marTop w:val="0"/>
                  <w:marBottom w:val="0"/>
                  <w:divBdr>
                    <w:top w:val="none" w:sz="0" w:space="0" w:color="auto"/>
                    <w:left w:val="none" w:sz="0" w:space="0" w:color="auto"/>
                    <w:bottom w:val="none" w:sz="0" w:space="0" w:color="auto"/>
                    <w:right w:val="none" w:sz="0" w:space="0" w:color="auto"/>
                  </w:divBdr>
                </w:div>
                <w:div w:id="27681802">
                  <w:marLeft w:val="0"/>
                  <w:marRight w:val="0"/>
                  <w:marTop w:val="0"/>
                  <w:marBottom w:val="0"/>
                  <w:divBdr>
                    <w:top w:val="none" w:sz="0" w:space="0" w:color="auto"/>
                    <w:left w:val="none" w:sz="0" w:space="0" w:color="auto"/>
                    <w:bottom w:val="none" w:sz="0" w:space="0" w:color="auto"/>
                    <w:right w:val="none" w:sz="0" w:space="0" w:color="auto"/>
                  </w:divBdr>
                </w:div>
                <w:div w:id="2016805766">
                  <w:marLeft w:val="0"/>
                  <w:marRight w:val="0"/>
                  <w:marTop w:val="0"/>
                  <w:marBottom w:val="0"/>
                  <w:divBdr>
                    <w:top w:val="none" w:sz="0" w:space="0" w:color="auto"/>
                    <w:left w:val="none" w:sz="0" w:space="0" w:color="auto"/>
                    <w:bottom w:val="none" w:sz="0" w:space="0" w:color="auto"/>
                    <w:right w:val="none" w:sz="0" w:space="0" w:color="auto"/>
                  </w:divBdr>
                </w:div>
                <w:div w:id="1144274628">
                  <w:marLeft w:val="0"/>
                  <w:marRight w:val="0"/>
                  <w:marTop w:val="0"/>
                  <w:marBottom w:val="0"/>
                  <w:divBdr>
                    <w:top w:val="none" w:sz="0" w:space="0" w:color="auto"/>
                    <w:left w:val="none" w:sz="0" w:space="0" w:color="auto"/>
                    <w:bottom w:val="none" w:sz="0" w:space="0" w:color="auto"/>
                    <w:right w:val="none" w:sz="0" w:space="0" w:color="auto"/>
                  </w:divBdr>
                  <w:divsChild>
                    <w:div w:id="1040007650">
                      <w:marLeft w:val="0"/>
                      <w:marRight w:val="0"/>
                      <w:marTop w:val="0"/>
                      <w:marBottom w:val="0"/>
                      <w:divBdr>
                        <w:top w:val="none" w:sz="0" w:space="0" w:color="auto"/>
                        <w:left w:val="none" w:sz="0" w:space="0" w:color="auto"/>
                        <w:bottom w:val="none" w:sz="0" w:space="0" w:color="auto"/>
                        <w:right w:val="none" w:sz="0" w:space="0" w:color="auto"/>
                      </w:divBdr>
                    </w:div>
                    <w:div w:id="367871679">
                      <w:marLeft w:val="0"/>
                      <w:marRight w:val="0"/>
                      <w:marTop w:val="0"/>
                      <w:marBottom w:val="0"/>
                      <w:divBdr>
                        <w:top w:val="none" w:sz="0" w:space="0" w:color="auto"/>
                        <w:left w:val="none" w:sz="0" w:space="0" w:color="auto"/>
                        <w:bottom w:val="none" w:sz="0" w:space="0" w:color="auto"/>
                        <w:right w:val="none" w:sz="0" w:space="0" w:color="auto"/>
                      </w:divBdr>
                    </w:div>
                    <w:div w:id="46847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516267">
      <w:bodyDiv w:val="1"/>
      <w:marLeft w:val="0"/>
      <w:marRight w:val="0"/>
      <w:marTop w:val="0"/>
      <w:marBottom w:val="0"/>
      <w:divBdr>
        <w:top w:val="none" w:sz="0" w:space="0" w:color="auto"/>
        <w:left w:val="none" w:sz="0" w:space="0" w:color="auto"/>
        <w:bottom w:val="none" w:sz="0" w:space="0" w:color="auto"/>
        <w:right w:val="none" w:sz="0" w:space="0" w:color="auto"/>
      </w:divBdr>
    </w:div>
    <w:div w:id="2058433486">
      <w:bodyDiv w:val="1"/>
      <w:marLeft w:val="0"/>
      <w:marRight w:val="0"/>
      <w:marTop w:val="0"/>
      <w:marBottom w:val="0"/>
      <w:divBdr>
        <w:top w:val="none" w:sz="0" w:space="0" w:color="auto"/>
        <w:left w:val="none" w:sz="0" w:space="0" w:color="auto"/>
        <w:bottom w:val="none" w:sz="0" w:space="0" w:color="auto"/>
        <w:right w:val="none" w:sz="0" w:space="0" w:color="auto"/>
      </w:divBdr>
      <w:divsChild>
        <w:div w:id="1620187538">
          <w:marLeft w:val="0"/>
          <w:marRight w:val="0"/>
          <w:marTop w:val="0"/>
          <w:marBottom w:val="0"/>
          <w:divBdr>
            <w:top w:val="none" w:sz="0" w:space="0" w:color="auto"/>
            <w:left w:val="none" w:sz="0" w:space="0" w:color="auto"/>
            <w:bottom w:val="none" w:sz="0" w:space="0" w:color="auto"/>
            <w:right w:val="none" w:sz="0" w:space="0" w:color="auto"/>
          </w:divBdr>
          <w:divsChild>
            <w:div w:id="2029603274">
              <w:marLeft w:val="0"/>
              <w:marRight w:val="0"/>
              <w:marTop w:val="0"/>
              <w:marBottom w:val="0"/>
              <w:divBdr>
                <w:top w:val="none" w:sz="0" w:space="0" w:color="auto"/>
                <w:left w:val="none" w:sz="0" w:space="0" w:color="auto"/>
                <w:bottom w:val="none" w:sz="0" w:space="0" w:color="auto"/>
                <w:right w:val="none" w:sz="0" w:space="0" w:color="auto"/>
              </w:divBdr>
            </w:div>
            <w:div w:id="1669553542">
              <w:marLeft w:val="0"/>
              <w:marRight w:val="0"/>
              <w:marTop w:val="0"/>
              <w:marBottom w:val="0"/>
              <w:divBdr>
                <w:top w:val="none" w:sz="0" w:space="0" w:color="auto"/>
                <w:left w:val="none" w:sz="0" w:space="0" w:color="auto"/>
                <w:bottom w:val="none" w:sz="0" w:space="0" w:color="auto"/>
                <w:right w:val="none" w:sz="0" w:space="0" w:color="auto"/>
              </w:divBdr>
            </w:div>
            <w:div w:id="1972858147">
              <w:marLeft w:val="0"/>
              <w:marRight w:val="0"/>
              <w:marTop w:val="0"/>
              <w:marBottom w:val="0"/>
              <w:divBdr>
                <w:top w:val="none" w:sz="0" w:space="0" w:color="auto"/>
                <w:left w:val="none" w:sz="0" w:space="0" w:color="auto"/>
                <w:bottom w:val="none" w:sz="0" w:space="0" w:color="auto"/>
                <w:right w:val="none" w:sz="0" w:space="0" w:color="auto"/>
              </w:divBdr>
            </w:div>
            <w:div w:id="1856650493">
              <w:marLeft w:val="0"/>
              <w:marRight w:val="0"/>
              <w:marTop w:val="0"/>
              <w:marBottom w:val="0"/>
              <w:divBdr>
                <w:top w:val="none" w:sz="0" w:space="0" w:color="auto"/>
                <w:left w:val="none" w:sz="0" w:space="0" w:color="auto"/>
                <w:bottom w:val="none" w:sz="0" w:space="0" w:color="auto"/>
                <w:right w:val="none" w:sz="0" w:space="0" w:color="auto"/>
              </w:divBdr>
            </w:div>
            <w:div w:id="1455174669">
              <w:marLeft w:val="0"/>
              <w:marRight w:val="0"/>
              <w:marTop w:val="0"/>
              <w:marBottom w:val="0"/>
              <w:divBdr>
                <w:top w:val="none" w:sz="0" w:space="0" w:color="auto"/>
                <w:left w:val="none" w:sz="0" w:space="0" w:color="auto"/>
                <w:bottom w:val="none" w:sz="0" w:space="0" w:color="auto"/>
                <w:right w:val="none" w:sz="0" w:space="0" w:color="auto"/>
              </w:divBdr>
            </w:div>
            <w:div w:id="1902641441">
              <w:marLeft w:val="0"/>
              <w:marRight w:val="0"/>
              <w:marTop w:val="0"/>
              <w:marBottom w:val="0"/>
              <w:divBdr>
                <w:top w:val="none" w:sz="0" w:space="0" w:color="auto"/>
                <w:left w:val="none" w:sz="0" w:space="0" w:color="auto"/>
                <w:bottom w:val="none" w:sz="0" w:space="0" w:color="auto"/>
                <w:right w:val="none" w:sz="0" w:space="0" w:color="auto"/>
              </w:divBdr>
            </w:div>
            <w:div w:id="118616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341324">
      <w:bodyDiv w:val="1"/>
      <w:marLeft w:val="0"/>
      <w:marRight w:val="0"/>
      <w:marTop w:val="0"/>
      <w:marBottom w:val="0"/>
      <w:divBdr>
        <w:top w:val="none" w:sz="0" w:space="0" w:color="auto"/>
        <w:left w:val="none" w:sz="0" w:space="0" w:color="auto"/>
        <w:bottom w:val="none" w:sz="0" w:space="0" w:color="auto"/>
        <w:right w:val="none" w:sz="0" w:space="0" w:color="auto"/>
      </w:divBdr>
      <w:divsChild>
        <w:div w:id="503277141">
          <w:marLeft w:val="0"/>
          <w:marRight w:val="0"/>
          <w:marTop w:val="0"/>
          <w:marBottom w:val="0"/>
          <w:divBdr>
            <w:top w:val="none" w:sz="0" w:space="0" w:color="auto"/>
            <w:left w:val="none" w:sz="0" w:space="0" w:color="auto"/>
            <w:bottom w:val="none" w:sz="0" w:space="0" w:color="auto"/>
            <w:right w:val="none" w:sz="0" w:space="0" w:color="auto"/>
          </w:divBdr>
          <w:divsChild>
            <w:div w:id="1867403668">
              <w:marLeft w:val="0"/>
              <w:marRight w:val="0"/>
              <w:marTop w:val="0"/>
              <w:marBottom w:val="0"/>
              <w:divBdr>
                <w:top w:val="none" w:sz="0" w:space="0" w:color="auto"/>
                <w:left w:val="none" w:sz="0" w:space="0" w:color="auto"/>
                <w:bottom w:val="none" w:sz="0" w:space="0" w:color="auto"/>
                <w:right w:val="none" w:sz="0" w:space="0" w:color="auto"/>
              </w:divBdr>
            </w:div>
            <w:div w:id="846940811">
              <w:marLeft w:val="0"/>
              <w:marRight w:val="0"/>
              <w:marTop w:val="0"/>
              <w:marBottom w:val="0"/>
              <w:divBdr>
                <w:top w:val="none" w:sz="0" w:space="0" w:color="auto"/>
                <w:left w:val="none" w:sz="0" w:space="0" w:color="auto"/>
                <w:bottom w:val="none" w:sz="0" w:space="0" w:color="auto"/>
                <w:right w:val="none" w:sz="0" w:space="0" w:color="auto"/>
              </w:divBdr>
            </w:div>
            <w:div w:id="1423842638">
              <w:marLeft w:val="0"/>
              <w:marRight w:val="0"/>
              <w:marTop w:val="0"/>
              <w:marBottom w:val="0"/>
              <w:divBdr>
                <w:top w:val="none" w:sz="0" w:space="0" w:color="auto"/>
                <w:left w:val="none" w:sz="0" w:space="0" w:color="auto"/>
                <w:bottom w:val="none" w:sz="0" w:space="0" w:color="auto"/>
                <w:right w:val="none" w:sz="0" w:space="0" w:color="auto"/>
              </w:divBdr>
            </w:div>
            <w:div w:id="1528443719">
              <w:marLeft w:val="0"/>
              <w:marRight w:val="0"/>
              <w:marTop w:val="0"/>
              <w:marBottom w:val="0"/>
              <w:divBdr>
                <w:top w:val="none" w:sz="0" w:space="0" w:color="auto"/>
                <w:left w:val="none" w:sz="0" w:space="0" w:color="auto"/>
                <w:bottom w:val="none" w:sz="0" w:space="0" w:color="auto"/>
                <w:right w:val="none" w:sz="0" w:space="0" w:color="auto"/>
              </w:divBdr>
            </w:div>
            <w:div w:id="1182743309">
              <w:marLeft w:val="0"/>
              <w:marRight w:val="0"/>
              <w:marTop w:val="0"/>
              <w:marBottom w:val="0"/>
              <w:divBdr>
                <w:top w:val="none" w:sz="0" w:space="0" w:color="auto"/>
                <w:left w:val="none" w:sz="0" w:space="0" w:color="auto"/>
                <w:bottom w:val="none" w:sz="0" w:space="0" w:color="auto"/>
                <w:right w:val="none" w:sz="0" w:space="0" w:color="auto"/>
              </w:divBdr>
            </w:div>
            <w:div w:id="99178997">
              <w:marLeft w:val="0"/>
              <w:marRight w:val="0"/>
              <w:marTop w:val="0"/>
              <w:marBottom w:val="0"/>
              <w:divBdr>
                <w:top w:val="none" w:sz="0" w:space="0" w:color="auto"/>
                <w:left w:val="none" w:sz="0" w:space="0" w:color="auto"/>
                <w:bottom w:val="none" w:sz="0" w:space="0" w:color="auto"/>
                <w:right w:val="none" w:sz="0" w:space="0" w:color="auto"/>
              </w:divBdr>
            </w:div>
            <w:div w:id="56711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7029">
      <w:bodyDiv w:val="1"/>
      <w:marLeft w:val="0"/>
      <w:marRight w:val="0"/>
      <w:marTop w:val="0"/>
      <w:marBottom w:val="0"/>
      <w:divBdr>
        <w:top w:val="none" w:sz="0" w:space="0" w:color="auto"/>
        <w:left w:val="none" w:sz="0" w:space="0" w:color="auto"/>
        <w:bottom w:val="none" w:sz="0" w:space="0" w:color="auto"/>
        <w:right w:val="none" w:sz="0" w:space="0" w:color="auto"/>
      </w:divBdr>
      <w:divsChild>
        <w:div w:id="799614765">
          <w:marLeft w:val="0"/>
          <w:marRight w:val="0"/>
          <w:marTop w:val="0"/>
          <w:marBottom w:val="0"/>
          <w:divBdr>
            <w:top w:val="none" w:sz="0" w:space="0" w:color="auto"/>
            <w:left w:val="none" w:sz="0" w:space="0" w:color="auto"/>
            <w:bottom w:val="none" w:sz="0" w:space="0" w:color="auto"/>
            <w:right w:val="none" w:sz="0" w:space="0" w:color="auto"/>
          </w:divBdr>
          <w:divsChild>
            <w:div w:id="595138314">
              <w:marLeft w:val="0"/>
              <w:marRight w:val="0"/>
              <w:marTop w:val="0"/>
              <w:marBottom w:val="0"/>
              <w:divBdr>
                <w:top w:val="none" w:sz="0" w:space="0" w:color="auto"/>
                <w:left w:val="none" w:sz="0" w:space="0" w:color="auto"/>
                <w:bottom w:val="none" w:sz="0" w:space="0" w:color="auto"/>
                <w:right w:val="none" w:sz="0" w:space="0" w:color="auto"/>
              </w:divBdr>
            </w:div>
            <w:div w:id="2074085144">
              <w:marLeft w:val="0"/>
              <w:marRight w:val="0"/>
              <w:marTop w:val="0"/>
              <w:marBottom w:val="0"/>
              <w:divBdr>
                <w:top w:val="none" w:sz="0" w:space="0" w:color="auto"/>
                <w:left w:val="none" w:sz="0" w:space="0" w:color="auto"/>
                <w:bottom w:val="none" w:sz="0" w:space="0" w:color="auto"/>
                <w:right w:val="none" w:sz="0" w:space="0" w:color="auto"/>
              </w:divBdr>
            </w:div>
            <w:div w:id="804203060">
              <w:marLeft w:val="0"/>
              <w:marRight w:val="0"/>
              <w:marTop w:val="0"/>
              <w:marBottom w:val="0"/>
              <w:divBdr>
                <w:top w:val="none" w:sz="0" w:space="0" w:color="auto"/>
                <w:left w:val="none" w:sz="0" w:space="0" w:color="auto"/>
                <w:bottom w:val="none" w:sz="0" w:space="0" w:color="auto"/>
                <w:right w:val="none" w:sz="0" w:space="0" w:color="auto"/>
              </w:divBdr>
            </w:div>
            <w:div w:id="666053784">
              <w:marLeft w:val="0"/>
              <w:marRight w:val="0"/>
              <w:marTop w:val="0"/>
              <w:marBottom w:val="0"/>
              <w:divBdr>
                <w:top w:val="none" w:sz="0" w:space="0" w:color="auto"/>
                <w:left w:val="none" w:sz="0" w:space="0" w:color="auto"/>
                <w:bottom w:val="none" w:sz="0" w:space="0" w:color="auto"/>
                <w:right w:val="none" w:sz="0" w:space="0" w:color="auto"/>
              </w:divBdr>
            </w:div>
            <w:div w:id="1257591330">
              <w:marLeft w:val="0"/>
              <w:marRight w:val="0"/>
              <w:marTop w:val="0"/>
              <w:marBottom w:val="0"/>
              <w:divBdr>
                <w:top w:val="none" w:sz="0" w:space="0" w:color="auto"/>
                <w:left w:val="none" w:sz="0" w:space="0" w:color="auto"/>
                <w:bottom w:val="none" w:sz="0" w:space="0" w:color="auto"/>
                <w:right w:val="none" w:sz="0" w:space="0" w:color="auto"/>
              </w:divBdr>
            </w:div>
            <w:div w:id="8218406">
              <w:marLeft w:val="0"/>
              <w:marRight w:val="0"/>
              <w:marTop w:val="0"/>
              <w:marBottom w:val="0"/>
              <w:divBdr>
                <w:top w:val="none" w:sz="0" w:space="0" w:color="auto"/>
                <w:left w:val="none" w:sz="0" w:space="0" w:color="auto"/>
                <w:bottom w:val="none" w:sz="0" w:space="0" w:color="auto"/>
                <w:right w:val="none" w:sz="0" w:space="0" w:color="auto"/>
              </w:divBdr>
            </w:div>
            <w:div w:id="1307587385">
              <w:marLeft w:val="0"/>
              <w:marRight w:val="0"/>
              <w:marTop w:val="0"/>
              <w:marBottom w:val="0"/>
              <w:divBdr>
                <w:top w:val="none" w:sz="0" w:space="0" w:color="auto"/>
                <w:left w:val="none" w:sz="0" w:space="0" w:color="auto"/>
                <w:bottom w:val="none" w:sz="0" w:space="0" w:color="auto"/>
                <w:right w:val="none" w:sz="0" w:space="0" w:color="auto"/>
              </w:divBdr>
            </w:div>
            <w:div w:id="626786785">
              <w:marLeft w:val="0"/>
              <w:marRight w:val="0"/>
              <w:marTop w:val="0"/>
              <w:marBottom w:val="0"/>
              <w:divBdr>
                <w:top w:val="none" w:sz="0" w:space="0" w:color="auto"/>
                <w:left w:val="none" w:sz="0" w:space="0" w:color="auto"/>
                <w:bottom w:val="none" w:sz="0" w:space="0" w:color="auto"/>
                <w:right w:val="none" w:sz="0" w:space="0" w:color="auto"/>
              </w:divBdr>
            </w:div>
            <w:div w:id="657004169">
              <w:marLeft w:val="0"/>
              <w:marRight w:val="0"/>
              <w:marTop w:val="0"/>
              <w:marBottom w:val="0"/>
              <w:divBdr>
                <w:top w:val="none" w:sz="0" w:space="0" w:color="auto"/>
                <w:left w:val="none" w:sz="0" w:space="0" w:color="auto"/>
                <w:bottom w:val="none" w:sz="0" w:space="0" w:color="auto"/>
                <w:right w:val="none" w:sz="0" w:space="0" w:color="auto"/>
              </w:divBdr>
            </w:div>
            <w:div w:id="68235982">
              <w:marLeft w:val="0"/>
              <w:marRight w:val="0"/>
              <w:marTop w:val="0"/>
              <w:marBottom w:val="0"/>
              <w:divBdr>
                <w:top w:val="none" w:sz="0" w:space="0" w:color="auto"/>
                <w:left w:val="none" w:sz="0" w:space="0" w:color="auto"/>
                <w:bottom w:val="none" w:sz="0" w:space="0" w:color="auto"/>
                <w:right w:val="none" w:sz="0" w:space="0" w:color="auto"/>
              </w:divBdr>
            </w:div>
            <w:div w:id="507867236">
              <w:marLeft w:val="0"/>
              <w:marRight w:val="0"/>
              <w:marTop w:val="0"/>
              <w:marBottom w:val="0"/>
              <w:divBdr>
                <w:top w:val="none" w:sz="0" w:space="0" w:color="auto"/>
                <w:left w:val="none" w:sz="0" w:space="0" w:color="auto"/>
                <w:bottom w:val="none" w:sz="0" w:space="0" w:color="auto"/>
                <w:right w:val="none" w:sz="0" w:space="0" w:color="auto"/>
              </w:divBdr>
            </w:div>
            <w:div w:id="152058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00646">
      <w:bodyDiv w:val="1"/>
      <w:marLeft w:val="0"/>
      <w:marRight w:val="0"/>
      <w:marTop w:val="0"/>
      <w:marBottom w:val="0"/>
      <w:divBdr>
        <w:top w:val="none" w:sz="0" w:space="0" w:color="auto"/>
        <w:left w:val="none" w:sz="0" w:space="0" w:color="auto"/>
        <w:bottom w:val="none" w:sz="0" w:space="0" w:color="auto"/>
        <w:right w:val="none" w:sz="0" w:space="0" w:color="auto"/>
      </w:divBdr>
      <w:divsChild>
        <w:div w:id="1108695486">
          <w:marLeft w:val="0"/>
          <w:marRight w:val="0"/>
          <w:marTop w:val="0"/>
          <w:marBottom w:val="0"/>
          <w:divBdr>
            <w:top w:val="none" w:sz="0" w:space="0" w:color="auto"/>
            <w:left w:val="none" w:sz="0" w:space="0" w:color="auto"/>
            <w:bottom w:val="none" w:sz="0" w:space="0" w:color="auto"/>
            <w:right w:val="none" w:sz="0" w:space="0" w:color="auto"/>
          </w:divBdr>
          <w:divsChild>
            <w:div w:id="128210088">
              <w:marLeft w:val="0"/>
              <w:marRight w:val="0"/>
              <w:marTop w:val="0"/>
              <w:marBottom w:val="0"/>
              <w:divBdr>
                <w:top w:val="none" w:sz="0" w:space="0" w:color="auto"/>
                <w:left w:val="none" w:sz="0" w:space="0" w:color="auto"/>
                <w:bottom w:val="none" w:sz="0" w:space="0" w:color="auto"/>
                <w:right w:val="none" w:sz="0" w:space="0" w:color="auto"/>
              </w:divBdr>
            </w:div>
            <w:div w:id="121230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6984">
      <w:bodyDiv w:val="1"/>
      <w:marLeft w:val="0"/>
      <w:marRight w:val="0"/>
      <w:marTop w:val="0"/>
      <w:marBottom w:val="0"/>
      <w:divBdr>
        <w:top w:val="none" w:sz="0" w:space="0" w:color="auto"/>
        <w:left w:val="none" w:sz="0" w:space="0" w:color="auto"/>
        <w:bottom w:val="none" w:sz="0" w:space="0" w:color="auto"/>
        <w:right w:val="none" w:sz="0" w:space="0" w:color="auto"/>
      </w:divBdr>
      <w:divsChild>
        <w:div w:id="495922746">
          <w:marLeft w:val="0"/>
          <w:marRight w:val="0"/>
          <w:marTop w:val="0"/>
          <w:marBottom w:val="0"/>
          <w:divBdr>
            <w:top w:val="none" w:sz="0" w:space="0" w:color="auto"/>
            <w:left w:val="none" w:sz="0" w:space="0" w:color="auto"/>
            <w:bottom w:val="none" w:sz="0" w:space="0" w:color="auto"/>
            <w:right w:val="none" w:sz="0" w:space="0" w:color="auto"/>
          </w:divBdr>
          <w:divsChild>
            <w:div w:id="16228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86010">
      <w:bodyDiv w:val="1"/>
      <w:marLeft w:val="0"/>
      <w:marRight w:val="0"/>
      <w:marTop w:val="0"/>
      <w:marBottom w:val="0"/>
      <w:divBdr>
        <w:top w:val="none" w:sz="0" w:space="0" w:color="auto"/>
        <w:left w:val="none" w:sz="0" w:space="0" w:color="auto"/>
        <w:bottom w:val="none" w:sz="0" w:space="0" w:color="auto"/>
        <w:right w:val="none" w:sz="0" w:space="0" w:color="auto"/>
      </w:divBdr>
      <w:divsChild>
        <w:div w:id="762799234">
          <w:marLeft w:val="0"/>
          <w:marRight w:val="0"/>
          <w:marTop w:val="0"/>
          <w:marBottom w:val="0"/>
          <w:divBdr>
            <w:top w:val="none" w:sz="0" w:space="0" w:color="auto"/>
            <w:left w:val="none" w:sz="0" w:space="0" w:color="auto"/>
            <w:bottom w:val="none" w:sz="0" w:space="0" w:color="auto"/>
            <w:right w:val="none" w:sz="0" w:space="0" w:color="auto"/>
          </w:divBdr>
          <w:divsChild>
            <w:div w:id="787234500">
              <w:marLeft w:val="0"/>
              <w:marRight w:val="0"/>
              <w:marTop w:val="0"/>
              <w:marBottom w:val="0"/>
              <w:divBdr>
                <w:top w:val="none" w:sz="0" w:space="0" w:color="auto"/>
                <w:left w:val="none" w:sz="0" w:space="0" w:color="auto"/>
                <w:bottom w:val="none" w:sz="0" w:space="0" w:color="auto"/>
                <w:right w:val="none" w:sz="0" w:space="0" w:color="auto"/>
              </w:divBdr>
            </w:div>
            <w:div w:id="284118215">
              <w:marLeft w:val="0"/>
              <w:marRight w:val="0"/>
              <w:marTop w:val="0"/>
              <w:marBottom w:val="0"/>
              <w:divBdr>
                <w:top w:val="none" w:sz="0" w:space="0" w:color="auto"/>
                <w:left w:val="none" w:sz="0" w:space="0" w:color="auto"/>
                <w:bottom w:val="none" w:sz="0" w:space="0" w:color="auto"/>
                <w:right w:val="none" w:sz="0" w:space="0" w:color="auto"/>
              </w:divBdr>
            </w:div>
            <w:div w:id="2048332027">
              <w:marLeft w:val="0"/>
              <w:marRight w:val="0"/>
              <w:marTop w:val="0"/>
              <w:marBottom w:val="0"/>
              <w:divBdr>
                <w:top w:val="none" w:sz="0" w:space="0" w:color="auto"/>
                <w:left w:val="none" w:sz="0" w:space="0" w:color="auto"/>
                <w:bottom w:val="none" w:sz="0" w:space="0" w:color="auto"/>
                <w:right w:val="none" w:sz="0" w:space="0" w:color="auto"/>
              </w:divBdr>
            </w:div>
            <w:div w:id="7008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76109">
      <w:bodyDiv w:val="1"/>
      <w:marLeft w:val="0"/>
      <w:marRight w:val="0"/>
      <w:marTop w:val="0"/>
      <w:marBottom w:val="0"/>
      <w:divBdr>
        <w:top w:val="none" w:sz="0" w:space="0" w:color="auto"/>
        <w:left w:val="none" w:sz="0" w:space="0" w:color="auto"/>
        <w:bottom w:val="none" w:sz="0" w:space="0" w:color="auto"/>
        <w:right w:val="none" w:sz="0" w:space="0" w:color="auto"/>
      </w:divBdr>
      <w:divsChild>
        <w:div w:id="262499789">
          <w:marLeft w:val="0"/>
          <w:marRight w:val="0"/>
          <w:marTop w:val="0"/>
          <w:marBottom w:val="0"/>
          <w:divBdr>
            <w:top w:val="none" w:sz="0" w:space="0" w:color="auto"/>
            <w:left w:val="none" w:sz="0" w:space="0" w:color="auto"/>
            <w:bottom w:val="none" w:sz="0" w:space="0" w:color="auto"/>
            <w:right w:val="none" w:sz="0" w:space="0" w:color="auto"/>
          </w:divBdr>
          <w:divsChild>
            <w:div w:id="1749114530">
              <w:marLeft w:val="0"/>
              <w:marRight w:val="0"/>
              <w:marTop w:val="0"/>
              <w:marBottom w:val="0"/>
              <w:divBdr>
                <w:top w:val="none" w:sz="0" w:space="0" w:color="auto"/>
                <w:left w:val="none" w:sz="0" w:space="0" w:color="auto"/>
                <w:bottom w:val="none" w:sz="0" w:space="0" w:color="auto"/>
                <w:right w:val="none" w:sz="0" w:space="0" w:color="auto"/>
              </w:divBdr>
            </w:div>
            <w:div w:id="259873532">
              <w:marLeft w:val="0"/>
              <w:marRight w:val="0"/>
              <w:marTop w:val="0"/>
              <w:marBottom w:val="0"/>
              <w:divBdr>
                <w:top w:val="none" w:sz="0" w:space="0" w:color="auto"/>
                <w:left w:val="none" w:sz="0" w:space="0" w:color="auto"/>
                <w:bottom w:val="none" w:sz="0" w:space="0" w:color="auto"/>
                <w:right w:val="none" w:sz="0" w:space="0" w:color="auto"/>
              </w:divBdr>
            </w:div>
            <w:div w:id="56257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Ye Yang</cp:lastModifiedBy>
  <cp:revision>2</cp:revision>
  <dcterms:created xsi:type="dcterms:W3CDTF">2021-04-01T16:17:00Z</dcterms:created>
  <dcterms:modified xsi:type="dcterms:W3CDTF">2021-04-01T16:17:00Z</dcterms:modified>
</cp:coreProperties>
</file>